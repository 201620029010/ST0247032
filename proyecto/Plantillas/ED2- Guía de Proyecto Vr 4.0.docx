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337BB" w:rsidRDefault="005A5BDE" w:rsidP="007337BB">
      <w:pPr>
        <w:jc w:val="center"/>
        <w:rPr>
          <w:rFonts w:ascii="Helvetica" w:hAnsi="Helvetica"/>
          <w:b/>
          <w:color w:val="FFFFFF"/>
          <w:sz w:val="56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11613069" wp14:editId="63D315FC">
                <wp:simplePos x="0" y="0"/>
                <wp:positionH relativeFrom="page">
                  <wp:posOffset>-54610</wp:posOffset>
                </wp:positionH>
                <wp:positionV relativeFrom="page">
                  <wp:align>top</wp:align>
                </wp:positionV>
                <wp:extent cx="7848600" cy="10133965"/>
                <wp:effectExtent l="0" t="0" r="19050" b="19685"/>
                <wp:wrapNone/>
                <wp:docPr id="16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48600" cy="1013396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D0230F" id="Rectángulo 2" o:spid="_x0000_s1026" style="position:absolute;margin-left:-4.3pt;margin-top:0;width:618pt;height:797.95pt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" o:allowincell="f" fillcolor="#272727 [2749]" strokecolor="white">
                <w10:wrap anchorx="page" anchory="page"/>
              </v:rect>
            </w:pict>
          </mc:Fallback>
        </mc:AlternateContent>
      </w:r>
    </w:p>
    <w:p w:rsidR="007337BB" w:rsidRDefault="007337BB" w:rsidP="007337BB">
      <w:pPr>
        <w:jc w:val="center"/>
        <w:rPr>
          <w:rFonts w:ascii="Helvetica" w:hAnsi="Helvetica"/>
          <w:b/>
          <w:color w:val="FFFFFF"/>
          <w:sz w:val="56"/>
        </w:rPr>
      </w:pPr>
    </w:p>
    <w:p w:rsidR="007337BB" w:rsidRPr="00F475BC" w:rsidRDefault="007337BB" w:rsidP="007337BB">
      <w:pPr>
        <w:jc w:val="center"/>
        <w:rPr>
          <w:b/>
          <w:color w:val="92D050"/>
          <w:sz w:val="56"/>
        </w:rPr>
      </w:pPr>
      <w:r w:rsidRPr="00812C64">
        <w:rPr>
          <w:b/>
          <w:color w:val="FFFFFF"/>
          <w:sz w:val="56"/>
        </w:rPr>
        <w:t>GUÍA PARA LA REALIZACI</w:t>
      </w:r>
      <w:r>
        <w:rPr>
          <w:b/>
          <w:color w:val="FFFFFF"/>
          <w:sz w:val="56"/>
        </w:rPr>
        <w:t>Ó</w:t>
      </w:r>
      <w:r w:rsidRPr="00812C64">
        <w:rPr>
          <w:b/>
          <w:color w:val="FFFFFF"/>
          <w:sz w:val="56"/>
        </w:rPr>
        <w:t xml:space="preserve">N </w:t>
      </w:r>
      <w:r w:rsidR="00ED2022">
        <w:rPr>
          <w:b/>
          <w:color w:val="FFFFFF"/>
          <w:sz w:val="56"/>
        </w:rPr>
        <w:t xml:space="preserve">DEL </w:t>
      </w:r>
      <w:r w:rsidR="00ED2022" w:rsidRPr="00245C56">
        <w:rPr>
          <w:b/>
          <w:color w:val="FFFFFF"/>
          <w:sz w:val="56"/>
        </w:rPr>
        <w:t>PROYECTO FINAL</w:t>
      </w:r>
      <w:r w:rsidR="00ED2022">
        <w:rPr>
          <w:b/>
          <w:color w:val="FFFFFF"/>
          <w:sz w:val="56"/>
        </w:rPr>
        <w:t xml:space="preserve"> DE </w:t>
      </w:r>
      <w:r w:rsidR="00ED2022" w:rsidRPr="00E343F1">
        <w:rPr>
          <w:b/>
          <w:color w:val="1BAE02"/>
          <w:sz w:val="56"/>
        </w:rPr>
        <w:t>ESTRUCTURAS</w:t>
      </w:r>
      <w:r w:rsidR="00ED2022" w:rsidRPr="006F3985">
        <w:rPr>
          <w:b/>
          <w:color w:val="1BAE02"/>
          <w:sz w:val="56"/>
        </w:rPr>
        <w:t xml:space="preserve"> DE DATOS </w:t>
      </w:r>
      <w:r w:rsidR="00F475BC" w:rsidRPr="006F3985">
        <w:rPr>
          <w:b/>
          <w:color w:val="1BAE02"/>
          <w:sz w:val="56"/>
        </w:rPr>
        <w:t>2</w:t>
      </w:r>
    </w:p>
    <w:p w:rsidR="007337BB" w:rsidRDefault="007337BB" w:rsidP="007337BB">
      <w:pPr>
        <w:jc w:val="center"/>
        <w:rPr>
          <w:b/>
          <w:color w:val="FFFFFF"/>
          <w:sz w:val="56"/>
        </w:rPr>
      </w:pPr>
    </w:p>
    <w:p w:rsidR="007337BB" w:rsidRDefault="007337BB" w:rsidP="007337BB">
      <w:pPr>
        <w:jc w:val="center"/>
        <w:rPr>
          <w:b/>
          <w:color w:val="FFFFFF"/>
          <w:sz w:val="56"/>
        </w:rPr>
      </w:pPr>
    </w:p>
    <w:p w:rsidR="007337BB" w:rsidRDefault="007337BB" w:rsidP="007337BB">
      <w:pPr>
        <w:jc w:val="center"/>
        <w:rPr>
          <w:b/>
          <w:color w:val="FFFFFF"/>
          <w:sz w:val="56"/>
        </w:rPr>
      </w:pPr>
    </w:p>
    <w:p w:rsidR="007337BB" w:rsidRPr="0067766C" w:rsidRDefault="007337BB" w:rsidP="007337BB">
      <w:pPr>
        <w:jc w:val="center"/>
        <w:rPr>
          <w:rFonts w:ascii="Helvetica" w:hAnsi="Helvetica"/>
          <w:i/>
          <w:color w:val="FFFFFF"/>
          <w:sz w:val="48"/>
        </w:rPr>
      </w:pPr>
      <w:r w:rsidRPr="0067766C">
        <w:rPr>
          <w:rFonts w:ascii="Helvetica" w:hAnsi="Helvetica"/>
          <w:i/>
          <w:color w:val="FFFFFF"/>
          <w:sz w:val="48"/>
        </w:rPr>
        <w:t>Texto Para Estudiantes</w:t>
      </w:r>
    </w:p>
    <w:p w:rsidR="007337BB" w:rsidRDefault="005A5BDE" w:rsidP="007337BB">
      <w:pPr>
        <w:rPr>
          <w:rFonts w:ascii="Helvetica" w:hAnsi="Helvetica" w:cs="Helvetica"/>
          <w:b/>
          <w:sz w:val="40"/>
        </w:rPr>
      </w:pPr>
      <w:r>
        <w:rPr>
          <w:rFonts w:ascii="Calibri" w:hAnsi="Calibri"/>
          <w:noProof/>
          <w:sz w:val="20"/>
          <w:lang w:val="es-CO" w:eastAsia="es-CO"/>
        </w:rPr>
        <w:drawing>
          <wp:anchor distT="0" distB="0" distL="114300" distR="114300" simplePos="0" relativeHeight="251653632" behindDoc="0" locked="0" layoutInCell="1" allowOverlap="1" wp14:anchorId="588AE89C" wp14:editId="757A9ADC">
            <wp:simplePos x="0" y="0"/>
            <wp:positionH relativeFrom="column">
              <wp:posOffset>1562100</wp:posOffset>
            </wp:positionH>
            <wp:positionV relativeFrom="paragraph">
              <wp:posOffset>1315085</wp:posOffset>
            </wp:positionV>
            <wp:extent cx="2533650" cy="1226185"/>
            <wp:effectExtent l="0" t="0" r="0" b="0"/>
            <wp:wrapSquare wrapText="bothSides"/>
            <wp:docPr id="127" name="Imagen 127" descr="universidad-eafit-new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universidad-eafit-new-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22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7BB" w:rsidRDefault="007337BB" w:rsidP="007337BB">
      <w:pPr>
        <w:rPr>
          <w:rFonts w:ascii="Helvetica" w:hAnsi="Helvetica" w:cs="Helvetica"/>
          <w:b/>
          <w:sz w:val="40"/>
        </w:rPr>
      </w:pPr>
    </w:p>
    <w:p w:rsidR="007337BB" w:rsidRDefault="007337BB" w:rsidP="007337BB">
      <w:pPr>
        <w:rPr>
          <w:rFonts w:ascii="Helvetica" w:hAnsi="Helvetica" w:cs="Helvetica"/>
          <w:b/>
          <w:sz w:val="40"/>
        </w:rPr>
      </w:pPr>
    </w:p>
    <w:p w:rsidR="007337BB" w:rsidRDefault="007337BB" w:rsidP="007337BB">
      <w:pPr>
        <w:rPr>
          <w:rFonts w:ascii="Helvetica" w:hAnsi="Helvetica" w:cs="Helvetica"/>
          <w:b/>
          <w:sz w:val="40"/>
        </w:rPr>
      </w:pPr>
    </w:p>
    <w:p w:rsidR="007337BB" w:rsidRDefault="007337BB" w:rsidP="007337BB">
      <w:pPr>
        <w:rPr>
          <w:rFonts w:ascii="Helvetica" w:hAnsi="Helvetica" w:cs="Helvetica"/>
          <w:b/>
          <w:sz w:val="40"/>
        </w:rPr>
      </w:pPr>
    </w:p>
    <w:p w:rsidR="007337BB" w:rsidRDefault="007337BB" w:rsidP="007337BB">
      <w:pPr>
        <w:rPr>
          <w:rFonts w:ascii="Helvetica" w:hAnsi="Helvetica" w:cs="Helvetica"/>
          <w:b/>
          <w:sz w:val="40"/>
        </w:rPr>
      </w:pPr>
    </w:p>
    <w:p w:rsidR="007337BB" w:rsidRDefault="007337BB" w:rsidP="007337BB">
      <w:pPr>
        <w:rPr>
          <w:rFonts w:ascii="Helvetica" w:hAnsi="Helvetica" w:cs="Helvetica"/>
          <w:b/>
          <w:sz w:val="40"/>
        </w:rPr>
      </w:pPr>
    </w:p>
    <w:p w:rsidR="007337BB" w:rsidRDefault="007337BB" w:rsidP="007337BB">
      <w:pPr>
        <w:rPr>
          <w:rFonts w:ascii="Helvetica" w:hAnsi="Helvetica" w:cs="Helvetica"/>
          <w:b/>
          <w:sz w:val="40"/>
        </w:rPr>
      </w:pPr>
    </w:p>
    <w:p w:rsidR="007337BB" w:rsidRDefault="007337BB" w:rsidP="007337BB">
      <w:pPr>
        <w:rPr>
          <w:rFonts w:ascii="Helvetica" w:hAnsi="Helvetica" w:cs="Helvetica"/>
          <w:b/>
          <w:sz w:val="40"/>
        </w:rPr>
      </w:pPr>
    </w:p>
    <w:p w:rsidR="007337BB" w:rsidRDefault="007337BB" w:rsidP="007337BB">
      <w:pPr>
        <w:rPr>
          <w:rFonts w:ascii="Helvetica" w:hAnsi="Helvetica" w:cs="Helvetica"/>
          <w:b/>
          <w:sz w:val="40"/>
        </w:rPr>
      </w:pPr>
    </w:p>
    <w:p w:rsidR="009C2D9E" w:rsidRPr="0062754C" w:rsidRDefault="005A5BDE" w:rsidP="0062754C">
      <w:pPr>
        <w:pStyle w:val="Estilo1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640A98EA" wp14:editId="2F097153">
                <wp:simplePos x="0" y="0"/>
                <wp:positionH relativeFrom="page">
                  <wp:posOffset>-53975</wp:posOffset>
                </wp:positionH>
                <wp:positionV relativeFrom="page">
                  <wp:posOffset>0</wp:posOffset>
                </wp:positionV>
                <wp:extent cx="7848600" cy="10133965"/>
                <wp:effectExtent l="0" t="0" r="0" b="635"/>
                <wp:wrapNone/>
                <wp:docPr id="15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48600" cy="10133965"/>
                        </a:xfrm>
                        <a:prstGeom prst="rect">
                          <a:avLst/>
                        </a:prstGeom>
                        <a:solidFill>
                          <a:srgbClr val="21205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C35CAE" id="Rectángulo 2" o:spid="_x0000_s1026" style="position:absolute;margin-left:-4.25pt;margin-top:0;width:618pt;height:797.95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" o:allowincell="f" fillcolor="#21205f" strokecolor="white">
                <w10:wrap anchorx="page" anchory="page"/>
              </v:rect>
            </w:pict>
          </mc:Fallback>
        </mc:AlternateContent>
      </w:r>
      <w:r w:rsidR="00C22A8E">
        <w:br w:type="page"/>
      </w:r>
    </w:p>
    <w:tbl>
      <w:tblPr>
        <w:tblStyle w:val="Tablaconcuadrcula"/>
        <w:tblpPr w:leftFromText="141" w:rightFromText="141" w:vertAnchor="text" w:horzAnchor="margin" w:tblpX="-572" w:tblpY="16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2835"/>
      </w:tblGrid>
      <w:tr w:rsidR="00CF255B" w:rsidRPr="00512CF2" w:rsidTr="007C396A">
        <w:trPr>
          <w:trHeight w:val="699"/>
        </w:trPr>
        <w:tc>
          <w:tcPr>
            <w:tcW w:w="7655" w:type="dxa"/>
          </w:tcPr>
          <w:p w:rsidR="00B8393E" w:rsidRPr="00B02132" w:rsidRDefault="00B8393E" w:rsidP="005E222A">
            <w:pPr>
              <w:spacing w:after="160" w:line="259" w:lineRule="auto"/>
              <w:jc w:val="both"/>
              <w:rPr>
                <w:b/>
                <w:color w:val="262626" w:themeColor="text1" w:themeTint="D9"/>
                <w:sz w:val="28"/>
                <w:szCs w:val="28"/>
              </w:rPr>
            </w:pPr>
          </w:p>
          <w:p w:rsidR="009C2D9E" w:rsidRPr="00512CF2" w:rsidRDefault="00897A96" w:rsidP="005E222A">
            <w:pPr>
              <w:spacing w:after="160" w:line="259" w:lineRule="auto"/>
              <w:jc w:val="both"/>
              <w:rPr>
                <w:b/>
                <w:color w:val="262626" w:themeColor="text1" w:themeTint="D9"/>
                <w:sz w:val="28"/>
                <w:szCs w:val="28"/>
              </w:rPr>
            </w:pPr>
            <w:r w:rsidRPr="00512CF2">
              <w:rPr>
                <w:b/>
                <w:color w:val="262626" w:themeColor="text1" w:themeTint="D9"/>
                <w:sz w:val="28"/>
                <w:szCs w:val="28"/>
              </w:rPr>
              <w:t>Sección 1</w:t>
            </w:r>
            <w:r w:rsidR="009C2D9E" w:rsidRPr="00512CF2">
              <w:rPr>
                <w:b/>
                <w:color w:val="262626" w:themeColor="text1" w:themeTint="D9"/>
                <w:sz w:val="28"/>
                <w:szCs w:val="28"/>
              </w:rPr>
              <w:t xml:space="preserve">: </w:t>
            </w:r>
            <w:r w:rsidRPr="00512CF2">
              <w:rPr>
                <w:b/>
                <w:color w:val="262626" w:themeColor="text1" w:themeTint="D9"/>
                <w:sz w:val="28"/>
                <w:szCs w:val="28"/>
              </w:rPr>
              <w:t xml:space="preserve">Requerimientos </w:t>
            </w:r>
            <w:r w:rsidR="00F85C79" w:rsidRPr="00512CF2">
              <w:rPr>
                <w:b/>
                <w:color w:val="262626" w:themeColor="text1" w:themeTint="D9"/>
                <w:sz w:val="28"/>
                <w:szCs w:val="28"/>
              </w:rPr>
              <w:t xml:space="preserve">para la realización de las entregas del proyecto final </w:t>
            </w:r>
          </w:p>
          <w:p w:rsidR="009C2D9E" w:rsidRPr="00512CF2" w:rsidRDefault="009C2D9E" w:rsidP="005E222A">
            <w:pPr>
              <w:spacing w:after="160" w:line="259" w:lineRule="auto"/>
              <w:jc w:val="both"/>
              <w:rPr>
                <w:rFonts w:ascii="Helvetica" w:hAnsi="Helvetica" w:cs="Helvetica"/>
                <w:b/>
                <w:sz w:val="28"/>
                <w:szCs w:val="28"/>
              </w:rPr>
            </w:pPr>
          </w:p>
        </w:tc>
        <w:tc>
          <w:tcPr>
            <w:tcW w:w="2835" w:type="dxa"/>
          </w:tcPr>
          <w:p w:rsidR="00B8393E" w:rsidRPr="00512CF2" w:rsidRDefault="00B8393E" w:rsidP="001C6BAE">
            <w:pPr>
              <w:spacing w:after="160" w:line="259" w:lineRule="auto"/>
              <w:jc w:val="right"/>
              <w:rPr>
                <w:color w:val="0070C0"/>
                <w:sz w:val="28"/>
                <w:szCs w:val="28"/>
              </w:rPr>
            </w:pPr>
          </w:p>
          <w:p w:rsidR="009C2D9E" w:rsidRPr="00512CF2" w:rsidRDefault="00C70A64" w:rsidP="00D82E98">
            <w:pPr>
              <w:spacing w:after="160" w:line="259" w:lineRule="auto"/>
              <w:jc w:val="right"/>
              <w:rPr>
                <w:rFonts w:ascii="Helvetica" w:hAnsi="Helvetica" w:cs="Helvetica"/>
                <w:b/>
                <w:color w:val="0070C0"/>
                <w:sz w:val="28"/>
                <w:szCs w:val="28"/>
              </w:rPr>
            </w:pPr>
            <w:hyperlink w:anchor="Requerimientos" w:history="1">
              <w:r w:rsidR="005161ED" w:rsidRPr="00512CF2">
                <w:rPr>
                  <w:rStyle w:val="Hipervnculo"/>
                  <w:b/>
                  <w:color w:val="1BAE02"/>
                  <w:sz w:val="28"/>
                </w:rPr>
                <w:t>Pág.</w:t>
              </w:r>
              <w:r w:rsidR="00D82E98" w:rsidRPr="00512CF2">
                <w:rPr>
                  <w:rStyle w:val="Hipervnculo"/>
                  <w:b/>
                  <w:color w:val="1BAE02"/>
                  <w:sz w:val="28"/>
                  <w:szCs w:val="28"/>
                </w:rPr>
                <w:t>3</w:t>
              </w:r>
            </w:hyperlink>
          </w:p>
        </w:tc>
      </w:tr>
      <w:tr w:rsidR="00425A47" w:rsidRPr="00512CF2" w:rsidTr="007C396A">
        <w:tc>
          <w:tcPr>
            <w:tcW w:w="7655" w:type="dxa"/>
          </w:tcPr>
          <w:p w:rsidR="009C2D9E" w:rsidRPr="00512CF2" w:rsidRDefault="009C2D9E" w:rsidP="005E222A">
            <w:pPr>
              <w:spacing w:after="160" w:line="259" w:lineRule="auto"/>
              <w:jc w:val="both"/>
              <w:rPr>
                <w:rFonts w:ascii="Helvetica" w:hAnsi="Helvetica" w:cs="Helvetica"/>
                <w:b/>
                <w:color w:val="262626" w:themeColor="text1" w:themeTint="D9"/>
                <w:sz w:val="28"/>
                <w:szCs w:val="28"/>
              </w:rPr>
            </w:pPr>
            <w:r w:rsidRPr="00512CF2">
              <w:rPr>
                <w:b/>
                <w:color w:val="262626" w:themeColor="text1" w:themeTint="D9"/>
                <w:sz w:val="28"/>
                <w:szCs w:val="28"/>
              </w:rPr>
              <w:t xml:space="preserve">Sección </w:t>
            </w:r>
            <w:r w:rsidR="00897A96" w:rsidRPr="00512CF2">
              <w:rPr>
                <w:b/>
                <w:color w:val="262626" w:themeColor="text1" w:themeTint="D9"/>
                <w:sz w:val="28"/>
                <w:szCs w:val="28"/>
              </w:rPr>
              <w:t>2</w:t>
            </w:r>
            <w:r w:rsidRPr="00512CF2">
              <w:rPr>
                <w:b/>
                <w:color w:val="262626" w:themeColor="text1" w:themeTint="D9"/>
                <w:sz w:val="28"/>
                <w:szCs w:val="28"/>
              </w:rPr>
              <w:t xml:space="preserve">: </w:t>
            </w:r>
            <w:r w:rsidR="002B3B85" w:rsidRPr="00512CF2">
              <w:rPr>
                <w:b/>
                <w:color w:val="262626" w:themeColor="text1" w:themeTint="D9"/>
                <w:sz w:val="28"/>
                <w:szCs w:val="28"/>
              </w:rPr>
              <w:t>Intercambio</w:t>
            </w:r>
            <w:r w:rsidR="00F85C79" w:rsidRPr="00512CF2">
              <w:rPr>
                <w:b/>
                <w:color w:val="262626" w:themeColor="text1" w:themeTint="D9"/>
                <w:sz w:val="28"/>
                <w:szCs w:val="28"/>
              </w:rPr>
              <w:t xml:space="preserve"> de a</w:t>
            </w:r>
            <w:r w:rsidR="002B3B85" w:rsidRPr="00512CF2">
              <w:rPr>
                <w:b/>
                <w:color w:val="262626" w:themeColor="text1" w:themeTint="D9"/>
                <w:sz w:val="28"/>
                <w:szCs w:val="28"/>
              </w:rPr>
              <w:t>rchivos</w:t>
            </w:r>
          </w:p>
        </w:tc>
        <w:tc>
          <w:tcPr>
            <w:tcW w:w="2835" w:type="dxa"/>
          </w:tcPr>
          <w:p w:rsidR="009C2D9E" w:rsidRPr="00512CF2" w:rsidRDefault="00C70A64" w:rsidP="00DB5A6D">
            <w:pPr>
              <w:spacing w:after="160" w:line="259" w:lineRule="auto"/>
              <w:jc w:val="right"/>
              <w:rPr>
                <w:b/>
                <w:color w:val="1BAE02"/>
                <w:sz w:val="28"/>
                <w:szCs w:val="28"/>
              </w:rPr>
            </w:pPr>
            <w:hyperlink w:anchor="Intercambio" w:history="1">
              <w:r w:rsidR="009C2D9E" w:rsidRPr="00512CF2">
                <w:rPr>
                  <w:rStyle w:val="Hipervnculo"/>
                  <w:b/>
                  <w:color w:val="1BAE02"/>
                  <w:sz w:val="28"/>
                  <w:szCs w:val="28"/>
                </w:rPr>
                <w:t>Pág</w:t>
              </w:r>
              <w:r w:rsidR="00425A47" w:rsidRPr="00512CF2">
                <w:rPr>
                  <w:rStyle w:val="Hipervnculo"/>
                  <w:b/>
                  <w:color w:val="1BAE02"/>
                  <w:sz w:val="28"/>
                  <w:szCs w:val="28"/>
                </w:rPr>
                <w:t>.5</w:t>
              </w:r>
            </w:hyperlink>
          </w:p>
          <w:p w:rsidR="009C2D9E" w:rsidRPr="00512CF2" w:rsidRDefault="009C2D9E" w:rsidP="00DB5A6D">
            <w:pPr>
              <w:spacing w:after="160" w:line="259" w:lineRule="auto"/>
              <w:jc w:val="right"/>
              <w:rPr>
                <w:rFonts w:ascii="Helvetica" w:hAnsi="Helvetica" w:cs="Helvetica"/>
                <w:b/>
                <w:color w:val="0070C0"/>
                <w:sz w:val="28"/>
                <w:szCs w:val="28"/>
                <w:u w:val="single"/>
              </w:rPr>
            </w:pPr>
          </w:p>
        </w:tc>
      </w:tr>
      <w:tr w:rsidR="009C2D9E" w:rsidRPr="00512CF2" w:rsidTr="007C396A">
        <w:trPr>
          <w:trHeight w:val="584"/>
        </w:trPr>
        <w:tc>
          <w:tcPr>
            <w:tcW w:w="7655" w:type="dxa"/>
          </w:tcPr>
          <w:p w:rsidR="009C2D9E" w:rsidRPr="00512CF2" w:rsidRDefault="009C2D9E" w:rsidP="00F85C79">
            <w:pPr>
              <w:spacing w:after="160" w:line="259" w:lineRule="auto"/>
              <w:jc w:val="both"/>
              <w:rPr>
                <w:rFonts w:ascii="Helvetica" w:hAnsi="Helvetica" w:cs="Helvetica"/>
                <w:b/>
                <w:sz w:val="28"/>
                <w:szCs w:val="28"/>
              </w:rPr>
            </w:pPr>
            <w:r w:rsidRPr="00512CF2">
              <w:rPr>
                <w:b/>
                <w:color w:val="262626" w:themeColor="text1" w:themeTint="D9"/>
                <w:sz w:val="28"/>
                <w:szCs w:val="28"/>
              </w:rPr>
              <w:t xml:space="preserve">Sección </w:t>
            </w:r>
            <w:r w:rsidR="00897A96" w:rsidRPr="00512CF2">
              <w:rPr>
                <w:b/>
                <w:color w:val="262626" w:themeColor="text1" w:themeTint="D9"/>
                <w:sz w:val="28"/>
                <w:szCs w:val="28"/>
              </w:rPr>
              <w:t>3</w:t>
            </w:r>
            <w:r w:rsidRPr="00512CF2">
              <w:rPr>
                <w:b/>
                <w:color w:val="262626" w:themeColor="text1" w:themeTint="D9"/>
                <w:sz w:val="28"/>
                <w:szCs w:val="28"/>
              </w:rPr>
              <w:t xml:space="preserve">: </w:t>
            </w:r>
            <w:r w:rsidR="005E222A" w:rsidRPr="00512CF2">
              <w:rPr>
                <w:b/>
                <w:color w:val="262626" w:themeColor="text1" w:themeTint="D9"/>
                <w:sz w:val="28"/>
                <w:szCs w:val="28"/>
              </w:rPr>
              <w:t xml:space="preserve">Porcentajes y </w:t>
            </w:r>
            <w:r w:rsidR="00F85C79" w:rsidRPr="00512CF2">
              <w:rPr>
                <w:b/>
                <w:color w:val="262626" w:themeColor="text1" w:themeTint="D9"/>
                <w:sz w:val="28"/>
                <w:szCs w:val="28"/>
              </w:rPr>
              <w:t>t</w:t>
            </w:r>
            <w:r w:rsidR="005E222A" w:rsidRPr="00512CF2">
              <w:rPr>
                <w:b/>
                <w:color w:val="262626" w:themeColor="text1" w:themeTint="D9"/>
                <w:sz w:val="28"/>
                <w:szCs w:val="28"/>
              </w:rPr>
              <w:t xml:space="preserve">iempos de </w:t>
            </w:r>
            <w:r w:rsidR="00F85C79" w:rsidRPr="00512CF2">
              <w:rPr>
                <w:b/>
                <w:color w:val="262626" w:themeColor="text1" w:themeTint="D9"/>
                <w:sz w:val="28"/>
                <w:szCs w:val="28"/>
              </w:rPr>
              <w:t>entrega del proyecto</w:t>
            </w:r>
          </w:p>
        </w:tc>
        <w:tc>
          <w:tcPr>
            <w:tcW w:w="2835" w:type="dxa"/>
          </w:tcPr>
          <w:p w:rsidR="009C2D9E" w:rsidRPr="00512CF2" w:rsidRDefault="007D29DC" w:rsidP="00DB5A6D">
            <w:pPr>
              <w:spacing w:after="160" w:line="259" w:lineRule="auto"/>
              <w:jc w:val="right"/>
              <w:rPr>
                <w:rStyle w:val="Hipervnculo"/>
                <w:b/>
                <w:color w:val="1BAE02"/>
                <w:sz w:val="28"/>
                <w:szCs w:val="28"/>
              </w:rPr>
            </w:pPr>
            <w:r w:rsidRPr="00512CF2">
              <w:rPr>
                <w:b/>
                <w:color w:val="00B050"/>
                <w:sz w:val="28"/>
                <w:szCs w:val="28"/>
              </w:rPr>
              <w:fldChar w:fldCharType="begin"/>
            </w:r>
            <w:r w:rsidRPr="00512CF2">
              <w:rPr>
                <w:b/>
                <w:color w:val="00B050"/>
                <w:sz w:val="28"/>
                <w:szCs w:val="28"/>
              </w:rPr>
              <w:instrText xml:space="preserve"> HYPERLINK  \l "Porcentajes" </w:instrText>
            </w:r>
            <w:r w:rsidRPr="00512CF2">
              <w:rPr>
                <w:b/>
                <w:color w:val="00B050"/>
                <w:sz w:val="28"/>
                <w:szCs w:val="28"/>
              </w:rPr>
              <w:fldChar w:fldCharType="separate"/>
            </w:r>
            <w:r w:rsidR="009C2D9E" w:rsidRPr="00512CF2">
              <w:rPr>
                <w:rStyle w:val="Hipervnculo"/>
                <w:b/>
                <w:color w:val="1BAE02"/>
                <w:sz w:val="28"/>
                <w:szCs w:val="28"/>
              </w:rPr>
              <w:t xml:space="preserve">Pág. </w:t>
            </w:r>
            <w:r w:rsidR="00D82E98" w:rsidRPr="00512CF2">
              <w:rPr>
                <w:rStyle w:val="Hipervnculo"/>
                <w:b/>
                <w:color w:val="1BAE02"/>
                <w:sz w:val="28"/>
                <w:szCs w:val="28"/>
              </w:rPr>
              <w:t>7</w:t>
            </w:r>
          </w:p>
          <w:p w:rsidR="009C2D9E" w:rsidRPr="00512CF2" w:rsidRDefault="007D29DC" w:rsidP="00DB5A6D">
            <w:pPr>
              <w:spacing w:after="160" w:line="259" w:lineRule="auto"/>
              <w:jc w:val="right"/>
              <w:rPr>
                <w:rFonts w:ascii="Helvetica" w:hAnsi="Helvetica" w:cs="Helvetica"/>
                <w:b/>
                <w:color w:val="0070C0"/>
                <w:sz w:val="28"/>
                <w:szCs w:val="28"/>
              </w:rPr>
            </w:pPr>
            <w:r w:rsidRPr="00512CF2">
              <w:rPr>
                <w:b/>
                <w:color w:val="00B050"/>
                <w:sz w:val="28"/>
                <w:szCs w:val="28"/>
              </w:rPr>
              <w:fldChar w:fldCharType="end"/>
            </w:r>
          </w:p>
        </w:tc>
      </w:tr>
      <w:tr w:rsidR="009C2D9E" w:rsidRPr="00512CF2" w:rsidTr="007C396A">
        <w:tc>
          <w:tcPr>
            <w:tcW w:w="7655" w:type="dxa"/>
          </w:tcPr>
          <w:p w:rsidR="009C2D9E" w:rsidRPr="00512CF2" w:rsidRDefault="009C2D9E" w:rsidP="00931D6E">
            <w:pPr>
              <w:spacing w:after="160" w:line="259" w:lineRule="auto"/>
              <w:rPr>
                <w:rFonts w:ascii="Helvetica" w:hAnsi="Helvetica" w:cs="Helvetica"/>
                <w:b/>
                <w:sz w:val="28"/>
                <w:szCs w:val="28"/>
              </w:rPr>
            </w:pPr>
            <w:r w:rsidRPr="00512CF2">
              <w:rPr>
                <w:b/>
                <w:color w:val="262626" w:themeColor="text1" w:themeTint="D9"/>
                <w:sz w:val="28"/>
                <w:szCs w:val="28"/>
              </w:rPr>
              <w:t xml:space="preserve">Sección </w:t>
            </w:r>
            <w:r w:rsidR="00897A96" w:rsidRPr="00512CF2">
              <w:rPr>
                <w:b/>
                <w:color w:val="262626" w:themeColor="text1" w:themeTint="D9"/>
                <w:sz w:val="28"/>
                <w:szCs w:val="28"/>
              </w:rPr>
              <w:t>4</w:t>
            </w:r>
            <w:r w:rsidRPr="00512CF2">
              <w:rPr>
                <w:b/>
                <w:color w:val="262626" w:themeColor="text1" w:themeTint="D9"/>
                <w:sz w:val="28"/>
                <w:szCs w:val="28"/>
              </w:rPr>
              <w:t xml:space="preserve">: </w:t>
            </w:r>
            <w:r w:rsidR="00931D6E" w:rsidRPr="00512CF2">
              <w:rPr>
                <w:b/>
                <w:color w:val="262626" w:themeColor="text1" w:themeTint="D9"/>
                <w:sz w:val="28"/>
                <w:szCs w:val="28"/>
              </w:rPr>
              <w:t>Primer</w:t>
            </w:r>
            <w:r w:rsidR="00627DD8" w:rsidRPr="00512CF2">
              <w:rPr>
                <w:b/>
                <w:color w:val="262626" w:themeColor="text1" w:themeTint="D9"/>
                <w:sz w:val="28"/>
                <w:szCs w:val="28"/>
              </w:rPr>
              <w:t>a</w:t>
            </w:r>
            <w:r w:rsidR="00931D6E" w:rsidRPr="00512CF2">
              <w:rPr>
                <w:b/>
                <w:color w:val="262626" w:themeColor="text1" w:themeTint="D9"/>
                <w:sz w:val="28"/>
                <w:szCs w:val="28"/>
              </w:rPr>
              <w:t xml:space="preserve"> Entrega</w:t>
            </w:r>
          </w:p>
        </w:tc>
        <w:tc>
          <w:tcPr>
            <w:tcW w:w="2835" w:type="dxa"/>
          </w:tcPr>
          <w:p w:rsidR="009C2D9E" w:rsidRPr="00512CF2" w:rsidRDefault="006A1705" w:rsidP="00DB5A6D">
            <w:pPr>
              <w:spacing w:after="160" w:line="259" w:lineRule="auto"/>
              <w:jc w:val="right"/>
              <w:rPr>
                <w:rStyle w:val="Hipervnculo"/>
                <w:b/>
                <w:color w:val="1BAE02"/>
                <w:sz w:val="28"/>
                <w:szCs w:val="28"/>
              </w:rPr>
            </w:pPr>
            <w:r w:rsidRPr="00512CF2">
              <w:rPr>
                <w:b/>
                <w:color w:val="00B050"/>
                <w:sz w:val="28"/>
                <w:szCs w:val="28"/>
              </w:rPr>
              <w:fldChar w:fldCharType="begin"/>
            </w:r>
            <w:r w:rsidRPr="00512CF2">
              <w:rPr>
                <w:b/>
                <w:color w:val="00B050"/>
                <w:sz w:val="28"/>
                <w:szCs w:val="28"/>
              </w:rPr>
              <w:instrText xml:space="preserve"> HYPERLINK  \l "Primera" </w:instrText>
            </w:r>
            <w:r w:rsidRPr="00512CF2">
              <w:rPr>
                <w:b/>
                <w:color w:val="00B050"/>
                <w:sz w:val="28"/>
                <w:szCs w:val="28"/>
              </w:rPr>
              <w:fldChar w:fldCharType="separate"/>
            </w:r>
            <w:r w:rsidR="009C2D9E" w:rsidRPr="00512CF2">
              <w:rPr>
                <w:rStyle w:val="Hipervnculo"/>
                <w:b/>
                <w:color w:val="1BAE02"/>
                <w:sz w:val="28"/>
                <w:szCs w:val="28"/>
              </w:rPr>
              <w:t xml:space="preserve">Pág. </w:t>
            </w:r>
            <w:r w:rsidR="00D82E98" w:rsidRPr="00512CF2">
              <w:rPr>
                <w:rStyle w:val="Hipervnculo"/>
                <w:b/>
                <w:color w:val="1BAE02"/>
                <w:sz w:val="28"/>
                <w:szCs w:val="28"/>
              </w:rPr>
              <w:t>9</w:t>
            </w:r>
          </w:p>
          <w:p w:rsidR="009C2D9E" w:rsidRPr="00512CF2" w:rsidRDefault="006A1705" w:rsidP="00DB5A6D">
            <w:pPr>
              <w:spacing w:after="160" w:line="259" w:lineRule="auto"/>
              <w:jc w:val="right"/>
              <w:rPr>
                <w:rFonts w:ascii="Helvetica" w:hAnsi="Helvetica" w:cs="Helvetica"/>
                <w:b/>
                <w:sz w:val="28"/>
                <w:szCs w:val="28"/>
              </w:rPr>
            </w:pPr>
            <w:r w:rsidRPr="00512CF2">
              <w:rPr>
                <w:b/>
                <w:color w:val="00B050"/>
                <w:sz w:val="28"/>
                <w:szCs w:val="28"/>
              </w:rPr>
              <w:fldChar w:fldCharType="end"/>
            </w:r>
          </w:p>
        </w:tc>
      </w:tr>
      <w:tr w:rsidR="009C2D9E" w:rsidRPr="00512CF2" w:rsidTr="007C396A">
        <w:tc>
          <w:tcPr>
            <w:tcW w:w="7655" w:type="dxa"/>
          </w:tcPr>
          <w:p w:rsidR="009C2D9E" w:rsidRPr="00512CF2" w:rsidRDefault="00897A96" w:rsidP="00931D6E">
            <w:pPr>
              <w:spacing w:after="160" w:line="259" w:lineRule="auto"/>
              <w:rPr>
                <w:b/>
                <w:color w:val="002060"/>
                <w:sz w:val="28"/>
                <w:szCs w:val="28"/>
              </w:rPr>
            </w:pPr>
            <w:r w:rsidRPr="00512CF2">
              <w:rPr>
                <w:b/>
                <w:color w:val="262626" w:themeColor="text1" w:themeTint="D9"/>
                <w:sz w:val="28"/>
                <w:szCs w:val="28"/>
              </w:rPr>
              <w:t>Sección 5</w:t>
            </w:r>
            <w:r w:rsidR="009C2D9E" w:rsidRPr="00512CF2">
              <w:rPr>
                <w:b/>
                <w:color w:val="262626" w:themeColor="text1" w:themeTint="D9"/>
                <w:sz w:val="28"/>
                <w:szCs w:val="28"/>
              </w:rPr>
              <w:t xml:space="preserve">: </w:t>
            </w:r>
            <w:r w:rsidR="00931D6E" w:rsidRPr="00512CF2">
              <w:rPr>
                <w:b/>
                <w:color w:val="262626" w:themeColor="text1" w:themeTint="D9"/>
                <w:sz w:val="28"/>
                <w:szCs w:val="28"/>
              </w:rPr>
              <w:t>Segunda Entrega</w:t>
            </w:r>
          </w:p>
        </w:tc>
        <w:tc>
          <w:tcPr>
            <w:tcW w:w="2835" w:type="dxa"/>
          </w:tcPr>
          <w:p w:rsidR="009C2D9E" w:rsidRPr="00512CF2" w:rsidRDefault="00C70A64" w:rsidP="00D82E98">
            <w:pPr>
              <w:spacing w:after="160" w:line="259" w:lineRule="auto"/>
              <w:jc w:val="right"/>
              <w:rPr>
                <w:b/>
                <w:color w:val="0070C0"/>
                <w:sz w:val="28"/>
                <w:szCs w:val="28"/>
              </w:rPr>
            </w:pPr>
            <w:hyperlink w:anchor="Segunda" w:history="1">
              <w:r w:rsidR="009C2D9E" w:rsidRPr="00512CF2">
                <w:rPr>
                  <w:rStyle w:val="Hipervnculo"/>
                  <w:b/>
                  <w:color w:val="1BAE02"/>
                  <w:sz w:val="28"/>
                  <w:szCs w:val="28"/>
                </w:rPr>
                <w:t xml:space="preserve">Pág. </w:t>
              </w:r>
              <w:r w:rsidR="00D82E98" w:rsidRPr="00512CF2">
                <w:rPr>
                  <w:rStyle w:val="Hipervnculo"/>
                  <w:b/>
                  <w:color w:val="1BAE02"/>
                  <w:sz w:val="28"/>
                  <w:szCs w:val="28"/>
                </w:rPr>
                <w:t>12</w:t>
              </w:r>
            </w:hyperlink>
          </w:p>
        </w:tc>
      </w:tr>
    </w:tbl>
    <w:p w:rsidR="002363C6" w:rsidRPr="00512CF2" w:rsidRDefault="0062754C" w:rsidP="0015526C">
      <w:pPr>
        <w:pStyle w:val="Estilo1"/>
        <w:rPr>
          <w:sz w:val="28"/>
          <w:szCs w:val="28"/>
        </w:rPr>
      </w:pPr>
      <w:r w:rsidRPr="00512CF2">
        <w:rPr>
          <w:rFonts w:ascii="Helvetica" w:hAnsi="Helvetica" w:cs="Helvetica"/>
          <w:b w:val="0"/>
          <w:noProof/>
          <w:sz w:val="28"/>
          <w:szCs w:val="28"/>
          <w:lang w:eastAsia="es-CO"/>
        </w:rPr>
        <mc:AlternateContent>
          <mc:Choice Requires="wps">
            <w:drawing>
              <wp:anchor distT="45720" distB="45720" distL="114300" distR="114300" simplePos="0" relativeHeight="251758080" behindDoc="0" locked="0" layoutInCell="1" allowOverlap="1" wp14:anchorId="5E1826BF" wp14:editId="7BD9A4B1">
                <wp:simplePos x="0" y="0"/>
                <wp:positionH relativeFrom="page">
                  <wp:posOffset>654391</wp:posOffset>
                </wp:positionH>
                <wp:positionV relativeFrom="paragraph">
                  <wp:posOffset>-827860</wp:posOffset>
                </wp:positionV>
                <wp:extent cx="4839998" cy="559435"/>
                <wp:effectExtent l="0" t="0" r="0" b="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98" cy="559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066" w:rsidRPr="001B734F" w:rsidRDefault="006C1066" w:rsidP="00897A96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Tabla de Contenido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1826B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1.55pt;margin-top:-65.2pt;width:381.1pt;height:44.05pt;z-index:251758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" filled="f" stroked="f">
                <v:textbox>
                  <w:txbxContent>
                    <w:p w:rsidR="006C1066" w:rsidRPr="001B734F" w:rsidRDefault="006C1066" w:rsidP="00897A96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Tabla de Contenido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X="-572" w:tblpY="16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2835"/>
      </w:tblGrid>
      <w:tr w:rsidR="00931D6E" w:rsidRPr="00512CF2" w:rsidTr="002D22CF">
        <w:tc>
          <w:tcPr>
            <w:tcW w:w="7655" w:type="dxa"/>
          </w:tcPr>
          <w:p w:rsidR="00931D6E" w:rsidRPr="00512CF2" w:rsidRDefault="00931D6E" w:rsidP="00931D6E">
            <w:pPr>
              <w:spacing w:after="160" w:line="259" w:lineRule="auto"/>
              <w:rPr>
                <w:b/>
                <w:color w:val="002060"/>
                <w:sz w:val="28"/>
                <w:szCs w:val="28"/>
              </w:rPr>
            </w:pPr>
            <w:r w:rsidRPr="00512CF2">
              <w:rPr>
                <w:b/>
                <w:color w:val="262626" w:themeColor="text1" w:themeTint="D9"/>
                <w:sz w:val="28"/>
                <w:szCs w:val="28"/>
              </w:rPr>
              <w:t>Sección 6: Tercera Entrega</w:t>
            </w:r>
          </w:p>
        </w:tc>
        <w:tc>
          <w:tcPr>
            <w:tcW w:w="2835" w:type="dxa"/>
          </w:tcPr>
          <w:p w:rsidR="00931D6E" w:rsidRPr="00512CF2" w:rsidRDefault="00C70A64" w:rsidP="00360715">
            <w:pPr>
              <w:spacing w:after="160" w:line="259" w:lineRule="auto"/>
              <w:jc w:val="right"/>
              <w:rPr>
                <w:b/>
                <w:color w:val="0070C0"/>
                <w:sz w:val="28"/>
                <w:szCs w:val="28"/>
              </w:rPr>
            </w:pPr>
            <w:hyperlink w:anchor="Tercera" w:history="1">
              <w:r w:rsidR="00931D6E" w:rsidRPr="00512CF2">
                <w:rPr>
                  <w:rStyle w:val="Hipervnculo"/>
                  <w:b/>
                  <w:color w:val="1BAE02"/>
                  <w:sz w:val="28"/>
                  <w:szCs w:val="28"/>
                </w:rPr>
                <w:t xml:space="preserve">Pág. </w:t>
              </w:r>
              <w:r w:rsidR="00D82E98" w:rsidRPr="00512CF2">
                <w:rPr>
                  <w:rStyle w:val="Hipervnculo"/>
                  <w:b/>
                  <w:color w:val="1BAE02"/>
                  <w:sz w:val="28"/>
                  <w:szCs w:val="28"/>
                </w:rPr>
                <w:t>2</w:t>
              </w:r>
            </w:hyperlink>
            <w:r w:rsidR="00360715">
              <w:rPr>
                <w:rStyle w:val="Hipervnculo"/>
                <w:b/>
                <w:color w:val="1BAE02"/>
                <w:sz w:val="28"/>
                <w:szCs w:val="28"/>
              </w:rPr>
              <w:t>8</w:t>
            </w:r>
          </w:p>
        </w:tc>
      </w:tr>
    </w:tbl>
    <w:p w:rsidR="00FB31B7" w:rsidRPr="00512CF2" w:rsidRDefault="00FB31B7" w:rsidP="00BF3F81">
      <w:pPr>
        <w:pStyle w:val="Estilo2"/>
        <w:rPr>
          <w:sz w:val="28"/>
        </w:rPr>
      </w:pPr>
    </w:p>
    <w:tbl>
      <w:tblPr>
        <w:tblStyle w:val="Tablaconcuadrcula"/>
        <w:tblpPr w:leftFromText="141" w:rightFromText="141" w:vertAnchor="text" w:horzAnchor="margin" w:tblpX="-572" w:tblpY="16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2835"/>
      </w:tblGrid>
      <w:tr w:rsidR="0062754C" w:rsidRPr="00512CF2" w:rsidTr="002D22CF">
        <w:tc>
          <w:tcPr>
            <w:tcW w:w="7655" w:type="dxa"/>
          </w:tcPr>
          <w:p w:rsidR="0062754C" w:rsidRPr="00512CF2" w:rsidRDefault="0062754C" w:rsidP="00B8393E">
            <w:pPr>
              <w:spacing w:after="160" w:line="259" w:lineRule="auto"/>
              <w:rPr>
                <w:b/>
                <w:color w:val="002060"/>
                <w:sz w:val="28"/>
                <w:szCs w:val="28"/>
              </w:rPr>
            </w:pPr>
            <w:r w:rsidRPr="00512CF2">
              <w:rPr>
                <w:b/>
                <w:color w:val="262626" w:themeColor="text1" w:themeTint="D9"/>
                <w:sz w:val="28"/>
                <w:szCs w:val="28"/>
              </w:rPr>
              <w:t xml:space="preserve">Sección 7: </w:t>
            </w:r>
            <w:r w:rsidR="00B8393E" w:rsidRPr="00512CF2">
              <w:rPr>
                <w:b/>
                <w:color w:val="262626" w:themeColor="text1" w:themeTint="D9"/>
                <w:sz w:val="28"/>
                <w:szCs w:val="28"/>
              </w:rPr>
              <w:t>Sustentación Oral</w:t>
            </w:r>
          </w:p>
        </w:tc>
        <w:tc>
          <w:tcPr>
            <w:tcW w:w="2835" w:type="dxa"/>
          </w:tcPr>
          <w:p w:rsidR="0062754C" w:rsidRPr="00512CF2" w:rsidRDefault="00C70A64" w:rsidP="00360715">
            <w:pPr>
              <w:spacing w:after="160" w:line="259" w:lineRule="auto"/>
              <w:jc w:val="right"/>
              <w:rPr>
                <w:b/>
                <w:color w:val="0070C0"/>
                <w:sz w:val="28"/>
                <w:szCs w:val="28"/>
              </w:rPr>
            </w:pPr>
            <w:hyperlink w:anchor="Sustentacion" w:history="1">
              <w:r w:rsidR="0062754C" w:rsidRPr="00512CF2">
                <w:rPr>
                  <w:rStyle w:val="Hipervnculo"/>
                  <w:b/>
                  <w:color w:val="1BAE02"/>
                  <w:sz w:val="28"/>
                  <w:szCs w:val="28"/>
                </w:rPr>
                <w:t xml:space="preserve">Pág. </w:t>
              </w:r>
              <w:r w:rsidR="00D82E98" w:rsidRPr="00512CF2">
                <w:rPr>
                  <w:rStyle w:val="Hipervnculo"/>
                  <w:b/>
                  <w:color w:val="1BAE02"/>
                  <w:sz w:val="28"/>
                  <w:szCs w:val="28"/>
                </w:rPr>
                <w:t>3</w:t>
              </w:r>
            </w:hyperlink>
            <w:r w:rsidR="00360715">
              <w:rPr>
                <w:rStyle w:val="Hipervnculo"/>
                <w:b/>
                <w:color w:val="1BAE02"/>
                <w:sz w:val="28"/>
                <w:szCs w:val="28"/>
              </w:rPr>
              <w:t>5</w:t>
            </w:r>
          </w:p>
        </w:tc>
      </w:tr>
    </w:tbl>
    <w:p w:rsidR="0062754C" w:rsidRPr="00512CF2" w:rsidRDefault="0062754C" w:rsidP="00BF3F81">
      <w:pPr>
        <w:pStyle w:val="Estilo2"/>
        <w:rPr>
          <w:sz w:val="28"/>
        </w:rPr>
      </w:pPr>
    </w:p>
    <w:tbl>
      <w:tblPr>
        <w:tblStyle w:val="Tablaconcuadrcula"/>
        <w:tblpPr w:leftFromText="141" w:rightFromText="141" w:vertAnchor="text" w:horzAnchor="margin" w:tblpX="-572" w:tblpY="16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2835"/>
      </w:tblGrid>
      <w:tr w:rsidR="00931D6E" w:rsidRPr="00512CF2" w:rsidTr="002D22CF">
        <w:tc>
          <w:tcPr>
            <w:tcW w:w="7655" w:type="dxa"/>
          </w:tcPr>
          <w:p w:rsidR="00931D6E" w:rsidRPr="00512CF2" w:rsidRDefault="0062754C" w:rsidP="00DB0673">
            <w:pPr>
              <w:spacing w:after="160" w:line="259" w:lineRule="auto"/>
              <w:rPr>
                <w:b/>
                <w:color w:val="002060"/>
                <w:sz w:val="28"/>
                <w:szCs w:val="28"/>
              </w:rPr>
            </w:pPr>
            <w:r w:rsidRPr="00512CF2">
              <w:rPr>
                <w:b/>
                <w:color w:val="262626" w:themeColor="text1" w:themeTint="D9"/>
                <w:sz w:val="28"/>
                <w:szCs w:val="28"/>
              </w:rPr>
              <w:t>Sección 8</w:t>
            </w:r>
            <w:r w:rsidR="00931D6E" w:rsidRPr="00512CF2">
              <w:rPr>
                <w:b/>
                <w:color w:val="262626" w:themeColor="text1" w:themeTint="D9"/>
                <w:sz w:val="28"/>
                <w:szCs w:val="28"/>
              </w:rPr>
              <w:t xml:space="preserve">: </w:t>
            </w:r>
            <w:r w:rsidR="00DB0673" w:rsidRPr="00512CF2">
              <w:rPr>
                <w:b/>
                <w:color w:val="262626" w:themeColor="text1" w:themeTint="D9"/>
                <w:sz w:val="28"/>
                <w:szCs w:val="28"/>
              </w:rPr>
              <w:t>Prácticas para el desarrollo</w:t>
            </w:r>
          </w:p>
        </w:tc>
        <w:tc>
          <w:tcPr>
            <w:tcW w:w="2835" w:type="dxa"/>
          </w:tcPr>
          <w:p w:rsidR="00931D6E" w:rsidRPr="00512CF2" w:rsidRDefault="00C70A64" w:rsidP="00360715">
            <w:pPr>
              <w:spacing w:after="160" w:line="259" w:lineRule="auto"/>
              <w:jc w:val="right"/>
              <w:rPr>
                <w:b/>
                <w:color w:val="0070C0"/>
                <w:sz w:val="28"/>
                <w:szCs w:val="28"/>
              </w:rPr>
            </w:pPr>
            <w:hyperlink w:anchor="Practicas" w:history="1">
              <w:r w:rsidR="00931D6E" w:rsidRPr="00512CF2">
                <w:rPr>
                  <w:rStyle w:val="Hipervnculo"/>
                  <w:b/>
                  <w:color w:val="1BAE02"/>
                  <w:sz w:val="28"/>
                  <w:szCs w:val="28"/>
                </w:rPr>
                <w:t xml:space="preserve">Pág. </w:t>
              </w:r>
              <w:r w:rsidR="00D82E98" w:rsidRPr="00512CF2">
                <w:rPr>
                  <w:rStyle w:val="Hipervnculo"/>
                  <w:b/>
                  <w:color w:val="1BAE02"/>
                  <w:sz w:val="28"/>
                  <w:szCs w:val="28"/>
                </w:rPr>
                <w:t>3</w:t>
              </w:r>
            </w:hyperlink>
            <w:r w:rsidR="00360715">
              <w:rPr>
                <w:rStyle w:val="Hipervnculo"/>
                <w:b/>
                <w:color w:val="1BAE02"/>
                <w:sz w:val="28"/>
                <w:szCs w:val="28"/>
              </w:rPr>
              <w:t>7</w:t>
            </w:r>
          </w:p>
        </w:tc>
      </w:tr>
      <w:tr w:rsidR="00B8393E" w:rsidRPr="00B02132" w:rsidTr="002D22CF">
        <w:tc>
          <w:tcPr>
            <w:tcW w:w="7655" w:type="dxa"/>
          </w:tcPr>
          <w:p w:rsidR="00B8393E" w:rsidRPr="00512CF2" w:rsidRDefault="00B8393E" w:rsidP="00B8393E">
            <w:pPr>
              <w:spacing w:after="160" w:line="259" w:lineRule="auto"/>
              <w:rPr>
                <w:b/>
                <w:color w:val="262626" w:themeColor="text1" w:themeTint="D9"/>
                <w:sz w:val="28"/>
                <w:szCs w:val="28"/>
              </w:rPr>
            </w:pPr>
          </w:p>
          <w:p w:rsidR="00B8393E" w:rsidRPr="00512CF2" w:rsidRDefault="009B64D7" w:rsidP="00B8393E">
            <w:pPr>
              <w:spacing w:after="160" w:line="259" w:lineRule="auto"/>
              <w:rPr>
                <w:b/>
                <w:color w:val="262626" w:themeColor="text1" w:themeTint="D9"/>
                <w:sz w:val="28"/>
                <w:szCs w:val="28"/>
              </w:rPr>
            </w:pPr>
            <w:r w:rsidRPr="00512CF2">
              <w:rPr>
                <w:b/>
                <w:color w:val="262626" w:themeColor="text1" w:themeTint="D9"/>
                <w:sz w:val="28"/>
                <w:szCs w:val="28"/>
              </w:rPr>
              <w:t>Sección 9</w:t>
            </w:r>
            <w:r w:rsidR="00B8393E" w:rsidRPr="00512CF2">
              <w:rPr>
                <w:b/>
                <w:color w:val="262626" w:themeColor="text1" w:themeTint="D9"/>
                <w:sz w:val="28"/>
                <w:szCs w:val="28"/>
              </w:rPr>
              <w:t>: Rúbricas de Calificación</w:t>
            </w:r>
          </w:p>
        </w:tc>
        <w:tc>
          <w:tcPr>
            <w:tcW w:w="2835" w:type="dxa"/>
          </w:tcPr>
          <w:p w:rsidR="00B8393E" w:rsidRPr="00512CF2" w:rsidRDefault="00B8393E" w:rsidP="00B8393E">
            <w:pPr>
              <w:spacing w:after="160" w:line="259" w:lineRule="auto"/>
              <w:jc w:val="right"/>
              <w:rPr>
                <w:sz w:val="28"/>
                <w:szCs w:val="28"/>
              </w:rPr>
            </w:pPr>
          </w:p>
          <w:p w:rsidR="00B8393E" w:rsidRPr="00425A47" w:rsidRDefault="00C70A64" w:rsidP="00360715">
            <w:pPr>
              <w:spacing w:after="160" w:line="259" w:lineRule="auto"/>
              <w:jc w:val="right"/>
              <w:rPr>
                <w:sz w:val="28"/>
                <w:szCs w:val="28"/>
              </w:rPr>
            </w:pPr>
            <w:hyperlink w:anchor="Rubricas" w:history="1">
              <w:r w:rsidR="00B8393E" w:rsidRPr="00512CF2">
                <w:rPr>
                  <w:rStyle w:val="Hipervnculo"/>
                  <w:b/>
                  <w:color w:val="1BAE02"/>
                  <w:sz w:val="28"/>
                  <w:szCs w:val="28"/>
                </w:rPr>
                <w:t xml:space="preserve">Pág. </w:t>
              </w:r>
              <w:r w:rsidR="00D82E98" w:rsidRPr="00512CF2">
                <w:rPr>
                  <w:rStyle w:val="Hipervnculo"/>
                  <w:b/>
                  <w:color w:val="1BAE02"/>
                  <w:sz w:val="28"/>
                  <w:szCs w:val="28"/>
                </w:rPr>
                <w:t>3</w:t>
              </w:r>
            </w:hyperlink>
            <w:r w:rsidR="00360715">
              <w:rPr>
                <w:rStyle w:val="Hipervnculo"/>
                <w:b/>
                <w:color w:val="1BAE02"/>
                <w:sz w:val="28"/>
                <w:szCs w:val="28"/>
              </w:rPr>
              <w:t>8</w:t>
            </w:r>
          </w:p>
        </w:tc>
      </w:tr>
    </w:tbl>
    <w:p w:rsidR="00B8393E" w:rsidRPr="00B02132" w:rsidRDefault="00B8393E">
      <w:pPr>
        <w:suppressAutoHyphens w:val="0"/>
        <w:rPr>
          <w:b/>
          <w:color w:val="3B3838" w:themeColor="background2" w:themeShade="40"/>
          <w:sz w:val="28"/>
          <w:szCs w:val="28"/>
          <w:lang w:val="es-CO"/>
        </w:rPr>
      </w:pPr>
      <w:r w:rsidRPr="00B02132">
        <w:rPr>
          <w:sz w:val="28"/>
          <w:szCs w:val="28"/>
        </w:rPr>
        <w:br w:type="page"/>
      </w:r>
    </w:p>
    <w:p w:rsidR="0004479A" w:rsidRPr="00CB462C" w:rsidRDefault="00B8393E" w:rsidP="003B329A">
      <w:pPr>
        <w:pStyle w:val="Estilo"/>
      </w:pPr>
      <w:bookmarkStart w:id="0" w:name="Requerimientos"/>
      <w:r w:rsidRPr="000935D8">
        <w:rPr>
          <w:noProof/>
          <w:lang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1756032" behindDoc="0" locked="0" layoutInCell="1" allowOverlap="1" wp14:anchorId="06E9B143" wp14:editId="04FD5A2C">
                <wp:simplePos x="0" y="0"/>
                <wp:positionH relativeFrom="page">
                  <wp:posOffset>601345</wp:posOffset>
                </wp:positionH>
                <wp:positionV relativeFrom="paragraph">
                  <wp:posOffset>-831405</wp:posOffset>
                </wp:positionV>
                <wp:extent cx="4839998" cy="559435"/>
                <wp:effectExtent l="0" t="0" r="0" b="0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98" cy="559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066" w:rsidRPr="001B734F" w:rsidRDefault="006C1066" w:rsidP="00897A96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Sección 1:</w:t>
                            </w:r>
                            <w:r w:rsidRPr="00EB1D95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hyperlink w:anchor="Requerimientos" w:history="1">
                              <w:r w:rsidRPr="00EB1D95">
                                <w:rPr>
                                  <w:rStyle w:val="Hipervnculo"/>
                                  <w:color w:val="FFFFFF" w:themeColor="background1"/>
                                  <w:u w:val="none"/>
                                </w:rPr>
                                <w:t>Requerimientos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9B143" id="_x0000_s1027" type="#_x0000_t202" style="position:absolute;left:0;text-align:left;margin-left:47.35pt;margin-top:-65.45pt;width:381.1pt;height:44.05pt;z-index:251756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" filled="f" stroked="f">
                <v:textbox>
                  <w:txbxContent>
                    <w:p w:rsidR="006C1066" w:rsidRPr="001B734F" w:rsidRDefault="006C1066" w:rsidP="00897A96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Sección 1:</w:t>
                      </w:r>
                      <w:r w:rsidRPr="00EB1D95">
                        <w:rPr>
                          <w:color w:val="FFFFFF" w:themeColor="background1"/>
                        </w:rPr>
                        <w:t xml:space="preserve"> </w:t>
                      </w:r>
                      <w:hyperlink w:anchor="Requerimientos" w:history="1">
                        <w:r w:rsidRPr="00EB1D95">
                          <w:rPr>
                            <w:rStyle w:val="Hipervnculo"/>
                            <w:color w:val="FFFFFF" w:themeColor="background1"/>
                            <w:u w:val="none"/>
                          </w:rPr>
                          <w:t>Requerimientos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hyperlink w:anchor="Requerimientos" w:history="1">
        <w:r w:rsidR="00CB462C" w:rsidRPr="000935D8">
          <w:t>Req</w:t>
        </w:r>
        <w:r w:rsidR="00457B07" w:rsidRPr="000935D8">
          <w:t>uerimientos</w:t>
        </w:r>
      </w:hyperlink>
      <w:bookmarkEnd w:id="0"/>
      <w:r w:rsidR="00457B07" w:rsidRPr="00CB462C">
        <w:rPr>
          <w:noProof/>
        </w:rPr>
        <w:t xml:space="preserve"> </w:t>
      </w:r>
      <w:r w:rsidR="00457B07" w:rsidRPr="00CB462C">
        <w:t>para la r</w:t>
      </w:r>
      <w:r w:rsidR="001334E3" w:rsidRPr="00CB462C">
        <w:t xml:space="preserve">ealización del </w:t>
      </w:r>
      <w:r w:rsidR="0098790C">
        <w:t>proyecto f</w:t>
      </w:r>
      <w:r w:rsidR="001334E3" w:rsidRPr="00CB462C">
        <w:t>inal</w:t>
      </w:r>
    </w:p>
    <w:p w:rsidR="001334E3" w:rsidRPr="00457B07" w:rsidRDefault="001334E3" w:rsidP="0015526C">
      <w:pPr>
        <w:pStyle w:val="Estilo"/>
      </w:pPr>
    </w:p>
    <w:p w:rsidR="002A65C2" w:rsidRPr="008D32EC" w:rsidRDefault="008C50DE" w:rsidP="00876955">
      <w:pPr>
        <w:suppressAutoHyphens w:val="0"/>
        <w:autoSpaceDE w:val="0"/>
        <w:autoSpaceDN w:val="0"/>
        <w:adjustRightInd w:val="0"/>
        <w:ind w:left="-567"/>
        <w:jc w:val="both"/>
        <w:rPr>
          <w:b/>
          <w:color w:val="002060"/>
          <w:sz w:val="28"/>
          <w:szCs w:val="28"/>
        </w:rPr>
      </w:pPr>
      <w:r>
        <w:rPr>
          <w:sz w:val="28"/>
          <w:szCs w:val="28"/>
        </w:rPr>
        <w:t xml:space="preserve"> </w:t>
      </w:r>
      <w:r w:rsidR="002A65C2">
        <w:rPr>
          <w:sz w:val="28"/>
          <w:szCs w:val="28"/>
        </w:rPr>
        <w:t>El proyecto final del curso será desarrollado en 3 entregas que se explicarán en detalle</w:t>
      </w:r>
      <w:r w:rsidR="00F77C31">
        <w:rPr>
          <w:sz w:val="28"/>
          <w:szCs w:val="28"/>
        </w:rPr>
        <w:t xml:space="preserve"> en la presente guía.</w:t>
      </w:r>
      <w:r w:rsidR="002A65C2">
        <w:rPr>
          <w:sz w:val="28"/>
          <w:szCs w:val="28"/>
        </w:rPr>
        <w:t xml:space="preserve"> </w:t>
      </w:r>
      <w:r w:rsidR="00F77C31" w:rsidRPr="008D32EC">
        <w:rPr>
          <w:b/>
          <w:color w:val="002060"/>
          <w:sz w:val="28"/>
          <w:szCs w:val="28"/>
        </w:rPr>
        <w:t>A continuación</w:t>
      </w:r>
      <w:r w:rsidR="002A65C2" w:rsidRPr="008D32EC">
        <w:rPr>
          <w:b/>
          <w:color w:val="002060"/>
          <w:sz w:val="28"/>
          <w:szCs w:val="28"/>
        </w:rPr>
        <w:t xml:space="preserve">, </w:t>
      </w:r>
      <w:r w:rsidR="00F77C31" w:rsidRPr="008D32EC">
        <w:rPr>
          <w:b/>
          <w:color w:val="002060"/>
          <w:sz w:val="28"/>
          <w:szCs w:val="28"/>
        </w:rPr>
        <w:t>lea atentamente las consideraciones a seguir para el envío de cada una de ellas:</w:t>
      </w:r>
    </w:p>
    <w:p w:rsidR="002A65C2" w:rsidRDefault="002A65C2" w:rsidP="00810318">
      <w:pPr>
        <w:suppressAutoHyphens w:val="0"/>
        <w:autoSpaceDE w:val="0"/>
        <w:autoSpaceDN w:val="0"/>
        <w:adjustRightInd w:val="0"/>
        <w:jc w:val="both"/>
        <w:rPr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063"/>
        <w:gridCol w:w="6007"/>
        <w:gridCol w:w="428"/>
      </w:tblGrid>
      <w:tr w:rsidR="00704BCF" w:rsidRPr="0066517A" w:rsidTr="006C56D7">
        <w:trPr>
          <w:trHeight w:val="1359"/>
        </w:trPr>
        <w:tc>
          <w:tcPr>
            <w:tcW w:w="3063" w:type="dxa"/>
            <w:shd w:val="clear" w:color="auto" w:fill="auto"/>
          </w:tcPr>
          <w:p w:rsidR="00704BCF" w:rsidRPr="0066517A" w:rsidRDefault="005A5BDE" w:rsidP="00810318">
            <w:pPr>
              <w:suppressAutoHyphens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36224" behindDoc="0" locked="0" layoutInCell="1" allowOverlap="1" wp14:anchorId="5F6A6A09" wp14:editId="25D63A5A">
                  <wp:simplePos x="0" y="0"/>
                  <wp:positionH relativeFrom="column">
                    <wp:posOffset>367665</wp:posOffset>
                  </wp:positionH>
                  <wp:positionV relativeFrom="paragraph">
                    <wp:posOffset>104775</wp:posOffset>
                  </wp:positionV>
                  <wp:extent cx="627380" cy="627380"/>
                  <wp:effectExtent l="0" t="0" r="0" b="0"/>
                  <wp:wrapSquare wrapText="bothSides"/>
                  <wp:docPr id="26" name="Imagen 26" descr="conversac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onversac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27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435" w:type="dxa"/>
            <w:gridSpan w:val="2"/>
            <w:shd w:val="clear" w:color="auto" w:fill="auto"/>
          </w:tcPr>
          <w:p w:rsidR="0057071C" w:rsidRPr="0066517A" w:rsidRDefault="0057071C" w:rsidP="00810318">
            <w:pPr>
              <w:pStyle w:val="Textoindependiente"/>
              <w:rPr>
                <w:rFonts w:ascii="Arial" w:eastAsia="Arial" w:hAnsi="Arial" w:cs="Arial"/>
                <w:sz w:val="28"/>
                <w:szCs w:val="28"/>
              </w:rPr>
            </w:pPr>
          </w:p>
          <w:p w:rsidR="00704BCF" w:rsidRPr="00C10A61" w:rsidRDefault="00704BCF" w:rsidP="00810318">
            <w:pPr>
              <w:pStyle w:val="Textoindependiente"/>
              <w:rPr>
                <w:rFonts w:ascii="Arial" w:eastAsia="Arial" w:hAnsi="Arial" w:cs="Arial"/>
                <w:color w:val="002060"/>
                <w:sz w:val="28"/>
                <w:szCs w:val="28"/>
                <w:lang w:val="es-CO"/>
              </w:rPr>
            </w:pPr>
            <w:r w:rsidRPr="0066517A">
              <w:rPr>
                <w:rFonts w:ascii="Arial" w:eastAsia="Arial" w:hAnsi="Arial" w:cs="Arial"/>
                <w:sz w:val="28"/>
                <w:szCs w:val="28"/>
              </w:rPr>
              <w:t xml:space="preserve">El proyecto será </w:t>
            </w:r>
            <w:r w:rsidRPr="0066517A">
              <w:rPr>
                <w:rFonts w:ascii="Arial" w:eastAsia="Arial" w:hAnsi="Arial" w:cs="Arial"/>
                <w:b/>
                <w:color w:val="002060"/>
                <w:sz w:val="28"/>
                <w:szCs w:val="28"/>
              </w:rPr>
              <w:t>desarrollado en parejas</w:t>
            </w:r>
            <w:r w:rsidR="00583A5A">
              <w:rPr>
                <w:rFonts w:ascii="Arial" w:eastAsia="Arial" w:hAnsi="Arial" w:cs="Arial"/>
                <w:b/>
                <w:color w:val="002060"/>
                <w:sz w:val="28"/>
                <w:szCs w:val="28"/>
              </w:rPr>
              <w:t xml:space="preserve"> </w:t>
            </w:r>
            <w:r w:rsidR="00583A5A">
              <w:rPr>
                <w:rFonts w:ascii="Arial" w:eastAsia="Arial" w:hAnsi="Arial" w:cs="Arial"/>
                <w:color w:val="002060"/>
                <w:sz w:val="28"/>
                <w:szCs w:val="28"/>
              </w:rPr>
              <w:t xml:space="preserve">y </w:t>
            </w:r>
            <w:r w:rsidR="000C7E08" w:rsidRPr="005700DA">
              <w:rPr>
                <w:rFonts w:ascii="Arial" w:eastAsia="Arial" w:hAnsi="Arial" w:cs="Arial"/>
                <w:b/>
                <w:color w:val="002060"/>
                <w:sz w:val="28"/>
                <w:szCs w:val="28"/>
              </w:rPr>
              <w:t>cada</w:t>
            </w:r>
            <w:r w:rsidR="000C7E08" w:rsidRPr="000C7E08">
              <w:rPr>
                <w:rFonts w:ascii="Arial" w:eastAsia="Arial" w:hAnsi="Arial" w:cs="Arial"/>
                <w:color w:val="002060"/>
                <w:sz w:val="28"/>
                <w:szCs w:val="28"/>
              </w:rPr>
              <w:t xml:space="preserve"> </w:t>
            </w:r>
            <w:r w:rsidR="00343362">
              <w:rPr>
                <w:rFonts w:ascii="Arial" w:eastAsia="Arial" w:hAnsi="Arial" w:cs="Arial"/>
                <w:b/>
                <w:color w:val="002060"/>
                <w:sz w:val="28"/>
                <w:szCs w:val="28"/>
              </w:rPr>
              <w:t>uno</w:t>
            </w:r>
            <w:r w:rsidR="000C7E08" w:rsidRPr="000C7E08">
              <w:rPr>
                <w:rFonts w:ascii="Arial" w:eastAsia="Arial" w:hAnsi="Arial" w:cs="Arial"/>
                <w:b/>
                <w:color w:val="002060"/>
                <w:sz w:val="28"/>
                <w:szCs w:val="28"/>
              </w:rPr>
              <w:t xml:space="preserve"> </w:t>
            </w:r>
            <w:r w:rsidR="00583A5A" w:rsidRPr="000C7E08">
              <w:rPr>
                <w:rFonts w:ascii="Arial" w:eastAsia="Arial" w:hAnsi="Arial" w:cs="Arial"/>
                <w:b/>
                <w:color w:val="002060"/>
                <w:sz w:val="28"/>
                <w:szCs w:val="28"/>
              </w:rPr>
              <w:t xml:space="preserve">debe dar cuenta de </w:t>
            </w:r>
            <w:r w:rsidR="00E65F7A" w:rsidRPr="000C7E08">
              <w:rPr>
                <w:rFonts w:ascii="Arial" w:eastAsia="Arial" w:hAnsi="Arial" w:cs="Arial"/>
                <w:b/>
                <w:color w:val="002060"/>
                <w:sz w:val="28"/>
                <w:szCs w:val="28"/>
              </w:rPr>
              <w:t>todo</w:t>
            </w:r>
            <w:r w:rsidR="00E65F7A" w:rsidRPr="000C7E08">
              <w:rPr>
                <w:rFonts w:ascii="Arial" w:eastAsia="Arial" w:hAnsi="Arial" w:cs="Arial"/>
                <w:color w:val="002060"/>
                <w:sz w:val="28"/>
                <w:szCs w:val="28"/>
              </w:rPr>
              <w:t xml:space="preserve"> </w:t>
            </w:r>
            <w:r w:rsidR="00E65F7A" w:rsidRPr="000C7E08">
              <w:rPr>
                <w:rFonts w:ascii="Arial" w:eastAsia="Arial" w:hAnsi="Arial" w:cs="Arial"/>
                <w:sz w:val="28"/>
                <w:szCs w:val="28"/>
              </w:rPr>
              <w:t>lo que entregan</w:t>
            </w:r>
            <w:r w:rsidR="000C7E08" w:rsidRPr="000C7E08">
              <w:rPr>
                <w:rFonts w:ascii="Arial" w:eastAsia="Arial" w:hAnsi="Arial" w:cs="Arial"/>
                <w:sz w:val="28"/>
                <w:szCs w:val="28"/>
              </w:rPr>
              <w:t xml:space="preserve"> en </w:t>
            </w:r>
            <w:r w:rsidR="000C7E08" w:rsidRPr="000C7E08">
              <w:rPr>
                <w:rFonts w:ascii="Arial" w:eastAsia="Arial" w:hAnsi="Arial" w:cs="Arial"/>
                <w:sz w:val="28"/>
                <w:szCs w:val="28"/>
                <w:lang w:val="es-CO"/>
              </w:rPr>
              <w:t>códigos</w:t>
            </w:r>
            <w:r w:rsidR="00C10A61" w:rsidRPr="000C7E08">
              <w:rPr>
                <w:rFonts w:ascii="Arial" w:eastAsia="Arial" w:hAnsi="Arial" w:cs="Arial"/>
                <w:sz w:val="28"/>
                <w:szCs w:val="28"/>
                <w:lang w:val="es-CO"/>
              </w:rPr>
              <w:t xml:space="preserve"> e informe</w:t>
            </w:r>
            <w:r w:rsidR="000C7E08" w:rsidRPr="000C7E08">
              <w:rPr>
                <w:rFonts w:ascii="Arial" w:eastAsia="Arial" w:hAnsi="Arial" w:cs="Arial"/>
                <w:sz w:val="28"/>
                <w:szCs w:val="28"/>
                <w:lang w:val="es-CO"/>
              </w:rPr>
              <w:t>s</w:t>
            </w:r>
          </w:p>
          <w:p w:rsidR="00704BCF" w:rsidRPr="0066517A" w:rsidRDefault="00704BCF" w:rsidP="00810318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</w:tr>
      <w:tr w:rsidR="00704BCF" w:rsidRPr="0066517A" w:rsidTr="006C56D7">
        <w:tc>
          <w:tcPr>
            <w:tcW w:w="3063" w:type="dxa"/>
            <w:shd w:val="clear" w:color="auto" w:fill="auto"/>
          </w:tcPr>
          <w:p w:rsidR="00704BCF" w:rsidRPr="0066517A" w:rsidRDefault="005A5BDE" w:rsidP="00810318">
            <w:pPr>
              <w:suppressAutoHyphens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33152" behindDoc="0" locked="0" layoutInCell="1" allowOverlap="1" wp14:anchorId="1072CCCA" wp14:editId="743FDD64">
                  <wp:simplePos x="0" y="0"/>
                  <wp:positionH relativeFrom="column">
                    <wp:posOffset>402590</wp:posOffset>
                  </wp:positionH>
                  <wp:positionV relativeFrom="paragraph">
                    <wp:posOffset>152400</wp:posOffset>
                  </wp:positionV>
                  <wp:extent cx="581025" cy="589280"/>
                  <wp:effectExtent l="0" t="0" r="0" b="0"/>
                  <wp:wrapSquare wrapText="bothSides"/>
                  <wp:docPr id="13" name="Imagen 23" descr="Traducción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raducción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589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435" w:type="dxa"/>
            <w:gridSpan w:val="2"/>
            <w:shd w:val="clear" w:color="auto" w:fill="auto"/>
          </w:tcPr>
          <w:p w:rsidR="00704BCF" w:rsidRDefault="00704BCF" w:rsidP="00810318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  <w:r w:rsidRPr="0066517A">
              <w:rPr>
                <w:sz w:val="28"/>
                <w:szCs w:val="28"/>
                <w:lang w:val="es-CO" w:eastAsia="es-CO"/>
              </w:rPr>
              <w:t>Preferiblemente</w:t>
            </w:r>
            <w:r w:rsidR="00984CD2">
              <w:rPr>
                <w:sz w:val="28"/>
                <w:szCs w:val="28"/>
                <w:lang w:val="es-CO" w:eastAsia="es-CO"/>
              </w:rPr>
              <w:t xml:space="preserve"> </w:t>
            </w:r>
            <w:r w:rsidRPr="0066517A">
              <w:rPr>
                <w:b/>
                <w:color w:val="002060"/>
                <w:sz w:val="28"/>
                <w:szCs w:val="28"/>
                <w:lang w:val="es-CO" w:eastAsia="es-CO"/>
              </w:rPr>
              <w:t>escribirlo en inglés</w:t>
            </w:r>
          </w:p>
          <w:p w:rsidR="00805938" w:rsidRDefault="00805938" w:rsidP="00810318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805938" w:rsidRPr="00805938" w:rsidRDefault="008D39FB" w:rsidP="00810318">
            <w:pPr>
              <w:suppressAutoHyphens w:val="0"/>
              <w:autoSpaceDE w:val="0"/>
              <w:autoSpaceDN w:val="0"/>
              <w:adjustRightInd w:val="0"/>
              <w:jc w:val="both"/>
              <w:rPr>
                <w:i/>
                <w:sz w:val="28"/>
                <w:szCs w:val="28"/>
                <w:lang w:val="es-CO" w:eastAsia="es-CO"/>
              </w:rPr>
            </w:pPr>
            <w:r w:rsidRPr="00CA008F">
              <w:rPr>
                <w:b/>
                <w:color w:val="1BAE02"/>
                <w:sz w:val="28"/>
                <w:szCs w:val="28"/>
              </w:rPr>
              <w:t>NOTA</w:t>
            </w:r>
            <w:r w:rsidR="00805938" w:rsidRPr="00CA008F">
              <w:rPr>
                <w:b/>
                <w:color w:val="1BAE02"/>
                <w:sz w:val="28"/>
                <w:szCs w:val="28"/>
              </w:rPr>
              <w:t>:</w:t>
            </w:r>
            <w:r w:rsidR="00805938" w:rsidRPr="00CA008F">
              <w:rPr>
                <w:color w:val="1BAE02"/>
                <w:sz w:val="28"/>
                <w:szCs w:val="28"/>
              </w:rPr>
              <w:t xml:space="preserve"> </w:t>
            </w:r>
            <w:r w:rsidR="00805938" w:rsidRPr="00805938">
              <w:rPr>
                <w:b/>
                <w:color w:val="002060"/>
                <w:sz w:val="28"/>
                <w:szCs w:val="28"/>
                <w:shd w:val="clear" w:color="auto" w:fill="FFFFFF"/>
              </w:rPr>
              <w:t>Eviten el uso de abreviaciones</w:t>
            </w:r>
            <w:r w:rsidR="00805938">
              <w:rPr>
                <w:color w:val="000000"/>
                <w:sz w:val="28"/>
                <w:szCs w:val="28"/>
                <w:shd w:val="clear" w:color="auto" w:fill="FFFFFF"/>
              </w:rPr>
              <w:t>,</w:t>
            </w:r>
            <w:r w:rsidR="00805938" w:rsidRPr="00805938">
              <w:rPr>
                <w:color w:val="000000"/>
                <w:sz w:val="28"/>
                <w:szCs w:val="28"/>
                <w:shd w:val="clear" w:color="auto" w:fill="FFFFFF"/>
              </w:rPr>
              <w:t xml:space="preserve"> tales como</w:t>
            </w:r>
            <w:r w:rsidR="00805938">
              <w:rPr>
                <w:color w:val="000000"/>
                <w:sz w:val="28"/>
                <w:szCs w:val="28"/>
                <w:shd w:val="clear" w:color="auto" w:fill="FFFFFF"/>
              </w:rPr>
              <w:t>,</w:t>
            </w:r>
            <w:r w:rsidR="00805938" w:rsidRPr="00805938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805938" w:rsidRPr="00805938">
              <w:rPr>
                <w:i/>
                <w:color w:val="000000"/>
                <w:sz w:val="28"/>
                <w:szCs w:val="28"/>
                <w:shd w:val="clear" w:color="auto" w:fill="FFFFFF"/>
              </w:rPr>
              <w:t>there're</w:t>
            </w:r>
            <w:proofErr w:type="spellEnd"/>
            <w:r w:rsidR="00805938" w:rsidRPr="00805938">
              <w:rPr>
                <w:i/>
                <w:color w:val="000000"/>
                <w:sz w:val="28"/>
                <w:szCs w:val="28"/>
                <w:shd w:val="clear" w:color="auto" w:fill="FFFFFF"/>
              </w:rPr>
              <w:t xml:space="preserve"> y </w:t>
            </w:r>
            <w:proofErr w:type="spellStart"/>
            <w:r w:rsidR="00805938" w:rsidRPr="00805938">
              <w:rPr>
                <w:i/>
                <w:color w:val="000000"/>
                <w:sz w:val="28"/>
                <w:szCs w:val="28"/>
                <w:shd w:val="clear" w:color="auto" w:fill="FFFFFF"/>
              </w:rPr>
              <w:t>aren't</w:t>
            </w:r>
            <w:proofErr w:type="spellEnd"/>
            <w:r w:rsidR="00805938">
              <w:rPr>
                <w:color w:val="000000"/>
                <w:sz w:val="28"/>
                <w:szCs w:val="28"/>
                <w:shd w:val="clear" w:color="auto" w:fill="FFFFFF"/>
              </w:rPr>
              <w:t>. E</w:t>
            </w:r>
            <w:r w:rsidR="00805938" w:rsidRPr="00805938">
              <w:rPr>
                <w:color w:val="000000"/>
                <w:sz w:val="28"/>
                <w:szCs w:val="28"/>
                <w:shd w:val="clear" w:color="auto" w:fill="FFFFFF"/>
              </w:rPr>
              <w:t>n su lugar</w:t>
            </w:r>
            <w:r w:rsidR="00AE6BCB">
              <w:rPr>
                <w:color w:val="000000"/>
                <w:sz w:val="28"/>
                <w:szCs w:val="28"/>
                <w:shd w:val="clear" w:color="auto" w:fill="FFFFFF"/>
              </w:rPr>
              <w:t>,</w:t>
            </w:r>
            <w:r w:rsidR="00805938" w:rsidRPr="00805938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AE6BCB" w:rsidRPr="00AE6BCB">
              <w:rPr>
                <w:b/>
                <w:color w:val="002060"/>
                <w:sz w:val="28"/>
                <w:szCs w:val="28"/>
                <w:shd w:val="clear" w:color="auto" w:fill="FFFFFF"/>
              </w:rPr>
              <w:t>escriban las palabras completas</w:t>
            </w:r>
            <w:r w:rsidR="00AE6BCB">
              <w:rPr>
                <w:color w:val="000000"/>
                <w:sz w:val="28"/>
                <w:szCs w:val="28"/>
                <w:shd w:val="clear" w:color="auto" w:fill="FFFFFF"/>
              </w:rPr>
              <w:t>,</w:t>
            </w:r>
            <w:r w:rsidR="00805938" w:rsidRPr="00805938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805938" w:rsidRPr="009165BE">
              <w:rPr>
                <w:i/>
                <w:color w:val="000000"/>
                <w:sz w:val="28"/>
                <w:szCs w:val="28"/>
                <w:shd w:val="clear" w:color="auto" w:fill="FFFFFF"/>
              </w:rPr>
              <w:t>there</w:t>
            </w:r>
            <w:proofErr w:type="spellEnd"/>
            <w:r w:rsidR="00805938" w:rsidRPr="009165BE">
              <w:rPr>
                <w:i/>
                <w:color w:val="000000"/>
                <w:sz w:val="28"/>
                <w:szCs w:val="28"/>
                <w:shd w:val="clear" w:color="auto" w:fill="FFFFFF"/>
              </w:rPr>
              <w:t xml:space="preserve"> are</w:t>
            </w:r>
            <w:r w:rsidR="00805938" w:rsidRPr="00805938">
              <w:rPr>
                <w:color w:val="000000"/>
                <w:sz w:val="28"/>
                <w:szCs w:val="28"/>
                <w:shd w:val="clear" w:color="auto" w:fill="FFFFFF"/>
              </w:rPr>
              <w:t xml:space="preserve"> y </w:t>
            </w:r>
            <w:r w:rsidR="00805938" w:rsidRPr="00805938">
              <w:rPr>
                <w:i/>
                <w:color w:val="000000"/>
                <w:sz w:val="28"/>
                <w:szCs w:val="28"/>
                <w:shd w:val="clear" w:color="auto" w:fill="FFFFFF"/>
              </w:rPr>
              <w:t xml:space="preserve">are </w:t>
            </w:r>
            <w:proofErr w:type="spellStart"/>
            <w:r w:rsidR="00805938" w:rsidRPr="00805938">
              <w:rPr>
                <w:i/>
                <w:color w:val="000000"/>
                <w:sz w:val="28"/>
                <w:szCs w:val="28"/>
                <w:shd w:val="clear" w:color="auto" w:fill="FFFFFF"/>
              </w:rPr>
              <w:t>not</w:t>
            </w:r>
            <w:proofErr w:type="spellEnd"/>
            <w:r w:rsidR="00EA697F">
              <w:rPr>
                <w:i/>
                <w:color w:val="000000"/>
                <w:sz w:val="28"/>
                <w:szCs w:val="28"/>
                <w:shd w:val="clear" w:color="auto" w:fill="FFFFFF"/>
              </w:rPr>
              <w:t xml:space="preserve">, </w:t>
            </w:r>
            <w:r w:rsidR="00EA697F" w:rsidRPr="00EA697F">
              <w:rPr>
                <w:color w:val="000000"/>
                <w:sz w:val="28"/>
                <w:szCs w:val="28"/>
                <w:shd w:val="clear" w:color="auto" w:fill="FFFFFF"/>
              </w:rPr>
              <w:t>para el ejemplo</w:t>
            </w:r>
            <w:r w:rsidR="00805938" w:rsidRPr="00805938">
              <w:rPr>
                <w:rStyle w:val="apple-converted-space"/>
                <w:rFonts w:ascii="Calibri" w:hAnsi="Calibri" w:cs="Calibri"/>
                <w:i/>
                <w:color w:val="000000"/>
                <w:shd w:val="clear" w:color="auto" w:fill="FFFFFF"/>
              </w:rPr>
              <w:t> </w:t>
            </w:r>
          </w:p>
          <w:p w:rsidR="00704BCF" w:rsidRPr="0066517A" w:rsidRDefault="00704BCF" w:rsidP="00810318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</w:tr>
      <w:tr w:rsidR="00704BCF" w:rsidRPr="0066517A" w:rsidTr="006C56D7">
        <w:trPr>
          <w:trHeight w:val="1277"/>
        </w:trPr>
        <w:tc>
          <w:tcPr>
            <w:tcW w:w="3063" w:type="dxa"/>
            <w:shd w:val="clear" w:color="auto" w:fill="auto"/>
          </w:tcPr>
          <w:p w:rsidR="00704BCF" w:rsidRPr="0066517A" w:rsidRDefault="005A5BDE" w:rsidP="00810318">
            <w:pPr>
              <w:suppressAutoHyphens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45440" behindDoc="0" locked="0" layoutInCell="1" allowOverlap="1" wp14:anchorId="1F271BFB" wp14:editId="4C5EFDEB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320040</wp:posOffset>
                  </wp:positionV>
                  <wp:extent cx="399415" cy="399415"/>
                  <wp:effectExtent l="0" t="0" r="0" b="0"/>
                  <wp:wrapSquare wrapText="bothSides"/>
                  <wp:docPr id="105" name="Imagen 105" descr="AP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AP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415" cy="399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35200" behindDoc="0" locked="0" layoutInCell="1" allowOverlap="1" wp14:anchorId="3A69214F" wp14:editId="39C1B329">
                  <wp:simplePos x="0" y="0"/>
                  <wp:positionH relativeFrom="column">
                    <wp:posOffset>433705</wp:posOffset>
                  </wp:positionH>
                  <wp:positionV relativeFrom="paragraph">
                    <wp:posOffset>221615</wp:posOffset>
                  </wp:positionV>
                  <wp:extent cx="562610" cy="601980"/>
                  <wp:effectExtent l="0" t="0" r="0" b="0"/>
                  <wp:wrapSquare wrapText="bothSides"/>
                  <wp:docPr id="25" name="Imagen 25" descr="logo ACM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logo ACM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658" t="26506" r="18803" b="271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61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46464" behindDoc="0" locked="0" layoutInCell="1" allowOverlap="1" wp14:anchorId="6E2FA538" wp14:editId="2BB6C7CB">
                  <wp:simplePos x="0" y="0"/>
                  <wp:positionH relativeFrom="column">
                    <wp:posOffset>1010920</wp:posOffset>
                  </wp:positionH>
                  <wp:positionV relativeFrom="paragraph">
                    <wp:posOffset>323850</wp:posOffset>
                  </wp:positionV>
                  <wp:extent cx="446405" cy="446405"/>
                  <wp:effectExtent l="0" t="0" r="0" b="0"/>
                  <wp:wrapSquare wrapText="bothSides"/>
                  <wp:docPr id="106" name="Imagen 106" descr="ICONTEC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ICONTEC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5" cy="44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435" w:type="dxa"/>
            <w:gridSpan w:val="2"/>
            <w:shd w:val="clear" w:color="auto" w:fill="auto"/>
          </w:tcPr>
          <w:p w:rsidR="00704BCF" w:rsidRPr="0066517A" w:rsidRDefault="00704BCF" w:rsidP="00810318">
            <w:pPr>
              <w:shd w:val="clear" w:color="auto" w:fill="FFFFFF"/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  <w:r w:rsidRPr="00FB1DC4">
              <w:rPr>
                <w:b/>
                <w:sz w:val="28"/>
                <w:szCs w:val="28"/>
                <w:lang w:val="es-CO" w:eastAsia="es-CO"/>
              </w:rPr>
              <w:t>U</w:t>
            </w:r>
            <w:r w:rsidR="007D30B2">
              <w:rPr>
                <w:b/>
                <w:sz w:val="28"/>
                <w:szCs w:val="28"/>
                <w:lang w:val="es-CO" w:eastAsia="es-CO"/>
              </w:rPr>
              <w:t>sen</w:t>
            </w:r>
            <w:r w:rsidR="00220B2A" w:rsidRPr="0066517A">
              <w:rPr>
                <w:sz w:val="28"/>
                <w:szCs w:val="28"/>
                <w:lang w:val="es-CO" w:eastAsia="es-CO"/>
              </w:rPr>
              <w:t xml:space="preserve"> </w:t>
            </w:r>
            <w:r w:rsidRPr="0066517A">
              <w:rPr>
                <w:sz w:val="28"/>
                <w:szCs w:val="28"/>
                <w:lang w:val="es-CO" w:eastAsia="es-CO"/>
              </w:rPr>
              <w:t xml:space="preserve">la </w:t>
            </w:r>
            <w:r w:rsidRPr="0066517A">
              <w:rPr>
                <w:b/>
                <w:color w:val="002060"/>
                <w:sz w:val="28"/>
                <w:szCs w:val="28"/>
                <w:lang w:val="es-CO" w:eastAsia="es-CO"/>
              </w:rPr>
              <w:t>plantilla</w:t>
            </w:r>
            <w:r w:rsidRPr="0066517A">
              <w:rPr>
                <w:sz w:val="28"/>
                <w:szCs w:val="28"/>
                <w:lang w:val="es-CO" w:eastAsia="es-CO"/>
              </w:rPr>
              <w:t xml:space="preserve"> </w:t>
            </w:r>
            <w:r w:rsidR="00220B2A" w:rsidRPr="0066517A">
              <w:rPr>
                <w:sz w:val="28"/>
                <w:szCs w:val="28"/>
                <w:lang w:val="es-CO" w:eastAsia="es-CO"/>
              </w:rPr>
              <w:t xml:space="preserve">de la </w:t>
            </w:r>
            <w:proofErr w:type="spellStart"/>
            <w:r w:rsidRPr="0066517A">
              <w:rPr>
                <w:b/>
                <w:i/>
                <w:color w:val="002060"/>
                <w:sz w:val="28"/>
                <w:szCs w:val="28"/>
                <w:lang w:val="es-CO" w:eastAsia="es-CO"/>
              </w:rPr>
              <w:t>Association</w:t>
            </w:r>
            <w:proofErr w:type="spellEnd"/>
            <w:r w:rsidRPr="0066517A">
              <w:rPr>
                <w:b/>
                <w:i/>
                <w:color w:val="002060"/>
                <w:sz w:val="28"/>
                <w:szCs w:val="28"/>
                <w:lang w:val="es-CO" w:eastAsia="es-CO"/>
              </w:rPr>
              <w:t xml:space="preserve"> </w:t>
            </w:r>
            <w:proofErr w:type="spellStart"/>
            <w:r w:rsidRPr="0066517A">
              <w:rPr>
                <w:b/>
                <w:i/>
                <w:color w:val="002060"/>
                <w:sz w:val="28"/>
                <w:szCs w:val="28"/>
                <w:lang w:val="es-CO" w:eastAsia="es-CO"/>
              </w:rPr>
              <w:t>for</w:t>
            </w:r>
            <w:proofErr w:type="spellEnd"/>
            <w:r w:rsidRPr="0066517A">
              <w:rPr>
                <w:b/>
                <w:i/>
                <w:color w:val="002060"/>
                <w:sz w:val="28"/>
                <w:szCs w:val="28"/>
                <w:lang w:val="es-CO" w:eastAsia="es-CO"/>
              </w:rPr>
              <w:t xml:space="preserve"> Computing </w:t>
            </w:r>
            <w:proofErr w:type="spellStart"/>
            <w:r w:rsidRPr="0066517A">
              <w:rPr>
                <w:b/>
                <w:i/>
                <w:color w:val="002060"/>
                <w:sz w:val="28"/>
                <w:szCs w:val="28"/>
                <w:lang w:val="es-CO" w:eastAsia="es-CO"/>
              </w:rPr>
              <w:t>Machinery</w:t>
            </w:r>
            <w:proofErr w:type="spellEnd"/>
            <w:r w:rsidRPr="0066517A">
              <w:rPr>
                <w:b/>
                <w:color w:val="002060"/>
                <w:sz w:val="28"/>
                <w:szCs w:val="28"/>
                <w:lang w:val="es-CO" w:eastAsia="es-CO"/>
              </w:rPr>
              <w:t xml:space="preserve"> (ACM)</w:t>
            </w:r>
            <w:r w:rsidRPr="0066517A">
              <w:rPr>
                <w:sz w:val="28"/>
                <w:szCs w:val="28"/>
                <w:lang w:val="es-CO" w:eastAsia="es-CO"/>
              </w:rPr>
              <w:t xml:space="preserve"> </w:t>
            </w:r>
            <w:r w:rsidRPr="00C10A61">
              <w:rPr>
                <w:sz w:val="28"/>
                <w:szCs w:val="28"/>
                <w:lang w:val="es-CO" w:eastAsia="es-CO"/>
              </w:rPr>
              <w:t xml:space="preserve">que </w:t>
            </w:r>
            <w:r w:rsidR="00513744" w:rsidRPr="00C10A61">
              <w:rPr>
                <w:sz w:val="28"/>
                <w:szCs w:val="28"/>
                <w:lang w:val="es-CO" w:eastAsia="es-CO"/>
              </w:rPr>
              <w:t xml:space="preserve">entrega el docente </w:t>
            </w:r>
          </w:p>
          <w:p w:rsidR="00704BCF" w:rsidRPr="0066517A" w:rsidRDefault="00704BCF" w:rsidP="00810318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  <w:p w:rsidR="00396064" w:rsidRDefault="008D39FB" w:rsidP="00810318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CA008F">
              <w:rPr>
                <w:b/>
                <w:color w:val="1BAE02"/>
                <w:sz w:val="28"/>
                <w:szCs w:val="28"/>
              </w:rPr>
              <w:t>NOTA</w:t>
            </w:r>
            <w:r w:rsidR="00396064" w:rsidRPr="00CA008F">
              <w:rPr>
                <w:b/>
                <w:color w:val="1BAE02"/>
                <w:sz w:val="28"/>
                <w:szCs w:val="28"/>
              </w:rPr>
              <w:t>:</w:t>
            </w:r>
            <w:r w:rsidR="00396064" w:rsidRPr="00CA008F">
              <w:rPr>
                <w:color w:val="1BAE02"/>
                <w:sz w:val="28"/>
                <w:szCs w:val="28"/>
              </w:rPr>
              <w:t xml:space="preserve"> </w:t>
            </w:r>
            <w:r w:rsidR="00FB1DC4">
              <w:rPr>
                <w:b/>
                <w:color w:val="002060"/>
                <w:sz w:val="28"/>
                <w:szCs w:val="28"/>
              </w:rPr>
              <w:t>No usen</w:t>
            </w:r>
            <w:r w:rsidR="00396064" w:rsidRPr="0066517A">
              <w:rPr>
                <w:sz w:val="28"/>
                <w:szCs w:val="28"/>
              </w:rPr>
              <w:t xml:space="preserve"> normas APA o ICONTEC</w:t>
            </w:r>
          </w:p>
          <w:p w:rsidR="005923E8" w:rsidRPr="0066517A" w:rsidRDefault="005923E8" w:rsidP="00810318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</w:tr>
      <w:tr w:rsidR="0027029E" w:rsidRPr="0066517A" w:rsidTr="006C56D7">
        <w:trPr>
          <w:trHeight w:val="1277"/>
        </w:trPr>
        <w:tc>
          <w:tcPr>
            <w:tcW w:w="3063" w:type="dxa"/>
            <w:shd w:val="clear" w:color="auto" w:fill="auto"/>
          </w:tcPr>
          <w:p w:rsidR="0027029E" w:rsidRDefault="005A5BDE" w:rsidP="00810318">
            <w:pPr>
              <w:suppressAutoHyphens w:val="0"/>
              <w:autoSpaceDE w:val="0"/>
              <w:autoSpaceDN w:val="0"/>
              <w:adjustRightInd w:val="0"/>
              <w:jc w:val="both"/>
              <w:rPr>
                <w:noProof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44416" behindDoc="0" locked="0" layoutInCell="1" allowOverlap="1" wp14:anchorId="34E24729" wp14:editId="55038407">
                  <wp:simplePos x="0" y="0"/>
                  <wp:positionH relativeFrom="column">
                    <wp:posOffset>151130</wp:posOffset>
                  </wp:positionH>
                  <wp:positionV relativeFrom="paragraph">
                    <wp:posOffset>248285</wp:posOffset>
                  </wp:positionV>
                  <wp:extent cx="1116330" cy="542290"/>
                  <wp:effectExtent l="0" t="0" r="0" b="0"/>
                  <wp:wrapSquare wrapText="bothSides"/>
                  <wp:docPr id="104" name="Imagen 104" descr="alineación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alineación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554" t="26073" r="7544" b="208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33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435" w:type="dxa"/>
            <w:gridSpan w:val="2"/>
            <w:shd w:val="clear" w:color="auto" w:fill="auto"/>
          </w:tcPr>
          <w:p w:rsidR="005923E8" w:rsidRDefault="005923E8" w:rsidP="00810318">
            <w:pPr>
              <w:shd w:val="clear" w:color="auto" w:fill="FFFFFF"/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</w:p>
          <w:p w:rsidR="0027029E" w:rsidRDefault="0027029E" w:rsidP="00810318">
            <w:pPr>
              <w:shd w:val="clear" w:color="auto" w:fill="FFFFFF"/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  <w:r w:rsidRPr="00F977ED">
              <w:rPr>
                <w:b/>
                <w:sz w:val="28"/>
                <w:szCs w:val="28"/>
                <w:lang w:val="es-CO" w:eastAsia="es-CO"/>
              </w:rPr>
              <w:t>No use</w:t>
            </w:r>
            <w:r w:rsidR="00FB1DC4">
              <w:rPr>
                <w:b/>
                <w:sz w:val="28"/>
                <w:szCs w:val="28"/>
                <w:lang w:val="es-CO" w:eastAsia="es-CO"/>
              </w:rPr>
              <w:t>n</w:t>
            </w:r>
            <w:r>
              <w:rPr>
                <w:sz w:val="28"/>
                <w:szCs w:val="28"/>
                <w:lang w:val="es-CO" w:eastAsia="es-CO"/>
              </w:rPr>
              <w:t xml:space="preserve"> alineación a la izquierda, derecha o al centro</w:t>
            </w:r>
            <w:r w:rsidR="00477ACD">
              <w:rPr>
                <w:sz w:val="28"/>
                <w:szCs w:val="28"/>
                <w:lang w:val="es-CO" w:eastAsia="es-CO"/>
              </w:rPr>
              <w:t>,</w:t>
            </w:r>
            <w:r>
              <w:rPr>
                <w:sz w:val="28"/>
                <w:szCs w:val="28"/>
                <w:lang w:val="es-CO" w:eastAsia="es-CO"/>
              </w:rPr>
              <w:t xml:space="preserve"> en los textos. </w:t>
            </w:r>
            <w:r w:rsidRPr="0027029E">
              <w:rPr>
                <w:b/>
                <w:color w:val="002060"/>
                <w:sz w:val="28"/>
                <w:szCs w:val="28"/>
                <w:lang w:val="es-CO" w:eastAsia="es-CO"/>
              </w:rPr>
              <w:t>Todos deben de ir justificados</w:t>
            </w:r>
          </w:p>
          <w:p w:rsidR="00A2430D" w:rsidRDefault="00A2430D" w:rsidP="00810318">
            <w:pPr>
              <w:shd w:val="clear" w:color="auto" w:fill="FFFFFF"/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BA7E7F" w:rsidRPr="0066517A" w:rsidRDefault="00BA7E7F" w:rsidP="00810318">
            <w:pPr>
              <w:shd w:val="clear" w:color="auto" w:fill="FFFFFF"/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</w:p>
        </w:tc>
      </w:tr>
      <w:tr w:rsidR="00704BCF" w:rsidRPr="0066517A" w:rsidTr="006C56D7">
        <w:tc>
          <w:tcPr>
            <w:tcW w:w="3063" w:type="dxa"/>
            <w:shd w:val="clear" w:color="auto" w:fill="auto"/>
          </w:tcPr>
          <w:p w:rsidR="00704BCF" w:rsidRPr="0066517A" w:rsidRDefault="005A5BDE" w:rsidP="005923E8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34176" behindDoc="0" locked="0" layoutInCell="1" allowOverlap="1" wp14:anchorId="67D0C66F" wp14:editId="43540ED7">
                  <wp:simplePos x="0" y="0"/>
                  <wp:positionH relativeFrom="column">
                    <wp:posOffset>384810</wp:posOffset>
                  </wp:positionH>
                  <wp:positionV relativeFrom="paragraph">
                    <wp:posOffset>48260</wp:posOffset>
                  </wp:positionV>
                  <wp:extent cx="520065" cy="520065"/>
                  <wp:effectExtent l="0" t="0" r="0" b="0"/>
                  <wp:wrapSquare wrapText="bothSides"/>
                  <wp:docPr id="24" name="Imagen 24" descr="portapapeles-con-una-lis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portapapeles-con-una-lis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435" w:type="dxa"/>
            <w:gridSpan w:val="2"/>
            <w:shd w:val="clear" w:color="auto" w:fill="auto"/>
          </w:tcPr>
          <w:p w:rsidR="00704BCF" w:rsidRPr="0066517A" w:rsidRDefault="00704BCF" w:rsidP="00A721E6">
            <w:pPr>
              <w:shd w:val="clear" w:color="auto" w:fill="FFFFFF"/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  <w:r w:rsidRPr="0066517A">
              <w:rPr>
                <w:sz w:val="28"/>
                <w:szCs w:val="28"/>
                <w:lang w:val="es-CO" w:eastAsia="es-CO"/>
              </w:rPr>
              <w:t xml:space="preserve">Referenciar las fuentes bibliográficas y </w:t>
            </w:r>
            <w:proofErr w:type="spellStart"/>
            <w:r w:rsidRPr="0066517A">
              <w:rPr>
                <w:sz w:val="28"/>
                <w:szCs w:val="28"/>
                <w:lang w:val="es-CO" w:eastAsia="es-CO"/>
              </w:rPr>
              <w:t>cibergráficas</w:t>
            </w:r>
            <w:proofErr w:type="spellEnd"/>
            <w:r w:rsidRPr="0066517A">
              <w:rPr>
                <w:sz w:val="28"/>
                <w:szCs w:val="28"/>
                <w:lang w:val="es-CO" w:eastAsia="es-CO"/>
              </w:rPr>
              <w:t xml:space="preserve"> usando el formato para referencias </w:t>
            </w:r>
            <w:r w:rsidR="00DA3F3D" w:rsidRPr="0066517A">
              <w:rPr>
                <w:sz w:val="28"/>
                <w:szCs w:val="28"/>
                <w:lang w:val="es-CO" w:eastAsia="es-CO"/>
              </w:rPr>
              <w:t>de</w:t>
            </w:r>
            <w:r w:rsidRPr="0066517A">
              <w:rPr>
                <w:sz w:val="28"/>
                <w:szCs w:val="28"/>
                <w:lang w:val="es-CO" w:eastAsia="es-CO"/>
              </w:rPr>
              <w:t xml:space="preserve"> la </w:t>
            </w:r>
            <w:r w:rsidRPr="0066517A">
              <w:rPr>
                <w:b/>
                <w:color w:val="002060"/>
                <w:sz w:val="28"/>
                <w:szCs w:val="28"/>
                <w:lang w:val="es-CO" w:eastAsia="es-CO"/>
              </w:rPr>
              <w:t>ACM</w:t>
            </w:r>
            <w:r w:rsidR="00BC5BDC" w:rsidRPr="0066517A">
              <w:rPr>
                <w:sz w:val="28"/>
                <w:szCs w:val="28"/>
                <w:lang w:val="es-CO" w:eastAsia="es-CO"/>
              </w:rPr>
              <w:t xml:space="preserve">. </w:t>
            </w:r>
            <w:r w:rsidRPr="0066517A">
              <w:rPr>
                <w:sz w:val="28"/>
                <w:szCs w:val="28"/>
                <w:lang w:val="es-CO" w:eastAsia="es-CO"/>
              </w:rPr>
              <w:t>Léase en</w:t>
            </w:r>
            <w:r w:rsidRPr="00CA008F">
              <w:rPr>
                <w:color w:val="1BAE02"/>
                <w:sz w:val="28"/>
                <w:szCs w:val="28"/>
                <w:lang w:val="es-CO" w:eastAsia="es-CO"/>
              </w:rPr>
              <w:t xml:space="preserve"> </w:t>
            </w:r>
            <w:hyperlink r:id="rId16" w:history="1">
              <w:r w:rsidRPr="00CA008F">
                <w:rPr>
                  <w:rStyle w:val="Hipervnculo"/>
                  <w:b/>
                  <w:color w:val="1BAE02"/>
                  <w:sz w:val="32"/>
                  <w:szCs w:val="28"/>
                  <w:lang w:val="es-CO" w:eastAsia="es-CO"/>
                </w:rPr>
                <w:t xml:space="preserve"> </w:t>
              </w:r>
              <w:r w:rsidR="00895B57" w:rsidRPr="00CA008F">
                <w:rPr>
                  <w:rStyle w:val="Hipervnculo"/>
                  <w:b/>
                  <w:color w:val="1BAE02"/>
                  <w:sz w:val="28"/>
                </w:rPr>
                <w:t>http://bit.ly/2pZnE5g</w:t>
              </w:r>
            </w:hyperlink>
          </w:p>
          <w:p w:rsidR="00704BCF" w:rsidRPr="0066517A" w:rsidRDefault="00704BCF" w:rsidP="005923E8">
            <w:pPr>
              <w:shd w:val="clear" w:color="auto" w:fill="FFFFFF"/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</w:p>
        </w:tc>
      </w:tr>
      <w:tr w:rsidR="00704BCF" w:rsidRPr="0066517A" w:rsidTr="006C56D7">
        <w:trPr>
          <w:trHeight w:val="1392"/>
        </w:trPr>
        <w:tc>
          <w:tcPr>
            <w:tcW w:w="3063" w:type="dxa"/>
            <w:shd w:val="clear" w:color="auto" w:fill="auto"/>
          </w:tcPr>
          <w:p w:rsidR="00704BCF" w:rsidRPr="0066517A" w:rsidRDefault="005A5BDE" w:rsidP="005923E8">
            <w:pPr>
              <w:suppressAutoHyphens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noProof/>
                <w:lang w:val="es-CO" w:eastAsia="es-CO"/>
              </w:rPr>
              <w:lastRenderedPageBreak/>
              <w:drawing>
                <wp:anchor distT="0" distB="0" distL="114300" distR="114300" simplePos="0" relativeHeight="251647488" behindDoc="0" locked="0" layoutInCell="1" allowOverlap="1" wp14:anchorId="4F5988A9" wp14:editId="2AF7467B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64770</wp:posOffset>
                  </wp:positionV>
                  <wp:extent cx="1807845" cy="605790"/>
                  <wp:effectExtent l="0" t="0" r="0" b="0"/>
                  <wp:wrapSquare wrapText="bothSides"/>
                  <wp:docPr id="107" name="Imagen 107" descr="normas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normas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7845" cy="605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435" w:type="dxa"/>
            <w:gridSpan w:val="2"/>
            <w:shd w:val="clear" w:color="auto" w:fill="auto"/>
          </w:tcPr>
          <w:p w:rsidR="00C1526F" w:rsidRPr="008E32CE" w:rsidRDefault="00C1526F" w:rsidP="005923E8">
            <w:pPr>
              <w:shd w:val="clear" w:color="auto" w:fill="FFFFFF"/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</w:p>
          <w:p w:rsidR="00704BCF" w:rsidRPr="008E32CE" w:rsidRDefault="008E32CE" w:rsidP="008E32CE">
            <w:pPr>
              <w:shd w:val="clear" w:color="auto" w:fill="FFFFFF"/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  <w:r w:rsidRPr="008E32CE">
              <w:rPr>
                <w:sz w:val="28"/>
                <w:szCs w:val="28"/>
                <w:lang w:val="es-CO" w:eastAsia="es-CO"/>
              </w:rPr>
              <w:t>El informe debe ser e</w:t>
            </w:r>
            <w:r w:rsidR="00704BCF" w:rsidRPr="008E32CE">
              <w:rPr>
                <w:sz w:val="28"/>
                <w:szCs w:val="28"/>
                <w:lang w:val="es-CO" w:eastAsia="es-CO"/>
              </w:rPr>
              <w:t>n</w:t>
            </w:r>
            <w:r w:rsidRPr="008E32CE">
              <w:rPr>
                <w:sz w:val="28"/>
                <w:szCs w:val="28"/>
                <w:lang w:val="es-CO" w:eastAsia="es-CO"/>
              </w:rPr>
              <w:t xml:space="preserve">tregado en </w:t>
            </w:r>
            <w:r w:rsidR="00704BCF" w:rsidRPr="008E32CE">
              <w:rPr>
                <w:sz w:val="28"/>
                <w:szCs w:val="28"/>
                <w:lang w:val="es-CO" w:eastAsia="es-CO"/>
              </w:rPr>
              <w:t xml:space="preserve">PDF y </w:t>
            </w:r>
            <w:r w:rsidRPr="008E32CE">
              <w:rPr>
                <w:sz w:val="28"/>
                <w:szCs w:val="28"/>
                <w:lang w:val="es-CO" w:eastAsia="es-CO"/>
              </w:rPr>
              <w:t xml:space="preserve">el código en </w:t>
            </w:r>
            <w:r w:rsidR="00FC07F0" w:rsidRPr="008E32CE">
              <w:rPr>
                <w:sz w:val="28"/>
                <w:szCs w:val="28"/>
                <w:lang w:val="es-CO" w:eastAsia="es-CO"/>
              </w:rPr>
              <w:t>ZIP</w:t>
            </w:r>
          </w:p>
        </w:tc>
      </w:tr>
      <w:tr w:rsidR="00CE78CE" w:rsidRPr="0066517A" w:rsidTr="006C56D7">
        <w:trPr>
          <w:trHeight w:val="1392"/>
        </w:trPr>
        <w:tc>
          <w:tcPr>
            <w:tcW w:w="3063" w:type="dxa"/>
            <w:shd w:val="clear" w:color="auto" w:fill="auto"/>
          </w:tcPr>
          <w:p w:rsidR="00CE78CE" w:rsidRDefault="005A5BDE" w:rsidP="005923E8">
            <w:pPr>
              <w:suppressAutoHyphens w:val="0"/>
              <w:autoSpaceDE w:val="0"/>
              <w:autoSpaceDN w:val="0"/>
              <w:adjustRightInd w:val="0"/>
              <w:jc w:val="center"/>
              <w:rPr>
                <w:noProof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7728" behindDoc="0" locked="0" layoutInCell="1" allowOverlap="1" wp14:anchorId="38DC8A4B" wp14:editId="30D453E1">
                  <wp:simplePos x="0" y="0"/>
                  <wp:positionH relativeFrom="column">
                    <wp:posOffset>367665</wp:posOffset>
                  </wp:positionH>
                  <wp:positionV relativeFrom="paragraph">
                    <wp:posOffset>137795</wp:posOffset>
                  </wp:positionV>
                  <wp:extent cx="574040" cy="616585"/>
                  <wp:effectExtent l="0" t="0" r="0" b="0"/>
                  <wp:wrapSquare wrapText="bothSides"/>
                  <wp:docPr id="150" name="Imagen 150" descr="archivo2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archivo2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586" r="184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040" cy="616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435" w:type="dxa"/>
            <w:gridSpan w:val="2"/>
            <w:shd w:val="clear" w:color="auto" w:fill="auto"/>
          </w:tcPr>
          <w:p w:rsidR="00120B19" w:rsidRDefault="00120B19" w:rsidP="00CE78CE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</w:p>
          <w:p w:rsidR="00CE78CE" w:rsidRPr="0043334B" w:rsidRDefault="00CE78CE" w:rsidP="00CE78CE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36"/>
                <w:szCs w:val="28"/>
              </w:rPr>
            </w:pPr>
            <w:r w:rsidRPr="00CE78CE">
              <w:rPr>
                <w:sz w:val="28"/>
                <w:szCs w:val="28"/>
                <w:lang w:val="es-CO" w:eastAsia="es-CO"/>
              </w:rPr>
              <w:t xml:space="preserve">El informe </w:t>
            </w:r>
            <w:r w:rsidR="00120B19">
              <w:rPr>
                <w:sz w:val="28"/>
                <w:szCs w:val="28"/>
                <w:lang w:val="es-CO" w:eastAsia="es-CO"/>
              </w:rPr>
              <w:t xml:space="preserve">en </w:t>
            </w:r>
            <w:r w:rsidRPr="00CE78CE">
              <w:rPr>
                <w:sz w:val="28"/>
                <w:szCs w:val="28"/>
                <w:lang w:val="es-CO" w:eastAsia="es-CO"/>
              </w:rPr>
              <w:t xml:space="preserve">PDF </w:t>
            </w:r>
            <w:r w:rsidR="00120B19">
              <w:rPr>
                <w:sz w:val="28"/>
                <w:szCs w:val="28"/>
                <w:lang w:val="es-CO" w:eastAsia="es-CO"/>
              </w:rPr>
              <w:t xml:space="preserve">deben escribirlo en </w:t>
            </w:r>
            <w:r w:rsidR="00120B19" w:rsidRPr="0043334B">
              <w:rPr>
                <w:b/>
                <w:color w:val="002060"/>
                <w:sz w:val="28"/>
                <w:szCs w:val="28"/>
                <w:lang w:val="es-CO" w:eastAsia="es-CO"/>
              </w:rPr>
              <w:t>máximo</w:t>
            </w:r>
            <w:r w:rsidRPr="0043334B">
              <w:rPr>
                <w:b/>
                <w:color w:val="002060"/>
                <w:sz w:val="28"/>
                <w:szCs w:val="28"/>
                <w:lang w:val="es-CO" w:eastAsia="es-CO"/>
              </w:rPr>
              <w:t xml:space="preserve"> 4 páginas </w:t>
            </w:r>
            <w:r w:rsidR="0043334B">
              <w:rPr>
                <w:sz w:val="28"/>
                <w:szCs w:val="28"/>
                <w:lang w:val="es-CO" w:eastAsia="es-CO"/>
              </w:rPr>
              <w:t>de extensión</w:t>
            </w:r>
          </w:p>
          <w:p w:rsidR="00CE78CE" w:rsidRPr="008E32CE" w:rsidRDefault="00CE78CE" w:rsidP="005923E8">
            <w:pPr>
              <w:shd w:val="clear" w:color="auto" w:fill="FFFFFF"/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</w:p>
        </w:tc>
      </w:tr>
      <w:tr w:rsidR="005B54C2" w:rsidRPr="0066517A" w:rsidTr="006C56D7">
        <w:trPr>
          <w:trHeight w:val="1392"/>
        </w:trPr>
        <w:tc>
          <w:tcPr>
            <w:tcW w:w="3063" w:type="dxa"/>
            <w:shd w:val="clear" w:color="auto" w:fill="auto"/>
          </w:tcPr>
          <w:p w:rsidR="005B54C2" w:rsidRDefault="005A5BDE" w:rsidP="005923E8">
            <w:pPr>
              <w:suppressAutoHyphens w:val="0"/>
              <w:autoSpaceDE w:val="0"/>
              <w:autoSpaceDN w:val="0"/>
              <w:adjustRightInd w:val="0"/>
              <w:jc w:val="center"/>
              <w:rPr>
                <w:noProof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37248" behindDoc="0" locked="0" layoutInCell="1" allowOverlap="1" wp14:anchorId="7FB24359" wp14:editId="5650E8E0">
                  <wp:simplePos x="0" y="0"/>
                  <wp:positionH relativeFrom="column">
                    <wp:posOffset>269240</wp:posOffset>
                  </wp:positionH>
                  <wp:positionV relativeFrom="paragraph">
                    <wp:posOffset>523240</wp:posOffset>
                  </wp:positionV>
                  <wp:extent cx="748030" cy="558165"/>
                  <wp:effectExtent l="0" t="0" r="0" b="0"/>
                  <wp:wrapSquare wrapText="bothSides"/>
                  <wp:docPr id="31" name="Imagen 31" descr="guia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guia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030" cy="558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435" w:type="dxa"/>
            <w:gridSpan w:val="2"/>
            <w:shd w:val="clear" w:color="auto" w:fill="auto"/>
          </w:tcPr>
          <w:p w:rsidR="005B54C2" w:rsidRDefault="00DE0FBE" w:rsidP="005923E8">
            <w:pPr>
              <w:shd w:val="clear" w:color="auto" w:fill="FFFFFF"/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  <w:r>
              <w:rPr>
                <w:sz w:val="28"/>
                <w:szCs w:val="28"/>
                <w:lang w:val="es-CO" w:eastAsia="es-CO"/>
              </w:rPr>
              <w:t xml:space="preserve">Para efectos </w:t>
            </w:r>
            <w:r w:rsidRPr="00FC1949">
              <w:rPr>
                <w:sz w:val="28"/>
                <w:szCs w:val="28"/>
                <w:lang w:val="es-CO" w:eastAsia="es-CO"/>
              </w:rPr>
              <w:t xml:space="preserve">de </w:t>
            </w:r>
            <w:r w:rsidRPr="00FC1949">
              <w:rPr>
                <w:b/>
                <w:sz w:val="28"/>
                <w:szCs w:val="28"/>
                <w:lang w:val="es-CO" w:eastAsia="es-CO"/>
              </w:rPr>
              <w:t xml:space="preserve">referenciación de </w:t>
            </w:r>
            <w:r w:rsidR="00FC1949" w:rsidRPr="00FC1949">
              <w:rPr>
                <w:b/>
                <w:sz w:val="28"/>
                <w:szCs w:val="28"/>
                <w:lang w:val="es-CO" w:eastAsia="es-CO"/>
              </w:rPr>
              <w:t xml:space="preserve">códigos </w:t>
            </w:r>
            <w:r w:rsidR="00FC1949" w:rsidRPr="00FC1949">
              <w:rPr>
                <w:sz w:val="28"/>
                <w:szCs w:val="28"/>
                <w:lang w:val="es-CO" w:eastAsia="es-CO"/>
              </w:rPr>
              <w:t>véase</w:t>
            </w:r>
            <w:r w:rsidRPr="00FC1949">
              <w:rPr>
                <w:sz w:val="28"/>
                <w:szCs w:val="28"/>
                <w:lang w:val="es-CO" w:eastAsia="es-CO"/>
              </w:rPr>
              <w:t xml:space="preserve"> </w:t>
            </w:r>
            <w:r w:rsidR="005B54C2" w:rsidRPr="00FC1949">
              <w:rPr>
                <w:sz w:val="28"/>
                <w:szCs w:val="28"/>
                <w:lang w:val="es-CO" w:eastAsia="es-CO"/>
              </w:rPr>
              <w:t>la “</w:t>
            </w:r>
            <w:r w:rsidR="005B54C2" w:rsidRPr="00FC1949">
              <w:rPr>
                <w:i/>
                <w:sz w:val="28"/>
                <w:szCs w:val="28"/>
                <w:lang w:val="es-CO" w:eastAsia="es-CO"/>
              </w:rPr>
              <w:t>Guía</w:t>
            </w:r>
            <w:r w:rsidR="005B54C2" w:rsidRPr="005B54C2">
              <w:rPr>
                <w:i/>
                <w:sz w:val="28"/>
                <w:szCs w:val="28"/>
                <w:lang w:val="es-CO" w:eastAsia="es-CO"/>
              </w:rPr>
              <w:t xml:space="preserve"> Metodológica para la Realización y Entrega de los Laboratorios de Estructuras de Datos y Algoritmos”</w:t>
            </w:r>
            <w:r w:rsidR="005B54C2">
              <w:rPr>
                <w:i/>
                <w:sz w:val="28"/>
                <w:szCs w:val="28"/>
                <w:lang w:val="es-CO" w:eastAsia="es-CO"/>
              </w:rPr>
              <w:t xml:space="preserve"> </w:t>
            </w:r>
            <w:r w:rsidR="005B54C2" w:rsidRPr="005B54C2">
              <w:rPr>
                <w:sz w:val="28"/>
                <w:szCs w:val="28"/>
                <w:lang w:val="es-CO" w:eastAsia="es-CO"/>
              </w:rPr>
              <w:t>en</w:t>
            </w:r>
            <w:r w:rsidR="005B54C2">
              <w:rPr>
                <w:i/>
                <w:sz w:val="28"/>
                <w:szCs w:val="28"/>
                <w:lang w:val="es-CO" w:eastAsia="es-CO"/>
              </w:rPr>
              <w:t xml:space="preserve"> </w:t>
            </w:r>
            <w:r w:rsidR="005B54C2" w:rsidRPr="005B54C2">
              <w:rPr>
                <w:sz w:val="28"/>
                <w:szCs w:val="28"/>
                <w:lang w:val="es-CO" w:eastAsia="es-CO"/>
              </w:rPr>
              <w:t xml:space="preserve">la Sección </w:t>
            </w:r>
            <w:r>
              <w:rPr>
                <w:sz w:val="28"/>
                <w:szCs w:val="28"/>
                <w:lang w:val="es-CO" w:eastAsia="es-CO"/>
              </w:rPr>
              <w:t>4, numerales 4.16 y 4.17</w:t>
            </w:r>
          </w:p>
          <w:p w:rsidR="00F977ED" w:rsidRDefault="00F977ED" w:rsidP="005923E8">
            <w:pPr>
              <w:shd w:val="clear" w:color="auto" w:fill="FFFFFF"/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</w:p>
          <w:p w:rsidR="00DE0FBE" w:rsidRDefault="00DE0FBE" w:rsidP="005923E8">
            <w:pPr>
              <w:shd w:val="clear" w:color="auto" w:fill="FFFFFF"/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  <w:r>
              <w:rPr>
                <w:sz w:val="28"/>
                <w:szCs w:val="28"/>
                <w:lang w:val="es-CO" w:eastAsia="es-CO"/>
              </w:rPr>
              <w:t xml:space="preserve">Para no incurrir en el reglamento del curso, </w:t>
            </w:r>
            <w:r w:rsidRPr="00FB1DC4">
              <w:rPr>
                <w:b/>
                <w:i/>
                <w:sz w:val="28"/>
                <w:szCs w:val="28"/>
                <w:lang w:val="es-CO" w:eastAsia="es-CO"/>
              </w:rPr>
              <w:t>Véase el Código de Ética</w:t>
            </w:r>
            <w:r>
              <w:rPr>
                <w:sz w:val="28"/>
                <w:szCs w:val="28"/>
                <w:lang w:val="es-CO" w:eastAsia="es-CO"/>
              </w:rPr>
              <w:t xml:space="preserve"> que encuentra en la Sección 1 de la misma</w:t>
            </w:r>
          </w:p>
          <w:p w:rsidR="00135028" w:rsidRPr="0066517A" w:rsidRDefault="00135028" w:rsidP="005923E8">
            <w:pPr>
              <w:shd w:val="clear" w:color="auto" w:fill="FFFFFF"/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</w:p>
        </w:tc>
      </w:tr>
      <w:tr w:rsidR="00517C7E" w:rsidRPr="0066517A" w:rsidTr="006C56D7">
        <w:trPr>
          <w:gridAfter w:val="1"/>
          <w:wAfter w:w="428" w:type="dxa"/>
          <w:trHeight w:val="1392"/>
        </w:trPr>
        <w:tc>
          <w:tcPr>
            <w:tcW w:w="3063" w:type="dxa"/>
            <w:shd w:val="clear" w:color="auto" w:fill="auto"/>
          </w:tcPr>
          <w:p w:rsidR="00517C7E" w:rsidRPr="00517C7E" w:rsidRDefault="005A5BDE" w:rsidP="005923E8">
            <w:pPr>
              <w:shd w:val="clear" w:color="auto" w:fill="FFFFFF"/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  <w:r w:rsidRPr="00517C7E">
              <w:rPr>
                <w:noProof/>
                <w:sz w:val="28"/>
                <w:szCs w:val="28"/>
                <w:lang w:val="es-CO" w:eastAsia="es-CO"/>
              </w:rPr>
              <w:drawing>
                <wp:anchor distT="0" distB="0" distL="114300" distR="114300" simplePos="0" relativeHeight="251638272" behindDoc="0" locked="0" layoutInCell="1" allowOverlap="1" wp14:anchorId="74CEA0F2" wp14:editId="3ADDD16E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146685</wp:posOffset>
                  </wp:positionV>
                  <wp:extent cx="1233805" cy="453390"/>
                  <wp:effectExtent l="0" t="0" r="0" b="0"/>
                  <wp:wrapSquare wrapText="bothSides"/>
                  <wp:docPr id="32" name="Imagen 32" descr="Eafit Interactiva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Eafit Interactiva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08" t="7246" r="12500" b="144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805" cy="4533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07" w:type="dxa"/>
            <w:shd w:val="clear" w:color="auto" w:fill="auto"/>
          </w:tcPr>
          <w:p w:rsidR="00517C7E" w:rsidRDefault="00517C7E" w:rsidP="005923E8">
            <w:pPr>
              <w:shd w:val="clear" w:color="auto" w:fill="FFFFFF"/>
              <w:suppressAutoHyphens w:val="0"/>
              <w:autoSpaceDE w:val="0"/>
              <w:autoSpaceDN w:val="0"/>
              <w:adjustRightInd w:val="0"/>
              <w:jc w:val="both"/>
              <w:rPr>
                <w:b/>
                <w:sz w:val="28"/>
                <w:szCs w:val="28"/>
                <w:lang w:val="es-CO" w:eastAsia="es-CO"/>
              </w:rPr>
            </w:pPr>
            <w:r w:rsidRPr="00517C7E">
              <w:rPr>
                <w:sz w:val="28"/>
                <w:szCs w:val="28"/>
                <w:lang w:val="es-CO" w:eastAsia="es-CO"/>
              </w:rPr>
              <w:t xml:space="preserve">Las entregas que componen el proyecto final, deberán ser </w:t>
            </w:r>
            <w:r>
              <w:rPr>
                <w:b/>
                <w:color w:val="002060"/>
                <w:sz w:val="28"/>
                <w:szCs w:val="28"/>
                <w:lang w:val="es-CO" w:eastAsia="es-CO"/>
              </w:rPr>
              <w:t>enviadas</w:t>
            </w:r>
            <w:r w:rsidRPr="00517C7E">
              <w:rPr>
                <w:b/>
                <w:color w:val="002060"/>
                <w:sz w:val="28"/>
                <w:szCs w:val="28"/>
                <w:lang w:val="es-CO" w:eastAsia="es-CO"/>
              </w:rPr>
              <w:t xml:space="preserve"> a través de EAFIT Interactiva</w:t>
            </w:r>
            <w:r w:rsidRPr="00517C7E">
              <w:rPr>
                <w:sz w:val="28"/>
                <w:szCs w:val="28"/>
                <w:lang w:val="es-CO" w:eastAsia="es-CO"/>
              </w:rPr>
              <w:t xml:space="preserve">. </w:t>
            </w:r>
            <w:r w:rsidRPr="00514DB9">
              <w:rPr>
                <w:b/>
                <w:sz w:val="28"/>
                <w:szCs w:val="28"/>
                <w:lang w:val="es-CO" w:eastAsia="es-CO"/>
              </w:rPr>
              <w:t xml:space="preserve">Los archivos no podrán superar las </w:t>
            </w:r>
            <w:r w:rsidR="00514DB9" w:rsidRPr="00514DB9">
              <w:rPr>
                <w:b/>
                <w:sz w:val="28"/>
                <w:szCs w:val="28"/>
                <w:lang w:val="es-CO" w:eastAsia="es-CO"/>
              </w:rPr>
              <w:t>1</w:t>
            </w:r>
            <w:r w:rsidRPr="00514DB9">
              <w:rPr>
                <w:b/>
                <w:sz w:val="28"/>
                <w:szCs w:val="28"/>
                <w:lang w:val="es-CO" w:eastAsia="es-CO"/>
              </w:rPr>
              <w:t>5 Megabytes de tamaño</w:t>
            </w:r>
          </w:p>
          <w:p w:rsidR="00EE0323" w:rsidRDefault="00EE0323" w:rsidP="005923E8">
            <w:pPr>
              <w:shd w:val="clear" w:color="auto" w:fill="FFFFFF"/>
              <w:suppressAutoHyphens w:val="0"/>
              <w:autoSpaceDE w:val="0"/>
              <w:autoSpaceDN w:val="0"/>
              <w:adjustRightInd w:val="0"/>
              <w:jc w:val="both"/>
              <w:rPr>
                <w:b/>
                <w:sz w:val="28"/>
                <w:szCs w:val="28"/>
                <w:lang w:val="es-CO" w:eastAsia="es-CO"/>
              </w:rPr>
            </w:pPr>
          </w:p>
          <w:p w:rsidR="00EE0323" w:rsidRPr="00517C7E" w:rsidRDefault="00EE0323" w:rsidP="005923E8">
            <w:pPr>
              <w:shd w:val="clear" w:color="auto" w:fill="FFFFFF"/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  <w:r>
              <w:rPr>
                <w:b/>
                <w:sz w:val="28"/>
                <w:szCs w:val="28"/>
                <w:lang w:val="es-CO" w:eastAsia="es-CO"/>
              </w:rPr>
              <w:t>Si supera el tamaño,</w:t>
            </w:r>
            <w:r w:rsidRPr="00EE0323">
              <w:rPr>
                <w:sz w:val="28"/>
                <w:szCs w:val="28"/>
                <w:lang w:val="es-CO" w:eastAsia="es-CO"/>
              </w:rPr>
              <w:t xml:space="preserve"> </w:t>
            </w:r>
            <w:r>
              <w:rPr>
                <w:sz w:val="28"/>
                <w:szCs w:val="28"/>
                <w:lang w:val="es-CO" w:eastAsia="es-CO"/>
              </w:rPr>
              <w:t xml:space="preserve">no </w:t>
            </w:r>
            <w:r w:rsidR="007934A8">
              <w:rPr>
                <w:sz w:val="28"/>
                <w:szCs w:val="28"/>
                <w:lang w:val="es-CO" w:eastAsia="es-CO"/>
              </w:rPr>
              <w:t>incluir</w:t>
            </w:r>
            <w:r>
              <w:rPr>
                <w:sz w:val="28"/>
                <w:szCs w:val="28"/>
                <w:lang w:val="es-CO" w:eastAsia="es-CO"/>
              </w:rPr>
              <w:t xml:space="preserve"> el conjunto de datos que</w:t>
            </w:r>
            <w:r w:rsidR="007934A8">
              <w:rPr>
                <w:sz w:val="28"/>
                <w:szCs w:val="28"/>
                <w:lang w:val="es-CO" w:eastAsia="es-CO"/>
              </w:rPr>
              <w:t xml:space="preserve"> les</w:t>
            </w:r>
            <w:r>
              <w:rPr>
                <w:sz w:val="28"/>
                <w:szCs w:val="28"/>
                <w:lang w:val="es-CO" w:eastAsia="es-CO"/>
              </w:rPr>
              <w:t xml:space="preserve"> </w:t>
            </w:r>
            <w:r w:rsidR="007934A8">
              <w:rPr>
                <w:sz w:val="28"/>
                <w:szCs w:val="28"/>
                <w:lang w:val="es-CO" w:eastAsia="es-CO"/>
              </w:rPr>
              <w:t>entregó</w:t>
            </w:r>
            <w:r>
              <w:rPr>
                <w:sz w:val="28"/>
                <w:szCs w:val="28"/>
                <w:lang w:val="es-CO" w:eastAsia="es-CO"/>
              </w:rPr>
              <w:t xml:space="preserve"> el docente </w:t>
            </w:r>
          </w:p>
          <w:p w:rsidR="00517C7E" w:rsidRDefault="00517C7E" w:rsidP="005923E8">
            <w:pPr>
              <w:shd w:val="clear" w:color="auto" w:fill="FFFFFF"/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</w:p>
        </w:tc>
      </w:tr>
    </w:tbl>
    <w:p w:rsidR="00DD3507" w:rsidRDefault="00A974D7" w:rsidP="005923E8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36"/>
          <w:szCs w:val="28"/>
        </w:rPr>
      </w:pPr>
      <w:r w:rsidRPr="00752C41">
        <w:rPr>
          <w:rFonts w:ascii="Helvetica" w:hAnsi="Helvetica" w:cs="Helvetica"/>
          <w:b/>
          <w:noProof/>
          <w:sz w:val="40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60128" behindDoc="0" locked="0" layoutInCell="1" allowOverlap="1" wp14:anchorId="41EB357A" wp14:editId="14128572">
                <wp:simplePos x="0" y="0"/>
                <wp:positionH relativeFrom="page">
                  <wp:posOffset>635998</wp:posOffset>
                </wp:positionH>
                <wp:positionV relativeFrom="paragraph">
                  <wp:posOffset>-6276612</wp:posOffset>
                </wp:positionV>
                <wp:extent cx="4839998" cy="559435"/>
                <wp:effectExtent l="0" t="0" r="0" b="0"/>
                <wp:wrapNone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98" cy="559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066" w:rsidRPr="001B734F" w:rsidRDefault="006C1066" w:rsidP="002B3B85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Sección 1: Requerimientos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B357A" id="_x0000_s1028" type="#_x0000_t202" style="position:absolute;left:0;text-align:left;margin-left:50.1pt;margin-top:-494.2pt;width:381.1pt;height:44.05pt;z-index:251760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" filled="f" stroked="f">
                <v:textbox>
                  <w:txbxContent>
                    <w:p w:rsidR="006C1066" w:rsidRPr="001B734F" w:rsidRDefault="006C1066" w:rsidP="002B3B85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Sección 1: Requerimientos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D3507" w:rsidRDefault="00DD3507" w:rsidP="005923E8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36"/>
          <w:szCs w:val="28"/>
        </w:rPr>
      </w:pPr>
    </w:p>
    <w:p w:rsidR="00E85F08" w:rsidRPr="0015526C" w:rsidRDefault="00A2430D" w:rsidP="0015526C">
      <w:pPr>
        <w:pStyle w:val="Estilo1"/>
      </w:pPr>
      <w:r>
        <w:br w:type="page"/>
      </w:r>
      <w:bookmarkStart w:id="1" w:name="Intercambio"/>
      <w:r w:rsidR="001B734F" w:rsidRPr="00752C41">
        <w:rPr>
          <w:rFonts w:ascii="Helvetica" w:hAnsi="Helvetica" w:cs="Helvetica"/>
          <w:b w:val="0"/>
          <w:noProof/>
          <w:lang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1753984" behindDoc="0" locked="0" layoutInCell="1" allowOverlap="1" wp14:anchorId="7EAC6941" wp14:editId="23CFCBBD">
                <wp:simplePos x="0" y="0"/>
                <wp:positionH relativeFrom="page">
                  <wp:posOffset>655094</wp:posOffset>
                </wp:positionH>
                <wp:positionV relativeFrom="paragraph">
                  <wp:posOffset>-868500</wp:posOffset>
                </wp:positionV>
                <wp:extent cx="4839998" cy="559558"/>
                <wp:effectExtent l="0" t="0" r="0" b="0"/>
                <wp:wrapNone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98" cy="559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066" w:rsidRPr="001B734F" w:rsidRDefault="006C1066" w:rsidP="001B734F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Sección 2:</w:t>
                            </w:r>
                            <w:r w:rsidRPr="009E0AC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hyperlink w:anchor="Intercambio" w:history="1">
                              <w:r w:rsidRPr="009E0ACB">
                                <w:rPr>
                                  <w:rStyle w:val="Hipervnculo"/>
                                  <w:color w:val="FFFFFF" w:themeColor="background1"/>
                                  <w:u w:val="none"/>
                                </w:rPr>
                                <w:t>Intercambio de Archivos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C6941" id="_x0000_s1029" type="#_x0000_t202" style="position:absolute;left:0;text-align:left;margin-left:51.6pt;margin-top:-68.4pt;width:381.1pt;height:44.05pt;z-index:251753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" filled="f" stroked="f">
                <v:textbox>
                  <w:txbxContent>
                    <w:p w:rsidR="006C1066" w:rsidRPr="001B734F" w:rsidRDefault="006C1066" w:rsidP="001B734F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Sección 2:</w:t>
                      </w:r>
                      <w:r w:rsidRPr="009E0ACB">
                        <w:rPr>
                          <w:color w:val="FFFFFF" w:themeColor="background1"/>
                        </w:rPr>
                        <w:t xml:space="preserve"> </w:t>
                      </w:r>
                      <w:hyperlink w:anchor="Intercambio" w:history="1">
                        <w:r w:rsidRPr="009E0ACB">
                          <w:rPr>
                            <w:rStyle w:val="Hipervnculo"/>
                            <w:color w:val="FFFFFF" w:themeColor="background1"/>
                            <w:u w:val="none"/>
                          </w:rPr>
                          <w:t>Intercambio de Archivos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hyperlink w:anchor="Intercambios" w:history="1">
        <w:r w:rsidR="00A46414" w:rsidRPr="00DD6FA2">
          <w:t>Intercambio</w:t>
        </w:r>
      </w:hyperlink>
      <w:bookmarkEnd w:id="1"/>
      <w:r w:rsidR="00F649DE" w:rsidRPr="0015526C">
        <w:t xml:space="preserve"> de archivos entre el </w:t>
      </w:r>
      <w:r w:rsidR="008A237C">
        <w:t>d</w:t>
      </w:r>
      <w:r w:rsidR="00F649DE" w:rsidRPr="0015526C">
        <w:t xml:space="preserve">ocente y los </w:t>
      </w:r>
      <w:r w:rsidR="008A237C">
        <w:t>e</w:t>
      </w:r>
      <w:r w:rsidR="00F649DE" w:rsidRPr="0015526C">
        <w:t>studiantes</w:t>
      </w:r>
      <w:r w:rsidR="00E85F08" w:rsidRPr="0015526C">
        <w:t>:</w:t>
      </w:r>
      <w:r w:rsidR="001B734F" w:rsidRPr="001B734F">
        <w:rPr>
          <w:rFonts w:ascii="Helvetica" w:hAnsi="Helvetica" w:cs="Helvetica"/>
          <w:b w:val="0"/>
          <w:noProof/>
        </w:rPr>
        <w:t xml:space="preserve"> </w:t>
      </w:r>
    </w:p>
    <w:p w:rsidR="00E85F08" w:rsidRDefault="00E85F08" w:rsidP="00E85F08">
      <w:pPr>
        <w:suppressAutoHyphens w:val="0"/>
        <w:autoSpaceDE w:val="0"/>
        <w:autoSpaceDN w:val="0"/>
        <w:adjustRightInd w:val="0"/>
        <w:rPr>
          <w:b/>
          <w:color w:val="002060"/>
          <w:sz w:val="28"/>
          <w:szCs w:val="28"/>
          <w:lang w:val="es-CO" w:eastAsia="es-CO"/>
        </w:rPr>
      </w:pPr>
    </w:p>
    <w:p w:rsidR="0084412E" w:rsidRDefault="0084412E" w:rsidP="00E85F08">
      <w:pPr>
        <w:suppressAutoHyphens w:val="0"/>
        <w:autoSpaceDE w:val="0"/>
        <w:autoSpaceDN w:val="0"/>
        <w:adjustRightInd w:val="0"/>
        <w:rPr>
          <w:b/>
          <w:color w:val="002060"/>
          <w:sz w:val="28"/>
          <w:szCs w:val="28"/>
          <w:lang w:val="es-CO" w:eastAsia="es-CO"/>
        </w:rPr>
      </w:pPr>
    </w:p>
    <w:tbl>
      <w:tblPr>
        <w:tblW w:w="10490" w:type="dxa"/>
        <w:tblInd w:w="-572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10490"/>
      </w:tblGrid>
      <w:tr w:rsidR="00E85F08" w:rsidRPr="00543A59" w:rsidTr="003D4A4B">
        <w:trPr>
          <w:trHeight w:val="1270"/>
        </w:trPr>
        <w:tc>
          <w:tcPr>
            <w:tcW w:w="10490" w:type="dxa"/>
            <w:shd w:val="clear" w:color="auto" w:fill="D0CECE" w:themeFill="background2" w:themeFillShade="E6"/>
          </w:tcPr>
          <w:p w:rsidR="00E85F08" w:rsidRPr="00552BC9" w:rsidRDefault="00E85F08" w:rsidP="00465479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color w:val="002060"/>
                <w:sz w:val="28"/>
                <w:szCs w:val="24"/>
              </w:rPr>
            </w:pPr>
          </w:p>
          <w:p w:rsidR="00E85F08" w:rsidRDefault="005A5BDE" w:rsidP="00E85F08">
            <w:pPr>
              <w:jc w:val="both"/>
              <w:rPr>
                <w:b/>
                <w:color w:val="002060"/>
                <w:sz w:val="28"/>
                <w:szCs w:val="28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43392" behindDoc="0" locked="0" layoutInCell="1" allowOverlap="1" wp14:anchorId="799F9900" wp14:editId="7ABD87C9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-16510</wp:posOffset>
                  </wp:positionV>
                  <wp:extent cx="627380" cy="627380"/>
                  <wp:effectExtent l="0" t="0" r="0" b="0"/>
                  <wp:wrapSquare wrapText="bothSides"/>
                  <wp:docPr id="102" name="Imagen 102" descr="profe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profes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27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85F08" w:rsidRPr="006A1355">
              <w:rPr>
                <w:b/>
                <w:color w:val="002060"/>
                <w:sz w:val="28"/>
                <w:szCs w:val="28"/>
              </w:rPr>
              <w:t>A los estudiantes, el docente les entregará un archivo ZIP, que contiene:</w:t>
            </w:r>
          </w:p>
          <w:p w:rsidR="006A1355" w:rsidRPr="00E85F08" w:rsidRDefault="006A1355" w:rsidP="00E85F08">
            <w:pPr>
              <w:jc w:val="both"/>
              <w:rPr>
                <w:b/>
                <w:color w:val="002060"/>
                <w:sz w:val="28"/>
                <w:szCs w:val="28"/>
              </w:rPr>
            </w:pPr>
          </w:p>
          <w:p w:rsidR="00E85F08" w:rsidRDefault="00E85F08" w:rsidP="00E85F08">
            <w:pPr>
              <w:rPr>
                <w:lang w:val="es-CO" w:eastAsia="es-CO"/>
              </w:rPr>
            </w:pPr>
          </w:p>
          <w:p w:rsidR="00514DB9" w:rsidRDefault="00E85F08" w:rsidP="00D72FC1">
            <w:pPr>
              <w:pStyle w:val="Ttulo2"/>
              <w:numPr>
                <w:ilvl w:val="0"/>
                <w:numId w:val="3"/>
              </w:numPr>
              <w:rPr>
                <w:b w:val="0"/>
                <w:sz w:val="28"/>
                <w:szCs w:val="28"/>
                <w:lang w:val="es-CO" w:eastAsia="es-CO"/>
              </w:rPr>
            </w:pPr>
            <w:bookmarkStart w:id="2" w:name="_Toc476853300"/>
            <w:bookmarkStart w:id="3" w:name="_Toc477206675"/>
            <w:bookmarkStart w:id="4" w:name="_Toc477206686"/>
            <w:bookmarkStart w:id="5" w:name="_Toc477985818"/>
            <w:bookmarkStart w:id="6" w:name="_Toc477986154"/>
            <w:r>
              <w:rPr>
                <w:b w:val="0"/>
                <w:sz w:val="28"/>
                <w:szCs w:val="28"/>
                <w:lang w:val="es-CO" w:eastAsia="es-CO"/>
              </w:rPr>
              <w:t>U</w:t>
            </w:r>
            <w:r w:rsidRPr="00402317">
              <w:rPr>
                <w:b w:val="0"/>
                <w:sz w:val="28"/>
                <w:szCs w:val="28"/>
                <w:lang w:val="es-CO" w:eastAsia="es-CO"/>
              </w:rPr>
              <w:t xml:space="preserve">n documento </w:t>
            </w:r>
            <w:r>
              <w:rPr>
                <w:b w:val="0"/>
                <w:sz w:val="28"/>
                <w:szCs w:val="28"/>
                <w:lang w:val="es-CO" w:eastAsia="es-CO"/>
              </w:rPr>
              <w:t>PDF</w:t>
            </w:r>
            <w:r w:rsidRPr="00402317">
              <w:rPr>
                <w:b w:val="0"/>
                <w:sz w:val="28"/>
                <w:szCs w:val="28"/>
                <w:lang w:val="es-CO" w:eastAsia="es-CO"/>
              </w:rPr>
              <w:t xml:space="preserve"> con la</w:t>
            </w:r>
            <w:r>
              <w:rPr>
                <w:b w:val="0"/>
                <w:sz w:val="28"/>
                <w:szCs w:val="28"/>
                <w:lang w:val="es-CO" w:eastAsia="es-CO"/>
              </w:rPr>
              <w:t>s</w:t>
            </w:r>
            <w:r w:rsidRPr="00402317">
              <w:rPr>
                <w:b w:val="0"/>
                <w:sz w:val="28"/>
                <w:szCs w:val="28"/>
                <w:lang w:val="es-CO" w:eastAsia="es-CO"/>
              </w:rPr>
              <w:t xml:space="preserve"> </w:t>
            </w:r>
            <w:r w:rsidRPr="009E24F8">
              <w:rPr>
                <w:b w:val="0"/>
                <w:sz w:val="28"/>
                <w:szCs w:val="28"/>
                <w:lang w:val="es-CO" w:eastAsia="es-CO"/>
              </w:rPr>
              <w:t>especific</w:t>
            </w:r>
            <w:r>
              <w:rPr>
                <w:b w:val="0"/>
                <w:sz w:val="28"/>
                <w:szCs w:val="28"/>
                <w:lang w:val="es-CO" w:eastAsia="es-CO"/>
              </w:rPr>
              <w:t>acio</w:t>
            </w:r>
            <w:r w:rsidRPr="009E24F8">
              <w:rPr>
                <w:b w:val="0"/>
                <w:sz w:val="28"/>
                <w:szCs w:val="28"/>
                <w:lang w:val="es-CO" w:eastAsia="es-CO"/>
              </w:rPr>
              <w:t>n</w:t>
            </w:r>
            <w:r>
              <w:rPr>
                <w:b w:val="0"/>
                <w:sz w:val="28"/>
                <w:szCs w:val="28"/>
                <w:lang w:val="es-CO" w:eastAsia="es-CO"/>
              </w:rPr>
              <w:t>es del proyecto,</w:t>
            </w:r>
            <w:bookmarkEnd w:id="2"/>
            <w:bookmarkEnd w:id="3"/>
            <w:bookmarkEnd w:id="4"/>
            <w:bookmarkEnd w:id="5"/>
            <w:bookmarkEnd w:id="6"/>
          </w:p>
          <w:p w:rsidR="00514DB9" w:rsidRPr="00514DB9" w:rsidRDefault="00514DB9" w:rsidP="00514DB9">
            <w:pPr>
              <w:rPr>
                <w:lang w:val="es-CO" w:eastAsia="es-CO"/>
              </w:rPr>
            </w:pPr>
          </w:p>
          <w:p w:rsidR="00514DB9" w:rsidRPr="00514DB9" w:rsidRDefault="00E85F08" w:rsidP="00D72FC1">
            <w:pPr>
              <w:pStyle w:val="Ttulo2"/>
              <w:numPr>
                <w:ilvl w:val="0"/>
                <w:numId w:val="3"/>
              </w:numPr>
              <w:rPr>
                <w:b w:val="0"/>
                <w:sz w:val="28"/>
                <w:szCs w:val="28"/>
                <w:lang w:val="es-CO" w:eastAsia="es-CO"/>
              </w:rPr>
            </w:pPr>
            <w:bookmarkStart w:id="7" w:name="_Toc476853301"/>
            <w:bookmarkStart w:id="8" w:name="_Toc477206676"/>
            <w:bookmarkStart w:id="9" w:name="_Toc477206687"/>
            <w:bookmarkStart w:id="10" w:name="_Toc477985819"/>
            <w:bookmarkStart w:id="11" w:name="_Toc477986155"/>
            <w:r w:rsidRPr="00514DB9">
              <w:rPr>
                <w:b w:val="0"/>
                <w:sz w:val="28"/>
                <w:szCs w:val="28"/>
                <w:lang w:val="es-CO" w:eastAsia="es-CO"/>
              </w:rPr>
              <w:t>Un documento PDF</w:t>
            </w:r>
            <w:r w:rsidR="00C06B26" w:rsidRPr="00514DB9">
              <w:rPr>
                <w:b w:val="0"/>
                <w:sz w:val="28"/>
                <w:szCs w:val="28"/>
                <w:lang w:val="es-CO" w:eastAsia="es-CO"/>
              </w:rPr>
              <w:t xml:space="preserve"> con la</w:t>
            </w:r>
            <w:r w:rsidR="00514DB9" w:rsidRPr="00514DB9">
              <w:rPr>
                <w:b w:val="0"/>
                <w:sz w:val="28"/>
                <w:szCs w:val="28"/>
                <w:lang w:val="es-CO" w:eastAsia="es-CO"/>
              </w:rPr>
              <w:t xml:space="preserve"> presente</w:t>
            </w:r>
            <w:r w:rsidR="00C06B26" w:rsidRPr="00514DB9">
              <w:rPr>
                <w:b w:val="0"/>
                <w:sz w:val="28"/>
                <w:szCs w:val="28"/>
                <w:lang w:val="es-CO" w:eastAsia="es-CO"/>
              </w:rPr>
              <w:t xml:space="preserve"> </w:t>
            </w:r>
            <w:r w:rsidR="00514DB9">
              <w:rPr>
                <w:b w:val="0"/>
                <w:sz w:val="28"/>
                <w:szCs w:val="28"/>
                <w:lang w:val="es-CO" w:eastAsia="es-CO"/>
              </w:rPr>
              <w:t>g</w:t>
            </w:r>
            <w:r w:rsidR="00514DB9" w:rsidRPr="00514DB9">
              <w:rPr>
                <w:b w:val="0"/>
                <w:sz w:val="28"/>
                <w:szCs w:val="28"/>
                <w:lang w:val="es-CO" w:eastAsia="es-CO"/>
              </w:rPr>
              <w:t xml:space="preserve">uía </w:t>
            </w:r>
            <w:r w:rsidR="00514DB9">
              <w:rPr>
                <w:b w:val="0"/>
                <w:sz w:val="28"/>
                <w:szCs w:val="28"/>
                <w:lang w:val="es-CO" w:eastAsia="es-CO"/>
              </w:rPr>
              <w:t>para la realización del</w:t>
            </w:r>
            <w:r w:rsidR="00514DB9" w:rsidRPr="00514DB9">
              <w:rPr>
                <w:b w:val="0"/>
                <w:sz w:val="28"/>
                <w:szCs w:val="28"/>
                <w:lang w:val="es-CO" w:eastAsia="es-CO"/>
              </w:rPr>
              <w:t xml:space="preserve"> Proyecto Final </w:t>
            </w:r>
            <w:r w:rsidR="00514DB9">
              <w:rPr>
                <w:b w:val="0"/>
                <w:sz w:val="28"/>
                <w:szCs w:val="28"/>
                <w:lang w:val="es-CO" w:eastAsia="es-CO"/>
              </w:rPr>
              <w:t>de</w:t>
            </w:r>
            <w:r w:rsidR="00514DB9" w:rsidRPr="00514DB9">
              <w:rPr>
                <w:b w:val="0"/>
                <w:sz w:val="28"/>
                <w:szCs w:val="28"/>
                <w:lang w:val="es-CO" w:eastAsia="es-CO"/>
              </w:rPr>
              <w:t xml:space="preserve"> Estructura de Datos </w:t>
            </w:r>
            <w:bookmarkEnd w:id="7"/>
            <w:bookmarkEnd w:id="8"/>
            <w:bookmarkEnd w:id="9"/>
            <w:bookmarkEnd w:id="10"/>
            <w:bookmarkEnd w:id="11"/>
            <w:r w:rsidR="00316E2F">
              <w:rPr>
                <w:b w:val="0"/>
                <w:sz w:val="28"/>
                <w:szCs w:val="28"/>
                <w:lang w:val="es-CO" w:eastAsia="es-CO"/>
              </w:rPr>
              <w:t>2</w:t>
            </w:r>
          </w:p>
          <w:p w:rsidR="00E85F08" w:rsidRPr="00E85F08" w:rsidRDefault="00E85F08" w:rsidP="00E85F08">
            <w:pPr>
              <w:rPr>
                <w:lang w:val="es-CO" w:eastAsia="es-CO"/>
              </w:rPr>
            </w:pPr>
          </w:p>
          <w:p w:rsidR="00E85F08" w:rsidRDefault="00E85F08" w:rsidP="00D72FC1">
            <w:pPr>
              <w:pStyle w:val="Ttulo2"/>
              <w:numPr>
                <w:ilvl w:val="0"/>
                <w:numId w:val="3"/>
              </w:numPr>
              <w:rPr>
                <w:b w:val="0"/>
                <w:sz w:val="28"/>
                <w:szCs w:val="28"/>
                <w:lang w:val="es-CO" w:eastAsia="es-CO"/>
              </w:rPr>
            </w:pPr>
            <w:bookmarkStart w:id="12" w:name="_Toc476853302"/>
            <w:bookmarkStart w:id="13" w:name="_Toc477206677"/>
            <w:bookmarkStart w:id="14" w:name="_Toc477206688"/>
            <w:bookmarkStart w:id="15" w:name="_Toc477985820"/>
            <w:bookmarkStart w:id="16" w:name="_Toc477986156"/>
            <w:r>
              <w:rPr>
                <w:b w:val="0"/>
                <w:sz w:val="28"/>
                <w:szCs w:val="28"/>
                <w:lang w:val="es-CO" w:eastAsia="es-CO"/>
              </w:rPr>
              <w:t>P</w:t>
            </w:r>
            <w:r w:rsidRPr="00402317">
              <w:rPr>
                <w:b w:val="0"/>
                <w:sz w:val="28"/>
                <w:szCs w:val="28"/>
                <w:lang w:val="es-CO" w:eastAsia="es-CO"/>
              </w:rPr>
              <w:t xml:space="preserve">lantilla </w:t>
            </w:r>
            <w:r>
              <w:rPr>
                <w:b w:val="0"/>
                <w:sz w:val="28"/>
                <w:szCs w:val="28"/>
                <w:lang w:val="es-CO" w:eastAsia="es-CO"/>
              </w:rPr>
              <w:t>ACM</w:t>
            </w:r>
            <w:r w:rsidRPr="00402317">
              <w:rPr>
                <w:b w:val="0"/>
                <w:sz w:val="28"/>
                <w:szCs w:val="28"/>
                <w:lang w:val="es-CO" w:eastAsia="es-CO"/>
              </w:rPr>
              <w:t xml:space="preserve"> para </w:t>
            </w:r>
            <w:r>
              <w:rPr>
                <w:b w:val="0"/>
                <w:sz w:val="28"/>
                <w:szCs w:val="28"/>
                <w:lang w:val="es-CO" w:eastAsia="es-CO"/>
              </w:rPr>
              <w:t xml:space="preserve">la realización del informe (Word y </w:t>
            </w:r>
            <w:proofErr w:type="spellStart"/>
            <w:r>
              <w:rPr>
                <w:b w:val="0"/>
                <w:sz w:val="28"/>
                <w:szCs w:val="28"/>
                <w:lang w:val="es-CO" w:eastAsia="es-CO"/>
              </w:rPr>
              <w:t>L</w:t>
            </w:r>
            <w:r w:rsidRPr="00402317">
              <w:rPr>
                <w:b w:val="0"/>
                <w:sz w:val="28"/>
                <w:szCs w:val="28"/>
                <w:lang w:val="es-CO" w:eastAsia="es-CO"/>
              </w:rPr>
              <w:t>atex</w:t>
            </w:r>
            <w:proofErr w:type="spellEnd"/>
            <w:r w:rsidRPr="00402317">
              <w:rPr>
                <w:b w:val="0"/>
                <w:sz w:val="28"/>
                <w:szCs w:val="28"/>
                <w:lang w:val="es-CO" w:eastAsia="es-CO"/>
              </w:rPr>
              <w:t>),</w:t>
            </w:r>
            <w:bookmarkEnd w:id="12"/>
            <w:bookmarkEnd w:id="13"/>
            <w:bookmarkEnd w:id="14"/>
            <w:bookmarkEnd w:id="15"/>
            <w:bookmarkEnd w:id="16"/>
          </w:p>
          <w:p w:rsidR="0084412E" w:rsidRDefault="0084412E" w:rsidP="0084412E">
            <w:pPr>
              <w:rPr>
                <w:lang w:val="es-CO" w:eastAsia="es-CO"/>
              </w:rPr>
            </w:pPr>
          </w:p>
          <w:p w:rsidR="00E85F08" w:rsidRDefault="00E85F08" w:rsidP="00D72FC1">
            <w:pPr>
              <w:pStyle w:val="Ttulo2"/>
              <w:numPr>
                <w:ilvl w:val="0"/>
                <w:numId w:val="3"/>
              </w:numPr>
              <w:rPr>
                <w:b w:val="0"/>
                <w:sz w:val="28"/>
                <w:szCs w:val="28"/>
                <w:lang w:val="es-CO" w:eastAsia="es-CO"/>
              </w:rPr>
            </w:pPr>
            <w:bookmarkStart w:id="17" w:name="_Toc476853303"/>
            <w:bookmarkStart w:id="18" w:name="_Toc477206678"/>
            <w:bookmarkStart w:id="19" w:name="_Toc477206689"/>
            <w:bookmarkStart w:id="20" w:name="_Toc477985821"/>
            <w:bookmarkStart w:id="21" w:name="_Toc477986157"/>
            <w:r>
              <w:rPr>
                <w:b w:val="0"/>
                <w:sz w:val="28"/>
                <w:szCs w:val="28"/>
                <w:lang w:val="es-CO" w:eastAsia="es-CO"/>
              </w:rPr>
              <w:t xml:space="preserve">Plantilla en </w:t>
            </w:r>
            <w:r w:rsidR="00122457">
              <w:rPr>
                <w:b w:val="0"/>
                <w:sz w:val="28"/>
                <w:szCs w:val="28"/>
                <w:lang w:val="es-CO" w:eastAsia="es-CO"/>
              </w:rPr>
              <w:t>PowerPoint</w:t>
            </w:r>
            <w:r>
              <w:rPr>
                <w:b w:val="0"/>
                <w:sz w:val="28"/>
                <w:szCs w:val="28"/>
                <w:lang w:val="es-CO" w:eastAsia="es-CO"/>
              </w:rPr>
              <w:t xml:space="preserve"> para hacer las diapositivas,</w:t>
            </w:r>
            <w:bookmarkEnd w:id="17"/>
            <w:bookmarkEnd w:id="18"/>
            <w:bookmarkEnd w:id="19"/>
            <w:bookmarkEnd w:id="20"/>
            <w:bookmarkEnd w:id="21"/>
            <w:r w:rsidRPr="00402317">
              <w:rPr>
                <w:b w:val="0"/>
                <w:sz w:val="28"/>
                <w:szCs w:val="28"/>
                <w:lang w:val="es-CO" w:eastAsia="es-CO"/>
              </w:rPr>
              <w:t xml:space="preserve"> </w:t>
            </w:r>
          </w:p>
          <w:p w:rsidR="00FC784C" w:rsidRDefault="00FC784C" w:rsidP="00FC784C">
            <w:pPr>
              <w:rPr>
                <w:lang w:val="es-CO" w:eastAsia="es-CO"/>
              </w:rPr>
            </w:pPr>
          </w:p>
          <w:p w:rsidR="00E85F08" w:rsidRDefault="00E85F08" w:rsidP="00D72FC1">
            <w:pPr>
              <w:pStyle w:val="Ttulo2"/>
              <w:numPr>
                <w:ilvl w:val="0"/>
                <w:numId w:val="3"/>
              </w:numPr>
              <w:rPr>
                <w:b w:val="0"/>
                <w:sz w:val="28"/>
                <w:szCs w:val="28"/>
                <w:lang w:val="es-CO" w:eastAsia="es-CO"/>
              </w:rPr>
            </w:pPr>
            <w:bookmarkStart w:id="22" w:name="_Toc476853304"/>
            <w:bookmarkStart w:id="23" w:name="_Toc477206679"/>
            <w:bookmarkStart w:id="24" w:name="_Toc477206690"/>
            <w:bookmarkStart w:id="25" w:name="_Toc477985822"/>
            <w:bookmarkStart w:id="26" w:name="_Toc477986158"/>
            <w:r>
              <w:rPr>
                <w:b w:val="0"/>
                <w:sz w:val="28"/>
                <w:szCs w:val="28"/>
                <w:lang w:val="es-CO" w:eastAsia="es-CO"/>
              </w:rPr>
              <w:t>E</w:t>
            </w:r>
            <w:r w:rsidRPr="00402317">
              <w:rPr>
                <w:b w:val="0"/>
                <w:sz w:val="28"/>
                <w:szCs w:val="28"/>
                <w:lang w:val="es-CO" w:eastAsia="es-CO"/>
              </w:rPr>
              <w:t xml:space="preserve">jemplo en español y en inglés de un informe en plantilla </w:t>
            </w:r>
            <w:r>
              <w:rPr>
                <w:b w:val="0"/>
                <w:sz w:val="28"/>
                <w:szCs w:val="28"/>
                <w:lang w:val="es-CO" w:eastAsia="es-CO"/>
              </w:rPr>
              <w:t>ACM</w:t>
            </w:r>
            <w:r w:rsidRPr="00402317">
              <w:rPr>
                <w:b w:val="0"/>
                <w:sz w:val="28"/>
                <w:szCs w:val="28"/>
                <w:lang w:val="es-CO" w:eastAsia="es-CO"/>
              </w:rPr>
              <w:t>,</w:t>
            </w:r>
            <w:bookmarkEnd w:id="22"/>
            <w:bookmarkEnd w:id="23"/>
            <w:bookmarkEnd w:id="24"/>
            <w:bookmarkEnd w:id="25"/>
            <w:bookmarkEnd w:id="26"/>
          </w:p>
          <w:p w:rsidR="00E85F08" w:rsidRPr="00E85F08" w:rsidRDefault="00E85F08" w:rsidP="00E85F08">
            <w:pPr>
              <w:rPr>
                <w:lang w:val="es-CO" w:eastAsia="es-CO"/>
              </w:rPr>
            </w:pPr>
          </w:p>
          <w:p w:rsidR="00E85F08" w:rsidRDefault="00E85F08" w:rsidP="00D72FC1">
            <w:pPr>
              <w:pStyle w:val="Ttulo2"/>
              <w:numPr>
                <w:ilvl w:val="0"/>
                <w:numId w:val="3"/>
              </w:numPr>
              <w:rPr>
                <w:b w:val="0"/>
                <w:sz w:val="28"/>
                <w:szCs w:val="28"/>
                <w:lang w:val="es-CO" w:eastAsia="es-CO"/>
              </w:rPr>
            </w:pPr>
            <w:bookmarkStart w:id="27" w:name="_Toc476853305"/>
            <w:bookmarkStart w:id="28" w:name="_Toc477206680"/>
            <w:bookmarkStart w:id="29" w:name="_Toc477206691"/>
            <w:bookmarkStart w:id="30" w:name="_Toc477985823"/>
            <w:bookmarkStart w:id="31" w:name="_Toc477986159"/>
            <w:r>
              <w:rPr>
                <w:b w:val="0"/>
                <w:sz w:val="28"/>
                <w:szCs w:val="28"/>
                <w:lang w:val="es-CO" w:eastAsia="es-CO"/>
              </w:rPr>
              <w:t>E</w:t>
            </w:r>
            <w:r w:rsidRPr="00402317">
              <w:rPr>
                <w:b w:val="0"/>
                <w:sz w:val="28"/>
                <w:szCs w:val="28"/>
                <w:lang w:val="es-CO" w:eastAsia="es-CO"/>
              </w:rPr>
              <w:t>jemplo en español y en inglés de las diapositivas</w:t>
            </w:r>
            <w:bookmarkEnd w:id="27"/>
            <w:bookmarkEnd w:id="28"/>
            <w:bookmarkEnd w:id="29"/>
            <w:bookmarkEnd w:id="30"/>
            <w:bookmarkEnd w:id="31"/>
          </w:p>
          <w:p w:rsidR="00984CD2" w:rsidRDefault="00984CD2" w:rsidP="00E85F08">
            <w:pPr>
              <w:jc w:val="both"/>
              <w:rPr>
                <w:sz w:val="28"/>
                <w:szCs w:val="28"/>
              </w:rPr>
            </w:pPr>
          </w:p>
          <w:p w:rsidR="00FC784C" w:rsidRDefault="00FC784C" w:rsidP="00E85F08">
            <w:pPr>
              <w:jc w:val="both"/>
              <w:rPr>
                <w:sz w:val="28"/>
                <w:szCs w:val="28"/>
              </w:rPr>
            </w:pPr>
          </w:p>
          <w:p w:rsidR="00E85F08" w:rsidRPr="00E05F11" w:rsidRDefault="00E85F08" w:rsidP="00E85F08">
            <w:pPr>
              <w:jc w:val="both"/>
              <w:rPr>
                <w:sz w:val="28"/>
                <w:szCs w:val="28"/>
              </w:rPr>
            </w:pPr>
            <w:r w:rsidRPr="006A1355">
              <w:rPr>
                <w:sz w:val="28"/>
                <w:szCs w:val="28"/>
              </w:rPr>
              <w:t xml:space="preserve">Por su parte, </w:t>
            </w:r>
            <w:r w:rsidRPr="003F49E5">
              <w:rPr>
                <w:b/>
                <w:color w:val="002060"/>
                <w:sz w:val="28"/>
                <w:szCs w:val="28"/>
              </w:rPr>
              <w:t>los estudiantes deberán</w:t>
            </w:r>
            <w:r w:rsidRPr="006A1355">
              <w:rPr>
                <w:b/>
                <w:color w:val="002060"/>
                <w:sz w:val="28"/>
                <w:szCs w:val="28"/>
              </w:rPr>
              <w:t xml:space="preserve"> hacer tres entregas al docente, </w:t>
            </w:r>
            <w:r w:rsidRPr="006A1355">
              <w:rPr>
                <w:color w:val="000000"/>
                <w:sz w:val="28"/>
                <w:szCs w:val="28"/>
              </w:rPr>
              <w:t>cada una en</w:t>
            </w:r>
            <w:r w:rsidRPr="006A1355">
              <w:rPr>
                <w:color w:val="002060"/>
                <w:sz w:val="28"/>
                <w:szCs w:val="28"/>
              </w:rPr>
              <w:t xml:space="preserve"> </w:t>
            </w:r>
            <w:r w:rsidRPr="006A1355">
              <w:rPr>
                <w:sz w:val="28"/>
                <w:szCs w:val="28"/>
              </w:rPr>
              <w:t>un archivo ZIP que contiene:</w:t>
            </w:r>
          </w:p>
          <w:p w:rsidR="00E85F08" w:rsidRDefault="00E85F08" w:rsidP="00E85F08">
            <w:pPr>
              <w:jc w:val="both"/>
              <w:rPr>
                <w:sz w:val="28"/>
                <w:szCs w:val="28"/>
                <w:lang w:val="es-CO" w:eastAsia="es-CO"/>
              </w:rPr>
            </w:pPr>
          </w:p>
          <w:p w:rsidR="003F49E5" w:rsidRPr="00E62AF6" w:rsidRDefault="003F49E5" w:rsidP="00E85F08">
            <w:pPr>
              <w:jc w:val="both"/>
              <w:rPr>
                <w:sz w:val="28"/>
                <w:szCs w:val="28"/>
                <w:lang w:val="es-CO" w:eastAsia="es-CO"/>
              </w:rPr>
            </w:pPr>
          </w:p>
          <w:p w:rsidR="00E85F08" w:rsidRDefault="00E85F08" w:rsidP="00D72FC1">
            <w:pPr>
              <w:numPr>
                <w:ilvl w:val="0"/>
                <w:numId w:val="4"/>
              </w:numPr>
              <w:jc w:val="both"/>
              <w:rPr>
                <w:sz w:val="28"/>
                <w:szCs w:val="28"/>
                <w:lang w:val="es-CO" w:eastAsia="es-CO"/>
              </w:rPr>
            </w:pPr>
            <w:r w:rsidRPr="00504115">
              <w:rPr>
                <w:b/>
                <w:sz w:val="28"/>
                <w:szCs w:val="28"/>
                <w:lang w:val="es-CO" w:eastAsia="es-CO"/>
              </w:rPr>
              <w:t>Primera entrega:</w:t>
            </w:r>
            <w:r w:rsidRPr="00E62AF6">
              <w:rPr>
                <w:sz w:val="28"/>
                <w:szCs w:val="28"/>
                <w:lang w:val="es-CO" w:eastAsia="es-CO"/>
              </w:rPr>
              <w:t xml:space="preserve"> </w:t>
            </w:r>
            <w:r>
              <w:rPr>
                <w:sz w:val="28"/>
                <w:szCs w:val="28"/>
                <w:lang w:val="es-CO" w:eastAsia="es-CO"/>
              </w:rPr>
              <w:t>U</w:t>
            </w:r>
            <w:r w:rsidRPr="00E62AF6">
              <w:rPr>
                <w:sz w:val="28"/>
                <w:szCs w:val="28"/>
                <w:lang w:val="es-CO" w:eastAsia="es-CO"/>
              </w:rPr>
              <w:t xml:space="preserve">n documento </w:t>
            </w:r>
            <w:r>
              <w:rPr>
                <w:sz w:val="28"/>
                <w:szCs w:val="28"/>
                <w:lang w:val="es-CO" w:eastAsia="es-CO"/>
              </w:rPr>
              <w:t>PDF</w:t>
            </w:r>
            <w:r w:rsidRPr="00E62AF6">
              <w:rPr>
                <w:sz w:val="28"/>
                <w:szCs w:val="28"/>
                <w:lang w:val="es-CO" w:eastAsia="es-CO"/>
              </w:rPr>
              <w:t xml:space="preserve"> con el informe usando plantilla </w:t>
            </w:r>
            <w:r>
              <w:rPr>
                <w:sz w:val="28"/>
                <w:szCs w:val="28"/>
                <w:lang w:val="es-CO" w:eastAsia="es-CO"/>
              </w:rPr>
              <w:t>ACM</w:t>
            </w:r>
          </w:p>
          <w:p w:rsidR="00E85F08" w:rsidRPr="00E62AF6" w:rsidRDefault="00E85F08" w:rsidP="00E85F08">
            <w:pPr>
              <w:ind w:left="720"/>
              <w:jc w:val="both"/>
              <w:rPr>
                <w:sz w:val="28"/>
                <w:szCs w:val="28"/>
                <w:lang w:val="es-CO" w:eastAsia="es-CO"/>
              </w:rPr>
            </w:pPr>
          </w:p>
          <w:p w:rsidR="00E85F08" w:rsidRDefault="00E85F08" w:rsidP="00D72FC1">
            <w:pPr>
              <w:numPr>
                <w:ilvl w:val="0"/>
                <w:numId w:val="4"/>
              </w:numPr>
              <w:jc w:val="both"/>
              <w:rPr>
                <w:sz w:val="28"/>
                <w:szCs w:val="28"/>
                <w:lang w:val="es-CO" w:eastAsia="es-CO"/>
              </w:rPr>
            </w:pPr>
            <w:r w:rsidRPr="00504115">
              <w:rPr>
                <w:b/>
                <w:sz w:val="28"/>
                <w:szCs w:val="28"/>
                <w:lang w:val="es-CO" w:eastAsia="es-CO"/>
              </w:rPr>
              <w:t>Segunda entrega:</w:t>
            </w:r>
            <w:r>
              <w:rPr>
                <w:sz w:val="28"/>
                <w:szCs w:val="28"/>
                <w:lang w:val="es-CO" w:eastAsia="es-CO"/>
              </w:rPr>
              <w:t xml:space="preserve"> U</w:t>
            </w:r>
            <w:r w:rsidRPr="00E62AF6">
              <w:rPr>
                <w:sz w:val="28"/>
                <w:szCs w:val="28"/>
                <w:lang w:val="es-CO" w:eastAsia="es-CO"/>
              </w:rPr>
              <w:t xml:space="preserve">n documento </w:t>
            </w:r>
            <w:r>
              <w:rPr>
                <w:sz w:val="28"/>
                <w:szCs w:val="28"/>
                <w:lang w:val="es-CO" w:eastAsia="es-CO"/>
              </w:rPr>
              <w:t>PDF</w:t>
            </w:r>
            <w:r w:rsidRPr="00E62AF6">
              <w:rPr>
                <w:sz w:val="28"/>
                <w:szCs w:val="28"/>
                <w:lang w:val="es-CO" w:eastAsia="es-CO"/>
              </w:rPr>
              <w:t xml:space="preserve"> con el informe usando plantilla </w:t>
            </w:r>
            <w:r>
              <w:rPr>
                <w:sz w:val="28"/>
                <w:szCs w:val="28"/>
                <w:lang w:val="es-CO" w:eastAsia="es-CO"/>
              </w:rPr>
              <w:t xml:space="preserve">ACM, </w:t>
            </w:r>
            <w:r w:rsidRPr="00E62AF6">
              <w:rPr>
                <w:sz w:val="28"/>
                <w:szCs w:val="28"/>
                <w:lang w:val="es-CO" w:eastAsia="es-CO"/>
              </w:rPr>
              <w:t>un código en .</w:t>
            </w:r>
            <w:r>
              <w:rPr>
                <w:sz w:val="28"/>
                <w:szCs w:val="28"/>
                <w:lang w:val="es-CO" w:eastAsia="es-CO"/>
              </w:rPr>
              <w:t>ZIP y</w:t>
            </w:r>
            <w:r w:rsidRPr="00E62AF6">
              <w:rPr>
                <w:sz w:val="28"/>
                <w:szCs w:val="28"/>
                <w:lang w:val="es-CO" w:eastAsia="es-CO"/>
              </w:rPr>
              <w:t xml:space="preserve"> documentación </w:t>
            </w:r>
            <w:r>
              <w:rPr>
                <w:sz w:val="28"/>
                <w:szCs w:val="28"/>
                <w:lang w:val="es-CO" w:eastAsia="es-CO"/>
              </w:rPr>
              <w:t>en HTML</w:t>
            </w:r>
          </w:p>
          <w:p w:rsidR="00E85F08" w:rsidRDefault="00E85F08" w:rsidP="00E85F08">
            <w:pPr>
              <w:pStyle w:val="Prrafodelista"/>
              <w:rPr>
                <w:sz w:val="28"/>
                <w:szCs w:val="28"/>
                <w:lang w:val="es-CO" w:eastAsia="es-CO"/>
              </w:rPr>
            </w:pPr>
          </w:p>
          <w:p w:rsidR="003F49E5" w:rsidRDefault="003F49E5" w:rsidP="00E85F08">
            <w:pPr>
              <w:pStyle w:val="Prrafodelista"/>
              <w:rPr>
                <w:sz w:val="28"/>
                <w:szCs w:val="28"/>
                <w:lang w:val="es-CO" w:eastAsia="es-CO"/>
              </w:rPr>
            </w:pPr>
          </w:p>
          <w:p w:rsidR="003F49E5" w:rsidRDefault="003F49E5" w:rsidP="00E85F08">
            <w:pPr>
              <w:pStyle w:val="Prrafodelista"/>
              <w:rPr>
                <w:sz w:val="28"/>
                <w:szCs w:val="28"/>
                <w:lang w:val="es-CO" w:eastAsia="es-CO"/>
              </w:rPr>
            </w:pPr>
          </w:p>
          <w:p w:rsidR="003F49E5" w:rsidRDefault="003F49E5" w:rsidP="00DF47B4">
            <w:pPr>
              <w:pStyle w:val="Prrafodelista"/>
              <w:ind w:left="-507"/>
              <w:rPr>
                <w:sz w:val="28"/>
                <w:szCs w:val="28"/>
                <w:lang w:val="es-CO" w:eastAsia="es-CO"/>
              </w:rPr>
            </w:pPr>
          </w:p>
          <w:p w:rsidR="003F49E5" w:rsidRDefault="003F49E5" w:rsidP="00E85F08">
            <w:pPr>
              <w:pStyle w:val="Prrafodelista"/>
              <w:rPr>
                <w:sz w:val="28"/>
                <w:szCs w:val="28"/>
                <w:lang w:val="es-CO" w:eastAsia="es-CO"/>
              </w:rPr>
            </w:pPr>
          </w:p>
          <w:p w:rsidR="00E85F08" w:rsidRDefault="00E85F08" w:rsidP="00D72FC1">
            <w:pPr>
              <w:numPr>
                <w:ilvl w:val="0"/>
                <w:numId w:val="4"/>
              </w:numPr>
              <w:jc w:val="both"/>
              <w:rPr>
                <w:sz w:val="28"/>
                <w:szCs w:val="28"/>
                <w:lang w:val="es-CO" w:eastAsia="es-CO"/>
              </w:rPr>
            </w:pPr>
            <w:r w:rsidRPr="00504115">
              <w:rPr>
                <w:b/>
                <w:sz w:val="28"/>
                <w:szCs w:val="28"/>
                <w:lang w:val="es-CO" w:eastAsia="es-CO"/>
              </w:rPr>
              <w:t xml:space="preserve">Tercera entrega: </w:t>
            </w:r>
            <w:r>
              <w:rPr>
                <w:sz w:val="28"/>
                <w:szCs w:val="28"/>
                <w:lang w:val="es-CO" w:eastAsia="es-CO"/>
              </w:rPr>
              <w:t>U</w:t>
            </w:r>
            <w:r w:rsidRPr="00E62AF6">
              <w:rPr>
                <w:sz w:val="28"/>
                <w:szCs w:val="28"/>
                <w:lang w:val="es-CO" w:eastAsia="es-CO"/>
              </w:rPr>
              <w:t xml:space="preserve">n documento </w:t>
            </w:r>
            <w:r>
              <w:rPr>
                <w:sz w:val="28"/>
                <w:szCs w:val="28"/>
                <w:lang w:val="es-CO" w:eastAsia="es-CO"/>
              </w:rPr>
              <w:t>PDF</w:t>
            </w:r>
            <w:r w:rsidRPr="00E62AF6">
              <w:rPr>
                <w:sz w:val="28"/>
                <w:szCs w:val="28"/>
                <w:lang w:val="es-CO" w:eastAsia="es-CO"/>
              </w:rPr>
              <w:t xml:space="preserve"> con el informe usando plantilla </w:t>
            </w:r>
            <w:r>
              <w:rPr>
                <w:sz w:val="28"/>
                <w:szCs w:val="28"/>
                <w:lang w:val="es-CO" w:eastAsia="es-CO"/>
              </w:rPr>
              <w:t>ACM</w:t>
            </w:r>
            <w:r w:rsidRPr="00E62AF6">
              <w:rPr>
                <w:sz w:val="28"/>
                <w:szCs w:val="28"/>
                <w:lang w:val="es-CO" w:eastAsia="es-CO"/>
              </w:rPr>
              <w:t xml:space="preserve"> (opcionalmente</w:t>
            </w:r>
            <w:r>
              <w:rPr>
                <w:sz w:val="28"/>
                <w:szCs w:val="28"/>
                <w:lang w:val="es-CO" w:eastAsia="es-CO"/>
              </w:rPr>
              <w:t xml:space="preserve"> con</w:t>
            </w:r>
            <w:r w:rsidRPr="00E62AF6">
              <w:rPr>
                <w:sz w:val="28"/>
                <w:szCs w:val="28"/>
                <w:lang w:val="es-CO" w:eastAsia="es-CO"/>
              </w:rPr>
              <w:t xml:space="preserve"> </w:t>
            </w:r>
            <w:r w:rsidR="00F94238" w:rsidRPr="00F94238">
              <w:rPr>
                <w:sz w:val="28"/>
                <w:szCs w:val="28"/>
                <w:lang w:val="es-CO" w:eastAsia="es-CO"/>
              </w:rPr>
              <w:t>Anexos</w:t>
            </w:r>
            <w:r w:rsidRPr="00E62AF6">
              <w:rPr>
                <w:sz w:val="28"/>
                <w:szCs w:val="28"/>
                <w:lang w:val="es-CO" w:eastAsia="es-CO"/>
              </w:rPr>
              <w:t xml:space="preserve"> de trabajo en equipo), un documento </w:t>
            </w:r>
            <w:r>
              <w:rPr>
                <w:sz w:val="28"/>
                <w:szCs w:val="28"/>
                <w:lang w:val="es-CO" w:eastAsia="es-CO"/>
              </w:rPr>
              <w:t>PDF</w:t>
            </w:r>
            <w:r w:rsidRPr="00E62AF6">
              <w:rPr>
                <w:sz w:val="28"/>
                <w:szCs w:val="28"/>
                <w:lang w:val="es-CO" w:eastAsia="es-CO"/>
              </w:rPr>
              <w:t xml:space="preserve"> con las diapositivas usando la plantilla </w:t>
            </w:r>
            <w:r>
              <w:rPr>
                <w:sz w:val="28"/>
                <w:szCs w:val="28"/>
                <w:lang w:val="es-CO" w:eastAsia="es-CO"/>
              </w:rPr>
              <w:t>institucional</w:t>
            </w:r>
            <w:r w:rsidRPr="00E62AF6">
              <w:rPr>
                <w:sz w:val="28"/>
                <w:szCs w:val="28"/>
                <w:lang w:val="es-CO" w:eastAsia="es-CO"/>
              </w:rPr>
              <w:t xml:space="preserve"> (opcionalmente</w:t>
            </w:r>
            <w:r>
              <w:rPr>
                <w:sz w:val="28"/>
                <w:szCs w:val="28"/>
                <w:lang w:val="es-CO" w:eastAsia="es-CO"/>
              </w:rPr>
              <w:t xml:space="preserve"> con</w:t>
            </w:r>
            <w:r w:rsidRPr="00E62AF6">
              <w:rPr>
                <w:sz w:val="28"/>
                <w:szCs w:val="28"/>
                <w:lang w:val="es-CO" w:eastAsia="es-CO"/>
              </w:rPr>
              <w:t xml:space="preserve"> el link al reporte en </w:t>
            </w:r>
            <w:proofErr w:type="spellStart"/>
            <w:r w:rsidRPr="00D908E8">
              <w:rPr>
                <w:i/>
                <w:sz w:val="28"/>
                <w:szCs w:val="28"/>
                <w:lang w:val="es-CO" w:eastAsia="es-CO"/>
              </w:rPr>
              <w:t>arxiv</w:t>
            </w:r>
            <w:proofErr w:type="spellEnd"/>
            <w:r w:rsidRPr="00E62AF6">
              <w:rPr>
                <w:sz w:val="28"/>
                <w:szCs w:val="28"/>
                <w:lang w:val="es-CO" w:eastAsia="es-CO"/>
              </w:rPr>
              <w:t>), un código en .</w:t>
            </w:r>
            <w:r>
              <w:rPr>
                <w:sz w:val="28"/>
                <w:szCs w:val="28"/>
                <w:lang w:val="es-CO" w:eastAsia="es-CO"/>
              </w:rPr>
              <w:t>ZIP</w:t>
            </w:r>
            <w:r w:rsidRPr="00E62AF6">
              <w:rPr>
                <w:sz w:val="28"/>
                <w:szCs w:val="28"/>
                <w:lang w:val="es-CO" w:eastAsia="es-CO"/>
              </w:rPr>
              <w:t xml:space="preserve">, documentación </w:t>
            </w:r>
            <w:r>
              <w:rPr>
                <w:sz w:val="28"/>
                <w:szCs w:val="28"/>
                <w:lang w:val="es-CO" w:eastAsia="es-CO"/>
              </w:rPr>
              <w:t>HTML</w:t>
            </w:r>
          </w:p>
          <w:p w:rsidR="00E85F08" w:rsidRDefault="00E85F08" w:rsidP="00E85F08">
            <w:pPr>
              <w:pStyle w:val="Prrafodelista"/>
              <w:rPr>
                <w:sz w:val="28"/>
                <w:szCs w:val="28"/>
                <w:lang w:val="es-CO" w:eastAsia="es-CO"/>
              </w:rPr>
            </w:pPr>
          </w:p>
          <w:p w:rsidR="00E85F08" w:rsidRDefault="00E85F08" w:rsidP="00E85F08">
            <w:pPr>
              <w:jc w:val="both"/>
              <w:rPr>
                <w:sz w:val="28"/>
                <w:szCs w:val="28"/>
                <w:lang w:val="es-CO" w:eastAsia="es-CO"/>
              </w:rPr>
            </w:pPr>
          </w:p>
          <w:p w:rsidR="00E85F08" w:rsidRDefault="00E85F08" w:rsidP="00E85F08">
            <w:pPr>
              <w:jc w:val="both"/>
              <w:rPr>
                <w:sz w:val="28"/>
                <w:szCs w:val="28"/>
                <w:lang w:val="es-CO" w:eastAsia="es-CO"/>
              </w:rPr>
            </w:pPr>
            <w:r>
              <w:rPr>
                <w:sz w:val="28"/>
                <w:szCs w:val="28"/>
                <w:lang w:val="es-CO" w:eastAsia="es-CO"/>
              </w:rPr>
              <w:t>Entienda</w:t>
            </w:r>
            <w:r w:rsidR="003D4C55">
              <w:rPr>
                <w:sz w:val="28"/>
                <w:szCs w:val="28"/>
                <w:lang w:val="es-CO" w:eastAsia="es-CO"/>
              </w:rPr>
              <w:t>n</w:t>
            </w:r>
            <w:r>
              <w:rPr>
                <w:sz w:val="28"/>
                <w:szCs w:val="28"/>
                <w:lang w:val="es-CO" w:eastAsia="es-CO"/>
              </w:rPr>
              <w:t xml:space="preserve"> lo anterior así:</w:t>
            </w:r>
          </w:p>
          <w:p w:rsidR="00D15E48" w:rsidRDefault="00C70A64" w:rsidP="00E85F08">
            <w:pPr>
              <w:jc w:val="both"/>
              <w:rPr>
                <w:sz w:val="28"/>
                <w:szCs w:val="28"/>
                <w:lang w:val="es-CO" w:eastAsia="es-CO"/>
              </w:rPr>
            </w:pPr>
            <w:r>
              <w:rPr>
                <w:noProof/>
              </w:rPr>
              <w:pict w14:anchorId="5D9F141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252" type="#_x0000_t75" style="position:absolute;left:0;text-align:left;margin-left:3.9pt;margin-top:27.15pt;width:488.65pt;height:159.2pt;z-index:251696640;mso-position-horizontal-relative:text;mso-position-vertical-relative:text;mso-width-relative:page;mso-height-relative:page">
                  <v:imagedata r:id="rId22" o:title="CajaNegra-01"/>
                  <w10:wrap type="square"/>
                </v:shape>
              </w:pict>
            </w:r>
          </w:p>
          <w:p w:rsidR="00E85F08" w:rsidRDefault="00E85F08" w:rsidP="00E85F08">
            <w:pPr>
              <w:jc w:val="both"/>
              <w:rPr>
                <w:sz w:val="28"/>
                <w:szCs w:val="28"/>
                <w:lang w:val="es-CO" w:eastAsia="es-CO"/>
              </w:rPr>
            </w:pPr>
          </w:p>
          <w:p w:rsidR="00780B23" w:rsidRDefault="00780B23" w:rsidP="00E85F08">
            <w:pPr>
              <w:jc w:val="both"/>
              <w:rPr>
                <w:sz w:val="28"/>
                <w:szCs w:val="28"/>
                <w:lang w:val="es-CO" w:eastAsia="es-CO"/>
              </w:rPr>
            </w:pPr>
          </w:p>
          <w:p w:rsidR="00E85F08" w:rsidRDefault="00E85F08" w:rsidP="00E85F08">
            <w:pPr>
              <w:jc w:val="both"/>
              <w:rPr>
                <w:lang w:val="es-CO" w:eastAsia="es-CO"/>
              </w:rPr>
            </w:pPr>
          </w:p>
          <w:p w:rsidR="003F0C3D" w:rsidRPr="00543A59" w:rsidRDefault="003F0C3D" w:rsidP="00465479">
            <w:pPr>
              <w:suppressAutoHyphens w:val="0"/>
              <w:autoSpaceDE w:val="0"/>
              <w:autoSpaceDN w:val="0"/>
              <w:adjustRightInd w:val="0"/>
              <w:ind w:left="720"/>
              <w:jc w:val="both"/>
              <w:rPr>
                <w:b/>
                <w:bCs/>
                <w:i/>
                <w:color w:val="0070C0"/>
                <w:w w:val="110"/>
                <w:sz w:val="22"/>
                <w:szCs w:val="22"/>
                <w:highlight w:val="cyan"/>
              </w:rPr>
            </w:pPr>
          </w:p>
        </w:tc>
      </w:tr>
    </w:tbl>
    <w:p w:rsidR="00D919E8" w:rsidRDefault="00706EB9" w:rsidP="00E85F08">
      <w:pPr>
        <w:pStyle w:val="Ttulo2"/>
      </w:pPr>
      <w:r w:rsidRPr="00752C41">
        <w:rPr>
          <w:rFonts w:ascii="Helvetica" w:hAnsi="Helvetica" w:cs="Helvetica"/>
          <w:b w:val="0"/>
          <w:noProof/>
          <w:sz w:val="40"/>
          <w:lang w:val="es-CO"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1762176" behindDoc="0" locked="0" layoutInCell="1" allowOverlap="1" wp14:anchorId="540F34B6" wp14:editId="66660C59">
                <wp:simplePos x="0" y="0"/>
                <wp:positionH relativeFrom="page">
                  <wp:posOffset>640080</wp:posOffset>
                </wp:positionH>
                <wp:positionV relativeFrom="paragraph">
                  <wp:posOffset>-5580776</wp:posOffset>
                </wp:positionV>
                <wp:extent cx="4839998" cy="559558"/>
                <wp:effectExtent l="0" t="0" r="0" b="0"/>
                <wp:wrapNone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98" cy="559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066" w:rsidRPr="001B734F" w:rsidRDefault="006C1066" w:rsidP="00706EB9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Sección 2: Intercambio de Archivos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F34B6" id="_x0000_s1030" type="#_x0000_t202" style="position:absolute;left:0;text-align:left;margin-left:50.4pt;margin-top:-439.45pt;width:381.1pt;height:44.05pt;z-index:2517621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" filled="f" stroked="f">
                <v:textbox>
                  <w:txbxContent>
                    <w:p w:rsidR="006C1066" w:rsidRPr="001B734F" w:rsidRDefault="006C1066" w:rsidP="00706EB9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Sección 2: Intercambio de Archivos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919E8" w:rsidRDefault="00D919E8" w:rsidP="00E85F08">
      <w:pPr>
        <w:pStyle w:val="Ttulo2"/>
      </w:pPr>
    </w:p>
    <w:p w:rsidR="00DC4A6B" w:rsidRDefault="00DC4A6B">
      <w:pPr>
        <w:suppressAutoHyphens w:val="0"/>
        <w:rPr>
          <w:b/>
          <w:color w:val="3B3838" w:themeColor="background2" w:themeShade="40"/>
          <w:sz w:val="52"/>
          <w:szCs w:val="52"/>
        </w:rPr>
      </w:pPr>
      <w:r>
        <w:br w:type="page"/>
      </w:r>
    </w:p>
    <w:bookmarkStart w:id="32" w:name="Porcentajes"/>
    <w:p w:rsidR="005C522E" w:rsidRPr="00BF3F81" w:rsidRDefault="00DB05C7" w:rsidP="0015526C">
      <w:pPr>
        <w:pStyle w:val="Estilo1"/>
      </w:pPr>
      <w:r>
        <w:lastRenderedPageBreak/>
        <w:fldChar w:fldCharType="begin"/>
      </w:r>
      <w:r>
        <w:instrText xml:space="preserve"> HYPERLINK  \l "Porcentajes" </w:instrText>
      </w:r>
      <w:r>
        <w:fldChar w:fldCharType="separate"/>
      </w:r>
      <w:r w:rsidR="004B0813" w:rsidRPr="00DB05C7">
        <w:t>P</w:t>
      </w:r>
      <w:r w:rsidR="00A36320" w:rsidRPr="00DB05C7">
        <w:t>orcentajes</w:t>
      </w:r>
      <w:r>
        <w:fldChar w:fldCharType="end"/>
      </w:r>
      <w:bookmarkEnd w:id="32"/>
      <w:r w:rsidR="002B3296">
        <w:t>,</w:t>
      </w:r>
      <w:r w:rsidR="008256CD">
        <w:t xml:space="preserve"> </w:t>
      </w:r>
      <w:r w:rsidR="002B3296">
        <w:t>criterios</w:t>
      </w:r>
      <w:r w:rsidR="00A36320" w:rsidRPr="00BF3F81">
        <w:t xml:space="preserve"> de </w:t>
      </w:r>
      <w:r w:rsidR="004B2AEA">
        <w:t>e</w:t>
      </w:r>
      <w:r w:rsidR="00CF7CF4" w:rsidRPr="00BF3F81">
        <w:t>valuación</w:t>
      </w:r>
      <w:r w:rsidR="008F7CFB" w:rsidRPr="00BF3F81">
        <w:t xml:space="preserve"> y </w:t>
      </w:r>
      <w:r w:rsidR="004B2AEA">
        <w:t>t</w:t>
      </w:r>
      <w:r w:rsidR="00706EB9">
        <w:t xml:space="preserve">iempos de </w:t>
      </w:r>
      <w:r w:rsidR="004B2AEA">
        <w:t>e</w:t>
      </w:r>
      <w:r w:rsidR="008F7CFB" w:rsidRPr="00BF3F81">
        <w:t>ntr</w:t>
      </w:r>
      <w:r w:rsidR="00706EB9" w:rsidRPr="00752C41">
        <w:rPr>
          <w:rFonts w:ascii="Helvetica" w:hAnsi="Helvetica" w:cs="Helvetica"/>
          <w:b w:val="0"/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64224" behindDoc="0" locked="0" layoutInCell="1" allowOverlap="1" wp14:anchorId="73F49130" wp14:editId="0872DCFF">
                <wp:simplePos x="0" y="0"/>
                <wp:positionH relativeFrom="page">
                  <wp:posOffset>654685</wp:posOffset>
                </wp:positionH>
                <wp:positionV relativeFrom="paragraph">
                  <wp:posOffset>-868045</wp:posOffset>
                </wp:positionV>
                <wp:extent cx="4839998" cy="559558"/>
                <wp:effectExtent l="0" t="0" r="0" b="0"/>
                <wp:wrapNone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98" cy="559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066" w:rsidRPr="001B734F" w:rsidRDefault="006C1066" w:rsidP="00706EB9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Sección 3: Porcentajes y Tiempos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49130" id="_x0000_s1031" type="#_x0000_t202" style="position:absolute;left:0;text-align:left;margin-left:51.55pt;margin-top:-68.35pt;width:381.1pt;height:44.05pt;z-index:251764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" filled="f" stroked="f">
                <v:textbox>
                  <w:txbxContent>
                    <w:p w:rsidR="006C1066" w:rsidRPr="001B734F" w:rsidRDefault="006C1066" w:rsidP="00706EB9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Sección 3: Porcentajes y Tiempos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06EB9">
        <w:t>ega</w:t>
      </w:r>
      <w:r w:rsidR="004B2AEA">
        <w:t xml:space="preserve"> del p</w:t>
      </w:r>
      <w:r w:rsidR="008F7CFB" w:rsidRPr="00BF3F81">
        <w:t xml:space="preserve">royecto </w:t>
      </w:r>
    </w:p>
    <w:p w:rsidR="00931D6E" w:rsidRDefault="00931D6E" w:rsidP="00421B33">
      <w:pPr>
        <w:pStyle w:val="Estilo2"/>
        <w:ind w:left="-567"/>
        <w:rPr>
          <w:b w:val="0"/>
          <w:color w:val="auto"/>
          <w:sz w:val="28"/>
        </w:rPr>
      </w:pPr>
    </w:p>
    <w:p w:rsidR="00BE3F9E" w:rsidRDefault="00F77C31" w:rsidP="00421B33">
      <w:pPr>
        <w:pStyle w:val="Estilo2"/>
        <w:ind w:left="-567"/>
        <w:rPr>
          <w:b w:val="0"/>
          <w:color w:val="auto"/>
          <w:sz w:val="28"/>
        </w:rPr>
      </w:pPr>
      <w:proofErr w:type="spellStart"/>
      <w:r w:rsidRPr="00F77C31">
        <w:rPr>
          <w:b w:val="0"/>
          <w:color w:val="auto"/>
          <w:sz w:val="28"/>
        </w:rPr>
        <w:t>Cada</w:t>
      </w:r>
      <w:proofErr w:type="spellEnd"/>
      <w:r w:rsidRPr="00F77C31">
        <w:rPr>
          <w:b w:val="0"/>
          <w:color w:val="auto"/>
          <w:sz w:val="28"/>
        </w:rPr>
        <w:t xml:space="preserve"> </w:t>
      </w:r>
      <w:proofErr w:type="spellStart"/>
      <w:r>
        <w:rPr>
          <w:b w:val="0"/>
          <w:color w:val="auto"/>
          <w:sz w:val="28"/>
        </w:rPr>
        <w:t>entrega</w:t>
      </w:r>
      <w:proofErr w:type="spellEnd"/>
      <w:r>
        <w:rPr>
          <w:b w:val="0"/>
          <w:color w:val="auto"/>
          <w:sz w:val="28"/>
        </w:rPr>
        <w:t xml:space="preserve"> del P</w:t>
      </w:r>
      <w:r w:rsidRPr="00F77C31">
        <w:rPr>
          <w:b w:val="0"/>
          <w:color w:val="auto"/>
          <w:sz w:val="28"/>
        </w:rPr>
        <w:t>r</w:t>
      </w:r>
      <w:r>
        <w:rPr>
          <w:b w:val="0"/>
          <w:color w:val="auto"/>
          <w:sz w:val="28"/>
        </w:rPr>
        <w:t>o</w:t>
      </w:r>
      <w:r w:rsidRPr="00F77C31">
        <w:rPr>
          <w:b w:val="0"/>
          <w:color w:val="auto"/>
          <w:sz w:val="28"/>
        </w:rPr>
        <w:t xml:space="preserve">yecto Final del </w:t>
      </w:r>
      <w:proofErr w:type="spellStart"/>
      <w:r w:rsidRPr="00F77C31">
        <w:rPr>
          <w:b w:val="0"/>
          <w:color w:val="auto"/>
          <w:sz w:val="28"/>
        </w:rPr>
        <w:t>curso</w:t>
      </w:r>
      <w:proofErr w:type="spellEnd"/>
      <w:r w:rsidRPr="00F77C31">
        <w:rPr>
          <w:b w:val="0"/>
          <w:color w:val="auto"/>
          <w:sz w:val="28"/>
        </w:rPr>
        <w:t xml:space="preserve">, </w:t>
      </w:r>
      <w:proofErr w:type="spellStart"/>
      <w:r w:rsidRPr="00F77C31">
        <w:rPr>
          <w:b w:val="0"/>
          <w:color w:val="auto"/>
          <w:sz w:val="28"/>
        </w:rPr>
        <w:t>suma</w:t>
      </w:r>
      <w:proofErr w:type="spellEnd"/>
      <w:r w:rsidRPr="00F77C31">
        <w:rPr>
          <w:b w:val="0"/>
          <w:color w:val="auto"/>
          <w:sz w:val="28"/>
        </w:rPr>
        <w:t xml:space="preserve"> un </w:t>
      </w:r>
      <w:proofErr w:type="spellStart"/>
      <w:r w:rsidRPr="00F77C31">
        <w:rPr>
          <w:b w:val="0"/>
          <w:color w:val="auto"/>
          <w:sz w:val="28"/>
        </w:rPr>
        <w:t>porcentaje</w:t>
      </w:r>
      <w:proofErr w:type="spellEnd"/>
      <w:r w:rsidRPr="00F77C31">
        <w:rPr>
          <w:b w:val="0"/>
          <w:color w:val="auto"/>
          <w:sz w:val="28"/>
        </w:rPr>
        <w:t xml:space="preserve"> de </w:t>
      </w:r>
      <w:proofErr w:type="spellStart"/>
      <w:r w:rsidRPr="00F77C31">
        <w:rPr>
          <w:b w:val="0"/>
          <w:color w:val="auto"/>
          <w:sz w:val="28"/>
        </w:rPr>
        <w:t>valoración</w:t>
      </w:r>
      <w:proofErr w:type="spellEnd"/>
      <w:r w:rsidRPr="00F77C31">
        <w:rPr>
          <w:b w:val="0"/>
          <w:color w:val="auto"/>
          <w:sz w:val="28"/>
        </w:rPr>
        <w:t xml:space="preserve"> </w:t>
      </w:r>
      <w:proofErr w:type="spellStart"/>
      <w:r w:rsidRPr="00F77C31">
        <w:rPr>
          <w:b w:val="0"/>
          <w:color w:val="auto"/>
          <w:sz w:val="28"/>
        </w:rPr>
        <w:t>específico</w:t>
      </w:r>
      <w:proofErr w:type="spellEnd"/>
      <w:r w:rsidRPr="00F77C31">
        <w:rPr>
          <w:b w:val="0"/>
          <w:color w:val="auto"/>
          <w:sz w:val="28"/>
        </w:rPr>
        <w:t xml:space="preserve">, </w:t>
      </w:r>
      <w:proofErr w:type="spellStart"/>
      <w:r w:rsidRPr="00F77C31">
        <w:rPr>
          <w:b w:val="0"/>
          <w:color w:val="auto"/>
          <w:sz w:val="28"/>
        </w:rPr>
        <w:t>cuenta</w:t>
      </w:r>
      <w:proofErr w:type="spellEnd"/>
      <w:r w:rsidRPr="00F77C31">
        <w:rPr>
          <w:b w:val="0"/>
          <w:color w:val="auto"/>
          <w:sz w:val="28"/>
        </w:rPr>
        <w:t xml:space="preserve"> con un </w:t>
      </w:r>
      <w:proofErr w:type="spellStart"/>
      <w:r w:rsidRPr="00F77C31">
        <w:rPr>
          <w:b w:val="0"/>
          <w:color w:val="auto"/>
          <w:sz w:val="28"/>
        </w:rPr>
        <w:t>tiempo</w:t>
      </w:r>
      <w:proofErr w:type="spellEnd"/>
      <w:r w:rsidRPr="00F77C31">
        <w:rPr>
          <w:b w:val="0"/>
          <w:color w:val="auto"/>
          <w:sz w:val="28"/>
        </w:rPr>
        <w:t xml:space="preserve"> de </w:t>
      </w:r>
      <w:proofErr w:type="spellStart"/>
      <w:r w:rsidRPr="00F77C31">
        <w:rPr>
          <w:b w:val="0"/>
          <w:color w:val="auto"/>
          <w:sz w:val="28"/>
        </w:rPr>
        <w:t>trabajo</w:t>
      </w:r>
      <w:proofErr w:type="spellEnd"/>
      <w:r w:rsidRPr="00F77C31">
        <w:rPr>
          <w:b w:val="0"/>
          <w:color w:val="auto"/>
          <w:sz w:val="28"/>
        </w:rPr>
        <w:t xml:space="preserve"> </w:t>
      </w:r>
      <w:proofErr w:type="spellStart"/>
      <w:r w:rsidRPr="00F77C31">
        <w:rPr>
          <w:b w:val="0"/>
          <w:color w:val="auto"/>
          <w:sz w:val="28"/>
        </w:rPr>
        <w:t>determinado</w:t>
      </w:r>
      <w:proofErr w:type="spellEnd"/>
      <w:r w:rsidRPr="00F77C31">
        <w:rPr>
          <w:b w:val="0"/>
          <w:color w:val="auto"/>
          <w:sz w:val="28"/>
        </w:rPr>
        <w:t xml:space="preserve"> y </w:t>
      </w:r>
      <w:proofErr w:type="spellStart"/>
      <w:r w:rsidRPr="00F77C31">
        <w:rPr>
          <w:b w:val="0"/>
          <w:color w:val="auto"/>
          <w:sz w:val="28"/>
        </w:rPr>
        <w:t>consid</w:t>
      </w:r>
      <w:r>
        <w:rPr>
          <w:b w:val="0"/>
          <w:color w:val="auto"/>
          <w:sz w:val="28"/>
        </w:rPr>
        <w:t>era</w:t>
      </w:r>
      <w:proofErr w:type="spellEnd"/>
      <w:r>
        <w:rPr>
          <w:b w:val="0"/>
          <w:color w:val="auto"/>
          <w:sz w:val="28"/>
        </w:rPr>
        <w:t xml:space="preserve"> </w:t>
      </w:r>
      <w:proofErr w:type="spellStart"/>
      <w:r>
        <w:rPr>
          <w:b w:val="0"/>
          <w:color w:val="auto"/>
          <w:sz w:val="28"/>
        </w:rPr>
        <w:t>requerimientos</w:t>
      </w:r>
      <w:proofErr w:type="spellEnd"/>
      <w:r>
        <w:rPr>
          <w:b w:val="0"/>
          <w:color w:val="auto"/>
          <w:sz w:val="28"/>
        </w:rPr>
        <w:t xml:space="preserve"> </w:t>
      </w:r>
      <w:proofErr w:type="spellStart"/>
      <w:r>
        <w:rPr>
          <w:b w:val="0"/>
          <w:color w:val="auto"/>
          <w:sz w:val="28"/>
        </w:rPr>
        <w:t>particulares</w:t>
      </w:r>
      <w:proofErr w:type="spellEnd"/>
      <w:r>
        <w:rPr>
          <w:b w:val="0"/>
          <w:color w:val="auto"/>
          <w:sz w:val="28"/>
        </w:rPr>
        <w:t xml:space="preserve">, a </w:t>
      </w:r>
      <w:proofErr w:type="spellStart"/>
      <w:r>
        <w:rPr>
          <w:b w:val="0"/>
          <w:color w:val="auto"/>
          <w:sz w:val="28"/>
        </w:rPr>
        <w:t>seguir</w:t>
      </w:r>
      <w:proofErr w:type="spellEnd"/>
    </w:p>
    <w:p w:rsidR="0015526C" w:rsidRPr="00F77C31" w:rsidRDefault="0015526C" w:rsidP="00F77C31">
      <w:pPr>
        <w:pStyle w:val="Estilo2"/>
        <w:rPr>
          <w:b w:val="0"/>
          <w:color w:val="auto"/>
        </w:rPr>
      </w:pPr>
    </w:p>
    <w:tbl>
      <w:tblPr>
        <w:tblW w:w="10490" w:type="dxa"/>
        <w:tblInd w:w="-577" w:type="dxa"/>
        <w:tblBorders>
          <w:top w:val="dashSmallGap" w:sz="6" w:space="0" w:color="000000"/>
          <w:left w:val="dashSmallGap" w:sz="6" w:space="0" w:color="000000"/>
          <w:bottom w:val="dashSmallGap" w:sz="6" w:space="0" w:color="000000"/>
          <w:right w:val="dashSmallGap" w:sz="6" w:space="0" w:color="000000"/>
          <w:insideH w:val="dashSmallGap" w:sz="6" w:space="0" w:color="000000"/>
          <w:insideV w:val="dashSmallGap" w:sz="6" w:space="0" w:color="000000"/>
        </w:tblBorders>
        <w:shd w:val="clear" w:color="auto" w:fill="D0CECE" w:themeFill="background2" w:themeFillShade="E6"/>
        <w:tblLayout w:type="fixed"/>
        <w:tblLook w:val="0000" w:firstRow="0" w:lastRow="0" w:firstColumn="0" w:lastColumn="0" w:noHBand="0" w:noVBand="0"/>
      </w:tblPr>
      <w:tblGrid>
        <w:gridCol w:w="2971"/>
        <w:gridCol w:w="7519"/>
      </w:tblGrid>
      <w:tr w:rsidR="00BE3F9E" w:rsidTr="005679FA">
        <w:trPr>
          <w:trHeight w:val="2271"/>
        </w:trPr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BE3F9E" w:rsidRPr="00B333B4" w:rsidRDefault="005A5BDE" w:rsidP="00B333B4">
            <w:pPr>
              <w:suppressAutoHyphens w:val="0"/>
              <w:autoSpaceDE w:val="0"/>
              <w:snapToGri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49536" behindDoc="0" locked="0" layoutInCell="1" allowOverlap="1" wp14:anchorId="3994CE2C" wp14:editId="1CB635EB">
                  <wp:simplePos x="0" y="0"/>
                  <wp:positionH relativeFrom="column">
                    <wp:posOffset>256087</wp:posOffset>
                  </wp:positionH>
                  <wp:positionV relativeFrom="paragraph">
                    <wp:posOffset>194310</wp:posOffset>
                  </wp:positionV>
                  <wp:extent cx="1308100" cy="977900"/>
                  <wp:effectExtent l="0" t="0" r="0" b="0"/>
                  <wp:wrapSquare wrapText="bothSides"/>
                  <wp:docPr id="115" name="Imagen 115" descr="Vida  Real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Vida  Real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19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BE3F9E" w:rsidRPr="000D5595" w:rsidRDefault="00BE3F9E" w:rsidP="00AD49B3">
            <w:pPr>
              <w:suppressAutoHyphens w:val="0"/>
              <w:autoSpaceDE w:val="0"/>
              <w:snapToGrid w:val="0"/>
              <w:jc w:val="both"/>
              <w:rPr>
                <w:b/>
                <w:bCs/>
                <w:color w:val="002060"/>
                <w:sz w:val="28"/>
              </w:rPr>
            </w:pPr>
          </w:p>
          <w:p w:rsidR="00BE3F9E" w:rsidRPr="000D5595" w:rsidRDefault="00BE3F9E" w:rsidP="00AD49B3">
            <w:pPr>
              <w:suppressAutoHyphens w:val="0"/>
              <w:autoSpaceDE w:val="0"/>
              <w:jc w:val="both"/>
              <w:rPr>
                <w:color w:val="002060"/>
              </w:rPr>
            </w:pPr>
            <w:r w:rsidRPr="000D5595">
              <w:rPr>
                <w:b/>
                <w:color w:val="002060"/>
                <w:sz w:val="28"/>
                <w:szCs w:val="28"/>
                <w:lang w:val="es-CO" w:eastAsia="es-CO"/>
              </w:rPr>
              <w:t xml:space="preserve">En la vida real, si un desarrollo de software no se termina, no se paga. Es decir, si se hacen entregas parciales, se hace la documentación, se trabaja en equipo; pero no se entrega una solución, no se paga el desarrollo. </w:t>
            </w:r>
          </w:p>
        </w:tc>
      </w:tr>
      <w:tr w:rsidR="00BE3F9E" w:rsidTr="005679FA">
        <w:trPr>
          <w:trHeight w:val="1478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BE3F9E" w:rsidRPr="000D5595" w:rsidRDefault="00BE3F9E" w:rsidP="00AD49B3">
            <w:pPr>
              <w:suppressAutoHyphens w:val="0"/>
              <w:autoSpaceDE w:val="0"/>
              <w:jc w:val="both"/>
              <w:rPr>
                <w:color w:val="002060"/>
              </w:rPr>
            </w:pPr>
            <w:r w:rsidRPr="000D5595">
              <w:rPr>
                <w:b/>
                <w:color w:val="002060"/>
                <w:sz w:val="28"/>
                <w:szCs w:val="28"/>
                <w:lang w:val="es-CO" w:eastAsia="es-CO"/>
              </w:rPr>
              <w:t>No obstante, si no se cumple con las entregas parciales, no se hace una buena documentación o no se entrega a tiempo, pero se termina el desarro</w:t>
            </w:r>
            <w:r w:rsidR="00B30452">
              <w:rPr>
                <w:b/>
                <w:color w:val="002060"/>
                <w:sz w:val="28"/>
                <w:szCs w:val="28"/>
                <w:lang w:val="es-CO" w:eastAsia="es-CO"/>
              </w:rPr>
              <w:t>llo, se paga, pero se cobran mul</w:t>
            </w:r>
            <w:r w:rsidRPr="000D5595">
              <w:rPr>
                <w:b/>
                <w:color w:val="002060"/>
                <w:sz w:val="28"/>
                <w:szCs w:val="28"/>
                <w:lang w:val="es-CO" w:eastAsia="es-CO"/>
              </w:rPr>
              <w:t xml:space="preserve">tas. </w:t>
            </w:r>
          </w:p>
        </w:tc>
      </w:tr>
    </w:tbl>
    <w:p w:rsidR="00BE3F9E" w:rsidRDefault="00BE3F9E" w:rsidP="009812E9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b/>
          <w:i/>
          <w:color w:val="404040"/>
          <w:sz w:val="28"/>
          <w:szCs w:val="28"/>
          <w:lang w:val="es-ES"/>
        </w:rPr>
      </w:pPr>
    </w:p>
    <w:p w:rsidR="009812E9" w:rsidRPr="00465479" w:rsidRDefault="009812E9" w:rsidP="00421B33">
      <w:pPr>
        <w:pStyle w:val="NormalWeb"/>
        <w:shd w:val="clear" w:color="auto" w:fill="FFFFFF"/>
        <w:spacing w:before="0" w:after="0"/>
        <w:ind w:left="-567"/>
        <w:jc w:val="both"/>
        <w:rPr>
          <w:rFonts w:ascii="Calibri" w:hAnsi="Calibri" w:cs="Calibri"/>
          <w:b/>
          <w:i/>
          <w:color w:val="404040"/>
        </w:rPr>
      </w:pPr>
      <w:r w:rsidRPr="00465479">
        <w:rPr>
          <w:rFonts w:ascii="Arial" w:hAnsi="Arial" w:cs="Arial"/>
          <w:b/>
          <w:i/>
          <w:color w:val="404040"/>
          <w:sz w:val="28"/>
          <w:szCs w:val="28"/>
          <w:lang w:val="es-ES"/>
        </w:rPr>
        <w:t xml:space="preserve">Teniendo en cuenta lo anterior, para la evaluación del proyecto, si hacen las primeras dos entregas, pero no la última, la nota es de 0.0; pero si hacen la última entrega, sin hacer las dos primeras, se califica la práctica final sobre 4.5 </w:t>
      </w:r>
    </w:p>
    <w:p w:rsidR="00D919E8" w:rsidRDefault="00D919E8" w:rsidP="005C522E">
      <w:pPr>
        <w:suppressAutoHyphens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931D6E" w:rsidRDefault="00931D6E" w:rsidP="00421B33">
      <w:pPr>
        <w:pStyle w:val="Estilo2"/>
        <w:ind w:left="-567"/>
      </w:pPr>
    </w:p>
    <w:p w:rsidR="00931D6E" w:rsidRDefault="00931D6E" w:rsidP="00421B33">
      <w:pPr>
        <w:pStyle w:val="Estilo2"/>
        <w:ind w:left="-567"/>
      </w:pPr>
    </w:p>
    <w:p w:rsidR="00931D6E" w:rsidRDefault="00931D6E" w:rsidP="00421B33">
      <w:pPr>
        <w:pStyle w:val="Estilo2"/>
        <w:ind w:left="-567"/>
      </w:pPr>
    </w:p>
    <w:p w:rsidR="00931D6E" w:rsidRDefault="00931D6E" w:rsidP="00421B33">
      <w:pPr>
        <w:pStyle w:val="Estilo2"/>
        <w:ind w:left="-567"/>
      </w:pPr>
    </w:p>
    <w:p w:rsidR="00931D6E" w:rsidRDefault="00931D6E" w:rsidP="00421B33">
      <w:pPr>
        <w:pStyle w:val="Estilo2"/>
        <w:ind w:left="-567"/>
      </w:pPr>
    </w:p>
    <w:p w:rsidR="004D4872" w:rsidRPr="00A379B5" w:rsidRDefault="00931D6E" w:rsidP="00421B33">
      <w:pPr>
        <w:pStyle w:val="Estilo2"/>
        <w:ind w:left="-567"/>
      </w:pPr>
      <w:r w:rsidRPr="00752C41">
        <w:rPr>
          <w:rFonts w:ascii="Helvetica" w:hAnsi="Helvetica" w:cs="Helvetica"/>
          <w:b w:val="0"/>
          <w:noProof/>
          <w:sz w:val="40"/>
          <w:lang w:val="es-CO"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1766272" behindDoc="0" locked="0" layoutInCell="1" allowOverlap="1" wp14:anchorId="153F3A3C" wp14:editId="35A9DCAD">
                <wp:simplePos x="0" y="0"/>
                <wp:positionH relativeFrom="page">
                  <wp:posOffset>626745</wp:posOffset>
                </wp:positionH>
                <wp:positionV relativeFrom="paragraph">
                  <wp:posOffset>-824543</wp:posOffset>
                </wp:positionV>
                <wp:extent cx="4839998" cy="559558"/>
                <wp:effectExtent l="0" t="0" r="0" b="0"/>
                <wp:wrapNone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98" cy="559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066" w:rsidRPr="001B734F" w:rsidRDefault="006C1066" w:rsidP="00706EB9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Sección 3: Porcentajes y Tiempos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F3A3C" id="_x0000_s1032" type="#_x0000_t202" style="position:absolute;left:0;text-align:left;margin-left:49.35pt;margin-top:-64.9pt;width:381.1pt;height:44.05pt;z-index:2517662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" filled="f" stroked="f">
                <v:textbox>
                  <w:txbxContent>
                    <w:p w:rsidR="006C1066" w:rsidRPr="001B734F" w:rsidRDefault="006C1066" w:rsidP="00706EB9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Sección 3: Porcentajes y Tiempos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EF2F22" w:rsidRPr="00A379B5">
        <w:t>Porcentajes</w:t>
      </w:r>
      <w:proofErr w:type="spellEnd"/>
      <w:r w:rsidR="00EF2F22" w:rsidRPr="00A379B5">
        <w:t xml:space="preserve"> </w:t>
      </w:r>
      <w:r w:rsidR="002B3296">
        <w:t xml:space="preserve">y </w:t>
      </w:r>
      <w:proofErr w:type="spellStart"/>
      <w:r w:rsidR="002B3296">
        <w:t>criterios</w:t>
      </w:r>
      <w:proofErr w:type="spellEnd"/>
      <w:r w:rsidR="002B3296">
        <w:t xml:space="preserve"> </w:t>
      </w:r>
      <w:r w:rsidR="00EF2F22" w:rsidRPr="00A379B5">
        <w:t>de</w:t>
      </w:r>
      <w:r w:rsidR="004D4872" w:rsidRPr="00A379B5">
        <w:t xml:space="preserve"> </w:t>
      </w:r>
      <w:proofErr w:type="spellStart"/>
      <w:r w:rsidR="002B3296">
        <w:t>e</w:t>
      </w:r>
      <w:r w:rsidR="004D4872" w:rsidRPr="00A379B5">
        <w:t>valuación</w:t>
      </w:r>
      <w:proofErr w:type="spellEnd"/>
      <w:r w:rsidR="004D4872" w:rsidRPr="00A379B5">
        <w:t>:</w:t>
      </w:r>
    </w:p>
    <w:p w:rsidR="000A16A0" w:rsidRDefault="008D4277" w:rsidP="00115717">
      <w:pPr>
        <w:pStyle w:val="Estilo3"/>
        <w:rPr>
          <w:noProof/>
          <w:lang w:val="es-CO" w:eastAsia="es-CO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2154368" behindDoc="0" locked="0" layoutInCell="1" allowOverlap="1" wp14:anchorId="5D2F02A2" wp14:editId="6F84EB06">
            <wp:simplePos x="0" y="0"/>
            <wp:positionH relativeFrom="column">
              <wp:posOffset>-356235</wp:posOffset>
            </wp:positionH>
            <wp:positionV relativeFrom="paragraph">
              <wp:posOffset>292100</wp:posOffset>
            </wp:positionV>
            <wp:extent cx="3492500" cy="2095500"/>
            <wp:effectExtent l="0" t="0" r="0" b="0"/>
            <wp:wrapSquare wrapText="bothSides"/>
            <wp:docPr id="42" name="Gráfico 4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4277">
        <w:rPr>
          <w:noProof/>
          <w:lang w:val="es-CO" w:eastAsia="es-CO"/>
        </w:rPr>
        <w:t xml:space="preserve"> </w:t>
      </w:r>
    </w:p>
    <w:p w:rsidR="00F52F4F" w:rsidRDefault="003A1802" w:rsidP="00115717">
      <w:pPr>
        <w:pStyle w:val="Estilo3"/>
      </w:pPr>
      <w:r>
        <w:rPr>
          <w:noProof/>
        </w:rPr>
        <w:pict>
          <v:shape id="_x0000_s1262" type="#_x0000_t75" style="position:absolute;left:0;text-align:left;margin-left:230.7pt;margin-top:12.2pt;width:197.25pt;height:152.1pt;z-index:252156416;mso-position-horizontal-relative:text;mso-position-vertical-relative:text;mso-width-relative:page;mso-height-relative:page">
            <v:imagedata r:id="rId25" o:title="TortaED2-01" croptop="5301f" cropbottom="5060f" cropleft="3411f" cropright="8798f"/>
            <w10:wrap type="square"/>
          </v:shape>
        </w:pict>
      </w:r>
    </w:p>
    <w:p w:rsidR="009812E9" w:rsidRDefault="009812E9" w:rsidP="00332092">
      <w:pPr>
        <w:pStyle w:val="Estilo3"/>
        <w:jc w:val="left"/>
        <w:rPr>
          <w:lang w:val="es-CO" w:eastAsia="es-CO"/>
        </w:rPr>
      </w:pPr>
    </w:p>
    <w:p w:rsidR="008D4277" w:rsidRDefault="008D4277" w:rsidP="00421B33">
      <w:pPr>
        <w:pStyle w:val="Estilo4"/>
        <w:ind w:left="-567"/>
        <w:rPr>
          <w:rStyle w:val="Estilo2Car"/>
          <w:b/>
          <w:bCs/>
        </w:rPr>
      </w:pPr>
    </w:p>
    <w:p w:rsidR="008D4277" w:rsidRDefault="008D4277" w:rsidP="00421B33">
      <w:pPr>
        <w:pStyle w:val="Estilo4"/>
        <w:ind w:left="-567"/>
        <w:rPr>
          <w:rStyle w:val="Estilo2Car"/>
          <w:b/>
          <w:bCs/>
        </w:rPr>
      </w:pPr>
    </w:p>
    <w:p w:rsidR="008D4277" w:rsidRDefault="008D4277" w:rsidP="00421B33">
      <w:pPr>
        <w:pStyle w:val="Estilo4"/>
        <w:ind w:left="-567"/>
        <w:rPr>
          <w:rStyle w:val="Estilo2Car"/>
          <w:b/>
          <w:bCs/>
        </w:rPr>
      </w:pPr>
    </w:p>
    <w:p w:rsidR="008D4277" w:rsidRDefault="008D4277" w:rsidP="00421B33">
      <w:pPr>
        <w:pStyle w:val="Estilo4"/>
        <w:ind w:left="-567"/>
        <w:rPr>
          <w:rStyle w:val="Estilo2Car"/>
          <w:b/>
          <w:bCs/>
        </w:rPr>
      </w:pPr>
    </w:p>
    <w:p w:rsidR="008D4277" w:rsidRDefault="008D4277" w:rsidP="00421B33">
      <w:pPr>
        <w:pStyle w:val="Estilo4"/>
        <w:ind w:left="-567"/>
        <w:rPr>
          <w:rStyle w:val="Estilo2Car"/>
          <w:b/>
          <w:bCs/>
        </w:rPr>
      </w:pPr>
    </w:p>
    <w:p w:rsidR="008D4277" w:rsidRDefault="008D4277" w:rsidP="00421B33">
      <w:pPr>
        <w:pStyle w:val="Estilo4"/>
        <w:ind w:left="-567"/>
        <w:rPr>
          <w:rStyle w:val="Estilo2Car"/>
          <w:b/>
          <w:bCs/>
        </w:rPr>
      </w:pPr>
    </w:p>
    <w:p w:rsidR="008D4277" w:rsidRDefault="008D4277" w:rsidP="00421B33">
      <w:pPr>
        <w:pStyle w:val="Estilo4"/>
        <w:ind w:left="-567"/>
        <w:rPr>
          <w:rStyle w:val="Estilo2Car"/>
          <w:b/>
          <w:bCs/>
        </w:rPr>
      </w:pPr>
    </w:p>
    <w:p w:rsidR="000A16A0" w:rsidRPr="00D975BC" w:rsidRDefault="000A16A0" w:rsidP="00421B33">
      <w:pPr>
        <w:pStyle w:val="Estilo4"/>
        <w:ind w:left="-567"/>
        <w:rPr>
          <w:sz w:val="32"/>
        </w:rPr>
      </w:pPr>
      <w:proofErr w:type="spellStart"/>
      <w:r w:rsidRPr="00A379B5">
        <w:rPr>
          <w:rStyle w:val="Estilo2Car"/>
          <w:b/>
          <w:bCs/>
        </w:rPr>
        <w:t>Tiempos</w:t>
      </w:r>
      <w:proofErr w:type="spellEnd"/>
      <w:r w:rsidRPr="00A379B5">
        <w:rPr>
          <w:rStyle w:val="Estilo2Car"/>
          <w:b/>
          <w:bCs/>
        </w:rPr>
        <w:t xml:space="preserve"> de </w:t>
      </w:r>
      <w:proofErr w:type="spellStart"/>
      <w:r w:rsidR="00931D6E">
        <w:rPr>
          <w:rStyle w:val="Estilo2Car"/>
          <w:b/>
          <w:bCs/>
        </w:rPr>
        <w:t>e</w:t>
      </w:r>
      <w:r w:rsidRPr="00A379B5">
        <w:rPr>
          <w:rStyle w:val="Estilo2Car"/>
          <w:b/>
          <w:bCs/>
        </w:rPr>
        <w:t>ntrega</w:t>
      </w:r>
      <w:proofErr w:type="spellEnd"/>
      <w:r w:rsidR="00931D6E">
        <w:rPr>
          <w:rStyle w:val="Estilo2Car"/>
          <w:b/>
          <w:bCs/>
        </w:rPr>
        <w:t xml:space="preserve"> </w:t>
      </w:r>
      <w:proofErr w:type="spellStart"/>
      <w:r w:rsidR="00931D6E">
        <w:rPr>
          <w:rStyle w:val="Estilo2Car"/>
          <w:b/>
          <w:bCs/>
        </w:rPr>
        <w:t>en</w:t>
      </w:r>
      <w:proofErr w:type="spellEnd"/>
      <w:r w:rsidR="00931D6E">
        <w:rPr>
          <w:rStyle w:val="Estilo2Car"/>
          <w:b/>
          <w:bCs/>
        </w:rPr>
        <w:t xml:space="preserve"> </w:t>
      </w:r>
      <w:proofErr w:type="spellStart"/>
      <w:r w:rsidR="00931D6E">
        <w:rPr>
          <w:rStyle w:val="Estilo2Car"/>
          <w:b/>
          <w:bCs/>
        </w:rPr>
        <w:t>s</w:t>
      </w:r>
      <w:r w:rsidR="0020765B" w:rsidRPr="00A379B5">
        <w:rPr>
          <w:rStyle w:val="Estilo2Car"/>
          <w:b/>
          <w:bCs/>
        </w:rPr>
        <w:t>emanas</w:t>
      </w:r>
      <w:proofErr w:type="spellEnd"/>
      <w:r w:rsidR="00931D6E">
        <w:rPr>
          <w:rStyle w:val="Estilo2Car"/>
          <w:b/>
          <w:bCs/>
        </w:rPr>
        <w:t xml:space="preserve"> </w:t>
      </w:r>
      <w:proofErr w:type="spellStart"/>
      <w:r w:rsidR="00931D6E">
        <w:rPr>
          <w:rStyle w:val="Estilo2Car"/>
          <w:b/>
          <w:bCs/>
        </w:rPr>
        <w:t>a</w:t>
      </w:r>
      <w:r w:rsidR="00900146" w:rsidRPr="00A379B5">
        <w:rPr>
          <w:rStyle w:val="Estilo2Car"/>
          <w:b/>
          <w:bCs/>
        </w:rPr>
        <w:t>cadémicas</w:t>
      </w:r>
      <w:proofErr w:type="spellEnd"/>
      <w:r w:rsidRPr="00D975BC">
        <w:rPr>
          <w:sz w:val="32"/>
        </w:rPr>
        <w:t>:</w:t>
      </w:r>
    </w:p>
    <w:p w:rsidR="000A16A0" w:rsidRDefault="000A16A0" w:rsidP="0060443F">
      <w:pPr>
        <w:suppressAutoHyphens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26496" w:rsidRDefault="00226496" w:rsidP="00421B33">
      <w:pPr>
        <w:suppressAutoHyphens w:val="0"/>
        <w:autoSpaceDE w:val="0"/>
        <w:autoSpaceDN w:val="0"/>
        <w:adjustRightInd w:val="0"/>
        <w:ind w:left="-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semestre </w:t>
      </w:r>
      <w:r w:rsidR="00804A07">
        <w:rPr>
          <w:sz w:val="28"/>
          <w:szCs w:val="28"/>
        </w:rPr>
        <w:t xml:space="preserve">académico </w:t>
      </w:r>
      <w:r w:rsidR="00430E64">
        <w:rPr>
          <w:sz w:val="28"/>
          <w:szCs w:val="28"/>
        </w:rPr>
        <w:t>tiene una extensión de</w:t>
      </w:r>
      <w:r>
        <w:rPr>
          <w:sz w:val="28"/>
          <w:szCs w:val="28"/>
        </w:rPr>
        <w:t xml:space="preserve"> 16 semanas</w:t>
      </w:r>
      <w:r w:rsidR="00F24268">
        <w:rPr>
          <w:sz w:val="28"/>
          <w:szCs w:val="28"/>
        </w:rPr>
        <w:t>,</w:t>
      </w:r>
      <w:r w:rsidR="007F12B0">
        <w:rPr>
          <w:sz w:val="28"/>
          <w:szCs w:val="28"/>
        </w:rPr>
        <w:t xml:space="preserve"> </w:t>
      </w:r>
      <w:r w:rsidR="00652779">
        <w:rPr>
          <w:sz w:val="28"/>
          <w:szCs w:val="28"/>
        </w:rPr>
        <w:t>y,</w:t>
      </w:r>
      <w:r w:rsidR="00430E64">
        <w:rPr>
          <w:sz w:val="28"/>
          <w:szCs w:val="28"/>
        </w:rPr>
        <w:t xml:space="preserve"> por tanto, es necesario distribuir las entregas del proyecto final </w:t>
      </w:r>
      <w:r w:rsidR="00B03D13">
        <w:rPr>
          <w:sz w:val="28"/>
          <w:szCs w:val="28"/>
        </w:rPr>
        <w:t>en el transcurso del mismo</w:t>
      </w:r>
      <w:r w:rsidR="00430E64">
        <w:rPr>
          <w:sz w:val="28"/>
          <w:szCs w:val="28"/>
        </w:rPr>
        <w:t>, así:</w:t>
      </w:r>
    </w:p>
    <w:p w:rsidR="00226496" w:rsidRDefault="00226496" w:rsidP="0060443F">
      <w:pPr>
        <w:suppressAutoHyphens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B30452" w:rsidRDefault="00C70A64" w:rsidP="00626048">
      <w:pPr>
        <w:suppressAutoHyphens w:val="0"/>
        <w:autoSpaceDE w:val="0"/>
        <w:autoSpaceDN w:val="0"/>
        <w:adjustRightInd w:val="0"/>
        <w:jc w:val="both"/>
        <w:rPr>
          <w:b/>
          <w:bCs/>
          <w:color w:val="002060"/>
          <w:sz w:val="36"/>
          <w:szCs w:val="28"/>
          <w:lang w:val="en-US" w:eastAsia="en-US"/>
        </w:rPr>
      </w:pPr>
      <w:r>
        <w:rPr>
          <w:noProof/>
        </w:rPr>
        <w:pict w14:anchorId="4E88280A">
          <v:shape id="_x0000_s1258" type="#_x0000_t75" style="position:absolute;left:0;text-align:left;margin-left:-31.35pt;margin-top:28.9pt;width:530.75pt;height:119.9pt;z-index:252057088;mso-position-horizontal-relative:text;mso-position-vertical-relative:text;mso-width-relative:page;mso-height-relative:page">
            <v:imagedata r:id="rId26" o:title="Entregas del Proyecto ED2-01" croptop="14329f" cropbottom="35234f" cropleft="5850f"/>
            <w10:wrap type="square"/>
          </v:shape>
        </w:pict>
      </w:r>
      <w:r w:rsidR="00B30452">
        <w:rPr>
          <w:bCs/>
        </w:rPr>
        <w:br w:type="page"/>
      </w:r>
    </w:p>
    <w:p w:rsidR="00D10F48" w:rsidRDefault="00B8765D" w:rsidP="0099237E">
      <w:pPr>
        <w:pStyle w:val="Estilo2"/>
        <w:ind w:left="-426"/>
        <w:rPr>
          <w:bCs/>
        </w:rPr>
      </w:pPr>
      <w:bookmarkStart w:id="33" w:name="Primera"/>
      <w:r w:rsidRPr="00752C41">
        <w:rPr>
          <w:rFonts w:ascii="Helvetica" w:hAnsi="Helvetica" w:cs="Helvetica"/>
          <w:b w:val="0"/>
          <w:noProof/>
          <w:sz w:val="40"/>
          <w:lang w:val="es-CO"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1768320" behindDoc="0" locked="0" layoutInCell="1" allowOverlap="1" wp14:anchorId="1BCCF0B5" wp14:editId="203B16F0">
                <wp:simplePos x="0" y="0"/>
                <wp:positionH relativeFrom="page">
                  <wp:posOffset>642620</wp:posOffset>
                </wp:positionH>
                <wp:positionV relativeFrom="paragraph">
                  <wp:posOffset>-855345</wp:posOffset>
                </wp:positionV>
                <wp:extent cx="4839970" cy="559435"/>
                <wp:effectExtent l="0" t="0" r="0" b="0"/>
                <wp:wrapNone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70" cy="559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066" w:rsidRPr="001B734F" w:rsidRDefault="006C1066" w:rsidP="001866B3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Sección 4: Primera Entrega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CF0B5" id="_x0000_s1033" type="#_x0000_t202" style="position:absolute;left:0;text-align:left;margin-left:50.6pt;margin-top:-67.35pt;width:381.1pt;height:44.05pt;z-index:2517683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" filled="f" stroked="f">
                <v:textbox>
                  <w:txbxContent>
                    <w:p w:rsidR="006C1066" w:rsidRPr="001B734F" w:rsidRDefault="006C1066" w:rsidP="001866B3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Sección 4: Primera Entrega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w:anchor="PrimeraEntrega" w:history="1">
        <w:proofErr w:type="spellStart"/>
        <w:r w:rsidR="00580D6C" w:rsidRPr="00033652">
          <w:rPr>
            <w:rStyle w:val="Hipervnculo"/>
            <w:bCs/>
            <w:color w:val="002060"/>
            <w:u w:val="none"/>
          </w:rPr>
          <w:t>Primer</w:t>
        </w:r>
        <w:r w:rsidR="00035512" w:rsidRPr="00033652">
          <w:rPr>
            <w:rStyle w:val="Hipervnculo"/>
            <w:bCs/>
            <w:color w:val="002060"/>
            <w:u w:val="none"/>
          </w:rPr>
          <w:t>a</w:t>
        </w:r>
        <w:proofErr w:type="spellEnd"/>
      </w:hyperlink>
      <w:bookmarkEnd w:id="33"/>
      <w:r w:rsidR="00D10F48" w:rsidRPr="00A379B5">
        <w:rPr>
          <w:bCs/>
        </w:rPr>
        <w:t xml:space="preserve"> </w:t>
      </w:r>
      <w:proofErr w:type="spellStart"/>
      <w:r w:rsidR="00D10F48" w:rsidRPr="00A379B5">
        <w:rPr>
          <w:bCs/>
        </w:rPr>
        <w:t>Entrega</w:t>
      </w:r>
      <w:proofErr w:type="spellEnd"/>
    </w:p>
    <w:p w:rsidR="00BB29EF" w:rsidRDefault="00BB29EF" w:rsidP="00BB29EF">
      <w:pPr>
        <w:pStyle w:val="Estilo2"/>
        <w:rPr>
          <w:bCs/>
        </w:rPr>
      </w:pPr>
    </w:p>
    <w:tbl>
      <w:tblPr>
        <w:tblW w:w="10349" w:type="dxa"/>
        <w:tblInd w:w="-431" w:type="dxa"/>
        <w:shd w:val="clear" w:color="auto" w:fill="92D050"/>
        <w:tblLook w:val="04A0" w:firstRow="1" w:lastRow="0" w:firstColumn="1" w:lastColumn="0" w:noHBand="0" w:noVBand="1"/>
      </w:tblPr>
      <w:tblGrid>
        <w:gridCol w:w="10349"/>
      </w:tblGrid>
      <w:tr w:rsidR="00BB29EF" w:rsidRPr="00543A59" w:rsidTr="009E0AA1">
        <w:trPr>
          <w:trHeight w:val="1270"/>
        </w:trPr>
        <w:tc>
          <w:tcPr>
            <w:tcW w:w="10349" w:type="dxa"/>
            <w:shd w:val="clear" w:color="auto" w:fill="92D050"/>
          </w:tcPr>
          <w:p w:rsidR="00BB29EF" w:rsidRPr="007420B9" w:rsidRDefault="00BB29EF" w:rsidP="00DB5A6D">
            <w:pPr>
              <w:suppressAutoHyphens w:val="0"/>
              <w:autoSpaceDE w:val="0"/>
              <w:autoSpaceDN w:val="0"/>
              <w:adjustRightInd w:val="0"/>
              <w:ind w:hanging="10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BB29EF" w:rsidRPr="00A379B5" w:rsidRDefault="00BB29EF" w:rsidP="00DB5A6D">
            <w:pPr>
              <w:pStyle w:val="Estilo3"/>
            </w:pPr>
            <w:r w:rsidRPr="00A379B5">
              <w:t>DOCUMENTACIÓN DE 4 PROBLEMAS SIMILARES (0%):</w:t>
            </w:r>
          </w:p>
          <w:p w:rsidR="00BB29EF" w:rsidRDefault="00BB29EF" w:rsidP="00DB5A6D">
            <w:pPr>
              <w:suppressAutoHyphens w:val="0"/>
              <w:autoSpaceDE w:val="0"/>
              <w:autoSpaceDN w:val="0"/>
              <w:adjustRightInd w:val="0"/>
              <w:ind w:left="36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A60C1D" w:rsidRPr="007420B9" w:rsidRDefault="00A60C1D" w:rsidP="00DB5A6D">
            <w:pPr>
              <w:suppressAutoHyphens w:val="0"/>
              <w:autoSpaceDE w:val="0"/>
              <w:autoSpaceDN w:val="0"/>
              <w:adjustRightInd w:val="0"/>
              <w:ind w:left="36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BB29EF" w:rsidRPr="00A379B5" w:rsidRDefault="00BB29EF" w:rsidP="00DB5A6D">
            <w:pPr>
              <w:pStyle w:val="Estilo3"/>
            </w:pPr>
            <w:r w:rsidRPr="00A379B5">
              <w:t>En el informe PDF:</w:t>
            </w:r>
          </w:p>
          <w:p w:rsidR="00BB29EF" w:rsidRDefault="00BB29EF" w:rsidP="00DB5A6D">
            <w:pPr>
              <w:suppressAutoHyphens w:val="0"/>
              <w:autoSpaceDE w:val="0"/>
              <w:autoSpaceDN w:val="0"/>
              <w:adjustRightInd w:val="0"/>
              <w:jc w:val="both"/>
              <w:rPr>
                <w:rStyle w:val="Estilo4Car"/>
              </w:rPr>
            </w:pPr>
          </w:p>
          <w:p w:rsidR="00DE66BB" w:rsidRPr="00DE66BB" w:rsidRDefault="00DE66BB" w:rsidP="002E2D75">
            <w:pPr>
              <w:numPr>
                <w:ilvl w:val="0"/>
                <w:numId w:val="11"/>
              </w:numPr>
              <w:suppressAutoHyphens w:val="0"/>
              <w:autoSpaceDE w:val="0"/>
              <w:autoSpaceDN w:val="0"/>
              <w:adjustRightInd w:val="0"/>
              <w:jc w:val="both"/>
              <w:rPr>
                <w:rStyle w:val="Estilo4Car"/>
                <w:color w:val="auto"/>
                <w:lang w:val="es-CO" w:eastAsia="es-CO"/>
              </w:rPr>
            </w:pPr>
            <w:r w:rsidRPr="00DE66BB">
              <w:rPr>
                <w:rStyle w:val="Estilo4Car"/>
                <w:lang w:val="es-CO" w:eastAsia="es-CO"/>
              </w:rPr>
              <w:t xml:space="preserve">Título: </w:t>
            </w:r>
            <w:r>
              <w:rPr>
                <w:rStyle w:val="Estilo4Car"/>
                <w:b w:val="0"/>
                <w:color w:val="auto"/>
                <w:lang w:val="es-CO" w:eastAsia="es-CO"/>
              </w:rPr>
              <w:t>Descripción del proyecto. Entre 8 y 12 palabras</w:t>
            </w:r>
            <w:r w:rsidR="0099237E">
              <w:rPr>
                <w:rStyle w:val="Estilo4Car"/>
                <w:b w:val="0"/>
                <w:color w:val="auto"/>
                <w:lang w:val="es-CO" w:eastAsia="es-CO"/>
              </w:rPr>
              <w:t>.</w:t>
            </w:r>
          </w:p>
          <w:p w:rsidR="00DE66BB" w:rsidRDefault="00DE66BB" w:rsidP="00DE66BB">
            <w:pPr>
              <w:suppressAutoHyphens w:val="0"/>
              <w:autoSpaceDE w:val="0"/>
              <w:autoSpaceDN w:val="0"/>
              <w:adjustRightInd w:val="0"/>
              <w:ind w:left="720"/>
              <w:jc w:val="both"/>
              <w:rPr>
                <w:rStyle w:val="Estilo4Car"/>
                <w:color w:val="auto"/>
                <w:lang w:val="es-CO" w:eastAsia="es-CO"/>
              </w:rPr>
            </w:pPr>
          </w:p>
          <w:p w:rsidR="00DE66BB" w:rsidRPr="00872B36" w:rsidRDefault="00DE66BB" w:rsidP="008C2B7A">
            <w:pPr>
              <w:numPr>
                <w:ilvl w:val="0"/>
                <w:numId w:val="11"/>
              </w:num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</w:rPr>
            </w:pPr>
            <w:r w:rsidRPr="00872B36">
              <w:rPr>
                <w:b/>
                <w:color w:val="002060"/>
                <w:sz w:val="28"/>
                <w:szCs w:val="28"/>
                <w:lang w:val="es-CO" w:eastAsia="es-CO"/>
              </w:rPr>
              <w:t>Autores:</w:t>
            </w:r>
            <w:r w:rsidRPr="00872B36">
              <w:rPr>
                <w:sz w:val="28"/>
                <w:szCs w:val="28"/>
                <w:lang w:val="es-CO" w:eastAsia="es-CO"/>
              </w:rPr>
              <w:t xml:space="preserve"> Escriban sus nombres y los datos académicos que solicita la plantilla. Incluyan de último, el nombre del docente</w:t>
            </w:r>
          </w:p>
          <w:p w:rsidR="00872B36" w:rsidRDefault="00872B36" w:rsidP="00872B36">
            <w:pPr>
              <w:suppressAutoHyphens w:val="0"/>
              <w:autoSpaceDE w:val="0"/>
              <w:autoSpaceDN w:val="0"/>
              <w:adjustRightInd w:val="0"/>
              <w:jc w:val="both"/>
              <w:rPr>
                <w:rStyle w:val="Estilo4Car"/>
              </w:rPr>
            </w:pPr>
          </w:p>
          <w:p w:rsidR="0091455E" w:rsidRPr="0091455E" w:rsidRDefault="00BB29EF" w:rsidP="002E2D75">
            <w:pPr>
              <w:numPr>
                <w:ilvl w:val="0"/>
                <w:numId w:val="11"/>
              </w:numPr>
              <w:suppressAutoHyphens w:val="0"/>
              <w:autoSpaceDE w:val="0"/>
              <w:autoSpaceDN w:val="0"/>
              <w:adjustRightInd w:val="0"/>
              <w:jc w:val="both"/>
              <w:rPr>
                <w:b/>
                <w:sz w:val="28"/>
                <w:szCs w:val="28"/>
                <w:lang w:val="es-CO" w:eastAsia="es-CO"/>
              </w:rPr>
            </w:pPr>
            <w:r w:rsidRPr="00A379B5">
              <w:rPr>
                <w:rStyle w:val="Estilo4Car"/>
              </w:rPr>
              <w:t>Introducción:</w:t>
            </w:r>
            <w:r w:rsidRPr="005456BE">
              <w:rPr>
                <w:sz w:val="28"/>
              </w:rPr>
              <w:t xml:space="preserve"> Es la justificación de las condiciones en el mundo real que llevan al problema</w:t>
            </w:r>
          </w:p>
          <w:p w:rsidR="0091455E" w:rsidRDefault="0091455E" w:rsidP="0091455E">
            <w:pPr>
              <w:suppressAutoHyphens w:val="0"/>
              <w:autoSpaceDE w:val="0"/>
              <w:autoSpaceDN w:val="0"/>
              <w:adjustRightInd w:val="0"/>
              <w:ind w:left="720"/>
              <w:jc w:val="both"/>
              <w:rPr>
                <w:b/>
                <w:sz w:val="28"/>
                <w:szCs w:val="28"/>
                <w:lang w:val="es-CO" w:eastAsia="es-CO"/>
              </w:rPr>
            </w:pPr>
          </w:p>
          <w:p w:rsidR="0049483C" w:rsidRDefault="002E2D75" w:rsidP="0049483C">
            <w:pPr>
              <w:numPr>
                <w:ilvl w:val="0"/>
                <w:numId w:val="11"/>
              </w:numPr>
              <w:suppressAutoHyphens w:val="0"/>
              <w:autoSpaceDE w:val="0"/>
              <w:autoSpaceDN w:val="0"/>
              <w:adjustRightInd w:val="0"/>
              <w:jc w:val="both"/>
              <w:rPr>
                <w:b/>
                <w:sz w:val="28"/>
                <w:szCs w:val="28"/>
                <w:lang w:val="es-CO" w:eastAsia="es-CO"/>
              </w:rPr>
            </w:pPr>
            <w:r w:rsidRPr="00A379B5">
              <w:rPr>
                <w:rStyle w:val="Estilo4Car"/>
              </w:rPr>
              <w:t>Problema:</w:t>
            </w:r>
            <w:r w:rsidRPr="005456BE">
              <w:rPr>
                <w:sz w:val="28"/>
              </w:rPr>
              <w:t xml:space="preserve"> En pocas palabras escriban cuál es el problema que hay que resolver</w:t>
            </w:r>
          </w:p>
          <w:p w:rsidR="0049483C" w:rsidRDefault="0049483C" w:rsidP="0049483C">
            <w:pPr>
              <w:pStyle w:val="Prrafodelista"/>
              <w:rPr>
                <w:rStyle w:val="Estilo4Car"/>
              </w:rPr>
            </w:pPr>
          </w:p>
          <w:p w:rsidR="0049483C" w:rsidRPr="00F074BA" w:rsidRDefault="0049483C" w:rsidP="0049483C">
            <w:pPr>
              <w:numPr>
                <w:ilvl w:val="0"/>
                <w:numId w:val="11"/>
              </w:numPr>
              <w:suppressAutoHyphens w:val="0"/>
              <w:autoSpaceDE w:val="0"/>
              <w:autoSpaceDN w:val="0"/>
              <w:adjustRightInd w:val="0"/>
              <w:jc w:val="both"/>
              <w:rPr>
                <w:b/>
                <w:sz w:val="28"/>
                <w:szCs w:val="28"/>
                <w:lang w:val="es-CO" w:eastAsia="es-CO"/>
              </w:rPr>
            </w:pPr>
            <w:r>
              <w:rPr>
                <w:rStyle w:val="Estilo4Car"/>
              </w:rPr>
              <w:t xml:space="preserve"> Problemas s</w:t>
            </w:r>
            <w:r w:rsidRPr="00A379B5">
              <w:rPr>
                <w:rStyle w:val="Estilo4Car"/>
              </w:rPr>
              <w:t>imilares</w:t>
            </w:r>
            <w:r>
              <w:rPr>
                <w:rStyle w:val="Estilo4Car"/>
              </w:rPr>
              <w:t xml:space="preserve"> y sus soluciones</w:t>
            </w:r>
            <w:r w:rsidRPr="00A379B5">
              <w:rPr>
                <w:rStyle w:val="Estilo4Car"/>
              </w:rPr>
              <w:t>:</w:t>
            </w:r>
            <w:r w:rsidRPr="0049483C">
              <w:rPr>
                <w:sz w:val="28"/>
              </w:rPr>
              <w:t xml:space="preserve"> </w:t>
            </w:r>
            <w:r w:rsidRPr="0049483C">
              <w:rPr>
                <w:sz w:val="28"/>
                <w:szCs w:val="28"/>
                <w:lang w:val="es-CO" w:eastAsia="es-CO"/>
              </w:rPr>
              <w:t>Expliquen 4 problemas algorítmicos similares que se encuentren documentados en libros, artículos científicos o sitios web, y al menos 1 solución para uno de ellos</w:t>
            </w:r>
          </w:p>
          <w:p w:rsidR="00F074BA" w:rsidRDefault="00F074BA" w:rsidP="00F074BA">
            <w:pPr>
              <w:pStyle w:val="Prrafodelista"/>
              <w:rPr>
                <w:b/>
                <w:sz w:val="28"/>
                <w:szCs w:val="28"/>
                <w:lang w:val="es-CO" w:eastAsia="es-CO"/>
              </w:rPr>
            </w:pPr>
          </w:p>
          <w:p w:rsidR="00F074BA" w:rsidRPr="0049483C" w:rsidRDefault="00F074BA" w:rsidP="00F074BA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sz w:val="28"/>
                <w:szCs w:val="28"/>
                <w:lang w:val="es-CO" w:eastAsia="es-CO"/>
              </w:rPr>
            </w:pPr>
          </w:p>
          <w:p w:rsidR="00BB29EF" w:rsidRPr="00543A59" w:rsidRDefault="00BB29EF" w:rsidP="00CF5EDD">
            <w:pPr>
              <w:suppressAutoHyphens w:val="0"/>
              <w:autoSpaceDE w:val="0"/>
              <w:autoSpaceDN w:val="0"/>
              <w:adjustRightInd w:val="0"/>
              <w:ind w:left="720"/>
              <w:jc w:val="both"/>
              <w:rPr>
                <w:b/>
                <w:bCs/>
                <w:i/>
                <w:color w:val="0070C0"/>
                <w:w w:val="110"/>
                <w:sz w:val="22"/>
                <w:szCs w:val="22"/>
                <w:highlight w:val="cyan"/>
              </w:rPr>
            </w:pPr>
          </w:p>
        </w:tc>
      </w:tr>
    </w:tbl>
    <w:p w:rsidR="00B25257" w:rsidRDefault="00B25257" w:rsidP="00B17DA9">
      <w:pPr>
        <w:jc w:val="both"/>
        <w:rPr>
          <w:b/>
          <w:color w:val="0070C0"/>
          <w:sz w:val="28"/>
          <w:szCs w:val="28"/>
          <w:lang w:val="es-CO" w:eastAsia="es-CO"/>
        </w:rPr>
      </w:pPr>
    </w:p>
    <w:p w:rsidR="00CF5EDD" w:rsidRDefault="00CF5EDD" w:rsidP="00B17DA9">
      <w:pPr>
        <w:jc w:val="both"/>
        <w:rPr>
          <w:b/>
          <w:color w:val="0070C0"/>
          <w:sz w:val="28"/>
          <w:szCs w:val="28"/>
          <w:lang w:val="es-CO" w:eastAsia="es-CO"/>
        </w:rPr>
      </w:pPr>
    </w:p>
    <w:tbl>
      <w:tblPr>
        <w:tblStyle w:val="Tablaconcuadrcula"/>
        <w:tblW w:w="0" w:type="auto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0"/>
        <w:gridCol w:w="8924"/>
      </w:tblGrid>
      <w:tr w:rsidR="00CF5EDD" w:rsidTr="00F074BA">
        <w:trPr>
          <w:trHeight w:val="1012"/>
        </w:trPr>
        <w:tc>
          <w:tcPr>
            <w:tcW w:w="1420" w:type="dxa"/>
          </w:tcPr>
          <w:p w:rsidR="00CF5EDD" w:rsidRDefault="00CF5EDD" w:rsidP="00817B7C">
            <w:pPr>
              <w:pStyle w:val="Estilo2"/>
              <w:rPr>
                <w:bCs/>
              </w:rPr>
            </w:pPr>
            <w:r w:rsidRPr="00CC15FC">
              <w:rPr>
                <w:b w:val="0"/>
                <w:noProof/>
                <w:color w:val="0070C0"/>
                <w:sz w:val="28"/>
                <w:lang w:val="es-CO" w:eastAsia="es-CO"/>
              </w:rPr>
              <w:drawing>
                <wp:anchor distT="0" distB="0" distL="114300" distR="114300" simplePos="0" relativeHeight="251948544" behindDoc="0" locked="0" layoutInCell="1" allowOverlap="1" wp14:anchorId="15EBBE18" wp14:editId="0FE86E72">
                  <wp:simplePos x="0" y="0"/>
                  <wp:positionH relativeFrom="column">
                    <wp:posOffset>114628</wp:posOffset>
                  </wp:positionH>
                  <wp:positionV relativeFrom="paragraph">
                    <wp:posOffset>116840</wp:posOffset>
                  </wp:positionV>
                  <wp:extent cx="439420" cy="439420"/>
                  <wp:effectExtent l="0" t="0" r="0" b="0"/>
                  <wp:wrapSquare wrapText="bothSides"/>
                  <wp:docPr id="2" name="Imagen 2" descr="cla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cla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420" cy="43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24" w:type="dxa"/>
          </w:tcPr>
          <w:p w:rsidR="00CF5EDD" w:rsidRDefault="00CF5EDD" w:rsidP="00817B7C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</w:rPr>
            </w:pPr>
            <w:r w:rsidRPr="00CA008F">
              <w:rPr>
                <w:b/>
                <w:color w:val="1BAE02"/>
                <w:sz w:val="28"/>
                <w:szCs w:val="28"/>
                <w:lang w:val="es-CO" w:eastAsia="es-CO"/>
              </w:rPr>
              <w:t>PISTA:</w:t>
            </w:r>
            <w:r w:rsidRPr="00CA008F">
              <w:rPr>
                <w:color w:val="1BAE02"/>
                <w:sz w:val="28"/>
                <w:szCs w:val="28"/>
                <w:lang w:val="es-CO" w:eastAsia="es-CO"/>
              </w:rPr>
              <w:t xml:space="preserve"> </w:t>
            </w:r>
            <w:r w:rsidRPr="00F259F2">
              <w:rPr>
                <w:b/>
                <w:sz w:val="28"/>
              </w:rPr>
              <w:t>Eviten incurrir en los siguientes errores comunes:</w:t>
            </w:r>
            <w:r w:rsidRPr="00F259F2">
              <w:rPr>
                <w:sz w:val="28"/>
              </w:rPr>
              <w:t xml:space="preserve"> (I) explica</w:t>
            </w:r>
            <w:r>
              <w:rPr>
                <w:sz w:val="28"/>
              </w:rPr>
              <w:t>r</w:t>
            </w:r>
            <w:r w:rsidRPr="00F259F2">
              <w:rPr>
                <w:sz w:val="28"/>
              </w:rPr>
              <w:t xml:space="preserve"> el problema y no la solución. (II</w:t>
            </w:r>
            <w:r>
              <w:rPr>
                <w:sz w:val="28"/>
              </w:rPr>
              <w:t>) Explicar</w:t>
            </w:r>
            <w:r w:rsidRPr="00F259F2">
              <w:rPr>
                <w:sz w:val="28"/>
              </w:rPr>
              <w:t xml:space="preserve"> la solución y no el problema. (III) </w:t>
            </w:r>
            <w:r>
              <w:rPr>
                <w:sz w:val="28"/>
              </w:rPr>
              <w:t>P</w:t>
            </w:r>
            <w:r w:rsidRPr="00F259F2">
              <w:rPr>
                <w:sz w:val="28"/>
              </w:rPr>
              <w:t xml:space="preserve">roblemas </w:t>
            </w:r>
            <w:r>
              <w:rPr>
                <w:sz w:val="28"/>
              </w:rPr>
              <w:t xml:space="preserve">de tecnologías similares (Por ejemplo, </w:t>
            </w:r>
            <w:proofErr w:type="spellStart"/>
            <w:r>
              <w:rPr>
                <w:sz w:val="28"/>
              </w:rPr>
              <w:t>JQuery</w:t>
            </w:r>
            <w:proofErr w:type="spellEnd"/>
            <w:r>
              <w:rPr>
                <w:sz w:val="28"/>
              </w:rPr>
              <w:t>)</w:t>
            </w:r>
          </w:p>
          <w:p w:rsidR="000A59D4" w:rsidRPr="00CF5EDD" w:rsidRDefault="000A59D4" w:rsidP="00817B7C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</w:rPr>
            </w:pPr>
          </w:p>
        </w:tc>
      </w:tr>
      <w:tr w:rsidR="00BB3825" w:rsidRPr="00CC15FC" w:rsidTr="00F074BA">
        <w:trPr>
          <w:trHeight w:val="94"/>
        </w:trPr>
        <w:tc>
          <w:tcPr>
            <w:tcW w:w="1420" w:type="dxa"/>
          </w:tcPr>
          <w:p w:rsidR="00BB3825" w:rsidRPr="00CC15FC" w:rsidRDefault="00BB3825" w:rsidP="00817B7C">
            <w:pPr>
              <w:pStyle w:val="Estilo2"/>
              <w:rPr>
                <w:b w:val="0"/>
                <w:noProof/>
                <w:color w:val="0070C0"/>
                <w:sz w:val="28"/>
                <w:lang w:val="es-CO" w:eastAsia="es-CO"/>
              </w:rPr>
            </w:pPr>
            <w:r w:rsidRPr="00CC15FC">
              <w:rPr>
                <w:b w:val="0"/>
                <w:noProof/>
                <w:color w:val="0070C0"/>
                <w:sz w:val="28"/>
                <w:lang w:val="es-CO" w:eastAsia="es-CO"/>
              </w:rPr>
              <w:lastRenderedPageBreak/>
              <w:drawing>
                <wp:anchor distT="0" distB="0" distL="114300" distR="114300" simplePos="0" relativeHeight="251960832" behindDoc="0" locked="0" layoutInCell="1" allowOverlap="1" wp14:anchorId="62E1C914" wp14:editId="0AEBF0EA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45392</wp:posOffset>
                  </wp:positionV>
                  <wp:extent cx="439420" cy="439420"/>
                  <wp:effectExtent l="0" t="0" r="0" b="0"/>
                  <wp:wrapSquare wrapText="bothSides"/>
                  <wp:docPr id="161" name="Imagen 161" descr="cla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cla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420" cy="43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24" w:type="dxa"/>
          </w:tcPr>
          <w:p w:rsidR="00BB3825" w:rsidRPr="00CC15FC" w:rsidRDefault="00BB3825" w:rsidP="00817B7C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70C0"/>
                <w:sz w:val="28"/>
                <w:szCs w:val="28"/>
                <w:lang w:val="es-CO" w:eastAsia="es-CO"/>
              </w:rPr>
            </w:pPr>
            <w:r w:rsidRPr="00CA008F">
              <w:rPr>
                <w:b/>
                <w:color w:val="1BAE02"/>
                <w:sz w:val="28"/>
                <w:szCs w:val="28"/>
                <w:lang w:val="es-CO" w:eastAsia="es-CO"/>
              </w:rPr>
              <w:t>PISTA 2:</w:t>
            </w:r>
            <w:r w:rsidRPr="00CA008F">
              <w:rPr>
                <w:color w:val="1BAE02"/>
                <w:sz w:val="28"/>
                <w:szCs w:val="28"/>
                <w:lang w:val="es-CO" w:eastAsia="es-CO"/>
              </w:rPr>
              <w:t xml:space="preserve"> </w:t>
            </w:r>
            <w:r w:rsidRPr="00401CE8">
              <w:rPr>
                <w:b/>
                <w:sz w:val="28"/>
                <w:szCs w:val="28"/>
                <w:lang w:val="es-CO" w:eastAsia="es-CO"/>
              </w:rPr>
              <w:t>Observen</w:t>
            </w:r>
            <w:r w:rsidRPr="007B6843">
              <w:rPr>
                <w:b/>
                <w:sz w:val="28"/>
              </w:rPr>
              <w:t xml:space="preserve"> a continuación un ejemplo correcto y otro incorrecto</w:t>
            </w:r>
            <w:r w:rsidRPr="00F259F2">
              <w:rPr>
                <w:sz w:val="28"/>
              </w:rPr>
              <w:t xml:space="preserve"> de lo que se pide hacer </w:t>
            </w:r>
            <w:r>
              <w:rPr>
                <w:sz w:val="28"/>
              </w:rPr>
              <w:t>en</w:t>
            </w:r>
            <w:r w:rsidRPr="00F259F2">
              <w:rPr>
                <w:sz w:val="28"/>
              </w:rPr>
              <w:t xml:space="preserve"> est</w:t>
            </w:r>
            <w:r>
              <w:rPr>
                <w:sz w:val="28"/>
              </w:rPr>
              <w:t>a entrega</w:t>
            </w:r>
          </w:p>
        </w:tc>
      </w:tr>
    </w:tbl>
    <w:p w:rsidR="007F51DE" w:rsidRDefault="00631388" w:rsidP="006A0511">
      <w:pPr>
        <w:jc w:val="both"/>
        <w:rPr>
          <w:b/>
          <w:color w:val="0070C0"/>
          <w:sz w:val="28"/>
          <w:szCs w:val="28"/>
          <w:lang w:val="es-CO" w:eastAsia="es-CO"/>
        </w:rPr>
      </w:pPr>
      <w:r w:rsidRPr="00752C41">
        <w:rPr>
          <w:rFonts w:ascii="Helvetica" w:hAnsi="Helvetica" w:cs="Helvetica"/>
          <w:b/>
          <w:noProof/>
          <w:sz w:val="40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982336" behindDoc="0" locked="0" layoutInCell="1" allowOverlap="1" wp14:anchorId="18860306" wp14:editId="682EB1A1">
                <wp:simplePos x="0" y="0"/>
                <wp:positionH relativeFrom="page">
                  <wp:posOffset>655955</wp:posOffset>
                </wp:positionH>
                <wp:positionV relativeFrom="paragraph">
                  <wp:posOffset>-1614170</wp:posOffset>
                </wp:positionV>
                <wp:extent cx="4839998" cy="559558"/>
                <wp:effectExtent l="0" t="0" r="0" b="0"/>
                <wp:wrapNone/>
                <wp:docPr id="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98" cy="559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066" w:rsidRPr="001B734F" w:rsidRDefault="006C1066" w:rsidP="00CC0760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Sección 4: Primera Entrega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60306" id="_x0000_s1034" type="#_x0000_t202" style="position:absolute;left:0;text-align:left;margin-left:51.65pt;margin-top:-127.1pt;width:381.1pt;height:44.05pt;z-index:25198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" filled="f" stroked="f">
                <v:textbox>
                  <w:txbxContent>
                    <w:p w:rsidR="006C1066" w:rsidRPr="001B734F" w:rsidRDefault="006C1066" w:rsidP="00CC0760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Sección 4: Primera Entrega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60C1D" w:rsidRPr="00752C41">
        <w:rPr>
          <w:rFonts w:ascii="Helvetica" w:hAnsi="Helvetica" w:cs="Helvetica"/>
          <w:b/>
          <w:noProof/>
          <w:sz w:val="40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958784" behindDoc="0" locked="0" layoutInCell="1" allowOverlap="1" wp14:anchorId="62614D05" wp14:editId="49D4A95C">
                <wp:simplePos x="0" y="0"/>
                <wp:positionH relativeFrom="page">
                  <wp:posOffset>613599</wp:posOffset>
                </wp:positionH>
                <wp:positionV relativeFrom="paragraph">
                  <wp:posOffset>-2619985</wp:posOffset>
                </wp:positionV>
                <wp:extent cx="4839998" cy="559558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98" cy="559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066" w:rsidRPr="001B734F" w:rsidRDefault="006C1066" w:rsidP="00BB3825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Sección 4: Primera Entrega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14D05" id="_x0000_s1035" type="#_x0000_t202" style="position:absolute;left:0;text-align:left;margin-left:48.3pt;margin-top:-206.3pt;width:381.1pt;height:44.05pt;z-index:2519587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" filled="f" stroked="f">
                <v:textbox>
                  <w:txbxContent>
                    <w:p w:rsidR="006C1066" w:rsidRPr="001B734F" w:rsidRDefault="006C1066" w:rsidP="00BB3825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Sección 4: Primera Entrega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0" w:type="auto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3"/>
        <w:gridCol w:w="6564"/>
      </w:tblGrid>
      <w:tr w:rsidR="007727F5" w:rsidRPr="00146B73" w:rsidTr="00EC0AC0">
        <w:trPr>
          <w:trHeight w:val="351"/>
        </w:trPr>
        <w:tc>
          <w:tcPr>
            <w:tcW w:w="10207" w:type="dxa"/>
            <w:gridSpan w:val="2"/>
            <w:shd w:val="clear" w:color="auto" w:fill="767171" w:themeFill="background2" w:themeFillShade="80"/>
          </w:tcPr>
          <w:p w:rsidR="007727F5" w:rsidRPr="00146B73" w:rsidRDefault="007727F5" w:rsidP="00817B7C">
            <w:pPr>
              <w:suppressAutoHyphens w:val="0"/>
              <w:autoSpaceDE w:val="0"/>
              <w:autoSpaceDN w:val="0"/>
              <w:adjustRightInd w:val="0"/>
              <w:jc w:val="center"/>
              <w:rPr>
                <w:b/>
                <w:color w:val="002060"/>
                <w:sz w:val="28"/>
                <w:szCs w:val="28"/>
                <w:lang w:val="es-CO" w:eastAsia="es-CO"/>
              </w:rPr>
            </w:pPr>
            <w:r>
              <w:br w:type="page"/>
            </w:r>
            <w:r w:rsidRPr="00146B73">
              <w:rPr>
                <w:b/>
                <w:color w:val="002060"/>
                <w:sz w:val="28"/>
                <w:szCs w:val="28"/>
                <w:lang w:val="es-CO" w:eastAsia="es-CO"/>
              </w:rPr>
              <w:t>Ejemplo Correcto</w:t>
            </w:r>
          </w:p>
        </w:tc>
      </w:tr>
      <w:tr w:rsidR="007727F5" w:rsidRPr="00146B73" w:rsidTr="00EC0AC0">
        <w:tc>
          <w:tcPr>
            <w:tcW w:w="3643" w:type="dxa"/>
            <w:shd w:val="clear" w:color="auto" w:fill="767171" w:themeFill="background2" w:themeFillShade="80"/>
          </w:tcPr>
          <w:p w:rsidR="007727F5" w:rsidRPr="00146B73" w:rsidRDefault="007727F5" w:rsidP="00817B7C">
            <w:pPr>
              <w:suppressAutoHyphens w:val="0"/>
              <w:autoSpaceDE w:val="0"/>
              <w:autoSpaceDN w:val="0"/>
              <w:adjustRightInd w:val="0"/>
              <w:jc w:val="center"/>
              <w:rPr>
                <w:b/>
                <w:color w:val="002060"/>
                <w:sz w:val="28"/>
                <w:szCs w:val="28"/>
                <w:lang w:val="es-CO" w:eastAsia="es-CO"/>
              </w:rPr>
            </w:pPr>
            <w:r w:rsidRPr="00146B73">
              <w:rPr>
                <w:b/>
                <w:color w:val="002060"/>
                <w:sz w:val="28"/>
                <w:szCs w:val="28"/>
                <w:lang w:val="es-CO" w:eastAsia="es-CO"/>
              </w:rPr>
              <w:t>Tema</w:t>
            </w:r>
          </w:p>
        </w:tc>
        <w:tc>
          <w:tcPr>
            <w:tcW w:w="6564" w:type="dxa"/>
            <w:shd w:val="clear" w:color="auto" w:fill="767171" w:themeFill="background2" w:themeFillShade="80"/>
          </w:tcPr>
          <w:p w:rsidR="007727F5" w:rsidRPr="00146B73" w:rsidRDefault="007727F5" w:rsidP="00817B7C">
            <w:pPr>
              <w:suppressAutoHyphens w:val="0"/>
              <w:autoSpaceDE w:val="0"/>
              <w:autoSpaceDN w:val="0"/>
              <w:adjustRightInd w:val="0"/>
              <w:jc w:val="center"/>
              <w:rPr>
                <w:b/>
                <w:color w:val="002060"/>
                <w:sz w:val="28"/>
                <w:szCs w:val="28"/>
                <w:lang w:val="es-CO" w:eastAsia="es-CO"/>
              </w:rPr>
            </w:pPr>
            <w:r w:rsidRPr="00146B73">
              <w:rPr>
                <w:b/>
                <w:color w:val="002060"/>
                <w:sz w:val="28"/>
                <w:szCs w:val="28"/>
                <w:lang w:val="es-CO" w:eastAsia="es-CO"/>
              </w:rPr>
              <w:t>Problema Similar</w:t>
            </w:r>
          </w:p>
        </w:tc>
      </w:tr>
      <w:tr w:rsidR="007727F5" w:rsidTr="00EC0AC0">
        <w:trPr>
          <w:trHeight w:val="3105"/>
        </w:trPr>
        <w:tc>
          <w:tcPr>
            <w:tcW w:w="3643" w:type="dxa"/>
          </w:tcPr>
          <w:p w:rsidR="007727F5" w:rsidRDefault="007727F5" w:rsidP="00817B7C">
            <w:pPr>
              <w:jc w:val="both"/>
              <w:rPr>
                <w:sz w:val="28"/>
              </w:rPr>
            </w:pPr>
          </w:p>
          <w:p w:rsidR="007727F5" w:rsidRDefault="007727F5" w:rsidP="00817B7C">
            <w:pPr>
              <w:jc w:val="both"/>
              <w:rPr>
                <w:sz w:val="28"/>
              </w:rPr>
            </w:pPr>
          </w:p>
          <w:p w:rsidR="007727F5" w:rsidRPr="00A60C1D" w:rsidRDefault="00824507" w:rsidP="00995F07">
            <w:pPr>
              <w:jc w:val="both"/>
              <w:rPr>
                <w:b/>
                <w:sz w:val="28"/>
              </w:rPr>
            </w:pPr>
            <w:r>
              <w:rPr>
                <w:sz w:val="28"/>
              </w:rPr>
              <w:t>Algor</w:t>
            </w:r>
            <w:r w:rsidR="00D10EB1">
              <w:rPr>
                <w:sz w:val="28"/>
              </w:rPr>
              <w:t>i</w:t>
            </w:r>
            <w:r>
              <w:rPr>
                <w:sz w:val="28"/>
              </w:rPr>
              <w:t>t</w:t>
            </w:r>
            <w:r w:rsidR="00D10EB1">
              <w:rPr>
                <w:sz w:val="28"/>
              </w:rPr>
              <w:t>mo</w:t>
            </w:r>
            <w:r w:rsidR="007727F5" w:rsidRPr="00465479">
              <w:rPr>
                <w:sz w:val="28"/>
              </w:rPr>
              <w:t xml:space="preserve"> para un sistema de texto predictivo e indexación de nombres por sonido</w:t>
            </w:r>
          </w:p>
        </w:tc>
        <w:tc>
          <w:tcPr>
            <w:tcW w:w="6564" w:type="dxa"/>
          </w:tcPr>
          <w:p w:rsidR="007727F5" w:rsidRDefault="00C70A64" w:rsidP="00817B7C">
            <w:pPr>
              <w:suppressAutoHyphens w:val="0"/>
              <w:autoSpaceDE w:val="0"/>
              <w:autoSpaceDN w:val="0"/>
              <w:adjustRightInd w:val="0"/>
              <w:rPr>
                <w:sz w:val="28"/>
                <w:szCs w:val="28"/>
                <w:lang w:val="es-CO" w:eastAsia="es-CO"/>
              </w:rPr>
            </w:pPr>
            <w:r>
              <w:rPr>
                <w:noProof/>
              </w:rPr>
              <w:pict w14:anchorId="0095DE18">
                <v:shape id="_x0000_s1260" type="#_x0000_t75" style="position:absolute;margin-left:263.7pt;margin-top:87.2pt;width:51pt;height:51pt;z-index:252061184;mso-position-horizontal-relative:text;mso-position-vertical-relative:text;mso-width-relative:page;mso-height-relative:page">
                  <v:imagedata r:id="rId28" o:title="bien-01"/>
                  <w10:wrap type="square"/>
                </v:shape>
              </w:pict>
            </w:r>
            <w:r w:rsidR="00A60C1D" w:rsidRPr="00146B73">
              <w:rPr>
                <w:noProof/>
                <w:sz w:val="28"/>
                <w:szCs w:val="28"/>
                <w:lang w:val="es-CO" w:eastAsia="es-CO"/>
              </w:rPr>
              <w:drawing>
                <wp:anchor distT="0" distB="0" distL="0" distR="0" simplePos="0" relativeHeight="251976192" behindDoc="0" locked="0" layoutInCell="1" allowOverlap="1" wp14:anchorId="7E720184" wp14:editId="76B10FA6">
                  <wp:simplePos x="0" y="0"/>
                  <wp:positionH relativeFrom="column">
                    <wp:posOffset>-13335</wp:posOffset>
                  </wp:positionH>
                  <wp:positionV relativeFrom="paragraph">
                    <wp:posOffset>24130</wp:posOffset>
                  </wp:positionV>
                  <wp:extent cx="3101975" cy="1926590"/>
                  <wp:effectExtent l="0" t="0" r="3175" b="0"/>
                  <wp:wrapSquare wrapText="largest"/>
                  <wp:docPr id="163" name="Imagen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1975" cy="1926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A60C1D" w:rsidRDefault="00A60C1D" w:rsidP="006A0511">
      <w:pPr>
        <w:jc w:val="both"/>
        <w:rPr>
          <w:b/>
          <w:color w:val="0070C0"/>
          <w:sz w:val="28"/>
          <w:szCs w:val="28"/>
          <w:lang w:val="es-CO" w:eastAsia="es-CO"/>
        </w:rPr>
      </w:pPr>
    </w:p>
    <w:tbl>
      <w:tblPr>
        <w:tblStyle w:val="Tablaconcuadrcula"/>
        <w:tblW w:w="0" w:type="auto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3"/>
        <w:gridCol w:w="6564"/>
      </w:tblGrid>
      <w:tr w:rsidR="00A60C1D" w:rsidRPr="00146B73" w:rsidTr="00EC0AC0">
        <w:tc>
          <w:tcPr>
            <w:tcW w:w="10207" w:type="dxa"/>
            <w:gridSpan w:val="2"/>
            <w:shd w:val="clear" w:color="auto" w:fill="767171" w:themeFill="background2" w:themeFillShade="80"/>
          </w:tcPr>
          <w:p w:rsidR="00A60C1D" w:rsidRPr="00146B73" w:rsidRDefault="00A60C1D" w:rsidP="00817B7C">
            <w:pPr>
              <w:suppressAutoHyphens w:val="0"/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  <w:lang w:val="es-CO" w:eastAsia="es-CO"/>
              </w:rPr>
            </w:pPr>
            <w:r>
              <w:rPr>
                <w:b/>
                <w:color w:val="002060"/>
                <w:sz w:val="28"/>
                <w:szCs w:val="28"/>
                <w:lang w:val="es-CO" w:eastAsia="es-CO"/>
              </w:rPr>
              <w:t>Ejemplo Inc</w:t>
            </w:r>
            <w:r w:rsidRPr="00146B73">
              <w:rPr>
                <w:b/>
                <w:color w:val="002060"/>
                <w:sz w:val="28"/>
                <w:szCs w:val="28"/>
                <w:lang w:val="es-CO" w:eastAsia="es-CO"/>
              </w:rPr>
              <w:t>orrecto</w:t>
            </w:r>
          </w:p>
        </w:tc>
      </w:tr>
      <w:tr w:rsidR="00A60C1D" w:rsidTr="00EC0AC0">
        <w:tc>
          <w:tcPr>
            <w:tcW w:w="3643" w:type="dxa"/>
            <w:shd w:val="clear" w:color="auto" w:fill="767171" w:themeFill="background2" w:themeFillShade="80"/>
          </w:tcPr>
          <w:p w:rsidR="00A60C1D" w:rsidRDefault="00A60C1D" w:rsidP="00817B7C">
            <w:pPr>
              <w:suppressAutoHyphens w:val="0"/>
              <w:autoSpaceDE w:val="0"/>
              <w:autoSpaceDN w:val="0"/>
              <w:adjustRightInd w:val="0"/>
              <w:jc w:val="center"/>
              <w:rPr>
                <w:b/>
                <w:color w:val="002060"/>
                <w:sz w:val="28"/>
                <w:szCs w:val="28"/>
                <w:lang w:val="es-CO" w:eastAsia="es-CO"/>
              </w:rPr>
            </w:pPr>
            <w:r>
              <w:rPr>
                <w:b/>
                <w:color w:val="002060"/>
                <w:sz w:val="28"/>
                <w:szCs w:val="28"/>
                <w:lang w:val="es-CO" w:eastAsia="es-CO"/>
              </w:rPr>
              <w:t>Tema</w:t>
            </w:r>
          </w:p>
        </w:tc>
        <w:tc>
          <w:tcPr>
            <w:tcW w:w="6564" w:type="dxa"/>
            <w:shd w:val="clear" w:color="auto" w:fill="767171" w:themeFill="background2" w:themeFillShade="80"/>
          </w:tcPr>
          <w:p w:rsidR="00A60C1D" w:rsidRDefault="00A60C1D" w:rsidP="00817B7C">
            <w:pPr>
              <w:suppressAutoHyphens w:val="0"/>
              <w:autoSpaceDE w:val="0"/>
              <w:autoSpaceDN w:val="0"/>
              <w:adjustRightInd w:val="0"/>
              <w:jc w:val="center"/>
              <w:rPr>
                <w:b/>
                <w:color w:val="002060"/>
                <w:sz w:val="28"/>
                <w:szCs w:val="28"/>
                <w:lang w:val="es-CO" w:eastAsia="es-CO"/>
              </w:rPr>
            </w:pPr>
            <w:r>
              <w:rPr>
                <w:b/>
                <w:color w:val="002060"/>
                <w:sz w:val="28"/>
                <w:szCs w:val="28"/>
                <w:lang w:val="es-CO" w:eastAsia="es-CO"/>
              </w:rPr>
              <w:t>Problema Similar</w:t>
            </w:r>
          </w:p>
        </w:tc>
      </w:tr>
      <w:tr w:rsidR="00A60C1D" w:rsidTr="00EC0AC0">
        <w:tc>
          <w:tcPr>
            <w:tcW w:w="3643" w:type="dxa"/>
          </w:tcPr>
          <w:p w:rsidR="00A60C1D" w:rsidRDefault="00A60C1D" w:rsidP="00817B7C">
            <w:pPr>
              <w:jc w:val="both"/>
              <w:rPr>
                <w:sz w:val="28"/>
              </w:rPr>
            </w:pPr>
          </w:p>
          <w:p w:rsidR="00A60C1D" w:rsidRDefault="00A60C1D" w:rsidP="00817B7C">
            <w:pPr>
              <w:jc w:val="both"/>
              <w:rPr>
                <w:sz w:val="28"/>
              </w:rPr>
            </w:pPr>
          </w:p>
          <w:p w:rsidR="00A60C1D" w:rsidRPr="00465479" w:rsidRDefault="00995F07" w:rsidP="00817B7C">
            <w:pPr>
              <w:jc w:val="both"/>
              <w:rPr>
                <w:sz w:val="28"/>
              </w:rPr>
            </w:pPr>
            <w:r>
              <w:rPr>
                <w:sz w:val="28"/>
              </w:rPr>
              <w:t>Algoritmo</w:t>
            </w:r>
            <w:r w:rsidR="00A60C1D" w:rsidRPr="00ED469B">
              <w:rPr>
                <w:sz w:val="28"/>
              </w:rPr>
              <w:t xml:space="preserve"> para un sistema de texto predictivo e indexación de nombres por sonido</w:t>
            </w:r>
          </w:p>
          <w:p w:rsidR="00A60C1D" w:rsidRDefault="00A60C1D" w:rsidP="00817B7C">
            <w:pPr>
              <w:suppressAutoHyphens w:val="0"/>
              <w:autoSpaceDE w:val="0"/>
              <w:autoSpaceDN w:val="0"/>
              <w:adjustRightInd w:val="0"/>
              <w:jc w:val="center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</w:tc>
        <w:tc>
          <w:tcPr>
            <w:tcW w:w="6564" w:type="dxa"/>
          </w:tcPr>
          <w:p w:rsidR="00A60C1D" w:rsidRDefault="00C70A64" w:rsidP="00817B7C">
            <w:pPr>
              <w:suppressAutoHyphens w:val="0"/>
              <w:autoSpaceDE w:val="0"/>
              <w:autoSpaceDN w:val="0"/>
              <w:adjustRightInd w:val="0"/>
              <w:jc w:val="center"/>
              <w:rPr>
                <w:b/>
                <w:color w:val="002060"/>
                <w:sz w:val="28"/>
                <w:szCs w:val="28"/>
                <w:lang w:val="es-CO" w:eastAsia="es-CO"/>
              </w:rPr>
            </w:pPr>
            <w:r>
              <w:rPr>
                <w:noProof/>
              </w:rPr>
              <w:pict w14:anchorId="63D0B07E">
                <v:shape id="_x0000_s1261" type="#_x0000_t75" style="position:absolute;left:0;text-align:left;margin-left:269.15pt;margin-top:102.75pt;width:43.5pt;height:43.5pt;z-index:252063232;mso-position-horizontal-relative:text;mso-position-vertical-relative:text;mso-width-relative:page;mso-height-relative:page">
                  <v:imagedata r:id="rId30" o:title="cerrar-01"/>
                  <w10:wrap type="square"/>
                </v:shape>
              </w:pict>
            </w:r>
            <w:r w:rsidR="00A60C1D" w:rsidRPr="00A96835">
              <w:rPr>
                <w:noProof/>
                <w:sz w:val="28"/>
                <w:szCs w:val="28"/>
                <w:lang w:val="es-CO" w:eastAsia="es-CO"/>
              </w:rPr>
              <w:drawing>
                <wp:anchor distT="0" distB="0" distL="0" distR="0" simplePos="0" relativeHeight="251979264" behindDoc="0" locked="0" layoutInCell="1" allowOverlap="1" wp14:anchorId="01B24653" wp14:editId="2F408ABC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15240</wp:posOffset>
                  </wp:positionV>
                  <wp:extent cx="3112770" cy="2049780"/>
                  <wp:effectExtent l="0" t="0" r="0" b="7620"/>
                  <wp:wrapSquare wrapText="largest"/>
                  <wp:docPr id="167" name="Imagen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2770" cy="2049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C27BD" w:rsidTr="00EC0AC0">
        <w:tc>
          <w:tcPr>
            <w:tcW w:w="3643" w:type="dxa"/>
          </w:tcPr>
          <w:p w:rsidR="00BC27BD" w:rsidRDefault="00BC27BD" w:rsidP="00817B7C">
            <w:pPr>
              <w:jc w:val="both"/>
              <w:rPr>
                <w:sz w:val="28"/>
              </w:rPr>
            </w:pPr>
          </w:p>
        </w:tc>
        <w:tc>
          <w:tcPr>
            <w:tcW w:w="6564" w:type="dxa"/>
          </w:tcPr>
          <w:p w:rsidR="00BC27BD" w:rsidRDefault="00BC27BD" w:rsidP="00817B7C">
            <w:pPr>
              <w:suppressAutoHyphens w:val="0"/>
              <w:autoSpaceDE w:val="0"/>
              <w:autoSpaceDN w:val="0"/>
              <w:adjustRightInd w:val="0"/>
              <w:jc w:val="center"/>
              <w:rPr>
                <w:noProof/>
              </w:rPr>
            </w:pPr>
          </w:p>
        </w:tc>
      </w:tr>
    </w:tbl>
    <w:tbl>
      <w:tblPr>
        <w:tblW w:w="10349" w:type="dxa"/>
        <w:tblInd w:w="-431" w:type="dxa"/>
        <w:shd w:val="clear" w:color="auto" w:fill="92D050"/>
        <w:tblLook w:val="04A0" w:firstRow="1" w:lastRow="0" w:firstColumn="1" w:lastColumn="0" w:noHBand="0" w:noVBand="1"/>
      </w:tblPr>
      <w:tblGrid>
        <w:gridCol w:w="10349"/>
      </w:tblGrid>
      <w:tr w:rsidR="007727F5" w:rsidRPr="00543A59" w:rsidTr="009E0AA1">
        <w:trPr>
          <w:trHeight w:val="1270"/>
        </w:trPr>
        <w:tc>
          <w:tcPr>
            <w:tcW w:w="10349" w:type="dxa"/>
            <w:shd w:val="clear" w:color="auto" w:fill="92D050"/>
          </w:tcPr>
          <w:p w:rsidR="007727F5" w:rsidRPr="007420B9" w:rsidRDefault="007727F5" w:rsidP="00817B7C">
            <w:pPr>
              <w:suppressAutoHyphens w:val="0"/>
              <w:autoSpaceDE w:val="0"/>
              <w:autoSpaceDN w:val="0"/>
              <w:adjustRightInd w:val="0"/>
              <w:ind w:hanging="10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7727F5" w:rsidRPr="00181EE6" w:rsidRDefault="007727F5" w:rsidP="00181EE6">
            <w:pPr>
              <w:pStyle w:val="Prrafodelista"/>
              <w:numPr>
                <w:ilvl w:val="0"/>
                <w:numId w:val="11"/>
              </w:numPr>
              <w:suppressAutoHyphens w:val="0"/>
              <w:autoSpaceDE w:val="0"/>
              <w:autoSpaceDN w:val="0"/>
              <w:adjustRightInd w:val="0"/>
              <w:jc w:val="both"/>
              <w:rPr>
                <w:b/>
                <w:sz w:val="28"/>
                <w:szCs w:val="28"/>
                <w:lang w:val="es-CO" w:eastAsia="es-CO"/>
              </w:rPr>
            </w:pPr>
            <w:r>
              <w:rPr>
                <w:rStyle w:val="Estilo4Car"/>
              </w:rPr>
              <w:t>Gráficas de los problemas similares y sus soluciones</w:t>
            </w:r>
            <w:r w:rsidRPr="00A379B5">
              <w:rPr>
                <w:rStyle w:val="Estilo4Car"/>
              </w:rPr>
              <w:t>:</w:t>
            </w:r>
            <w:r w:rsidRPr="00181EE6">
              <w:rPr>
                <w:sz w:val="28"/>
              </w:rPr>
              <w:t xml:space="preserve"> Usen gráficas </w:t>
            </w:r>
            <w:proofErr w:type="spellStart"/>
            <w:r w:rsidRPr="00181EE6">
              <w:rPr>
                <w:sz w:val="28"/>
              </w:rPr>
              <w:t>vectorizadas</w:t>
            </w:r>
            <w:proofErr w:type="spellEnd"/>
            <w:r w:rsidRPr="00181EE6">
              <w:rPr>
                <w:sz w:val="28"/>
              </w:rPr>
              <w:t xml:space="preserve"> para explicar los problemas similares y sus soluciones </w:t>
            </w:r>
          </w:p>
          <w:p w:rsidR="007727F5" w:rsidRPr="00543A59" w:rsidRDefault="007727F5" w:rsidP="00817B7C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i/>
                <w:color w:val="0070C0"/>
                <w:w w:val="110"/>
                <w:sz w:val="22"/>
                <w:szCs w:val="22"/>
                <w:highlight w:val="cyan"/>
              </w:rPr>
            </w:pPr>
          </w:p>
        </w:tc>
      </w:tr>
    </w:tbl>
    <w:p w:rsidR="0084141C" w:rsidRDefault="00BC27BD" w:rsidP="006A0511">
      <w:pPr>
        <w:jc w:val="both"/>
        <w:rPr>
          <w:b/>
          <w:color w:val="0070C0"/>
          <w:sz w:val="28"/>
          <w:szCs w:val="28"/>
          <w:lang w:val="es-CO" w:eastAsia="es-CO"/>
        </w:rPr>
      </w:pPr>
      <w:r w:rsidRPr="00752C41">
        <w:rPr>
          <w:rFonts w:ascii="Helvetica" w:hAnsi="Helvetica" w:cs="Helvetica"/>
          <w:b/>
          <w:noProof/>
          <w:sz w:val="40"/>
          <w:lang w:val="es-CO"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1974144" behindDoc="0" locked="0" layoutInCell="1" allowOverlap="1" wp14:anchorId="3DBDA762" wp14:editId="2FCB2096">
                <wp:simplePos x="0" y="0"/>
                <wp:positionH relativeFrom="page">
                  <wp:posOffset>635000</wp:posOffset>
                </wp:positionH>
                <wp:positionV relativeFrom="paragraph">
                  <wp:posOffset>-868680</wp:posOffset>
                </wp:positionV>
                <wp:extent cx="4839998" cy="559558"/>
                <wp:effectExtent l="0" t="0" r="0" b="0"/>
                <wp:wrapNone/>
                <wp:docPr id="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98" cy="559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066" w:rsidRPr="001B734F" w:rsidRDefault="006C1066" w:rsidP="00CF6629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Sección 4: Primera Entrega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DA762" id="_x0000_s1036" type="#_x0000_t202" style="position:absolute;left:0;text-align:left;margin-left:50pt;margin-top:-68.4pt;width:381.1pt;height:44.05pt;z-index:2519741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" filled="f" stroked="f">
                <v:textbox>
                  <w:txbxContent>
                    <w:p w:rsidR="006C1066" w:rsidRPr="001B734F" w:rsidRDefault="006C1066" w:rsidP="00CF6629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Sección 4: Primera Entrega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0" w:type="auto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0"/>
        <w:gridCol w:w="8924"/>
      </w:tblGrid>
      <w:tr w:rsidR="007F51DE" w:rsidTr="00EC0AC0">
        <w:trPr>
          <w:trHeight w:val="1163"/>
        </w:trPr>
        <w:tc>
          <w:tcPr>
            <w:tcW w:w="1420" w:type="dxa"/>
          </w:tcPr>
          <w:p w:rsidR="007F51DE" w:rsidRDefault="00EA2290" w:rsidP="00817B7C">
            <w:pPr>
              <w:pStyle w:val="Estilo2"/>
              <w:rPr>
                <w:bCs/>
              </w:rPr>
            </w:pPr>
            <w:r w:rsidRPr="00CC15FC">
              <w:rPr>
                <w:b w:val="0"/>
                <w:noProof/>
                <w:color w:val="0070C0"/>
                <w:sz w:val="28"/>
                <w:lang w:val="es-CO" w:eastAsia="es-CO"/>
              </w:rPr>
              <w:drawing>
                <wp:anchor distT="0" distB="0" distL="114300" distR="114300" simplePos="0" relativeHeight="251968000" behindDoc="0" locked="0" layoutInCell="1" allowOverlap="1" wp14:anchorId="65C373D6" wp14:editId="163FD2BA">
                  <wp:simplePos x="0" y="0"/>
                  <wp:positionH relativeFrom="column">
                    <wp:posOffset>131898</wp:posOffset>
                  </wp:positionH>
                  <wp:positionV relativeFrom="paragraph">
                    <wp:posOffset>59781</wp:posOffset>
                  </wp:positionV>
                  <wp:extent cx="439420" cy="439420"/>
                  <wp:effectExtent l="0" t="0" r="0" b="0"/>
                  <wp:wrapSquare wrapText="bothSides"/>
                  <wp:docPr id="41" name="Imagen 41" descr="cla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cla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420" cy="43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24" w:type="dxa"/>
          </w:tcPr>
          <w:p w:rsidR="007F51DE" w:rsidRPr="00EC0AC0" w:rsidRDefault="007F51DE" w:rsidP="00EC0AC0">
            <w:pPr>
              <w:rPr>
                <w:b/>
                <w:color w:val="0070C0"/>
                <w:sz w:val="28"/>
              </w:rPr>
            </w:pPr>
            <w:r w:rsidRPr="00CA008F">
              <w:rPr>
                <w:b/>
                <w:color w:val="1BAE02"/>
                <w:sz w:val="28"/>
                <w:szCs w:val="28"/>
                <w:lang w:val="es-CO" w:eastAsia="es-CO"/>
              </w:rPr>
              <w:t>PISTA:</w:t>
            </w:r>
            <w:r w:rsidRPr="00CA008F">
              <w:rPr>
                <w:color w:val="1BAE02"/>
                <w:sz w:val="28"/>
                <w:szCs w:val="28"/>
                <w:lang w:val="es-CO" w:eastAsia="es-CO"/>
              </w:rPr>
              <w:t xml:space="preserve"> </w:t>
            </w:r>
            <w:r w:rsidRPr="007F51DE">
              <w:rPr>
                <w:sz w:val="28"/>
              </w:rPr>
              <w:t xml:space="preserve">Para saber qué son los gráficos </w:t>
            </w:r>
            <w:proofErr w:type="spellStart"/>
            <w:r w:rsidRPr="007F51DE">
              <w:rPr>
                <w:sz w:val="28"/>
              </w:rPr>
              <w:t>vect</w:t>
            </w:r>
            <w:r w:rsidR="00EA2290">
              <w:rPr>
                <w:sz w:val="28"/>
              </w:rPr>
              <w:t>orizados</w:t>
            </w:r>
            <w:proofErr w:type="spellEnd"/>
            <w:r w:rsidR="00EA2290">
              <w:rPr>
                <w:sz w:val="28"/>
              </w:rPr>
              <w:t xml:space="preserve"> y sus ventajas lean en</w:t>
            </w:r>
            <w:r w:rsidRPr="007F51DE">
              <w:rPr>
                <w:sz w:val="28"/>
              </w:rPr>
              <w:t xml:space="preserve"> </w:t>
            </w:r>
            <w:hyperlink r:id="rId32" w:history="1">
              <w:r w:rsidR="00EA2290" w:rsidRPr="00CA008F">
                <w:rPr>
                  <w:rStyle w:val="Hipervnculo"/>
                  <w:b/>
                  <w:color w:val="1BAE02"/>
                  <w:sz w:val="28"/>
                  <w:szCs w:val="28"/>
                </w:rPr>
                <w:t>http://bit.ly/2pBn6lO</w:t>
              </w:r>
            </w:hyperlink>
            <w:r w:rsidR="00EA2290" w:rsidRPr="00CA008F">
              <w:rPr>
                <w:b/>
                <w:color w:val="1BAE02"/>
                <w:sz w:val="28"/>
                <w:szCs w:val="28"/>
              </w:rPr>
              <w:t xml:space="preserve"> </w:t>
            </w:r>
          </w:p>
        </w:tc>
      </w:tr>
      <w:tr w:rsidR="007F51DE" w:rsidTr="006169E6">
        <w:trPr>
          <w:trHeight w:val="1012"/>
        </w:trPr>
        <w:tc>
          <w:tcPr>
            <w:tcW w:w="1420" w:type="dxa"/>
          </w:tcPr>
          <w:p w:rsidR="007F51DE" w:rsidRDefault="007F51DE" w:rsidP="00817B7C">
            <w:pPr>
              <w:pStyle w:val="Estilo2"/>
              <w:rPr>
                <w:bCs/>
              </w:rPr>
            </w:pPr>
            <w:r w:rsidRPr="00CC15FC">
              <w:rPr>
                <w:b w:val="0"/>
                <w:noProof/>
                <w:color w:val="0070C0"/>
                <w:sz w:val="28"/>
                <w:lang w:val="es-CO" w:eastAsia="es-CO"/>
              </w:rPr>
              <w:drawing>
                <wp:anchor distT="0" distB="0" distL="114300" distR="114300" simplePos="0" relativeHeight="251965952" behindDoc="0" locked="0" layoutInCell="1" allowOverlap="1" wp14:anchorId="2983F852" wp14:editId="46DA37F5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60234</wp:posOffset>
                  </wp:positionV>
                  <wp:extent cx="439420" cy="439420"/>
                  <wp:effectExtent l="0" t="0" r="0" b="0"/>
                  <wp:wrapSquare wrapText="bothSides"/>
                  <wp:docPr id="40" name="Imagen 40" descr="cla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cla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420" cy="43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24" w:type="dxa"/>
          </w:tcPr>
          <w:p w:rsidR="007F51DE" w:rsidRPr="00EA2290" w:rsidRDefault="007F51DE" w:rsidP="00817B7C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lang w:val="es-CO"/>
              </w:rPr>
            </w:pPr>
            <w:r w:rsidRPr="00CA008F">
              <w:rPr>
                <w:b/>
                <w:color w:val="1BAE02"/>
                <w:sz w:val="28"/>
                <w:szCs w:val="28"/>
                <w:lang w:val="es-CO" w:eastAsia="es-CO"/>
              </w:rPr>
              <w:t>PISTA</w:t>
            </w:r>
            <w:r w:rsidR="00EA2290" w:rsidRPr="00CA008F">
              <w:rPr>
                <w:b/>
                <w:color w:val="1BAE02"/>
                <w:sz w:val="28"/>
                <w:szCs w:val="28"/>
                <w:lang w:val="es-CO" w:eastAsia="es-CO"/>
              </w:rPr>
              <w:t xml:space="preserve"> 2</w:t>
            </w:r>
            <w:r w:rsidRPr="00CA008F">
              <w:rPr>
                <w:b/>
                <w:color w:val="1BAE02"/>
                <w:sz w:val="28"/>
                <w:szCs w:val="28"/>
                <w:lang w:val="es-CO" w:eastAsia="es-CO"/>
              </w:rPr>
              <w:t>:</w:t>
            </w:r>
            <w:r w:rsidRPr="00CA008F">
              <w:rPr>
                <w:color w:val="1BAE02"/>
                <w:sz w:val="28"/>
                <w:szCs w:val="28"/>
                <w:lang w:val="es-CO" w:eastAsia="es-CO"/>
              </w:rPr>
              <w:t xml:space="preserve"> </w:t>
            </w:r>
            <w:r w:rsidR="00EA2290" w:rsidRPr="00EA2290">
              <w:rPr>
                <w:sz w:val="28"/>
              </w:rPr>
              <w:t xml:space="preserve">Se recomienda el uso de </w:t>
            </w:r>
            <w:proofErr w:type="spellStart"/>
            <w:r w:rsidR="00EA2290" w:rsidRPr="00EA2290">
              <w:rPr>
                <w:i/>
                <w:sz w:val="28"/>
              </w:rPr>
              <w:t>Inkscape</w:t>
            </w:r>
            <w:proofErr w:type="spellEnd"/>
            <w:r w:rsidR="00EA2290" w:rsidRPr="00EA2290">
              <w:rPr>
                <w:sz w:val="28"/>
              </w:rPr>
              <w:t xml:space="preserve"> o </w:t>
            </w:r>
            <w:r w:rsidR="00EA2290" w:rsidRPr="00EA2290">
              <w:rPr>
                <w:i/>
                <w:sz w:val="28"/>
              </w:rPr>
              <w:t xml:space="preserve">Adobe </w:t>
            </w:r>
            <w:proofErr w:type="spellStart"/>
            <w:r w:rsidR="00EA2290" w:rsidRPr="00EA2290">
              <w:rPr>
                <w:i/>
                <w:sz w:val="28"/>
              </w:rPr>
              <w:t>Illustrator</w:t>
            </w:r>
            <w:proofErr w:type="spellEnd"/>
            <w:r w:rsidR="00EA2290" w:rsidRPr="00EA2290">
              <w:rPr>
                <w:sz w:val="28"/>
              </w:rPr>
              <w:t xml:space="preserve"> para </w:t>
            </w:r>
            <w:proofErr w:type="spellStart"/>
            <w:r w:rsidR="00EA2290" w:rsidRPr="00EA2290">
              <w:rPr>
                <w:sz w:val="28"/>
              </w:rPr>
              <w:t>vectorizar</w:t>
            </w:r>
            <w:proofErr w:type="spellEnd"/>
            <w:r w:rsidR="00EA2290" w:rsidRPr="00EA2290">
              <w:rPr>
                <w:sz w:val="28"/>
              </w:rPr>
              <w:t xml:space="preserve"> los gráficos</w:t>
            </w:r>
          </w:p>
        </w:tc>
      </w:tr>
    </w:tbl>
    <w:tbl>
      <w:tblPr>
        <w:tblW w:w="10349" w:type="dxa"/>
        <w:tblInd w:w="-431" w:type="dxa"/>
        <w:shd w:val="clear" w:color="auto" w:fill="92D050"/>
        <w:tblLook w:val="04A0" w:firstRow="1" w:lastRow="0" w:firstColumn="1" w:lastColumn="0" w:noHBand="0" w:noVBand="1"/>
      </w:tblPr>
      <w:tblGrid>
        <w:gridCol w:w="10349"/>
      </w:tblGrid>
      <w:tr w:rsidR="006169E6" w:rsidRPr="00543A59" w:rsidTr="009E0AA1">
        <w:trPr>
          <w:trHeight w:val="1270"/>
        </w:trPr>
        <w:tc>
          <w:tcPr>
            <w:tcW w:w="10349" w:type="dxa"/>
            <w:shd w:val="clear" w:color="auto" w:fill="92D050"/>
          </w:tcPr>
          <w:p w:rsidR="006169E6" w:rsidRPr="007420B9" w:rsidRDefault="006169E6" w:rsidP="00817B7C">
            <w:pPr>
              <w:suppressAutoHyphens w:val="0"/>
              <w:autoSpaceDE w:val="0"/>
              <w:autoSpaceDN w:val="0"/>
              <w:adjustRightInd w:val="0"/>
              <w:ind w:hanging="10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6169E6" w:rsidRPr="00181EE6" w:rsidRDefault="006169E6" w:rsidP="00817B7C">
            <w:pPr>
              <w:pStyle w:val="Prrafodelista"/>
              <w:numPr>
                <w:ilvl w:val="0"/>
                <w:numId w:val="11"/>
              </w:num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</w:rPr>
            </w:pPr>
            <w:r w:rsidRPr="00A379B5">
              <w:rPr>
                <w:rStyle w:val="Estilo4Car"/>
              </w:rPr>
              <w:t>Referencias</w:t>
            </w:r>
            <w:r>
              <w:rPr>
                <w:rStyle w:val="Estilo4Car"/>
              </w:rPr>
              <w:t xml:space="preserve"> de los problemas similares y sus soluciones</w:t>
            </w:r>
            <w:r w:rsidRPr="00A379B5">
              <w:rPr>
                <w:rStyle w:val="Estilo4Car"/>
              </w:rPr>
              <w:t>:</w:t>
            </w:r>
            <w:r w:rsidRPr="00181EE6">
              <w:rPr>
                <w:b/>
                <w:color w:val="002060"/>
                <w:sz w:val="28"/>
              </w:rPr>
              <w:t xml:space="preserve"> </w:t>
            </w:r>
            <w:r w:rsidRPr="00181EE6">
              <w:rPr>
                <w:sz w:val="28"/>
              </w:rPr>
              <w:t>Referencien los aportes bibliográficos que utilizaron en el numeral</w:t>
            </w:r>
            <w:r w:rsidRPr="00181EE6">
              <w:rPr>
                <w:i/>
                <w:sz w:val="28"/>
              </w:rPr>
              <w:t xml:space="preserve"> </w:t>
            </w:r>
            <w:r w:rsidR="00B8765D">
              <w:rPr>
                <w:i/>
                <w:sz w:val="28"/>
              </w:rPr>
              <w:t>e</w:t>
            </w:r>
            <w:r w:rsidRPr="00181EE6">
              <w:rPr>
                <w:i/>
                <w:sz w:val="28"/>
              </w:rPr>
              <w:t>),</w:t>
            </w:r>
            <w:r w:rsidRPr="00181EE6">
              <w:rPr>
                <w:sz w:val="28"/>
              </w:rPr>
              <w:t xml:space="preserve"> según </w:t>
            </w:r>
            <w:r w:rsidRPr="00181EE6">
              <w:rPr>
                <w:sz w:val="28"/>
                <w:szCs w:val="28"/>
                <w:lang w:val="es-CO" w:eastAsia="es-CO"/>
              </w:rPr>
              <w:t>el formato ACM</w:t>
            </w:r>
            <w:r w:rsidRPr="00181EE6">
              <w:rPr>
                <w:b/>
                <w:color w:val="002060"/>
                <w:sz w:val="28"/>
              </w:rPr>
              <w:t xml:space="preserve"> </w:t>
            </w:r>
          </w:p>
          <w:p w:rsidR="006169E6" w:rsidRDefault="006169E6" w:rsidP="00817B7C">
            <w:pPr>
              <w:pStyle w:val="Prrafodelista"/>
              <w:rPr>
                <w:b/>
                <w:color w:val="002060"/>
                <w:sz w:val="28"/>
              </w:rPr>
            </w:pPr>
          </w:p>
          <w:p w:rsidR="006169E6" w:rsidRPr="00DB4C4E" w:rsidRDefault="006169E6" w:rsidP="00817B7C">
            <w:pPr>
              <w:numPr>
                <w:ilvl w:val="0"/>
                <w:numId w:val="11"/>
              </w:numPr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color w:val="002060"/>
                <w:w w:val="110"/>
                <w:sz w:val="28"/>
                <w:szCs w:val="22"/>
              </w:rPr>
            </w:pPr>
            <w:r w:rsidRPr="00A379B5">
              <w:rPr>
                <w:rStyle w:val="Estilo4Car"/>
              </w:rPr>
              <w:t>[Anexo Opcional]</w:t>
            </w:r>
            <w:r>
              <w:rPr>
                <w:rStyle w:val="Estilo4Car"/>
              </w:rPr>
              <w:t>:</w:t>
            </w:r>
            <w:r>
              <w:rPr>
                <w:sz w:val="28"/>
                <w:szCs w:val="28"/>
                <w:lang w:val="es-CO" w:eastAsia="es-CO"/>
              </w:rPr>
              <w:t xml:space="preserve"> Incluir l</w:t>
            </w:r>
            <w:r w:rsidRPr="00A74CF4">
              <w:rPr>
                <w:sz w:val="28"/>
                <w:szCs w:val="28"/>
                <w:lang w:val="es-CO" w:eastAsia="es-CO"/>
              </w:rPr>
              <w:t>a documentación de progreso gradual y trabajo en equipo</w:t>
            </w:r>
            <w:r>
              <w:rPr>
                <w:sz w:val="28"/>
                <w:szCs w:val="28"/>
                <w:lang w:val="es-CO" w:eastAsia="es-CO"/>
              </w:rPr>
              <w:t xml:space="preserve"> en el </w:t>
            </w:r>
            <w:r w:rsidRPr="00175CD3">
              <w:rPr>
                <w:sz w:val="28"/>
                <w:szCs w:val="28"/>
                <w:lang w:val="es-CO" w:eastAsia="es-CO"/>
              </w:rPr>
              <w:t>Anexo</w:t>
            </w:r>
            <w:r>
              <w:rPr>
                <w:sz w:val="28"/>
                <w:szCs w:val="28"/>
                <w:lang w:val="es-CO" w:eastAsia="es-CO"/>
              </w:rPr>
              <w:t xml:space="preserve"> del Informe PDF:</w:t>
            </w:r>
          </w:p>
          <w:p w:rsidR="006169E6" w:rsidRDefault="006169E6" w:rsidP="00817B7C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i/>
                <w:color w:val="0070C0"/>
                <w:w w:val="110"/>
                <w:sz w:val="22"/>
                <w:szCs w:val="22"/>
                <w:highlight w:val="cyan"/>
              </w:rPr>
            </w:pPr>
          </w:p>
          <w:p w:rsidR="006169E6" w:rsidRPr="000A59D4" w:rsidRDefault="006169E6" w:rsidP="00817B7C">
            <w:pPr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  <w:r w:rsidRPr="000A59D4">
              <w:rPr>
                <w:sz w:val="28"/>
                <w:szCs w:val="28"/>
                <w:lang w:val="es-CO" w:eastAsia="es-CO"/>
              </w:rPr>
              <w:t>Actas</w:t>
            </w:r>
          </w:p>
          <w:p w:rsidR="006169E6" w:rsidRPr="000A59D4" w:rsidRDefault="006169E6" w:rsidP="00817B7C">
            <w:pPr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  <w:r w:rsidRPr="000A59D4">
              <w:rPr>
                <w:sz w:val="28"/>
                <w:szCs w:val="28"/>
                <w:lang w:val="es-CO" w:eastAsia="es-CO"/>
              </w:rPr>
              <w:t>Control de versiones del código</w:t>
            </w:r>
          </w:p>
          <w:p w:rsidR="006169E6" w:rsidRDefault="006169E6" w:rsidP="00817B7C">
            <w:pPr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  <w:r>
              <w:rPr>
                <w:sz w:val="28"/>
                <w:szCs w:val="28"/>
                <w:lang w:val="es-CO" w:eastAsia="es-CO"/>
              </w:rPr>
              <w:t>Control de versiones del documento del informe</w:t>
            </w:r>
          </w:p>
          <w:p w:rsidR="006169E6" w:rsidRPr="00543A59" w:rsidRDefault="006169E6" w:rsidP="00817B7C">
            <w:pPr>
              <w:suppressAutoHyphens w:val="0"/>
              <w:autoSpaceDE w:val="0"/>
              <w:autoSpaceDN w:val="0"/>
              <w:adjustRightInd w:val="0"/>
              <w:ind w:left="720"/>
              <w:jc w:val="both"/>
              <w:rPr>
                <w:b/>
                <w:bCs/>
                <w:i/>
                <w:color w:val="0070C0"/>
                <w:w w:val="110"/>
                <w:sz w:val="22"/>
                <w:szCs w:val="22"/>
                <w:highlight w:val="cyan"/>
              </w:rPr>
            </w:pPr>
          </w:p>
        </w:tc>
      </w:tr>
    </w:tbl>
    <w:p w:rsidR="006169E6" w:rsidRDefault="006169E6" w:rsidP="006A0511">
      <w:pPr>
        <w:jc w:val="both"/>
        <w:rPr>
          <w:b/>
          <w:color w:val="0070C0"/>
          <w:sz w:val="28"/>
          <w:szCs w:val="28"/>
          <w:lang w:val="es-CO" w:eastAsia="es-CO"/>
        </w:rPr>
      </w:pPr>
    </w:p>
    <w:p w:rsidR="00F42EF4" w:rsidRDefault="00F42EF4" w:rsidP="006A0511">
      <w:pPr>
        <w:jc w:val="both"/>
        <w:rPr>
          <w:b/>
          <w:color w:val="0070C0"/>
          <w:sz w:val="28"/>
          <w:szCs w:val="28"/>
          <w:lang w:val="es-CO" w:eastAsia="es-CO"/>
        </w:rPr>
      </w:pPr>
    </w:p>
    <w:tbl>
      <w:tblPr>
        <w:tblStyle w:val="Tablaconcuadrcula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9351"/>
      </w:tblGrid>
      <w:tr w:rsidR="006A0511" w:rsidRPr="000E39A8" w:rsidTr="000A59D4">
        <w:trPr>
          <w:trHeight w:val="927"/>
        </w:trPr>
        <w:tc>
          <w:tcPr>
            <w:tcW w:w="1134" w:type="dxa"/>
            <w:vAlign w:val="center"/>
          </w:tcPr>
          <w:p w:rsidR="006A0511" w:rsidRDefault="00CF6629" w:rsidP="00817B7C">
            <w:pPr>
              <w:pStyle w:val="Estilo2"/>
              <w:rPr>
                <w:bCs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972096" behindDoc="0" locked="0" layoutInCell="1" allowOverlap="1" wp14:anchorId="19ACE5F8" wp14:editId="18FF0CC6">
                  <wp:simplePos x="0" y="0"/>
                  <wp:positionH relativeFrom="column">
                    <wp:posOffset>53975</wp:posOffset>
                  </wp:positionH>
                  <wp:positionV relativeFrom="paragraph">
                    <wp:posOffset>-229235</wp:posOffset>
                  </wp:positionV>
                  <wp:extent cx="443865" cy="443865"/>
                  <wp:effectExtent l="0" t="0" r="0" b="0"/>
                  <wp:wrapSquare wrapText="bothSides"/>
                  <wp:docPr id="45" name="Imagen 45" descr="aler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aler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865" cy="443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351" w:type="dxa"/>
          </w:tcPr>
          <w:p w:rsidR="006A0511" w:rsidRPr="000E39A8" w:rsidRDefault="006A0511" w:rsidP="00817B7C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color w:val="002060"/>
                <w:w w:val="110"/>
                <w:sz w:val="28"/>
                <w:szCs w:val="22"/>
              </w:rPr>
            </w:pPr>
            <w:r w:rsidRPr="00CA008F">
              <w:rPr>
                <w:b/>
                <w:color w:val="1BAE02"/>
                <w:sz w:val="28"/>
                <w:szCs w:val="28"/>
                <w:lang w:val="es-CO" w:eastAsia="es-CO"/>
              </w:rPr>
              <w:t>NOTA:</w:t>
            </w:r>
            <w:r w:rsidRPr="00CA008F">
              <w:rPr>
                <w:color w:val="1BAE02"/>
                <w:sz w:val="28"/>
                <w:szCs w:val="28"/>
                <w:lang w:val="es-CO" w:eastAsia="es-CO"/>
              </w:rPr>
              <w:t xml:space="preserve"> </w:t>
            </w:r>
            <w:r w:rsidRPr="00DB4C4E">
              <w:rPr>
                <w:sz w:val="28"/>
                <w:szCs w:val="28"/>
                <w:lang w:val="es-CO" w:eastAsia="es-CO"/>
              </w:rPr>
              <w:t xml:space="preserve">La extensión de este anexo no </w:t>
            </w:r>
            <w:r>
              <w:rPr>
                <w:sz w:val="28"/>
                <w:szCs w:val="28"/>
                <w:lang w:val="es-CO" w:eastAsia="es-CO"/>
              </w:rPr>
              <w:t>suma en las 4 páginas máximas permitidas del Informe PDF</w:t>
            </w:r>
          </w:p>
        </w:tc>
      </w:tr>
      <w:tr w:rsidR="00CF6629" w:rsidRPr="00CC15FC" w:rsidTr="000A59D4">
        <w:trPr>
          <w:trHeight w:val="1041"/>
        </w:trPr>
        <w:tc>
          <w:tcPr>
            <w:tcW w:w="1134" w:type="dxa"/>
            <w:vAlign w:val="center"/>
          </w:tcPr>
          <w:p w:rsidR="00CF6629" w:rsidRPr="00CC15FC" w:rsidRDefault="00CF6629" w:rsidP="00CF6629">
            <w:pPr>
              <w:pStyle w:val="Estilo2"/>
              <w:rPr>
                <w:b w:val="0"/>
                <w:noProof/>
                <w:color w:val="0070C0"/>
                <w:sz w:val="28"/>
                <w:lang w:val="es-CO" w:eastAsia="es-CO"/>
              </w:rPr>
            </w:pPr>
            <w:r w:rsidRPr="00CC15FC">
              <w:rPr>
                <w:b w:val="0"/>
                <w:noProof/>
                <w:color w:val="0070C0"/>
                <w:sz w:val="28"/>
                <w:lang w:val="es-CO" w:eastAsia="es-CO"/>
              </w:rPr>
              <w:drawing>
                <wp:anchor distT="0" distB="0" distL="114300" distR="114300" simplePos="0" relativeHeight="251970048" behindDoc="0" locked="0" layoutInCell="1" allowOverlap="1" wp14:anchorId="0B99CBD1" wp14:editId="262CDA22">
                  <wp:simplePos x="0" y="0"/>
                  <wp:positionH relativeFrom="column">
                    <wp:posOffset>100623</wp:posOffset>
                  </wp:positionH>
                  <wp:positionV relativeFrom="paragraph">
                    <wp:posOffset>29845</wp:posOffset>
                  </wp:positionV>
                  <wp:extent cx="439420" cy="439420"/>
                  <wp:effectExtent l="0" t="0" r="8255" b="8255"/>
                  <wp:wrapSquare wrapText="bothSides"/>
                  <wp:docPr id="4" name="Imagen 4" descr="cla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cla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420" cy="43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351" w:type="dxa"/>
            <w:vAlign w:val="center"/>
          </w:tcPr>
          <w:p w:rsidR="00CF6629" w:rsidRPr="00CC15FC" w:rsidRDefault="00CF6629" w:rsidP="00CF6629">
            <w:pPr>
              <w:jc w:val="both"/>
              <w:rPr>
                <w:b/>
                <w:color w:val="0070C0"/>
                <w:sz w:val="28"/>
                <w:szCs w:val="28"/>
                <w:lang w:val="es-CO" w:eastAsia="es-CO"/>
              </w:rPr>
            </w:pPr>
            <w:r w:rsidRPr="00CA008F">
              <w:rPr>
                <w:b/>
                <w:color w:val="1BAE02"/>
                <w:sz w:val="28"/>
                <w:szCs w:val="28"/>
                <w:lang w:val="es-CO" w:eastAsia="es-CO"/>
              </w:rPr>
              <w:t>PISTA:</w:t>
            </w:r>
            <w:r w:rsidRPr="00CA008F">
              <w:rPr>
                <w:color w:val="1BAE02"/>
                <w:sz w:val="28"/>
                <w:szCs w:val="28"/>
                <w:lang w:val="es-CO" w:eastAsia="es-CO"/>
              </w:rPr>
              <w:t xml:space="preserve"> </w:t>
            </w:r>
            <w:r>
              <w:rPr>
                <w:sz w:val="28"/>
                <w:szCs w:val="28"/>
                <w:lang w:val="es-CO" w:eastAsia="es-CO"/>
              </w:rPr>
              <w:t xml:space="preserve">Véase </w:t>
            </w:r>
            <w:r w:rsidRPr="00DB26E5">
              <w:rPr>
                <w:i/>
                <w:sz w:val="28"/>
                <w:szCs w:val="28"/>
                <w:lang w:val="es-CO" w:eastAsia="es-CO"/>
              </w:rPr>
              <w:t>“</w:t>
            </w:r>
            <w:r w:rsidRPr="00C7583B">
              <w:rPr>
                <w:b/>
                <w:i/>
                <w:sz w:val="28"/>
                <w:szCs w:val="28"/>
                <w:lang w:val="es-CO" w:eastAsia="es-CO"/>
              </w:rPr>
              <w:t>Guía Metodológica para la Realización y Entrega de los Laboratorios de Estructura de Datos y Algoritmos”</w:t>
            </w:r>
            <w:r>
              <w:rPr>
                <w:sz w:val="28"/>
                <w:szCs w:val="28"/>
                <w:lang w:val="es-CO" w:eastAsia="es-CO"/>
              </w:rPr>
              <w:t xml:space="preserve"> en la Sección 4, numeral 4.21</w:t>
            </w:r>
          </w:p>
        </w:tc>
      </w:tr>
    </w:tbl>
    <w:p w:rsidR="00673FC6" w:rsidRDefault="00673FC6" w:rsidP="00683B03">
      <w:pPr>
        <w:pStyle w:val="Estilo2"/>
        <w:ind w:left="-567"/>
      </w:pPr>
      <w:bookmarkStart w:id="34" w:name="Segunda"/>
    </w:p>
    <w:p w:rsidR="00673FC6" w:rsidRDefault="00673FC6" w:rsidP="00683B03">
      <w:pPr>
        <w:pStyle w:val="Estilo2"/>
        <w:ind w:left="-567"/>
      </w:pPr>
    </w:p>
    <w:p w:rsidR="00D06B71" w:rsidRPr="00A379B5" w:rsidRDefault="008604B6" w:rsidP="00683B03">
      <w:pPr>
        <w:pStyle w:val="Estilo2"/>
        <w:ind w:left="-567"/>
      </w:pPr>
      <w:r w:rsidRPr="00752C41">
        <w:rPr>
          <w:rFonts w:ascii="Helvetica" w:hAnsi="Helvetica" w:cs="Helvetica"/>
          <w:b w:val="0"/>
          <w:noProof/>
          <w:sz w:val="40"/>
          <w:lang w:val="es-CO"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1984384" behindDoc="0" locked="0" layoutInCell="1" allowOverlap="1" wp14:anchorId="1DD95B98" wp14:editId="369B948F">
                <wp:simplePos x="0" y="0"/>
                <wp:positionH relativeFrom="page">
                  <wp:posOffset>636905</wp:posOffset>
                </wp:positionH>
                <wp:positionV relativeFrom="paragraph">
                  <wp:posOffset>-859155</wp:posOffset>
                </wp:positionV>
                <wp:extent cx="4839998" cy="559558"/>
                <wp:effectExtent l="0" t="0" r="0" b="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98" cy="559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066" w:rsidRPr="001B734F" w:rsidRDefault="006C1066" w:rsidP="005C6555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Sección 5: Segunda Entrega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95B98" id="_x0000_s1037" type="#_x0000_t202" style="position:absolute;left:0;text-align:left;margin-left:50.15pt;margin-top:-67.65pt;width:381.1pt;height:44.05pt;z-index:25198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" filled="f" stroked="f">
                <v:textbox>
                  <w:txbxContent>
                    <w:p w:rsidR="006C1066" w:rsidRPr="001B734F" w:rsidRDefault="006C1066" w:rsidP="005C6555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Sección 5: Segunda Entrega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35" w:name="_GoBack"/>
      <w:bookmarkEnd w:id="35"/>
      <w:proofErr w:type="spellStart"/>
      <w:r w:rsidR="007C60E1" w:rsidRPr="00A379B5">
        <w:t>Se</w:t>
      </w:r>
      <w:r w:rsidR="00D06B71" w:rsidRPr="00A379B5">
        <w:t>gunda</w:t>
      </w:r>
      <w:bookmarkEnd w:id="34"/>
      <w:proofErr w:type="spellEnd"/>
      <w:r w:rsidR="00D06B71" w:rsidRPr="00A379B5">
        <w:t xml:space="preserve"> </w:t>
      </w:r>
      <w:proofErr w:type="spellStart"/>
      <w:r w:rsidR="00D06B71" w:rsidRPr="00A379B5">
        <w:t>Entrega</w:t>
      </w:r>
      <w:proofErr w:type="spellEnd"/>
    </w:p>
    <w:p w:rsidR="00D06B71" w:rsidRDefault="00D06B71" w:rsidP="00AB5624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tbl>
      <w:tblPr>
        <w:tblW w:w="10490" w:type="dxa"/>
        <w:tblInd w:w="-572" w:type="dxa"/>
        <w:shd w:val="clear" w:color="auto" w:fill="92D050"/>
        <w:tblLook w:val="04A0" w:firstRow="1" w:lastRow="0" w:firstColumn="1" w:lastColumn="0" w:noHBand="0" w:noVBand="1"/>
      </w:tblPr>
      <w:tblGrid>
        <w:gridCol w:w="10490"/>
      </w:tblGrid>
      <w:tr w:rsidR="00D06B71" w:rsidRPr="00543A59" w:rsidTr="009E0AA1">
        <w:trPr>
          <w:trHeight w:val="1270"/>
        </w:trPr>
        <w:tc>
          <w:tcPr>
            <w:tcW w:w="10490" w:type="dxa"/>
            <w:shd w:val="clear" w:color="auto" w:fill="92D050"/>
          </w:tcPr>
          <w:p w:rsidR="00D06B71" w:rsidRPr="00A379B5" w:rsidRDefault="00D06B71" w:rsidP="00A379B5">
            <w:pPr>
              <w:pStyle w:val="Estilo2"/>
            </w:pPr>
            <w:r>
              <w:br w:type="page"/>
            </w:r>
            <w:r w:rsidRPr="00A379B5">
              <w:t>IMPLEMENTACIÓN DE LA PRIMERA VERSIÓN DE LA S</w:t>
            </w:r>
            <w:r w:rsidR="001A6774" w:rsidRPr="00A379B5">
              <w:t>OLUCIÓ</w:t>
            </w:r>
            <w:r w:rsidRPr="00A379B5">
              <w:t>N DEL PROBLEMA (0%):</w:t>
            </w:r>
          </w:p>
          <w:p w:rsidR="00D06B71" w:rsidRDefault="00D06B71" w:rsidP="00843BEF">
            <w:pPr>
              <w:suppressAutoHyphens w:val="0"/>
              <w:autoSpaceDE w:val="0"/>
              <w:autoSpaceDN w:val="0"/>
              <w:adjustRightInd w:val="0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D06B71" w:rsidRDefault="00D06B71" w:rsidP="00843BEF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  <w:r>
              <w:rPr>
                <w:sz w:val="28"/>
                <w:szCs w:val="28"/>
                <w:lang w:val="es-CO" w:eastAsia="es-CO"/>
              </w:rPr>
              <w:t xml:space="preserve">El objetivo de esta es entregar la primera versión de la solución del problema que ustedes proponen a partir de la definición de </w:t>
            </w:r>
            <w:r w:rsidR="00240465">
              <w:rPr>
                <w:sz w:val="28"/>
                <w:szCs w:val="28"/>
                <w:lang w:val="es-CO" w:eastAsia="es-CO"/>
              </w:rPr>
              <w:t>sus propio</w:t>
            </w:r>
            <w:r w:rsidRPr="001274E5">
              <w:rPr>
                <w:sz w:val="28"/>
                <w:szCs w:val="28"/>
                <w:lang w:val="es-CO" w:eastAsia="es-CO"/>
              </w:rPr>
              <w:t xml:space="preserve">s </w:t>
            </w:r>
            <w:r w:rsidR="00240465">
              <w:rPr>
                <w:sz w:val="28"/>
                <w:szCs w:val="28"/>
                <w:lang w:val="es-CO" w:eastAsia="es-CO"/>
              </w:rPr>
              <w:t>algoritmos.</w:t>
            </w:r>
            <w:r w:rsidRPr="001274E5">
              <w:rPr>
                <w:sz w:val="28"/>
                <w:szCs w:val="28"/>
                <w:lang w:val="es-CO" w:eastAsia="es-CO"/>
              </w:rPr>
              <w:t xml:space="preserve"> </w:t>
            </w:r>
          </w:p>
          <w:p w:rsidR="00B77B2A" w:rsidRDefault="00B77B2A" w:rsidP="00A379B5">
            <w:pPr>
              <w:pStyle w:val="Estilo3"/>
            </w:pPr>
          </w:p>
          <w:p w:rsidR="00D06B71" w:rsidRPr="00A379B5" w:rsidRDefault="00D06B71" w:rsidP="00A379B5">
            <w:pPr>
              <w:pStyle w:val="Estilo3"/>
            </w:pPr>
            <w:r w:rsidRPr="00A379B5">
              <w:t>Las actividades a realizar para esta entrega son:</w:t>
            </w:r>
          </w:p>
          <w:p w:rsidR="00D06B71" w:rsidRDefault="00D06B71" w:rsidP="00843BEF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sz w:val="28"/>
                <w:szCs w:val="28"/>
                <w:lang w:val="es-CO" w:eastAsia="es-CO"/>
              </w:rPr>
            </w:pPr>
          </w:p>
          <w:p w:rsidR="00D06B71" w:rsidRPr="00A379B5" w:rsidRDefault="00A95979" w:rsidP="00462B91">
            <w:pPr>
              <w:pStyle w:val="Estilo3"/>
            </w:pPr>
            <w:r w:rsidRPr="00A379B5">
              <w:t xml:space="preserve">En el informe </w:t>
            </w:r>
            <w:r w:rsidR="00D06B71" w:rsidRPr="00A379B5">
              <w:t>PDF:</w:t>
            </w:r>
          </w:p>
          <w:p w:rsidR="00A95979" w:rsidRPr="00A74CF4" w:rsidRDefault="00A95979" w:rsidP="00843BEF">
            <w:pPr>
              <w:suppressAutoHyphens w:val="0"/>
              <w:autoSpaceDE w:val="0"/>
              <w:autoSpaceDN w:val="0"/>
              <w:adjustRightInd w:val="0"/>
              <w:rPr>
                <w:sz w:val="28"/>
                <w:szCs w:val="28"/>
                <w:lang w:val="es-CO" w:eastAsia="es-CO"/>
              </w:rPr>
            </w:pPr>
          </w:p>
          <w:p w:rsidR="00053BA5" w:rsidRDefault="00D06B71" w:rsidP="00843BEF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  <w:r w:rsidRPr="00622776">
              <w:rPr>
                <w:b/>
                <w:color w:val="002060"/>
                <w:sz w:val="28"/>
                <w:szCs w:val="28"/>
                <w:lang w:val="es-CO" w:eastAsia="es-CO"/>
              </w:rPr>
              <w:t>a)</w:t>
            </w:r>
            <w:r w:rsidRPr="00A74CF4">
              <w:rPr>
                <w:sz w:val="28"/>
                <w:szCs w:val="28"/>
                <w:lang w:val="es-CO" w:eastAsia="es-CO"/>
              </w:rPr>
              <w:t xml:space="preserve"> </w:t>
            </w:r>
            <w:r w:rsidR="00053BA5" w:rsidRPr="00A379B5">
              <w:rPr>
                <w:rStyle w:val="Estilo4Car"/>
              </w:rPr>
              <w:t>Palabras claves del autor (</w:t>
            </w:r>
            <w:proofErr w:type="spellStart"/>
            <w:r w:rsidR="00053BA5" w:rsidRPr="00C02F86">
              <w:rPr>
                <w:rStyle w:val="Estilo4Car"/>
                <w:i/>
              </w:rPr>
              <w:t>Author</w:t>
            </w:r>
            <w:proofErr w:type="spellEnd"/>
            <w:r w:rsidR="00053BA5" w:rsidRPr="00C02F86">
              <w:rPr>
                <w:rStyle w:val="Estilo4Car"/>
                <w:i/>
              </w:rPr>
              <w:t xml:space="preserve"> </w:t>
            </w:r>
            <w:proofErr w:type="spellStart"/>
            <w:r w:rsidR="00053BA5" w:rsidRPr="00C02F86">
              <w:rPr>
                <w:rStyle w:val="Estilo4Car"/>
                <w:i/>
              </w:rPr>
              <w:t>Keywords</w:t>
            </w:r>
            <w:proofErr w:type="spellEnd"/>
            <w:r w:rsidR="00053BA5" w:rsidRPr="00A379B5">
              <w:rPr>
                <w:rStyle w:val="Estilo4Car"/>
              </w:rPr>
              <w:t>):</w:t>
            </w:r>
            <w:r w:rsidR="00053BA5" w:rsidRPr="00F94AAE">
              <w:rPr>
                <w:bCs/>
                <w:sz w:val="28"/>
              </w:rPr>
              <w:t xml:space="preserve"> Estas son palabras claves que ustedes consideran apropiadas para indexar el informe PDF en bibliotecas o bases de dato</w:t>
            </w:r>
            <w:r w:rsidR="00053BA5">
              <w:rPr>
                <w:bCs/>
                <w:sz w:val="28"/>
              </w:rPr>
              <w:t>s</w:t>
            </w:r>
          </w:p>
          <w:p w:rsidR="00D06B71" w:rsidRPr="00543A59" w:rsidRDefault="00D06B71" w:rsidP="00496ED1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i/>
                <w:color w:val="0070C0"/>
                <w:w w:val="110"/>
                <w:sz w:val="22"/>
                <w:szCs w:val="22"/>
                <w:highlight w:val="cyan"/>
              </w:rPr>
            </w:pPr>
          </w:p>
        </w:tc>
      </w:tr>
    </w:tbl>
    <w:p w:rsidR="00496ED1" w:rsidRDefault="00496ED1" w:rsidP="005A1AA7">
      <w:pPr>
        <w:tabs>
          <w:tab w:val="left" w:pos="672"/>
        </w:tabs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p w:rsidR="00A2134E" w:rsidRDefault="00A2134E" w:rsidP="005A1AA7">
      <w:pPr>
        <w:tabs>
          <w:tab w:val="left" w:pos="672"/>
        </w:tabs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tbl>
      <w:tblPr>
        <w:tblW w:w="10490" w:type="dxa"/>
        <w:tblInd w:w="-572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shd w:val="clear" w:color="auto" w:fill="D0CECE" w:themeFill="background2" w:themeFillShade="E6"/>
        <w:tblLayout w:type="fixed"/>
        <w:tblLook w:val="04A0" w:firstRow="1" w:lastRow="0" w:firstColumn="1" w:lastColumn="0" w:noHBand="0" w:noVBand="1"/>
      </w:tblPr>
      <w:tblGrid>
        <w:gridCol w:w="10490"/>
      </w:tblGrid>
      <w:tr w:rsidR="00496ED1" w:rsidRPr="00543A59" w:rsidTr="00F61DAD">
        <w:trPr>
          <w:trHeight w:val="1270"/>
        </w:trPr>
        <w:tc>
          <w:tcPr>
            <w:tcW w:w="1049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496ED1" w:rsidRPr="000A4742" w:rsidRDefault="00496ED1" w:rsidP="00F61DAD">
            <w:pPr>
              <w:shd w:val="clear" w:color="auto" w:fill="D0CECE"/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color w:val="262626"/>
                <w:sz w:val="28"/>
                <w:szCs w:val="24"/>
              </w:rPr>
            </w:pPr>
          </w:p>
          <w:p w:rsidR="00496ED1" w:rsidRPr="00682CE3" w:rsidRDefault="00496ED1" w:rsidP="00F61DAD">
            <w:pPr>
              <w:shd w:val="clear" w:color="auto" w:fill="D0CECE"/>
              <w:suppressAutoHyphens w:val="0"/>
              <w:autoSpaceDE w:val="0"/>
              <w:jc w:val="both"/>
              <w:rPr>
                <w:rStyle w:val="Hipervnculo"/>
                <w:b/>
                <w:bCs/>
                <w:color w:val="1BAE02"/>
                <w:sz w:val="28"/>
                <w:szCs w:val="28"/>
              </w:rPr>
            </w:pPr>
            <w:r w:rsidRPr="000D5595">
              <w:rPr>
                <w:b/>
                <w:bCs/>
                <w:noProof/>
                <w:color w:val="002060"/>
                <w:sz w:val="28"/>
                <w:szCs w:val="24"/>
                <w:lang w:val="es-CO" w:eastAsia="es-CO"/>
              </w:rPr>
              <w:drawing>
                <wp:anchor distT="0" distB="0" distL="114300" distR="114300" simplePos="0" relativeHeight="251873792" behindDoc="0" locked="0" layoutInCell="1" allowOverlap="1" wp14:anchorId="7FD56469" wp14:editId="387A10CC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48895</wp:posOffset>
                  </wp:positionV>
                  <wp:extent cx="1187450" cy="890905"/>
                  <wp:effectExtent l="0" t="0" r="0" b="0"/>
                  <wp:wrapSquare wrapText="bothSides"/>
                  <wp:docPr id="187" name="Imagen 187" descr="Vida  Real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Vida  Real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0" cy="890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D5595">
              <w:rPr>
                <w:b/>
                <w:color w:val="002060"/>
                <w:sz w:val="28"/>
                <w:szCs w:val="28"/>
              </w:rPr>
              <w:t xml:space="preserve">En la vida real, el esquema de palabras claves de la ACM, permite clasificar artículos de revistas y conferencias de la ACM en su biblioteca digital para permitir búsquedas más descriptivas. Más detalles en </w:t>
            </w:r>
            <w:hyperlink r:id="rId35" w:history="1">
              <w:r w:rsidRPr="00682CE3">
                <w:rPr>
                  <w:rStyle w:val="Hipervnculo"/>
                  <w:b/>
                  <w:color w:val="1BAE02"/>
                  <w:sz w:val="28"/>
                  <w:szCs w:val="28"/>
                </w:rPr>
                <w:t xml:space="preserve">http://www.acm.org/about-acm/class </w:t>
              </w:r>
              <w:r w:rsidRPr="00682CE3">
                <w:rPr>
                  <w:rStyle w:val="Hipervnculo"/>
                  <w:b/>
                  <w:bCs/>
                  <w:color w:val="1BAE02"/>
                  <w:sz w:val="28"/>
                  <w:szCs w:val="28"/>
                </w:rPr>
                <w:t xml:space="preserve"> </w:t>
              </w:r>
            </w:hyperlink>
          </w:p>
          <w:p w:rsidR="00EC0AC0" w:rsidRPr="000A1809" w:rsidRDefault="00EC0AC0" w:rsidP="00F61DAD">
            <w:pPr>
              <w:shd w:val="clear" w:color="auto" w:fill="D0CECE"/>
              <w:suppressAutoHyphens w:val="0"/>
              <w:autoSpaceDE w:val="0"/>
              <w:jc w:val="both"/>
              <w:rPr>
                <w:b/>
                <w:bCs/>
                <w:color w:val="002060"/>
                <w:szCs w:val="24"/>
              </w:rPr>
            </w:pPr>
          </w:p>
        </w:tc>
      </w:tr>
    </w:tbl>
    <w:p w:rsidR="00496ED1" w:rsidRPr="00552BC9" w:rsidRDefault="00496ED1" w:rsidP="00496ED1">
      <w:pPr>
        <w:suppressAutoHyphens w:val="0"/>
        <w:autoSpaceDE w:val="0"/>
        <w:autoSpaceDN w:val="0"/>
        <w:adjustRightInd w:val="0"/>
        <w:jc w:val="both"/>
        <w:rPr>
          <w:bCs/>
          <w:sz w:val="28"/>
          <w:szCs w:val="24"/>
        </w:rPr>
      </w:pPr>
    </w:p>
    <w:p w:rsidR="00496ED1" w:rsidRDefault="00496ED1" w:rsidP="00496ED1">
      <w:pPr>
        <w:jc w:val="both"/>
        <w:rPr>
          <w:b/>
          <w:bCs/>
          <w:sz w:val="28"/>
          <w:highlight w:val="yellow"/>
        </w:rPr>
      </w:pPr>
    </w:p>
    <w:tbl>
      <w:tblPr>
        <w:tblW w:w="10490" w:type="dxa"/>
        <w:tblInd w:w="-572" w:type="dxa"/>
        <w:shd w:val="clear" w:color="auto" w:fill="92D050"/>
        <w:tblLook w:val="04A0" w:firstRow="1" w:lastRow="0" w:firstColumn="1" w:lastColumn="0" w:noHBand="0" w:noVBand="1"/>
      </w:tblPr>
      <w:tblGrid>
        <w:gridCol w:w="10490"/>
      </w:tblGrid>
      <w:tr w:rsidR="00496ED1" w:rsidRPr="00543A59" w:rsidTr="009E0AA1">
        <w:trPr>
          <w:trHeight w:val="1270"/>
        </w:trPr>
        <w:tc>
          <w:tcPr>
            <w:tcW w:w="10490" w:type="dxa"/>
            <w:shd w:val="clear" w:color="auto" w:fill="92D050"/>
          </w:tcPr>
          <w:p w:rsidR="00496ED1" w:rsidRDefault="00496ED1" w:rsidP="00F61DAD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496ED1" w:rsidRDefault="00496ED1" w:rsidP="00F61DAD">
            <w:pPr>
              <w:jc w:val="both"/>
              <w:rPr>
                <w:bCs/>
                <w:sz w:val="28"/>
              </w:rPr>
            </w:pPr>
            <w:r>
              <w:rPr>
                <w:b/>
                <w:bCs/>
                <w:color w:val="002060"/>
                <w:sz w:val="28"/>
              </w:rPr>
              <w:t xml:space="preserve">b) </w:t>
            </w:r>
            <w:r w:rsidRPr="00A379B5">
              <w:rPr>
                <w:rStyle w:val="Estilo4Car"/>
              </w:rPr>
              <w:t>Palabras claves de la ACM:</w:t>
            </w:r>
            <w:r>
              <w:rPr>
                <w:bCs/>
                <w:sz w:val="28"/>
              </w:rPr>
              <w:t xml:space="preserve"> Solo las que están en esta lista: </w:t>
            </w:r>
            <w:hyperlink r:id="rId36" w:history="1">
              <w:r w:rsidRPr="009E0AA1">
                <w:rPr>
                  <w:rStyle w:val="Hipervnculo"/>
                  <w:b/>
                  <w:bCs/>
                  <w:color w:val="000000" w:themeColor="text1"/>
                  <w:sz w:val="28"/>
                </w:rPr>
                <w:t>http://www.acm.org/about/class/2012</w:t>
              </w:r>
            </w:hyperlink>
            <w:r w:rsidRPr="000C4A0B">
              <w:rPr>
                <w:bCs/>
                <w:color w:val="00B050"/>
                <w:sz w:val="28"/>
              </w:rPr>
              <w:t xml:space="preserve"> </w:t>
            </w:r>
            <w:r>
              <w:rPr>
                <w:bCs/>
                <w:sz w:val="28"/>
              </w:rPr>
              <w:t>N</w:t>
            </w:r>
            <w:r w:rsidRPr="00F739E9">
              <w:rPr>
                <w:bCs/>
                <w:sz w:val="28"/>
              </w:rPr>
              <w:t xml:space="preserve">o pueden ser inventadas. </w:t>
            </w:r>
          </w:p>
          <w:p w:rsidR="00496ED1" w:rsidRDefault="00496ED1" w:rsidP="00F61DAD">
            <w:pPr>
              <w:jc w:val="both"/>
              <w:rPr>
                <w:b/>
                <w:bCs/>
                <w:sz w:val="28"/>
                <w:highlight w:val="yellow"/>
              </w:rPr>
            </w:pPr>
          </w:p>
          <w:p w:rsidR="00EC0AC0" w:rsidRDefault="00EC0AC0" w:rsidP="00F61DAD">
            <w:pPr>
              <w:jc w:val="both"/>
              <w:rPr>
                <w:b/>
                <w:bCs/>
                <w:sz w:val="28"/>
                <w:highlight w:val="yellow"/>
              </w:rPr>
            </w:pPr>
          </w:p>
          <w:p w:rsidR="00496ED1" w:rsidRPr="00543A59" w:rsidRDefault="00496ED1" w:rsidP="00F61DAD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i/>
                <w:color w:val="0070C0"/>
                <w:w w:val="110"/>
                <w:sz w:val="22"/>
                <w:szCs w:val="22"/>
                <w:highlight w:val="cyan"/>
              </w:rPr>
            </w:pPr>
          </w:p>
        </w:tc>
      </w:tr>
    </w:tbl>
    <w:p w:rsidR="00496ED1" w:rsidRDefault="00A2134E" w:rsidP="00496ED1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  <w:r w:rsidRPr="00752C41">
        <w:rPr>
          <w:rFonts w:ascii="Helvetica" w:hAnsi="Helvetica" w:cs="Helvetica"/>
          <w:b/>
          <w:noProof/>
          <w:sz w:val="40"/>
          <w:lang w:val="es-CO"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1986432" behindDoc="0" locked="0" layoutInCell="1" allowOverlap="1" wp14:anchorId="3DE3374E" wp14:editId="50CD72F7">
                <wp:simplePos x="0" y="0"/>
                <wp:positionH relativeFrom="page">
                  <wp:posOffset>614045</wp:posOffset>
                </wp:positionH>
                <wp:positionV relativeFrom="paragraph">
                  <wp:posOffset>-845581</wp:posOffset>
                </wp:positionV>
                <wp:extent cx="4839998" cy="559558"/>
                <wp:effectExtent l="0" t="0" r="0" b="0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98" cy="559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066" w:rsidRPr="001B734F" w:rsidRDefault="006C1066" w:rsidP="003C4C39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Sección 5: Segunda Entrega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3374E" id="_x0000_s1038" type="#_x0000_t202" style="position:absolute;left:0;text-align:left;margin-left:48.35pt;margin-top:-66.6pt;width:381.1pt;height:44.05pt;z-index:25198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" filled="f" stroked="f">
                <v:textbox>
                  <w:txbxContent>
                    <w:p w:rsidR="006C1066" w:rsidRPr="001B734F" w:rsidRDefault="006C1066" w:rsidP="003C4C39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Sección 5: Segunda Entrega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9351"/>
      </w:tblGrid>
      <w:tr w:rsidR="00496ED1" w:rsidRPr="00CC15FC" w:rsidTr="00F61DAD">
        <w:trPr>
          <w:trHeight w:val="94"/>
        </w:trPr>
        <w:tc>
          <w:tcPr>
            <w:tcW w:w="1134" w:type="dxa"/>
          </w:tcPr>
          <w:p w:rsidR="00B84290" w:rsidRDefault="00B84290" w:rsidP="00F61DAD">
            <w:pPr>
              <w:pStyle w:val="Estilo2"/>
              <w:rPr>
                <w:b w:val="0"/>
                <w:noProof/>
                <w:color w:val="0070C0"/>
                <w:sz w:val="28"/>
                <w:lang w:val="es-CO" w:eastAsia="es-CO"/>
              </w:rPr>
            </w:pPr>
            <w:r w:rsidRPr="00CC15FC">
              <w:rPr>
                <w:b w:val="0"/>
                <w:noProof/>
                <w:color w:val="0070C0"/>
                <w:sz w:val="28"/>
                <w:lang w:val="es-CO" w:eastAsia="es-CO"/>
              </w:rPr>
              <w:drawing>
                <wp:anchor distT="0" distB="0" distL="114300" distR="114300" simplePos="0" relativeHeight="251874816" behindDoc="0" locked="0" layoutInCell="1" allowOverlap="1" wp14:anchorId="74C06071" wp14:editId="1340D2C7">
                  <wp:simplePos x="0" y="0"/>
                  <wp:positionH relativeFrom="column">
                    <wp:posOffset>88265</wp:posOffset>
                  </wp:positionH>
                  <wp:positionV relativeFrom="paragraph">
                    <wp:posOffset>34480</wp:posOffset>
                  </wp:positionV>
                  <wp:extent cx="439420" cy="439420"/>
                  <wp:effectExtent l="0" t="0" r="0" b="0"/>
                  <wp:wrapSquare wrapText="bothSides"/>
                  <wp:docPr id="19" name="Imagen 19" descr="cla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cla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420" cy="43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96ED1" w:rsidRPr="00CC15FC" w:rsidRDefault="00496ED1" w:rsidP="00F61DAD">
            <w:pPr>
              <w:pStyle w:val="Estilo2"/>
              <w:rPr>
                <w:b w:val="0"/>
                <w:noProof/>
                <w:color w:val="0070C0"/>
                <w:sz w:val="28"/>
                <w:lang w:val="es-CO" w:eastAsia="es-CO"/>
              </w:rPr>
            </w:pPr>
          </w:p>
        </w:tc>
        <w:tc>
          <w:tcPr>
            <w:tcW w:w="9351" w:type="dxa"/>
          </w:tcPr>
          <w:p w:rsidR="00496ED1" w:rsidRDefault="00496ED1" w:rsidP="00F61DAD">
            <w:pPr>
              <w:jc w:val="both"/>
              <w:rPr>
                <w:sz w:val="28"/>
                <w:szCs w:val="28"/>
                <w:lang w:val="es-CO" w:eastAsia="es-CO"/>
              </w:rPr>
            </w:pPr>
            <w:r w:rsidRPr="006730E6">
              <w:rPr>
                <w:b/>
                <w:color w:val="1BAE02"/>
                <w:sz w:val="28"/>
                <w:szCs w:val="28"/>
                <w:lang w:val="es-CO" w:eastAsia="es-CO"/>
              </w:rPr>
              <w:t>PISTA:</w:t>
            </w:r>
            <w:r w:rsidRPr="006730E6">
              <w:rPr>
                <w:color w:val="1BAE02"/>
                <w:sz w:val="28"/>
                <w:szCs w:val="28"/>
                <w:lang w:val="es-CO" w:eastAsia="es-CO"/>
              </w:rPr>
              <w:t xml:space="preserve"> </w:t>
            </w:r>
            <w:r w:rsidRPr="00BA66B0">
              <w:rPr>
                <w:bCs/>
                <w:sz w:val="28"/>
              </w:rPr>
              <w:t>Vean a continuación e</w:t>
            </w:r>
            <w:r w:rsidRPr="00BA66B0">
              <w:rPr>
                <w:sz w:val="28"/>
              </w:rPr>
              <w:t>jemplos de palabras claves usando el esquema jerárquico de la ACM</w:t>
            </w:r>
          </w:p>
          <w:p w:rsidR="00496ED1" w:rsidRPr="00CC15FC" w:rsidRDefault="00496ED1" w:rsidP="00F61DAD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70C0"/>
                <w:sz w:val="28"/>
                <w:szCs w:val="28"/>
                <w:lang w:val="es-CO" w:eastAsia="es-CO"/>
              </w:rPr>
            </w:pPr>
          </w:p>
        </w:tc>
      </w:tr>
    </w:tbl>
    <w:tbl>
      <w:tblPr>
        <w:tblW w:w="10490" w:type="dxa"/>
        <w:tblInd w:w="-572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shd w:val="clear" w:color="auto" w:fill="D0CECE" w:themeFill="background2" w:themeFillShade="E6"/>
        <w:tblLayout w:type="fixed"/>
        <w:tblLook w:val="04A0" w:firstRow="1" w:lastRow="0" w:firstColumn="1" w:lastColumn="0" w:noHBand="0" w:noVBand="1"/>
      </w:tblPr>
      <w:tblGrid>
        <w:gridCol w:w="10490"/>
      </w:tblGrid>
      <w:tr w:rsidR="00496ED1" w:rsidRPr="00543A59" w:rsidTr="00F61DAD">
        <w:trPr>
          <w:trHeight w:val="1270"/>
        </w:trPr>
        <w:tc>
          <w:tcPr>
            <w:tcW w:w="1049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496ED1" w:rsidRDefault="00496ED1" w:rsidP="00F61DAD">
            <w:pPr>
              <w:pStyle w:val="Ttulo2"/>
              <w:suppressAutoHyphens w:val="0"/>
              <w:autoSpaceDE w:val="0"/>
              <w:rPr>
                <w:i/>
                <w:sz w:val="28"/>
                <w:szCs w:val="28"/>
              </w:rPr>
            </w:pPr>
          </w:p>
          <w:p w:rsidR="00496ED1" w:rsidRPr="000A4742" w:rsidRDefault="00496ED1" w:rsidP="00F61DAD">
            <w:pPr>
              <w:pStyle w:val="Ttulo2"/>
              <w:suppressAutoHyphens w:val="0"/>
              <w:autoSpaceDE w:val="0"/>
              <w:rPr>
                <w:i/>
                <w:color w:val="3B3838"/>
                <w:sz w:val="28"/>
                <w:szCs w:val="28"/>
              </w:rPr>
            </w:pPr>
            <w:bookmarkStart w:id="36" w:name="_Toc477206682"/>
            <w:bookmarkStart w:id="37" w:name="_Toc477206693"/>
            <w:bookmarkStart w:id="38" w:name="_Toc477985824"/>
            <w:bookmarkStart w:id="39" w:name="_Toc477986160"/>
            <w:r w:rsidRPr="00D42AA9">
              <w:rPr>
                <w:i/>
                <w:sz w:val="28"/>
                <w:szCs w:val="28"/>
              </w:rPr>
              <w:t>Ejemplo 1</w:t>
            </w:r>
            <w:r w:rsidRPr="000A4742">
              <w:rPr>
                <w:b w:val="0"/>
                <w:i/>
                <w:color w:val="3B3838"/>
                <w:sz w:val="28"/>
                <w:szCs w:val="28"/>
              </w:rPr>
              <w:t>:</w:t>
            </w:r>
            <w:r w:rsidRPr="000A4742">
              <w:rPr>
                <w:i/>
                <w:color w:val="3B3838"/>
                <w:sz w:val="28"/>
                <w:szCs w:val="28"/>
              </w:rPr>
              <w:t xml:space="preserve"> </w:t>
            </w:r>
            <w:proofErr w:type="spellStart"/>
            <w:r w:rsidRPr="000D5595">
              <w:rPr>
                <w:i/>
                <w:color w:val="002060"/>
                <w:sz w:val="28"/>
                <w:szCs w:val="28"/>
              </w:rPr>
              <w:t>Theory</w:t>
            </w:r>
            <w:proofErr w:type="spellEnd"/>
            <w:r w:rsidRPr="000D5595">
              <w:rPr>
                <w:i/>
                <w:color w:val="002060"/>
                <w:sz w:val="28"/>
                <w:szCs w:val="28"/>
              </w:rPr>
              <w:t xml:space="preserve"> of </w:t>
            </w:r>
            <w:proofErr w:type="spellStart"/>
            <w:r w:rsidRPr="000D5595">
              <w:rPr>
                <w:i/>
                <w:color w:val="002060"/>
                <w:sz w:val="28"/>
                <w:szCs w:val="28"/>
              </w:rPr>
              <w:t>computation</w:t>
            </w:r>
            <w:proofErr w:type="spellEnd"/>
            <w:r w:rsidRPr="000D5595">
              <w:rPr>
                <w:i/>
                <w:color w:val="002060"/>
                <w:sz w:val="28"/>
                <w:szCs w:val="28"/>
              </w:rPr>
              <w:t xml:space="preserve"> → </w:t>
            </w:r>
            <w:proofErr w:type="spellStart"/>
            <w:r w:rsidRPr="000D5595">
              <w:rPr>
                <w:i/>
                <w:color w:val="002060"/>
                <w:sz w:val="28"/>
                <w:szCs w:val="28"/>
              </w:rPr>
              <w:t>Design</w:t>
            </w:r>
            <w:proofErr w:type="spellEnd"/>
            <w:r w:rsidRPr="000D5595">
              <w:rPr>
                <w:i/>
                <w:color w:val="002060"/>
                <w:sz w:val="28"/>
                <w:szCs w:val="28"/>
              </w:rPr>
              <w:t xml:space="preserve"> and </w:t>
            </w:r>
            <w:proofErr w:type="spellStart"/>
            <w:r w:rsidRPr="000D5595">
              <w:rPr>
                <w:i/>
                <w:color w:val="002060"/>
                <w:sz w:val="28"/>
                <w:szCs w:val="28"/>
              </w:rPr>
              <w:t>analysis</w:t>
            </w:r>
            <w:proofErr w:type="spellEnd"/>
            <w:r w:rsidRPr="000D5595">
              <w:rPr>
                <w:i/>
                <w:color w:val="002060"/>
                <w:sz w:val="28"/>
                <w:szCs w:val="28"/>
              </w:rPr>
              <w:t xml:space="preserve"> of </w:t>
            </w:r>
            <w:proofErr w:type="spellStart"/>
            <w:r w:rsidRPr="000D5595">
              <w:rPr>
                <w:i/>
                <w:color w:val="002060"/>
                <w:sz w:val="28"/>
                <w:szCs w:val="28"/>
              </w:rPr>
              <w:t>algorithms</w:t>
            </w:r>
            <w:proofErr w:type="spellEnd"/>
            <w:r w:rsidRPr="000D5595">
              <w:rPr>
                <w:i/>
                <w:color w:val="002060"/>
                <w:sz w:val="28"/>
                <w:szCs w:val="28"/>
              </w:rPr>
              <w:t xml:space="preserve"> → </w:t>
            </w:r>
            <w:proofErr w:type="spellStart"/>
            <w:r w:rsidRPr="000D5595">
              <w:rPr>
                <w:i/>
                <w:color w:val="002060"/>
                <w:sz w:val="28"/>
                <w:szCs w:val="28"/>
              </w:rPr>
              <w:t>Graph</w:t>
            </w:r>
            <w:proofErr w:type="spellEnd"/>
            <w:r w:rsidRPr="000D5595">
              <w:rPr>
                <w:i/>
                <w:color w:val="002060"/>
                <w:sz w:val="28"/>
                <w:szCs w:val="28"/>
              </w:rPr>
              <w:t xml:space="preserve"> </w:t>
            </w:r>
            <w:proofErr w:type="spellStart"/>
            <w:r w:rsidRPr="000D5595">
              <w:rPr>
                <w:i/>
                <w:color w:val="002060"/>
                <w:sz w:val="28"/>
                <w:szCs w:val="28"/>
              </w:rPr>
              <w:t>algorithms</w:t>
            </w:r>
            <w:proofErr w:type="spellEnd"/>
            <w:r w:rsidRPr="000D5595">
              <w:rPr>
                <w:i/>
                <w:color w:val="002060"/>
                <w:sz w:val="28"/>
                <w:szCs w:val="28"/>
              </w:rPr>
              <w:t xml:space="preserve"> </w:t>
            </w:r>
            <w:proofErr w:type="spellStart"/>
            <w:r w:rsidRPr="000D5595">
              <w:rPr>
                <w:i/>
                <w:color w:val="002060"/>
                <w:sz w:val="28"/>
                <w:szCs w:val="28"/>
              </w:rPr>
              <w:t>analysis</w:t>
            </w:r>
            <w:proofErr w:type="spellEnd"/>
            <w:r w:rsidRPr="000D5595">
              <w:rPr>
                <w:i/>
                <w:color w:val="002060"/>
                <w:sz w:val="28"/>
                <w:szCs w:val="28"/>
              </w:rPr>
              <w:t xml:space="preserve"> </w:t>
            </w:r>
            <w:proofErr w:type="gramStart"/>
            <w:r w:rsidRPr="000D5595">
              <w:rPr>
                <w:i/>
                <w:color w:val="002060"/>
                <w:sz w:val="28"/>
                <w:szCs w:val="28"/>
              </w:rPr>
              <w:t>→  </w:t>
            </w:r>
            <w:proofErr w:type="spellStart"/>
            <w:r w:rsidRPr="000D5595">
              <w:rPr>
                <w:i/>
                <w:color w:val="002060"/>
                <w:sz w:val="28"/>
                <w:szCs w:val="28"/>
              </w:rPr>
              <w:t>Shortest</w:t>
            </w:r>
            <w:proofErr w:type="spellEnd"/>
            <w:proofErr w:type="gramEnd"/>
            <w:r w:rsidRPr="000D5595">
              <w:rPr>
                <w:i/>
                <w:color w:val="002060"/>
                <w:sz w:val="28"/>
                <w:szCs w:val="28"/>
              </w:rPr>
              <w:t xml:space="preserve"> </w:t>
            </w:r>
            <w:proofErr w:type="spellStart"/>
            <w:r w:rsidRPr="000D5595">
              <w:rPr>
                <w:i/>
                <w:color w:val="002060"/>
                <w:sz w:val="28"/>
                <w:szCs w:val="28"/>
              </w:rPr>
              <w:t>paths</w:t>
            </w:r>
            <w:bookmarkEnd w:id="36"/>
            <w:bookmarkEnd w:id="37"/>
            <w:bookmarkEnd w:id="38"/>
            <w:bookmarkEnd w:id="39"/>
            <w:proofErr w:type="spellEnd"/>
          </w:p>
          <w:p w:rsidR="00496ED1" w:rsidRDefault="00496ED1" w:rsidP="00F61DAD">
            <w:pPr>
              <w:suppressAutoHyphens w:val="0"/>
              <w:autoSpaceDE w:val="0"/>
              <w:jc w:val="both"/>
              <w:rPr>
                <w:bCs/>
                <w:sz w:val="28"/>
                <w:szCs w:val="28"/>
                <w:highlight w:val="yellow"/>
              </w:rPr>
            </w:pPr>
          </w:p>
          <w:p w:rsidR="00496ED1" w:rsidRPr="000D5595" w:rsidRDefault="00496ED1" w:rsidP="00F61DAD">
            <w:pPr>
              <w:suppressAutoHyphens w:val="0"/>
              <w:autoSpaceDE w:val="0"/>
              <w:jc w:val="both"/>
              <w:rPr>
                <w:b/>
                <w:i/>
                <w:color w:val="002060"/>
                <w:sz w:val="28"/>
                <w:szCs w:val="28"/>
              </w:rPr>
            </w:pPr>
            <w:r w:rsidRPr="00D42AA9">
              <w:rPr>
                <w:b/>
                <w:i/>
                <w:sz w:val="28"/>
                <w:szCs w:val="28"/>
              </w:rPr>
              <w:t>Ejemplo 2: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0D5595">
              <w:rPr>
                <w:b/>
                <w:i/>
                <w:color w:val="002060"/>
                <w:sz w:val="28"/>
                <w:szCs w:val="28"/>
              </w:rPr>
              <w:t>Theory</w:t>
            </w:r>
            <w:proofErr w:type="spellEnd"/>
            <w:r w:rsidRPr="000D5595">
              <w:rPr>
                <w:b/>
                <w:i/>
                <w:color w:val="002060"/>
                <w:sz w:val="28"/>
                <w:szCs w:val="28"/>
              </w:rPr>
              <w:t xml:space="preserve"> of </w:t>
            </w:r>
            <w:proofErr w:type="spellStart"/>
            <w:r w:rsidRPr="000D5595">
              <w:rPr>
                <w:b/>
                <w:i/>
                <w:color w:val="002060"/>
                <w:sz w:val="28"/>
                <w:szCs w:val="28"/>
              </w:rPr>
              <w:t>computation</w:t>
            </w:r>
            <w:proofErr w:type="spellEnd"/>
            <w:r w:rsidRPr="000D5595">
              <w:rPr>
                <w:b/>
                <w:i/>
                <w:color w:val="002060"/>
                <w:sz w:val="28"/>
                <w:szCs w:val="28"/>
              </w:rPr>
              <w:t xml:space="preserve"> → </w:t>
            </w:r>
            <w:proofErr w:type="spellStart"/>
            <w:r w:rsidRPr="000D5595">
              <w:rPr>
                <w:b/>
                <w:i/>
                <w:color w:val="002060"/>
                <w:sz w:val="28"/>
                <w:szCs w:val="28"/>
              </w:rPr>
              <w:t>Design</w:t>
            </w:r>
            <w:proofErr w:type="spellEnd"/>
            <w:r w:rsidRPr="000D5595">
              <w:rPr>
                <w:b/>
                <w:i/>
                <w:color w:val="002060"/>
                <w:sz w:val="28"/>
                <w:szCs w:val="28"/>
              </w:rPr>
              <w:t xml:space="preserve"> and </w:t>
            </w:r>
            <w:proofErr w:type="spellStart"/>
            <w:r w:rsidRPr="000D5595">
              <w:rPr>
                <w:b/>
                <w:i/>
                <w:color w:val="002060"/>
                <w:sz w:val="28"/>
                <w:szCs w:val="28"/>
              </w:rPr>
              <w:t>analysis</w:t>
            </w:r>
            <w:proofErr w:type="spellEnd"/>
            <w:r w:rsidRPr="000D5595">
              <w:rPr>
                <w:b/>
                <w:i/>
                <w:color w:val="002060"/>
                <w:sz w:val="28"/>
                <w:szCs w:val="28"/>
              </w:rPr>
              <w:t xml:space="preserve"> of </w:t>
            </w:r>
            <w:proofErr w:type="spellStart"/>
            <w:r w:rsidRPr="000D5595">
              <w:rPr>
                <w:b/>
                <w:i/>
                <w:color w:val="002060"/>
                <w:sz w:val="28"/>
                <w:szCs w:val="28"/>
              </w:rPr>
              <w:t>algorithms</w:t>
            </w:r>
            <w:proofErr w:type="spellEnd"/>
            <w:r w:rsidRPr="000D5595">
              <w:rPr>
                <w:b/>
                <w:i/>
                <w:color w:val="002060"/>
                <w:sz w:val="28"/>
                <w:szCs w:val="28"/>
              </w:rPr>
              <w:t xml:space="preserve"> </w:t>
            </w:r>
            <w:proofErr w:type="gramStart"/>
            <w:r w:rsidRPr="000D5595">
              <w:rPr>
                <w:b/>
                <w:i/>
                <w:color w:val="002060"/>
                <w:sz w:val="28"/>
                <w:szCs w:val="28"/>
              </w:rPr>
              <w:t>→  Data</w:t>
            </w:r>
            <w:proofErr w:type="gramEnd"/>
            <w:r w:rsidRPr="000D5595">
              <w:rPr>
                <w:b/>
                <w:i/>
                <w:color w:val="002060"/>
                <w:sz w:val="28"/>
                <w:szCs w:val="28"/>
              </w:rPr>
              <w:t xml:space="preserve"> </w:t>
            </w:r>
            <w:proofErr w:type="spellStart"/>
            <w:r w:rsidRPr="000D5595">
              <w:rPr>
                <w:b/>
                <w:i/>
                <w:color w:val="002060"/>
                <w:sz w:val="28"/>
                <w:szCs w:val="28"/>
              </w:rPr>
              <w:t>structures</w:t>
            </w:r>
            <w:proofErr w:type="spellEnd"/>
            <w:r w:rsidRPr="000D5595">
              <w:rPr>
                <w:b/>
                <w:i/>
                <w:color w:val="002060"/>
                <w:sz w:val="28"/>
                <w:szCs w:val="28"/>
              </w:rPr>
              <w:t xml:space="preserve"> </w:t>
            </w:r>
            <w:proofErr w:type="spellStart"/>
            <w:r w:rsidRPr="000D5595">
              <w:rPr>
                <w:b/>
                <w:i/>
                <w:color w:val="002060"/>
                <w:sz w:val="28"/>
                <w:szCs w:val="28"/>
              </w:rPr>
              <w:t>design</w:t>
            </w:r>
            <w:proofErr w:type="spellEnd"/>
            <w:r w:rsidRPr="000D5595">
              <w:rPr>
                <w:b/>
                <w:i/>
                <w:color w:val="002060"/>
                <w:sz w:val="28"/>
                <w:szCs w:val="28"/>
              </w:rPr>
              <w:t xml:space="preserve"> and </w:t>
            </w:r>
            <w:proofErr w:type="spellStart"/>
            <w:r w:rsidRPr="000D5595">
              <w:rPr>
                <w:b/>
                <w:i/>
                <w:color w:val="002060"/>
                <w:sz w:val="28"/>
                <w:szCs w:val="28"/>
              </w:rPr>
              <w:t>analysis</w:t>
            </w:r>
            <w:proofErr w:type="spellEnd"/>
            <w:r w:rsidRPr="000D5595">
              <w:rPr>
                <w:b/>
                <w:i/>
                <w:color w:val="002060"/>
                <w:sz w:val="28"/>
                <w:szCs w:val="28"/>
              </w:rPr>
              <w:t xml:space="preserve"> →  Online </w:t>
            </w:r>
            <w:proofErr w:type="spellStart"/>
            <w:r w:rsidRPr="000D5595">
              <w:rPr>
                <w:b/>
                <w:i/>
                <w:color w:val="002060"/>
                <w:sz w:val="28"/>
                <w:szCs w:val="28"/>
              </w:rPr>
              <w:t>algorithms</w:t>
            </w:r>
            <w:proofErr w:type="spellEnd"/>
            <w:r w:rsidRPr="000D5595">
              <w:rPr>
                <w:b/>
                <w:i/>
                <w:color w:val="002060"/>
                <w:sz w:val="28"/>
                <w:szCs w:val="28"/>
              </w:rPr>
              <w:t xml:space="preserve"> </w:t>
            </w:r>
          </w:p>
          <w:p w:rsidR="00496ED1" w:rsidRDefault="00496ED1" w:rsidP="00F61DAD">
            <w:pPr>
              <w:pStyle w:val="Textoindependiente"/>
              <w:spacing w:line="292" w:lineRule="auto"/>
              <w:ind w:right="118"/>
              <w:rPr>
                <w:rFonts w:ascii="Arial" w:hAnsi="Arial" w:cs="Arial"/>
                <w:b/>
                <w:bCs/>
                <w:color w:val="002060"/>
                <w:szCs w:val="24"/>
              </w:rPr>
            </w:pPr>
          </w:p>
          <w:p w:rsidR="00496ED1" w:rsidRPr="00543A59" w:rsidRDefault="00496ED1" w:rsidP="00F61DAD">
            <w:pPr>
              <w:pStyle w:val="Textoindependiente"/>
              <w:spacing w:line="292" w:lineRule="auto"/>
              <w:ind w:right="118"/>
              <w:rPr>
                <w:rFonts w:ascii="Arial" w:hAnsi="Arial" w:cs="Arial"/>
                <w:b/>
                <w:bCs/>
                <w:i/>
                <w:color w:val="0070C0"/>
                <w:w w:val="110"/>
                <w:sz w:val="22"/>
                <w:szCs w:val="22"/>
                <w:highlight w:val="cyan"/>
              </w:rPr>
            </w:pPr>
          </w:p>
        </w:tc>
      </w:tr>
    </w:tbl>
    <w:p w:rsidR="00496ED1" w:rsidRDefault="00496ED1" w:rsidP="00496ED1">
      <w:pPr>
        <w:suppressAutoHyphens w:val="0"/>
        <w:autoSpaceDE w:val="0"/>
        <w:autoSpaceDN w:val="0"/>
        <w:adjustRightInd w:val="0"/>
        <w:jc w:val="both"/>
        <w:rPr>
          <w:bCs/>
          <w:sz w:val="28"/>
          <w:szCs w:val="24"/>
        </w:rPr>
      </w:pPr>
    </w:p>
    <w:p w:rsidR="00EC0AC0" w:rsidRDefault="00EC0AC0" w:rsidP="00496ED1">
      <w:pPr>
        <w:suppressAutoHyphens w:val="0"/>
        <w:autoSpaceDE w:val="0"/>
        <w:autoSpaceDN w:val="0"/>
        <w:adjustRightInd w:val="0"/>
        <w:jc w:val="both"/>
        <w:rPr>
          <w:bCs/>
          <w:sz w:val="28"/>
          <w:szCs w:val="24"/>
        </w:rPr>
      </w:pPr>
    </w:p>
    <w:tbl>
      <w:tblPr>
        <w:tblW w:w="10490" w:type="dxa"/>
        <w:tblInd w:w="-572" w:type="dxa"/>
        <w:shd w:val="clear" w:color="auto" w:fill="92D050"/>
        <w:tblLook w:val="04A0" w:firstRow="1" w:lastRow="0" w:firstColumn="1" w:lastColumn="0" w:noHBand="0" w:noVBand="1"/>
      </w:tblPr>
      <w:tblGrid>
        <w:gridCol w:w="10490"/>
      </w:tblGrid>
      <w:tr w:rsidR="00DB1880" w:rsidRPr="00543A59" w:rsidTr="009E0AA1">
        <w:trPr>
          <w:trHeight w:val="1270"/>
        </w:trPr>
        <w:tc>
          <w:tcPr>
            <w:tcW w:w="10490" w:type="dxa"/>
            <w:shd w:val="clear" w:color="auto" w:fill="92D050"/>
          </w:tcPr>
          <w:p w:rsidR="00DB1880" w:rsidRDefault="00DB1880" w:rsidP="00F61DAD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DB1880" w:rsidRDefault="00DB1880" w:rsidP="00F61DAD">
            <w:pPr>
              <w:jc w:val="both"/>
              <w:rPr>
                <w:b/>
                <w:bCs/>
                <w:sz w:val="28"/>
              </w:rPr>
            </w:pPr>
            <w:r w:rsidRPr="00DB1880">
              <w:rPr>
                <w:rStyle w:val="Estilo4Car"/>
              </w:rPr>
              <w:t>c) Todo lo que hicieron en la Entrega 1</w:t>
            </w:r>
            <w:r w:rsidRPr="00DB1880">
              <w:rPr>
                <w:bCs/>
                <w:sz w:val="28"/>
              </w:rPr>
              <w:t>: Introducción, Problema, Problemas Similares, Gráficas y Referencias</w:t>
            </w:r>
            <w:r w:rsidRPr="00DB1880">
              <w:rPr>
                <w:b/>
                <w:bCs/>
                <w:sz w:val="28"/>
              </w:rPr>
              <w:t xml:space="preserve"> </w:t>
            </w:r>
          </w:p>
          <w:p w:rsidR="000C13F3" w:rsidRDefault="000C13F3" w:rsidP="00F61DAD">
            <w:pPr>
              <w:jc w:val="both"/>
              <w:rPr>
                <w:b/>
                <w:bCs/>
                <w:sz w:val="28"/>
              </w:rPr>
            </w:pPr>
          </w:p>
          <w:p w:rsidR="000C13F3" w:rsidRDefault="000C13F3" w:rsidP="000C13F3">
            <w:pPr>
              <w:jc w:val="both"/>
              <w:rPr>
                <w:sz w:val="28"/>
                <w:szCs w:val="28"/>
                <w:lang w:val="es-CO" w:eastAsia="es-CO"/>
              </w:rPr>
            </w:pPr>
            <w:r>
              <w:rPr>
                <w:b/>
                <w:color w:val="002060"/>
                <w:sz w:val="28"/>
                <w:szCs w:val="28"/>
                <w:lang w:val="es-CO" w:eastAsia="es-CO"/>
              </w:rPr>
              <w:t xml:space="preserve">d) </w:t>
            </w:r>
            <w:r w:rsidR="00DF68CD">
              <w:rPr>
                <w:rStyle w:val="Estilo4Car"/>
              </w:rPr>
              <w:t>Diseño de</w:t>
            </w:r>
            <w:r w:rsidR="00177FD1">
              <w:rPr>
                <w:rStyle w:val="Estilo4Car"/>
              </w:rPr>
              <w:t xml:space="preserve"> la estructura de datos</w:t>
            </w:r>
            <w:r w:rsidRPr="00A379B5">
              <w:rPr>
                <w:rStyle w:val="Estilo4Car"/>
              </w:rPr>
              <w:t>:</w:t>
            </w:r>
            <w:r w:rsidRPr="00AF7796">
              <w:rPr>
                <w:color w:val="002060"/>
                <w:sz w:val="28"/>
                <w:szCs w:val="28"/>
                <w:lang w:val="es-CO" w:eastAsia="es-CO"/>
              </w:rPr>
              <w:t xml:space="preserve"> </w:t>
            </w:r>
            <w:r w:rsidRPr="00A74CF4">
              <w:rPr>
                <w:sz w:val="28"/>
                <w:szCs w:val="28"/>
                <w:lang w:val="es-CO" w:eastAsia="es-CO"/>
              </w:rPr>
              <w:t>Diseñ</w:t>
            </w:r>
            <w:r>
              <w:rPr>
                <w:sz w:val="28"/>
                <w:szCs w:val="28"/>
                <w:lang w:val="es-CO" w:eastAsia="es-CO"/>
              </w:rPr>
              <w:t>en</w:t>
            </w:r>
            <w:r w:rsidRPr="00A74CF4">
              <w:rPr>
                <w:sz w:val="28"/>
                <w:szCs w:val="28"/>
                <w:lang w:val="es-CO" w:eastAsia="es-CO"/>
              </w:rPr>
              <w:t xml:space="preserve"> </w:t>
            </w:r>
            <w:r w:rsidR="00703D0A">
              <w:rPr>
                <w:sz w:val="28"/>
                <w:szCs w:val="28"/>
                <w:lang w:val="es-CO" w:eastAsia="es-CO"/>
              </w:rPr>
              <w:t xml:space="preserve">la estructura de datos </w:t>
            </w:r>
            <w:r>
              <w:rPr>
                <w:sz w:val="28"/>
                <w:szCs w:val="28"/>
                <w:lang w:val="es-CO" w:eastAsia="es-CO"/>
              </w:rPr>
              <w:t>para re</w:t>
            </w:r>
            <w:r w:rsidR="00DF68CD">
              <w:rPr>
                <w:sz w:val="28"/>
                <w:szCs w:val="28"/>
                <w:lang w:val="es-CO" w:eastAsia="es-CO"/>
              </w:rPr>
              <w:t>solver el problema y grafíquenlo</w:t>
            </w:r>
            <w:r>
              <w:rPr>
                <w:sz w:val="28"/>
                <w:szCs w:val="28"/>
                <w:lang w:val="es-CO" w:eastAsia="es-CO"/>
              </w:rPr>
              <w:t>. No us</w:t>
            </w:r>
            <w:r w:rsidR="00177FD1">
              <w:rPr>
                <w:sz w:val="28"/>
                <w:szCs w:val="28"/>
                <w:lang w:val="es-CO" w:eastAsia="es-CO"/>
              </w:rPr>
              <w:t>en</w:t>
            </w:r>
            <w:r>
              <w:rPr>
                <w:sz w:val="28"/>
                <w:szCs w:val="28"/>
                <w:lang w:val="es-CO" w:eastAsia="es-CO"/>
              </w:rPr>
              <w:t xml:space="preserve"> gráficas extraídas de internet</w:t>
            </w:r>
          </w:p>
          <w:p w:rsidR="004E5444" w:rsidRDefault="004E5444" w:rsidP="000C13F3">
            <w:pPr>
              <w:jc w:val="both"/>
              <w:rPr>
                <w:sz w:val="28"/>
                <w:szCs w:val="28"/>
                <w:lang w:val="es-CO" w:eastAsia="es-CO"/>
              </w:rPr>
            </w:pPr>
          </w:p>
          <w:p w:rsidR="00DB1880" w:rsidRPr="00543A59" w:rsidRDefault="00DB1880" w:rsidP="003C4C39">
            <w:pPr>
              <w:jc w:val="both"/>
              <w:rPr>
                <w:b/>
                <w:bCs/>
                <w:i/>
                <w:color w:val="0070C0"/>
                <w:w w:val="110"/>
                <w:sz w:val="22"/>
                <w:szCs w:val="22"/>
                <w:highlight w:val="cyan"/>
              </w:rPr>
            </w:pPr>
          </w:p>
        </w:tc>
      </w:tr>
    </w:tbl>
    <w:p w:rsidR="003C4C39" w:rsidRDefault="00496ED1" w:rsidP="003C4C39">
      <w:pPr>
        <w:jc w:val="both"/>
        <w:rPr>
          <w:sz w:val="28"/>
          <w:szCs w:val="28"/>
          <w:lang w:val="es-CO" w:eastAsia="es-CO"/>
        </w:rPr>
      </w:pPr>
      <w:r>
        <w:rPr>
          <w:sz w:val="28"/>
          <w:szCs w:val="28"/>
          <w:lang w:val="es-CO" w:eastAsia="es-CO"/>
        </w:rPr>
        <w:t>.</w:t>
      </w:r>
    </w:p>
    <w:p w:rsidR="00016D5E" w:rsidRDefault="00016D5E" w:rsidP="00016D5E">
      <w:pPr>
        <w:jc w:val="both"/>
        <w:rPr>
          <w:b/>
          <w:color w:val="0070C0"/>
          <w:sz w:val="28"/>
          <w:szCs w:val="28"/>
          <w:lang w:val="es-CO" w:eastAsia="es-CO"/>
        </w:rPr>
      </w:pPr>
    </w:p>
    <w:tbl>
      <w:tblPr>
        <w:tblStyle w:val="Tablaconcuadrcula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9351"/>
      </w:tblGrid>
      <w:tr w:rsidR="00016D5E" w:rsidRPr="000E39A8" w:rsidTr="00232C7E">
        <w:trPr>
          <w:trHeight w:val="927"/>
        </w:trPr>
        <w:tc>
          <w:tcPr>
            <w:tcW w:w="1134" w:type="dxa"/>
            <w:vAlign w:val="center"/>
          </w:tcPr>
          <w:p w:rsidR="00016D5E" w:rsidRDefault="00016D5E" w:rsidP="00232C7E">
            <w:pPr>
              <w:pStyle w:val="Estilo2"/>
              <w:rPr>
                <w:bCs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988480" behindDoc="0" locked="0" layoutInCell="1" allowOverlap="1" wp14:anchorId="38E2DC5B" wp14:editId="722C7482">
                  <wp:simplePos x="0" y="0"/>
                  <wp:positionH relativeFrom="column">
                    <wp:posOffset>53975</wp:posOffset>
                  </wp:positionH>
                  <wp:positionV relativeFrom="paragraph">
                    <wp:posOffset>-229235</wp:posOffset>
                  </wp:positionV>
                  <wp:extent cx="443865" cy="443865"/>
                  <wp:effectExtent l="0" t="0" r="0" b="0"/>
                  <wp:wrapSquare wrapText="bothSides"/>
                  <wp:docPr id="33" name="Imagen 33" descr="aler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aler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865" cy="443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351" w:type="dxa"/>
          </w:tcPr>
          <w:p w:rsidR="00016D5E" w:rsidRPr="000E39A8" w:rsidRDefault="00016D5E" w:rsidP="00274998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color w:val="002060"/>
                <w:w w:val="110"/>
                <w:sz w:val="28"/>
                <w:szCs w:val="22"/>
              </w:rPr>
            </w:pPr>
            <w:r w:rsidRPr="006730E6">
              <w:rPr>
                <w:b/>
                <w:color w:val="1BAE02"/>
                <w:sz w:val="28"/>
                <w:szCs w:val="28"/>
                <w:lang w:val="es-CO" w:eastAsia="es-CO"/>
              </w:rPr>
              <w:t>NOTA:</w:t>
            </w:r>
            <w:r w:rsidRPr="006730E6">
              <w:rPr>
                <w:color w:val="1BAE02"/>
                <w:sz w:val="28"/>
                <w:szCs w:val="28"/>
                <w:lang w:val="es-CO" w:eastAsia="es-CO"/>
              </w:rPr>
              <w:t xml:space="preserve"> </w:t>
            </w:r>
            <w:r w:rsidR="00274998">
              <w:rPr>
                <w:sz w:val="28"/>
                <w:szCs w:val="28"/>
                <w:lang w:val="es-CO" w:eastAsia="es-CO"/>
              </w:rPr>
              <w:t>En este numeral incluyan el enlace</w:t>
            </w:r>
            <w:r w:rsidRPr="00274998">
              <w:rPr>
                <w:b/>
                <w:sz w:val="28"/>
                <w:szCs w:val="28"/>
                <w:lang w:val="es-CO" w:eastAsia="es-CO"/>
              </w:rPr>
              <w:t xml:space="preserve"> </w:t>
            </w:r>
            <w:r w:rsidRPr="00274998">
              <w:rPr>
                <w:sz w:val="28"/>
                <w:szCs w:val="28"/>
                <w:lang w:val="es-CO" w:eastAsia="es-CO"/>
              </w:rPr>
              <w:t>al repositorio</w:t>
            </w:r>
            <w:r w:rsidR="00274998">
              <w:rPr>
                <w:sz w:val="28"/>
                <w:szCs w:val="28"/>
                <w:lang w:val="es-CO" w:eastAsia="es-CO"/>
              </w:rPr>
              <w:t xml:space="preserve"> de</w:t>
            </w:r>
            <w:r w:rsidRPr="00274998">
              <w:rPr>
                <w:sz w:val="28"/>
                <w:szCs w:val="28"/>
                <w:lang w:val="es-CO" w:eastAsia="es-CO"/>
              </w:rPr>
              <w:t xml:space="preserve"> la nube en donde se encuentra el código del proyecto</w:t>
            </w:r>
          </w:p>
        </w:tc>
      </w:tr>
    </w:tbl>
    <w:p w:rsidR="005A1AA7" w:rsidRDefault="005A1AA7" w:rsidP="007C1029">
      <w:pPr>
        <w:tabs>
          <w:tab w:val="left" w:pos="672"/>
        </w:tabs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tbl>
      <w:tblPr>
        <w:tblStyle w:val="Tablaconcuadrcula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9351"/>
      </w:tblGrid>
      <w:tr w:rsidR="005A1AA7" w:rsidRPr="00CC15FC" w:rsidTr="007C1029">
        <w:trPr>
          <w:trHeight w:val="94"/>
        </w:trPr>
        <w:tc>
          <w:tcPr>
            <w:tcW w:w="1134" w:type="dxa"/>
          </w:tcPr>
          <w:p w:rsidR="005A1AA7" w:rsidRPr="00CC15FC" w:rsidRDefault="005A1AA7" w:rsidP="007C1029">
            <w:pPr>
              <w:pStyle w:val="Estilo2"/>
              <w:rPr>
                <w:b w:val="0"/>
                <w:noProof/>
                <w:color w:val="0070C0"/>
                <w:sz w:val="28"/>
                <w:lang w:val="es-CO" w:eastAsia="es-CO"/>
              </w:rPr>
            </w:pPr>
            <w:r w:rsidRPr="00CC15FC">
              <w:rPr>
                <w:b w:val="0"/>
                <w:noProof/>
                <w:color w:val="0070C0"/>
                <w:sz w:val="28"/>
                <w:lang w:val="es-CO" w:eastAsia="es-CO"/>
              </w:rPr>
              <w:drawing>
                <wp:anchor distT="0" distB="0" distL="114300" distR="114300" simplePos="0" relativeHeight="251811328" behindDoc="0" locked="0" layoutInCell="1" allowOverlap="1" wp14:anchorId="2E7E9D2F" wp14:editId="4A60D496">
                  <wp:simplePos x="0" y="0"/>
                  <wp:positionH relativeFrom="column">
                    <wp:posOffset>100623</wp:posOffset>
                  </wp:positionH>
                  <wp:positionV relativeFrom="paragraph">
                    <wp:posOffset>29845</wp:posOffset>
                  </wp:positionV>
                  <wp:extent cx="439420" cy="439420"/>
                  <wp:effectExtent l="0" t="0" r="0" b="0"/>
                  <wp:wrapSquare wrapText="bothSides"/>
                  <wp:docPr id="11" name="Imagen 11" descr="cla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cla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420" cy="43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351" w:type="dxa"/>
          </w:tcPr>
          <w:p w:rsidR="005A1AA7" w:rsidRPr="00016D5E" w:rsidRDefault="005A1AA7" w:rsidP="007C1029">
            <w:pPr>
              <w:jc w:val="both"/>
              <w:rPr>
                <w:sz w:val="28"/>
                <w:szCs w:val="28"/>
                <w:lang w:val="es-CO" w:eastAsia="es-CO"/>
              </w:rPr>
            </w:pPr>
            <w:r w:rsidRPr="006730E6">
              <w:rPr>
                <w:b/>
                <w:color w:val="1BAE02"/>
                <w:sz w:val="28"/>
                <w:szCs w:val="28"/>
                <w:lang w:val="es-CO" w:eastAsia="es-CO"/>
              </w:rPr>
              <w:t>PISTA:</w:t>
            </w:r>
            <w:r w:rsidRPr="006730E6">
              <w:rPr>
                <w:color w:val="1BAE02"/>
                <w:sz w:val="28"/>
                <w:szCs w:val="28"/>
                <w:lang w:val="es-CO" w:eastAsia="es-CO"/>
              </w:rPr>
              <w:t xml:space="preserve"> </w:t>
            </w:r>
            <w:r w:rsidRPr="00401CE8">
              <w:rPr>
                <w:b/>
                <w:sz w:val="28"/>
                <w:szCs w:val="28"/>
                <w:lang w:val="es-CO" w:eastAsia="es-CO"/>
              </w:rPr>
              <w:t>Observen</w:t>
            </w:r>
            <w:r w:rsidRPr="007B6843">
              <w:rPr>
                <w:b/>
                <w:sz w:val="28"/>
              </w:rPr>
              <w:t xml:space="preserve"> a continuación un ejemplo correcto y otro incorrecto</w:t>
            </w:r>
            <w:r w:rsidRPr="00F259F2">
              <w:rPr>
                <w:sz w:val="28"/>
              </w:rPr>
              <w:t xml:space="preserve"> de lo que se pide hacer </w:t>
            </w:r>
            <w:r>
              <w:rPr>
                <w:sz w:val="28"/>
              </w:rPr>
              <w:t>en</w:t>
            </w:r>
            <w:r w:rsidRPr="00F259F2">
              <w:rPr>
                <w:sz w:val="28"/>
              </w:rPr>
              <w:t xml:space="preserve"> </w:t>
            </w:r>
            <w:r>
              <w:rPr>
                <w:sz w:val="28"/>
              </w:rPr>
              <w:t>este numeral</w:t>
            </w:r>
          </w:p>
        </w:tc>
      </w:tr>
    </w:tbl>
    <w:p w:rsidR="0003208F" w:rsidRDefault="00B84290" w:rsidP="0003208F">
      <w:pPr>
        <w:suppressAutoHyphens w:val="0"/>
        <w:autoSpaceDE w:val="0"/>
        <w:autoSpaceDN w:val="0"/>
        <w:adjustRightInd w:val="0"/>
        <w:jc w:val="both"/>
      </w:pPr>
      <w:r w:rsidRPr="00752C41">
        <w:rPr>
          <w:rFonts w:ascii="Helvetica" w:hAnsi="Helvetica" w:cs="Helvetica"/>
          <w:b/>
          <w:noProof/>
          <w:sz w:val="40"/>
          <w:lang w:val="es-CO"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1778560" behindDoc="0" locked="0" layoutInCell="1" allowOverlap="1" wp14:anchorId="7FC86763" wp14:editId="46334C8E">
                <wp:simplePos x="0" y="0"/>
                <wp:positionH relativeFrom="page">
                  <wp:posOffset>622045</wp:posOffset>
                </wp:positionH>
                <wp:positionV relativeFrom="paragraph">
                  <wp:posOffset>-835841</wp:posOffset>
                </wp:positionV>
                <wp:extent cx="4839998" cy="559558"/>
                <wp:effectExtent l="0" t="0" r="0" b="0"/>
                <wp:wrapNone/>
                <wp:docPr id="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98" cy="559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066" w:rsidRPr="001B734F" w:rsidRDefault="006C1066" w:rsidP="00931D6E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Sección 5: Segunda Entrega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86763" id="_x0000_s1039" type="#_x0000_t202" style="position:absolute;left:0;text-align:left;margin-left:49pt;margin-top:-65.8pt;width:381.1pt;height:44.05pt;z-index:2517785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" filled="f" stroked="f">
                <v:textbox>
                  <w:txbxContent>
                    <w:p w:rsidR="006C1066" w:rsidRPr="001B734F" w:rsidRDefault="006C1066" w:rsidP="00931D6E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Sección 5: Segunda Entrega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0490"/>
      </w:tblGrid>
      <w:tr w:rsidR="0003208F" w:rsidRPr="00C94D8B" w:rsidTr="00D35053">
        <w:trPr>
          <w:trHeight w:val="752"/>
        </w:trPr>
        <w:tc>
          <w:tcPr>
            <w:tcW w:w="10490" w:type="dxa"/>
            <w:shd w:val="clear" w:color="auto" w:fill="767171" w:themeFill="background2" w:themeFillShade="80"/>
          </w:tcPr>
          <w:p w:rsidR="0003208F" w:rsidRPr="000C181A" w:rsidRDefault="0003208F" w:rsidP="00D35053">
            <w:pPr>
              <w:autoSpaceDE w:val="0"/>
              <w:autoSpaceDN w:val="0"/>
              <w:adjustRightInd w:val="0"/>
              <w:jc w:val="center"/>
              <w:rPr>
                <w:b/>
                <w:noProof/>
                <w:color w:val="002060"/>
                <w:sz w:val="28"/>
                <w:lang w:val="es-CO" w:eastAsia="es-CO"/>
              </w:rPr>
            </w:pPr>
            <w:r w:rsidRPr="000C181A">
              <w:rPr>
                <w:b/>
                <w:noProof/>
                <w:color w:val="002060"/>
                <w:sz w:val="28"/>
                <w:lang w:val="es-CO" w:eastAsia="es-CO"/>
              </w:rPr>
              <w:t>Ejemplo Correcto</w:t>
            </w:r>
          </w:p>
          <w:p w:rsidR="0003208F" w:rsidRPr="00C94D8B" w:rsidRDefault="0003208F" w:rsidP="00D35053">
            <w:pPr>
              <w:autoSpaceDE w:val="0"/>
              <w:autoSpaceDN w:val="0"/>
              <w:adjustRightInd w:val="0"/>
              <w:rPr>
                <w:noProof/>
                <w:sz w:val="28"/>
                <w:szCs w:val="28"/>
                <w:highlight w:val="yellow"/>
                <w:lang w:val="es-CO" w:eastAsia="es-CO"/>
              </w:rPr>
            </w:pPr>
            <w:r w:rsidRPr="00FF4AE5">
              <w:rPr>
                <w:noProof/>
                <w:sz w:val="28"/>
                <w:szCs w:val="28"/>
                <w:lang w:val="es-CO" w:eastAsia="es-CO"/>
              </w:rPr>
              <w:t>Diseñar una estructura de datos para almacenar eficientemente personas</w:t>
            </w:r>
            <w:r w:rsidRPr="00C94D8B">
              <w:rPr>
                <w:noProof/>
                <w:sz w:val="28"/>
                <w:szCs w:val="28"/>
                <w:highlight w:val="yellow"/>
                <w:lang w:val="es-CO" w:eastAsia="es-CO"/>
              </w:rPr>
              <w:t xml:space="preserve"> </w:t>
            </w:r>
          </w:p>
        </w:tc>
      </w:tr>
    </w:tbl>
    <w:p w:rsidR="0003208F" w:rsidRPr="00C94D8B" w:rsidRDefault="0003208F" w:rsidP="0003208F">
      <w:pPr>
        <w:rPr>
          <w:highlight w:val="yellow"/>
        </w:rPr>
      </w:pPr>
      <w:r>
        <w:rPr>
          <w:b/>
          <w:noProof/>
          <w:color w:val="0070C0"/>
          <w:sz w:val="28"/>
          <w:szCs w:val="28"/>
          <w:lang w:val="es-CO" w:eastAsia="es-CO"/>
        </w:rPr>
        <w:drawing>
          <wp:anchor distT="0" distB="0" distL="114300" distR="114300" simplePos="0" relativeHeight="252122624" behindDoc="0" locked="0" layoutInCell="1" allowOverlap="1" wp14:anchorId="390CCCB6" wp14:editId="3B1635E3">
            <wp:simplePos x="0" y="0"/>
            <wp:positionH relativeFrom="margin">
              <wp:align>right</wp:align>
            </wp:positionH>
            <wp:positionV relativeFrom="paragraph">
              <wp:posOffset>990600</wp:posOffset>
            </wp:positionV>
            <wp:extent cx="647700" cy="647700"/>
            <wp:effectExtent l="0" t="0" r="0" b="0"/>
            <wp:wrapSquare wrapText="bothSides"/>
            <wp:docPr id="112" name="Imagen 112" descr="bien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bien-0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0EB9" w:rsidRPr="002A2888" w:rsidRDefault="0003208F" w:rsidP="00232C7E">
      <w:pPr>
        <w:suppressAutoHyphens w:val="0"/>
        <w:autoSpaceDE w:val="0"/>
        <w:autoSpaceDN w:val="0"/>
        <w:adjustRightInd w:val="0"/>
        <w:jc w:val="both"/>
        <w:rPr>
          <w:b/>
          <w:sz w:val="28"/>
          <w:szCs w:val="28"/>
          <w:highlight w:val="yellow"/>
          <w:lang w:val="es-CO" w:eastAsia="es-CO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2120576" behindDoc="0" locked="0" layoutInCell="1" allowOverlap="1" wp14:anchorId="5E1E2226" wp14:editId="45110018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6092825" cy="1054735"/>
            <wp:effectExtent l="0" t="0" r="0" b="0"/>
            <wp:wrapSquare wrapText="bothSides"/>
            <wp:docPr id="111" name="Imagen 111" descr="lista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lista-0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8" t="26598" r="7841" b="51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825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0EB9" w:rsidRPr="002A2888" w:rsidRDefault="00010EB9" w:rsidP="00232C7E">
      <w:pPr>
        <w:suppressAutoHyphens w:val="0"/>
        <w:autoSpaceDE w:val="0"/>
        <w:autoSpaceDN w:val="0"/>
        <w:adjustRightInd w:val="0"/>
        <w:jc w:val="both"/>
        <w:rPr>
          <w:b/>
          <w:sz w:val="28"/>
          <w:szCs w:val="28"/>
          <w:highlight w:val="yellow"/>
          <w:lang w:val="es-CO" w:eastAsia="es-CO"/>
        </w:rPr>
      </w:pPr>
    </w:p>
    <w:p w:rsidR="002A2888" w:rsidRPr="002A2888" w:rsidRDefault="002A2888" w:rsidP="002A2888">
      <w:pPr>
        <w:suppressAutoHyphens w:val="0"/>
        <w:autoSpaceDE w:val="0"/>
        <w:autoSpaceDN w:val="0"/>
        <w:adjustRightInd w:val="0"/>
        <w:jc w:val="both"/>
      </w:pPr>
    </w:p>
    <w:tbl>
      <w:tblPr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0490"/>
      </w:tblGrid>
      <w:tr w:rsidR="002A2888" w:rsidRPr="002A2888" w:rsidTr="00D35053">
        <w:trPr>
          <w:trHeight w:val="752"/>
        </w:trPr>
        <w:tc>
          <w:tcPr>
            <w:tcW w:w="10490" w:type="dxa"/>
            <w:shd w:val="clear" w:color="auto" w:fill="767171" w:themeFill="background2" w:themeFillShade="80"/>
          </w:tcPr>
          <w:p w:rsidR="002A2888" w:rsidRPr="00EA49C4" w:rsidRDefault="002A2888" w:rsidP="00D35053">
            <w:pPr>
              <w:autoSpaceDE w:val="0"/>
              <w:autoSpaceDN w:val="0"/>
              <w:adjustRightInd w:val="0"/>
              <w:jc w:val="center"/>
              <w:rPr>
                <w:b/>
                <w:noProof/>
                <w:color w:val="002060"/>
                <w:sz w:val="28"/>
                <w:lang w:val="es-CO" w:eastAsia="es-CO"/>
              </w:rPr>
            </w:pPr>
            <w:r w:rsidRPr="00EA49C4">
              <w:rPr>
                <w:b/>
                <w:noProof/>
                <w:color w:val="002060"/>
                <w:sz w:val="28"/>
                <w:lang w:val="es-CO" w:eastAsia="es-CO"/>
              </w:rPr>
              <w:t>Ejemplo Incorrecto</w:t>
            </w:r>
          </w:p>
          <w:p w:rsidR="002A2888" w:rsidRPr="002A2888" w:rsidRDefault="002A2888" w:rsidP="002A2888">
            <w:pPr>
              <w:autoSpaceDE w:val="0"/>
              <w:autoSpaceDN w:val="0"/>
              <w:adjustRightInd w:val="0"/>
              <w:jc w:val="center"/>
              <w:rPr>
                <w:noProof/>
                <w:sz w:val="28"/>
                <w:szCs w:val="28"/>
                <w:highlight w:val="yellow"/>
                <w:lang w:val="es-CO" w:eastAsia="es-CO"/>
              </w:rPr>
            </w:pPr>
            <w:r w:rsidRPr="002A2888">
              <w:rPr>
                <w:sz w:val="28"/>
                <w:szCs w:val="28"/>
                <w:lang w:val="es-CO" w:eastAsia="es-CO"/>
              </w:rPr>
              <w:t>Lista simplemente encadenada extraída de internet</w:t>
            </w:r>
          </w:p>
        </w:tc>
      </w:tr>
    </w:tbl>
    <w:p w:rsidR="002A2888" w:rsidRPr="002A2888" w:rsidRDefault="002A2888" w:rsidP="002A2888">
      <w:pPr>
        <w:rPr>
          <w:highlight w:val="yellow"/>
        </w:rPr>
      </w:pPr>
    </w:p>
    <w:p w:rsidR="002A2888" w:rsidRDefault="002A2888" w:rsidP="00232C7E">
      <w:pPr>
        <w:suppressAutoHyphens w:val="0"/>
        <w:autoSpaceDE w:val="0"/>
        <w:autoSpaceDN w:val="0"/>
        <w:adjustRightInd w:val="0"/>
        <w:jc w:val="both"/>
        <w:rPr>
          <w:b/>
          <w:color w:val="0070C0"/>
          <w:sz w:val="28"/>
          <w:szCs w:val="28"/>
          <w:highlight w:val="yellow"/>
          <w:lang w:val="es-CO" w:eastAsia="es-CO"/>
        </w:rPr>
      </w:pPr>
    </w:p>
    <w:p w:rsidR="002A2888" w:rsidRDefault="002A2888" w:rsidP="00232C7E">
      <w:pPr>
        <w:suppressAutoHyphens w:val="0"/>
        <w:autoSpaceDE w:val="0"/>
        <w:autoSpaceDN w:val="0"/>
        <w:adjustRightInd w:val="0"/>
        <w:jc w:val="both"/>
        <w:rPr>
          <w:b/>
          <w:color w:val="0070C0"/>
          <w:sz w:val="28"/>
          <w:szCs w:val="28"/>
          <w:highlight w:val="yellow"/>
          <w:lang w:val="es-CO" w:eastAsia="es-CO"/>
        </w:rPr>
      </w:pPr>
      <w:r w:rsidRPr="00474644">
        <w:rPr>
          <w:b/>
          <w:noProof/>
          <w:color w:val="002060"/>
          <w:sz w:val="28"/>
          <w:szCs w:val="28"/>
          <w:lang w:val="es-CO" w:eastAsia="es-CO"/>
        </w:rPr>
        <w:drawing>
          <wp:anchor distT="0" distB="0" distL="0" distR="0" simplePos="0" relativeHeight="252124672" behindDoc="0" locked="0" layoutInCell="1" allowOverlap="1" wp14:anchorId="383D6EF6" wp14:editId="27D6AFD5">
            <wp:simplePos x="0" y="0"/>
            <wp:positionH relativeFrom="margin">
              <wp:align>left</wp:align>
            </wp:positionH>
            <wp:positionV relativeFrom="paragraph">
              <wp:posOffset>85090</wp:posOffset>
            </wp:positionV>
            <wp:extent cx="5952490" cy="1240790"/>
            <wp:effectExtent l="0" t="0" r="0" b="0"/>
            <wp:wrapSquare wrapText="largest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62" b="55925"/>
                    <a:stretch/>
                  </pic:blipFill>
                  <pic:spPr bwMode="auto">
                    <a:xfrm>
                      <a:off x="0" y="0"/>
                      <a:ext cx="5952490" cy="12407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2888" w:rsidRDefault="002A2888" w:rsidP="00232C7E">
      <w:pPr>
        <w:suppressAutoHyphens w:val="0"/>
        <w:autoSpaceDE w:val="0"/>
        <w:autoSpaceDN w:val="0"/>
        <w:adjustRightInd w:val="0"/>
        <w:jc w:val="both"/>
        <w:rPr>
          <w:b/>
          <w:color w:val="0070C0"/>
          <w:sz w:val="28"/>
          <w:szCs w:val="28"/>
          <w:highlight w:val="yellow"/>
          <w:lang w:val="es-CO" w:eastAsia="es-CO"/>
        </w:rPr>
      </w:pPr>
    </w:p>
    <w:p w:rsidR="00010EB9" w:rsidRDefault="00010EB9" w:rsidP="00232C7E">
      <w:pPr>
        <w:suppressAutoHyphens w:val="0"/>
        <w:autoSpaceDE w:val="0"/>
        <w:autoSpaceDN w:val="0"/>
        <w:adjustRightInd w:val="0"/>
        <w:jc w:val="both"/>
        <w:rPr>
          <w:b/>
          <w:color w:val="0070C0"/>
          <w:sz w:val="28"/>
          <w:szCs w:val="28"/>
          <w:highlight w:val="yellow"/>
          <w:lang w:val="es-CO" w:eastAsia="es-CO"/>
        </w:rPr>
      </w:pPr>
    </w:p>
    <w:p w:rsidR="002A2888" w:rsidRDefault="002A2888" w:rsidP="00232C7E">
      <w:pPr>
        <w:suppressAutoHyphens w:val="0"/>
        <w:autoSpaceDE w:val="0"/>
        <w:autoSpaceDN w:val="0"/>
        <w:adjustRightInd w:val="0"/>
        <w:jc w:val="both"/>
        <w:rPr>
          <w:b/>
          <w:color w:val="0070C0"/>
          <w:sz w:val="28"/>
          <w:szCs w:val="28"/>
          <w:highlight w:val="yellow"/>
          <w:lang w:val="es-CO" w:eastAsia="es-CO"/>
        </w:rPr>
      </w:pPr>
      <w:r>
        <w:rPr>
          <w:b/>
          <w:noProof/>
          <w:color w:val="0070C0"/>
          <w:sz w:val="28"/>
          <w:szCs w:val="28"/>
          <w:lang w:val="es-CO" w:eastAsia="es-CO"/>
        </w:rPr>
        <w:drawing>
          <wp:anchor distT="0" distB="0" distL="114300" distR="114300" simplePos="0" relativeHeight="252126720" behindDoc="0" locked="0" layoutInCell="1" allowOverlap="1" wp14:anchorId="72243766" wp14:editId="726E26A8">
            <wp:simplePos x="0" y="0"/>
            <wp:positionH relativeFrom="margin">
              <wp:align>right</wp:align>
            </wp:positionH>
            <wp:positionV relativeFrom="paragraph">
              <wp:posOffset>274955</wp:posOffset>
            </wp:positionV>
            <wp:extent cx="552450" cy="552450"/>
            <wp:effectExtent l="0" t="0" r="0" b="0"/>
            <wp:wrapSquare wrapText="bothSides"/>
            <wp:docPr id="114" name="Imagen 114" descr="cerrar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cerrar-01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2888" w:rsidRPr="002A2888" w:rsidRDefault="002A2888" w:rsidP="00232C7E">
      <w:pPr>
        <w:suppressAutoHyphens w:val="0"/>
        <w:autoSpaceDE w:val="0"/>
        <w:autoSpaceDN w:val="0"/>
        <w:adjustRightInd w:val="0"/>
        <w:jc w:val="both"/>
        <w:rPr>
          <w:b/>
          <w:sz w:val="28"/>
          <w:szCs w:val="28"/>
          <w:highlight w:val="yellow"/>
          <w:lang w:val="es-CO" w:eastAsia="es-CO"/>
        </w:rPr>
      </w:pPr>
    </w:p>
    <w:p w:rsidR="002A2888" w:rsidRPr="002A2888" w:rsidRDefault="002A2888" w:rsidP="00232C7E">
      <w:pPr>
        <w:suppressAutoHyphens w:val="0"/>
        <w:autoSpaceDE w:val="0"/>
        <w:autoSpaceDN w:val="0"/>
        <w:adjustRightInd w:val="0"/>
        <w:jc w:val="both"/>
        <w:rPr>
          <w:b/>
          <w:sz w:val="28"/>
          <w:szCs w:val="28"/>
          <w:highlight w:val="yellow"/>
          <w:lang w:val="es-CO" w:eastAsia="es-CO"/>
        </w:rPr>
      </w:pPr>
    </w:p>
    <w:p w:rsidR="002A2888" w:rsidRPr="00C94D8B" w:rsidRDefault="002A2888" w:rsidP="00232C7E">
      <w:pPr>
        <w:suppressAutoHyphens w:val="0"/>
        <w:autoSpaceDE w:val="0"/>
        <w:autoSpaceDN w:val="0"/>
        <w:adjustRightInd w:val="0"/>
        <w:jc w:val="both"/>
        <w:rPr>
          <w:b/>
          <w:color w:val="0070C0"/>
          <w:sz w:val="28"/>
          <w:szCs w:val="28"/>
          <w:highlight w:val="yellow"/>
          <w:lang w:val="es-CO" w:eastAsia="es-CO"/>
        </w:rPr>
      </w:pPr>
    </w:p>
    <w:tbl>
      <w:tblPr>
        <w:tblStyle w:val="Tablaconcuadrcula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9351"/>
      </w:tblGrid>
      <w:tr w:rsidR="0038394A" w:rsidTr="00FF4AE5">
        <w:trPr>
          <w:trHeight w:val="94"/>
        </w:trPr>
        <w:tc>
          <w:tcPr>
            <w:tcW w:w="1134" w:type="dxa"/>
          </w:tcPr>
          <w:p w:rsidR="0038394A" w:rsidRPr="002D2F35" w:rsidRDefault="0049483C" w:rsidP="00232C7E">
            <w:pPr>
              <w:pStyle w:val="Estilo2"/>
              <w:rPr>
                <w:b w:val="0"/>
                <w:noProof/>
                <w:color w:val="0070C0"/>
                <w:sz w:val="28"/>
                <w:lang w:val="es-CO" w:eastAsia="es-CO"/>
              </w:rPr>
            </w:pPr>
            <w:r w:rsidRPr="002D2F35">
              <w:rPr>
                <w:b w:val="0"/>
                <w:noProof/>
                <w:color w:val="0070C0"/>
                <w:sz w:val="28"/>
                <w:lang w:val="es-CO" w:eastAsia="es-CO"/>
              </w:rPr>
              <w:drawing>
                <wp:anchor distT="0" distB="0" distL="114300" distR="114300" simplePos="0" relativeHeight="251739648" behindDoc="0" locked="0" layoutInCell="1" allowOverlap="1" wp14:anchorId="06CDFCBC" wp14:editId="27657BF5">
                  <wp:simplePos x="0" y="0"/>
                  <wp:positionH relativeFrom="column">
                    <wp:posOffset>212193</wp:posOffset>
                  </wp:positionH>
                  <wp:positionV relativeFrom="paragraph">
                    <wp:posOffset>472</wp:posOffset>
                  </wp:positionV>
                  <wp:extent cx="439420" cy="439420"/>
                  <wp:effectExtent l="0" t="0" r="0" b="0"/>
                  <wp:wrapSquare wrapText="bothSides"/>
                  <wp:docPr id="12" name="Imagen 12" descr="cla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cla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420" cy="43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351" w:type="dxa"/>
          </w:tcPr>
          <w:p w:rsidR="0038394A" w:rsidRPr="002D2F35" w:rsidRDefault="0038394A" w:rsidP="00232C7E">
            <w:pPr>
              <w:jc w:val="both"/>
              <w:rPr>
                <w:sz w:val="28"/>
                <w:szCs w:val="28"/>
                <w:lang w:val="es-CO" w:eastAsia="es-CO"/>
              </w:rPr>
            </w:pPr>
            <w:r w:rsidRPr="002D2F35">
              <w:rPr>
                <w:b/>
                <w:color w:val="1BAE02"/>
                <w:sz w:val="28"/>
                <w:szCs w:val="28"/>
                <w:lang w:val="es-CO" w:eastAsia="es-CO"/>
              </w:rPr>
              <w:t>PISTA:</w:t>
            </w:r>
            <w:r w:rsidRPr="002D2F35">
              <w:rPr>
                <w:color w:val="1BAE02"/>
                <w:sz w:val="28"/>
                <w:szCs w:val="28"/>
                <w:lang w:val="es-CO" w:eastAsia="es-CO"/>
              </w:rPr>
              <w:t xml:space="preserve"> </w:t>
            </w:r>
            <w:r w:rsidRPr="002D2F35">
              <w:rPr>
                <w:sz w:val="28"/>
                <w:szCs w:val="28"/>
                <w:lang w:val="es-CO" w:eastAsia="es-CO"/>
              </w:rPr>
              <w:t>Pueden apoyarse en libros, artículos científicos, sitios web y relatos anecdóticos de expertos</w:t>
            </w:r>
          </w:p>
          <w:p w:rsidR="0038394A" w:rsidRPr="002D2F35" w:rsidRDefault="0038394A" w:rsidP="00232C7E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70C0"/>
                <w:sz w:val="28"/>
                <w:szCs w:val="28"/>
                <w:lang w:val="es-CO" w:eastAsia="es-CO"/>
              </w:rPr>
            </w:pPr>
          </w:p>
        </w:tc>
      </w:tr>
    </w:tbl>
    <w:tbl>
      <w:tblPr>
        <w:tblW w:w="10490" w:type="dxa"/>
        <w:tblInd w:w="-572" w:type="dxa"/>
        <w:shd w:val="clear" w:color="auto" w:fill="92D050"/>
        <w:tblLook w:val="04A0" w:firstRow="1" w:lastRow="0" w:firstColumn="1" w:lastColumn="0" w:noHBand="0" w:noVBand="1"/>
      </w:tblPr>
      <w:tblGrid>
        <w:gridCol w:w="10490"/>
      </w:tblGrid>
      <w:tr w:rsidR="00B22D17" w:rsidRPr="00543A59" w:rsidTr="009E0AA1">
        <w:trPr>
          <w:trHeight w:val="1270"/>
        </w:trPr>
        <w:tc>
          <w:tcPr>
            <w:tcW w:w="10490" w:type="dxa"/>
            <w:shd w:val="clear" w:color="auto" w:fill="92D050"/>
          </w:tcPr>
          <w:p w:rsidR="0049483C" w:rsidRDefault="0049483C" w:rsidP="0049483C"/>
          <w:p w:rsidR="00B22D17" w:rsidRDefault="00B14293" w:rsidP="00474644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sz w:val="28"/>
                <w:szCs w:val="28"/>
                <w:lang w:val="es-CO" w:eastAsia="es-CO"/>
              </w:rPr>
            </w:pPr>
            <w:r>
              <w:rPr>
                <w:rStyle w:val="Estilo4Car"/>
              </w:rPr>
              <w:t>e</w:t>
            </w:r>
            <w:r w:rsidR="004E5444">
              <w:rPr>
                <w:rStyle w:val="Estilo4Car"/>
              </w:rPr>
              <w:t xml:space="preserve">) </w:t>
            </w:r>
            <w:r w:rsidR="00714888">
              <w:rPr>
                <w:rStyle w:val="Estilo4Car"/>
              </w:rPr>
              <w:t>Diseño de las operaciones de la estructura de d</w:t>
            </w:r>
            <w:r w:rsidR="00AF7796" w:rsidRPr="00A379B5">
              <w:rPr>
                <w:rStyle w:val="Estilo4Car"/>
              </w:rPr>
              <w:t>atos</w:t>
            </w:r>
            <w:r w:rsidR="00AF7796" w:rsidRPr="00AF7796">
              <w:rPr>
                <w:b/>
                <w:color w:val="002060"/>
                <w:sz w:val="28"/>
                <w:szCs w:val="28"/>
                <w:lang w:val="es-CO" w:eastAsia="es-CO"/>
              </w:rPr>
              <w:t>:</w:t>
            </w:r>
            <w:r w:rsidR="00AF7796" w:rsidRPr="00AF7796">
              <w:rPr>
                <w:color w:val="002060"/>
                <w:sz w:val="28"/>
                <w:szCs w:val="28"/>
                <w:lang w:val="es-CO" w:eastAsia="es-CO"/>
              </w:rPr>
              <w:t xml:space="preserve"> </w:t>
            </w:r>
            <w:r w:rsidR="00B22D17" w:rsidRPr="00496D0B">
              <w:rPr>
                <w:sz w:val="28"/>
                <w:szCs w:val="28"/>
                <w:lang w:val="es-CO" w:eastAsia="es-CO"/>
              </w:rPr>
              <w:t>Diseñen las operaciones de la estructura de datos para solucionar el problema eficientemente</w:t>
            </w:r>
            <w:r w:rsidR="00922E27">
              <w:rPr>
                <w:b/>
                <w:sz w:val="28"/>
                <w:szCs w:val="28"/>
                <w:lang w:val="es-CO" w:eastAsia="es-CO"/>
              </w:rPr>
              <w:t>.</w:t>
            </w:r>
          </w:p>
          <w:p w:rsidR="00922E27" w:rsidRDefault="00922E27" w:rsidP="00474644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sz w:val="28"/>
                <w:szCs w:val="28"/>
                <w:lang w:val="es-CO" w:eastAsia="es-CO"/>
              </w:rPr>
            </w:pPr>
          </w:p>
          <w:p w:rsidR="00060830" w:rsidRDefault="00060830" w:rsidP="00474644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sz w:val="28"/>
                <w:szCs w:val="28"/>
                <w:lang w:val="es-CO" w:eastAsia="es-CO"/>
              </w:rPr>
            </w:pPr>
          </w:p>
          <w:p w:rsidR="002E4CD0" w:rsidRDefault="0049483C" w:rsidP="005F23AD">
            <w:pPr>
              <w:jc w:val="both"/>
              <w:rPr>
                <w:b/>
                <w:bCs/>
                <w:sz w:val="28"/>
              </w:rPr>
            </w:pPr>
            <w:r>
              <w:rPr>
                <w:bCs/>
                <w:sz w:val="28"/>
              </w:rPr>
              <w:t>Usen</w:t>
            </w:r>
            <w:r w:rsidRPr="0091455E">
              <w:rPr>
                <w:bCs/>
                <w:sz w:val="28"/>
              </w:rPr>
              <w:t xml:space="preserve"> la </w:t>
            </w:r>
            <w:r>
              <w:rPr>
                <w:bCs/>
                <w:sz w:val="28"/>
              </w:rPr>
              <w:t>e</w:t>
            </w:r>
            <w:r w:rsidRPr="0091455E">
              <w:rPr>
                <w:bCs/>
                <w:sz w:val="28"/>
              </w:rPr>
              <w:t xml:space="preserve">structura de </w:t>
            </w:r>
            <w:r>
              <w:rPr>
                <w:bCs/>
                <w:sz w:val="28"/>
              </w:rPr>
              <w:t>d</w:t>
            </w:r>
            <w:r w:rsidRPr="0091455E">
              <w:rPr>
                <w:bCs/>
                <w:sz w:val="28"/>
              </w:rPr>
              <w:t xml:space="preserve">atos que diseñaron e </w:t>
            </w:r>
            <w:r w:rsidR="00165122">
              <w:rPr>
                <w:bCs/>
                <w:sz w:val="28"/>
              </w:rPr>
              <w:t>incluyan</w:t>
            </w:r>
            <w:r w:rsidRPr="0091455E">
              <w:rPr>
                <w:bCs/>
                <w:sz w:val="28"/>
              </w:rPr>
              <w:t xml:space="preserve"> una imagen explicando cada operación. </w:t>
            </w:r>
            <w:r w:rsidRPr="0091455E">
              <w:rPr>
                <w:b/>
                <w:bCs/>
                <w:sz w:val="28"/>
              </w:rPr>
              <w:t xml:space="preserve">Las imágenes deben ser </w:t>
            </w:r>
            <w:proofErr w:type="spellStart"/>
            <w:r w:rsidRPr="0091455E">
              <w:rPr>
                <w:b/>
                <w:bCs/>
                <w:sz w:val="28"/>
              </w:rPr>
              <w:t>vectorizadas</w:t>
            </w:r>
            <w:proofErr w:type="spellEnd"/>
          </w:p>
          <w:p w:rsidR="00D41467" w:rsidRPr="005F23AD" w:rsidRDefault="00D41467" w:rsidP="005F23AD">
            <w:pPr>
              <w:jc w:val="both"/>
              <w:rPr>
                <w:b/>
                <w:bCs/>
                <w:sz w:val="28"/>
              </w:rPr>
            </w:pPr>
          </w:p>
        </w:tc>
      </w:tr>
    </w:tbl>
    <w:p w:rsidR="00A42DDA" w:rsidRDefault="00126118" w:rsidP="00860394">
      <w:pPr>
        <w:suppressAutoHyphens w:val="0"/>
        <w:autoSpaceDE w:val="0"/>
        <w:autoSpaceDN w:val="0"/>
        <w:adjustRightInd w:val="0"/>
        <w:jc w:val="both"/>
        <w:rPr>
          <w:sz w:val="28"/>
          <w:szCs w:val="28"/>
          <w:lang w:val="es-CO" w:eastAsia="es-CO"/>
        </w:rPr>
      </w:pPr>
      <w:r w:rsidRPr="00752C41">
        <w:rPr>
          <w:rFonts w:ascii="Helvetica" w:hAnsi="Helvetica" w:cs="Helvetica"/>
          <w:b/>
          <w:noProof/>
          <w:sz w:val="40"/>
          <w:lang w:val="es-CO"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2128768" behindDoc="0" locked="0" layoutInCell="1" allowOverlap="1" wp14:anchorId="7B5140AA" wp14:editId="772AB1B7">
                <wp:simplePos x="0" y="0"/>
                <wp:positionH relativeFrom="page">
                  <wp:posOffset>649605</wp:posOffset>
                </wp:positionH>
                <wp:positionV relativeFrom="paragraph">
                  <wp:posOffset>-1678305</wp:posOffset>
                </wp:positionV>
                <wp:extent cx="4839998" cy="559558"/>
                <wp:effectExtent l="0" t="0" r="0" b="0"/>
                <wp:wrapNone/>
                <wp:docPr id="1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98" cy="559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118" w:rsidRPr="001B734F" w:rsidRDefault="00126118" w:rsidP="00126118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Sección 5: Segunda Entrega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140AA" id="_x0000_s1040" type="#_x0000_t202" style="position:absolute;left:0;text-align:left;margin-left:51.15pt;margin-top:-132.15pt;width:381.1pt;height:44.05pt;z-index:252128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" filled="f" stroked="f">
                <v:textbox>
                  <w:txbxContent>
                    <w:p w:rsidR="00126118" w:rsidRPr="001B734F" w:rsidRDefault="00126118" w:rsidP="00126118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Sección 5: Segunda Entrega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32C7E" w:rsidRDefault="00232C7E" w:rsidP="00232C7E">
      <w:pPr>
        <w:jc w:val="both"/>
        <w:rPr>
          <w:b/>
          <w:color w:val="0070C0"/>
          <w:sz w:val="28"/>
          <w:szCs w:val="28"/>
          <w:lang w:val="es-CO" w:eastAsia="es-CO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997696" behindDoc="0" locked="0" layoutInCell="1" allowOverlap="1" wp14:anchorId="3BF0B257" wp14:editId="1BF68CFF">
            <wp:simplePos x="0" y="0"/>
            <wp:positionH relativeFrom="margin">
              <wp:align>left</wp:align>
            </wp:positionH>
            <wp:positionV relativeFrom="paragraph">
              <wp:posOffset>186822</wp:posOffset>
            </wp:positionV>
            <wp:extent cx="443865" cy="443865"/>
            <wp:effectExtent l="0" t="0" r="0" b="0"/>
            <wp:wrapSquare wrapText="bothSides"/>
            <wp:docPr id="5" name="Imagen 5" descr="ale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alerta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2C7E" w:rsidRDefault="00232C7E" w:rsidP="00232C7E">
      <w:pPr>
        <w:jc w:val="both"/>
        <w:rPr>
          <w:b/>
          <w:color w:val="0070C0"/>
          <w:sz w:val="28"/>
          <w:szCs w:val="28"/>
          <w:lang w:val="es-CO" w:eastAsia="es-CO"/>
        </w:rPr>
      </w:pPr>
      <w:r w:rsidRPr="000D2AD9">
        <w:rPr>
          <w:b/>
          <w:color w:val="1BAE02"/>
          <w:sz w:val="28"/>
          <w:szCs w:val="28"/>
          <w:lang w:val="es-CO" w:eastAsia="es-CO"/>
        </w:rPr>
        <w:t>NOTA:</w:t>
      </w:r>
      <w:r w:rsidRPr="000D2AD9">
        <w:rPr>
          <w:bCs/>
          <w:color w:val="1BAE02"/>
          <w:sz w:val="28"/>
        </w:rPr>
        <w:t xml:space="preserve"> </w:t>
      </w:r>
      <w:r>
        <w:rPr>
          <w:bCs/>
          <w:sz w:val="28"/>
        </w:rPr>
        <w:t>Deben explicar los criterios de diseño que tuvieron en cuenta para diseñar la estructura de datos principal</w:t>
      </w:r>
    </w:p>
    <w:p w:rsidR="00232C7E" w:rsidRDefault="00232C7E" w:rsidP="00232C7E">
      <w:pPr>
        <w:jc w:val="both"/>
        <w:rPr>
          <w:b/>
          <w:color w:val="0070C0"/>
          <w:sz w:val="28"/>
          <w:szCs w:val="28"/>
          <w:lang w:val="es-CO" w:eastAsia="es-CO"/>
        </w:rPr>
      </w:pPr>
    </w:p>
    <w:p w:rsidR="00232C7E" w:rsidRDefault="00232C7E" w:rsidP="00232C7E">
      <w:pPr>
        <w:jc w:val="both"/>
        <w:rPr>
          <w:sz w:val="28"/>
        </w:rPr>
      </w:pPr>
      <w:r w:rsidRPr="000D2AD9">
        <w:rPr>
          <w:b/>
          <w:noProof/>
          <w:color w:val="1BAE02"/>
          <w:sz w:val="28"/>
          <w:lang w:val="es-CO" w:eastAsia="es-CO"/>
        </w:rPr>
        <w:drawing>
          <wp:anchor distT="0" distB="0" distL="114300" distR="114300" simplePos="0" relativeHeight="251999744" behindDoc="0" locked="0" layoutInCell="1" allowOverlap="1" wp14:anchorId="5C8BE0DC" wp14:editId="7D3E4A09">
            <wp:simplePos x="0" y="0"/>
            <wp:positionH relativeFrom="margin">
              <wp:align>left</wp:align>
            </wp:positionH>
            <wp:positionV relativeFrom="paragraph">
              <wp:posOffset>11290</wp:posOffset>
            </wp:positionV>
            <wp:extent cx="439420" cy="439420"/>
            <wp:effectExtent l="0" t="0" r="0" b="0"/>
            <wp:wrapSquare wrapText="bothSides"/>
            <wp:docPr id="46" name="Imagen 46" descr="cl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clave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2AD9">
        <w:rPr>
          <w:b/>
          <w:color w:val="1BAE02"/>
          <w:sz w:val="28"/>
          <w:szCs w:val="28"/>
          <w:lang w:val="es-CO" w:eastAsia="es-CO"/>
        </w:rPr>
        <w:t>PISTA:</w:t>
      </w:r>
      <w:r w:rsidRPr="000D2AD9">
        <w:rPr>
          <w:color w:val="1BAE02"/>
          <w:sz w:val="28"/>
          <w:szCs w:val="28"/>
          <w:lang w:val="es-CO" w:eastAsia="es-CO"/>
        </w:rPr>
        <w:t xml:space="preserve"> </w:t>
      </w:r>
      <w:r w:rsidRPr="00401CE8">
        <w:rPr>
          <w:b/>
          <w:sz w:val="28"/>
          <w:szCs w:val="28"/>
          <w:lang w:val="es-CO" w:eastAsia="es-CO"/>
        </w:rPr>
        <w:t>Observen</w:t>
      </w:r>
      <w:r w:rsidRPr="007B6843">
        <w:rPr>
          <w:b/>
          <w:sz w:val="28"/>
        </w:rPr>
        <w:t xml:space="preserve"> a continuación un ejemplo correcto y otro incorrecto</w:t>
      </w:r>
      <w:r w:rsidRPr="00F259F2">
        <w:rPr>
          <w:sz w:val="28"/>
        </w:rPr>
        <w:t xml:space="preserve"> de lo que se pide </w:t>
      </w:r>
      <w:r>
        <w:rPr>
          <w:sz w:val="28"/>
        </w:rPr>
        <w:t>en este numeral</w:t>
      </w:r>
    </w:p>
    <w:p w:rsidR="00232C7E" w:rsidRDefault="00232C7E" w:rsidP="00232C7E">
      <w:pPr>
        <w:suppressAutoHyphens w:val="0"/>
        <w:autoSpaceDE w:val="0"/>
        <w:autoSpaceDN w:val="0"/>
        <w:adjustRightInd w:val="0"/>
        <w:jc w:val="both"/>
        <w:rPr>
          <w:sz w:val="28"/>
        </w:rPr>
      </w:pPr>
    </w:p>
    <w:p w:rsidR="00516D7E" w:rsidRDefault="00516D7E" w:rsidP="00232C7E">
      <w:pPr>
        <w:suppressAutoHyphens w:val="0"/>
        <w:autoSpaceDE w:val="0"/>
        <w:autoSpaceDN w:val="0"/>
        <w:adjustRightInd w:val="0"/>
        <w:jc w:val="both"/>
        <w:rPr>
          <w:sz w:val="28"/>
        </w:rPr>
      </w:pPr>
    </w:p>
    <w:p w:rsidR="00A81798" w:rsidRPr="00474644" w:rsidRDefault="00A81798" w:rsidP="00A81798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tbl>
      <w:tblPr>
        <w:tblW w:w="9923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923"/>
      </w:tblGrid>
      <w:tr w:rsidR="00A81798" w:rsidRPr="00474644" w:rsidTr="00A81798">
        <w:tc>
          <w:tcPr>
            <w:tcW w:w="9923" w:type="dxa"/>
            <w:shd w:val="clear" w:color="auto" w:fill="767171" w:themeFill="background2" w:themeFillShade="80"/>
          </w:tcPr>
          <w:p w:rsidR="00A81798" w:rsidRDefault="00A81798" w:rsidP="00D35053">
            <w:pPr>
              <w:suppressAutoHyphens w:val="0"/>
              <w:autoSpaceDE w:val="0"/>
              <w:autoSpaceDN w:val="0"/>
              <w:adjustRightInd w:val="0"/>
              <w:jc w:val="center"/>
              <w:rPr>
                <w:b/>
                <w:noProof/>
                <w:color w:val="002060"/>
                <w:sz w:val="28"/>
                <w:szCs w:val="28"/>
                <w:lang w:val="es-CO" w:eastAsia="es-CO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val="es-CO" w:eastAsia="es-CO"/>
              </w:rPr>
              <w:t>Ejemplo Correcto</w:t>
            </w:r>
          </w:p>
          <w:p w:rsidR="00A81798" w:rsidRPr="00A81798" w:rsidRDefault="00A81798" w:rsidP="000A503D">
            <w:pPr>
              <w:jc w:val="center"/>
              <w:rPr>
                <w:sz w:val="28"/>
              </w:rPr>
            </w:pPr>
            <w:r w:rsidRPr="008E72C8">
              <w:rPr>
                <w:sz w:val="28"/>
              </w:rPr>
              <w:t xml:space="preserve">Imagen de una operación de borrado de una </w:t>
            </w:r>
            <w:r>
              <w:rPr>
                <w:sz w:val="28"/>
              </w:rPr>
              <w:t>lista encadenada</w:t>
            </w:r>
          </w:p>
        </w:tc>
      </w:tr>
    </w:tbl>
    <w:p w:rsidR="00516D7E" w:rsidRDefault="00516D7E" w:rsidP="00232C7E">
      <w:pPr>
        <w:suppressAutoHyphens w:val="0"/>
        <w:autoSpaceDE w:val="0"/>
        <w:autoSpaceDN w:val="0"/>
        <w:adjustRightInd w:val="0"/>
        <w:jc w:val="both"/>
        <w:rPr>
          <w:sz w:val="28"/>
        </w:rPr>
      </w:pPr>
    </w:p>
    <w:p w:rsidR="00BC6279" w:rsidRDefault="00A81798" w:rsidP="00232C7E">
      <w:pPr>
        <w:suppressAutoHyphens w:val="0"/>
        <w:autoSpaceDE w:val="0"/>
        <w:autoSpaceDN w:val="0"/>
        <w:adjustRightInd w:val="0"/>
        <w:jc w:val="both"/>
        <w:rPr>
          <w:sz w:val="28"/>
        </w:rPr>
      </w:pPr>
      <w:r w:rsidRPr="008E72C8">
        <w:rPr>
          <w:b/>
          <w:bCs/>
          <w:noProof/>
          <w:sz w:val="28"/>
          <w:lang w:val="es-CO" w:eastAsia="es-CO"/>
        </w:rPr>
        <w:drawing>
          <wp:anchor distT="0" distB="0" distL="0" distR="0" simplePos="0" relativeHeight="252081664" behindDoc="0" locked="0" layoutInCell="1" allowOverlap="1" wp14:anchorId="59AB2D9C" wp14:editId="17019AB5">
            <wp:simplePos x="0" y="0"/>
            <wp:positionH relativeFrom="page">
              <wp:posOffset>2178685</wp:posOffset>
            </wp:positionH>
            <wp:positionV relativeFrom="paragraph">
              <wp:posOffset>32385</wp:posOffset>
            </wp:positionV>
            <wp:extent cx="3890645" cy="1781175"/>
            <wp:effectExtent l="0" t="0" r="0" b="9525"/>
            <wp:wrapSquare wrapText="largest"/>
            <wp:docPr id="190" name="Imagen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1781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6279" w:rsidRDefault="00BC6279" w:rsidP="00232C7E">
      <w:pPr>
        <w:suppressAutoHyphens w:val="0"/>
        <w:autoSpaceDE w:val="0"/>
        <w:autoSpaceDN w:val="0"/>
        <w:adjustRightInd w:val="0"/>
        <w:jc w:val="both"/>
        <w:rPr>
          <w:sz w:val="28"/>
        </w:rPr>
      </w:pPr>
    </w:p>
    <w:p w:rsidR="00BC6279" w:rsidRDefault="00BC6279" w:rsidP="00232C7E">
      <w:pPr>
        <w:suppressAutoHyphens w:val="0"/>
        <w:autoSpaceDE w:val="0"/>
        <w:autoSpaceDN w:val="0"/>
        <w:adjustRightInd w:val="0"/>
        <w:jc w:val="both"/>
        <w:rPr>
          <w:sz w:val="28"/>
        </w:rPr>
      </w:pPr>
    </w:p>
    <w:p w:rsidR="00BC6279" w:rsidRDefault="00BC6279" w:rsidP="00232C7E">
      <w:pPr>
        <w:suppressAutoHyphens w:val="0"/>
        <w:autoSpaceDE w:val="0"/>
        <w:autoSpaceDN w:val="0"/>
        <w:adjustRightInd w:val="0"/>
        <w:jc w:val="both"/>
        <w:rPr>
          <w:sz w:val="28"/>
        </w:rPr>
      </w:pPr>
    </w:p>
    <w:p w:rsidR="00BC6279" w:rsidRDefault="00BC6279" w:rsidP="00232C7E">
      <w:pPr>
        <w:suppressAutoHyphens w:val="0"/>
        <w:autoSpaceDE w:val="0"/>
        <w:autoSpaceDN w:val="0"/>
        <w:adjustRightInd w:val="0"/>
        <w:jc w:val="both"/>
        <w:rPr>
          <w:sz w:val="28"/>
        </w:rPr>
      </w:pPr>
    </w:p>
    <w:p w:rsidR="00BC6279" w:rsidRDefault="00BC6279" w:rsidP="00232C7E">
      <w:pPr>
        <w:suppressAutoHyphens w:val="0"/>
        <w:autoSpaceDE w:val="0"/>
        <w:autoSpaceDN w:val="0"/>
        <w:adjustRightInd w:val="0"/>
        <w:jc w:val="both"/>
        <w:rPr>
          <w:sz w:val="28"/>
        </w:rPr>
      </w:pPr>
    </w:p>
    <w:p w:rsidR="00BC6279" w:rsidRDefault="00973A03" w:rsidP="00232C7E">
      <w:pPr>
        <w:suppressAutoHyphens w:val="0"/>
        <w:autoSpaceDE w:val="0"/>
        <w:autoSpaceDN w:val="0"/>
        <w:adjustRightInd w:val="0"/>
        <w:jc w:val="both"/>
        <w:rPr>
          <w:sz w:val="28"/>
        </w:rPr>
      </w:pPr>
      <w:r>
        <w:rPr>
          <w:b/>
          <w:noProof/>
          <w:color w:val="0070C0"/>
          <w:sz w:val="28"/>
          <w:szCs w:val="28"/>
          <w:lang w:val="es-CO" w:eastAsia="es-CO"/>
        </w:rPr>
        <w:drawing>
          <wp:anchor distT="0" distB="0" distL="114300" distR="114300" simplePos="0" relativeHeight="252085760" behindDoc="0" locked="0" layoutInCell="1" allowOverlap="1" wp14:anchorId="3398CDD9" wp14:editId="081DCB3D">
            <wp:simplePos x="0" y="0"/>
            <wp:positionH relativeFrom="column">
              <wp:posOffset>5608320</wp:posOffset>
            </wp:positionH>
            <wp:positionV relativeFrom="paragraph">
              <wp:posOffset>9525</wp:posOffset>
            </wp:positionV>
            <wp:extent cx="647700" cy="647700"/>
            <wp:effectExtent l="0" t="0" r="0" b="0"/>
            <wp:wrapSquare wrapText="bothSides"/>
            <wp:docPr id="95" name="Imagen 95" descr="bien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bien-0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6279" w:rsidRDefault="00BC6279" w:rsidP="00232C7E">
      <w:pPr>
        <w:suppressAutoHyphens w:val="0"/>
        <w:autoSpaceDE w:val="0"/>
        <w:autoSpaceDN w:val="0"/>
        <w:adjustRightInd w:val="0"/>
        <w:jc w:val="both"/>
        <w:rPr>
          <w:sz w:val="28"/>
        </w:rPr>
      </w:pPr>
    </w:p>
    <w:p w:rsidR="00BC6279" w:rsidRDefault="00BC6279" w:rsidP="00232C7E">
      <w:pPr>
        <w:suppressAutoHyphens w:val="0"/>
        <w:autoSpaceDE w:val="0"/>
        <w:autoSpaceDN w:val="0"/>
        <w:adjustRightInd w:val="0"/>
        <w:jc w:val="both"/>
        <w:rPr>
          <w:sz w:val="28"/>
        </w:rPr>
      </w:pPr>
    </w:p>
    <w:p w:rsidR="000A503D" w:rsidRDefault="000A503D" w:rsidP="00A81798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p w:rsidR="00F61C7F" w:rsidRDefault="00F61C7F" w:rsidP="00A81798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p w:rsidR="00F61C7F" w:rsidRDefault="00F61C7F" w:rsidP="00A81798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p w:rsidR="00F61C7F" w:rsidRDefault="00F61C7F" w:rsidP="00A81798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p w:rsidR="00F61C7F" w:rsidRDefault="00F61C7F" w:rsidP="00A81798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p w:rsidR="00F61C7F" w:rsidRDefault="00F61C7F" w:rsidP="00A81798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p w:rsidR="00F61C7F" w:rsidRDefault="00F61C7F" w:rsidP="00A81798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p w:rsidR="00F61C7F" w:rsidRDefault="00F61C7F" w:rsidP="00A81798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p w:rsidR="00F61C7F" w:rsidRDefault="00F61C7F" w:rsidP="00A81798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p w:rsidR="00A81798" w:rsidRPr="00474644" w:rsidRDefault="00A81798" w:rsidP="00A81798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  <w:r w:rsidRPr="00752C41">
        <w:rPr>
          <w:rFonts w:ascii="Helvetica" w:hAnsi="Helvetica" w:cs="Helvetica"/>
          <w:b/>
          <w:noProof/>
          <w:sz w:val="40"/>
          <w:lang w:val="es-CO"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2003840" behindDoc="0" locked="0" layoutInCell="1" allowOverlap="1" wp14:anchorId="7A0A889F" wp14:editId="01283513">
                <wp:simplePos x="0" y="0"/>
                <wp:positionH relativeFrom="page">
                  <wp:posOffset>648335</wp:posOffset>
                </wp:positionH>
                <wp:positionV relativeFrom="paragraph">
                  <wp:posOffset>-855345</wp:posOffset>
                </wp:positionV>
                <wp:extent cx="4839998" cy="559558"/>
                <wp:effectExtent l="0" t="0" r="0" b="0"/>
                <wp:wrapNone/>
                <wp:docPr id="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98" cy="559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066" w:rsidRPr="001B734F" w:rsidRDefault="006C1066" w:rsidP="00BB2EEB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Sección 5: Segunda Entrega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A889F" id="_x0000_s1041" type="#_x0000_t202" style="position:absolute;left:0;text-align:left;margin-left:51.05pt;margin-top:-67.35pt;width:381.1pt;height:44.05pt;z-index:25200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" filled="f" stroked="f">
                <v:textbox>
                  <w:txbxContent>
                    <w:p w:rsidR="006C1066" w:rsidRPr="001B734F" w:rsidRDefault="006C1066" w:rsidP="00BB2EEB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Sección 5: Segunda Entrega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W w:w="9923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923"/>
      </w:tblGrid>
      <w:tr w:rsidR="00A81798" w:rsidRPr="00474644" w:rsidTr="00D35053">
        <w:tc>
          <w:tcPr>
            <w:tcW w:w="9923" w:type="dxa"/>
            <w:shd w:val="clear" w:color="auto" w:fill="767171" w:themeFill="background2" w:themeFillShade="80"/>
          </w:tcPr>
          <w:p w:rsidR="00A81798" w:rsidRDefault="00A81798" w:rsidP="00D35053">
            <w:pPr>
              <w:suppressAutoHyphens w:val="0"/>
              <w:autoSpaceDE w:val="0"/>
              <w:autoSpaceDN w:val="0"/>
              <w:adjustRightInd w:val="0"/>
              <w:jc w:val="center"/>
              <w:rPr>
                <w:b/>
                <w:noProof/>
                <w:color w:val="002060"/>
                <w:sz w:val="28"/>
                <w:szCs w:val="28"/>
                <w:lang w:val="es-CO" w:eastAsia="es-CO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val="es-CO" w:eastAsia="es-CO"/>
              </w:rPr>
              <w:t>Ejemplo Incorrecto</w:t>
            </w:r>
          </w:p>
          <w:p w:rsidR="000A503D" w:rsidRPr="00A81798" w:rsidRDefault="000A503D" w:rsidP="000A503D">
            <w:pPr>
              <w:jc w:val="center"/>
              <w:rPr>
                <w:sz w:val="28"/>
              </w:rPr>
            </w:pPr>
            <w:r w:rsidRPr="00474644">
              <w:rPr>
                <w:sz w:val="28"/>
                <w:szCs w:val="28"/>
                <w:lang w:val="es-CO" w:eastAsia="es-CO"/>
              </w:rPr>
              <w:t>Lista simplemente encadenada extraída de i</w:t>
            </w:r>
            <w:r>
              <w:rPr>
                <w:sz w:val="28"/>
                <w:szCs w:val="28"/>
                <w:lang w:val="es-CO" w:eastAsia="es-CO"/>
              </w:rPr>
              <w:t>n</w:t>
            </w:r>
            <w:r w:rsidRPr="00474644">
              <w:rPr>
                <w:sz w:val="28"/>
                <w:szCs w:val="28"/>
                <w:lang w:val="es-CO" w:eastAsia="es-CO"/>
              </w:rPr>
              <w:t>ternet</w:t>
            </w:r>
            <w:r w:rsidRPr="00A81798">
              <w:rPr>
                <w:sz w:val="28"/>
              </w:rPr>
              <w:t xml:space="preserve"> </w:t>
            </w:r>
          </w:p>
        </w:tc>
      </w:tr>
    </w:tbl>
    <w:p w:rsidR="00A81798" w:rsidRDefault="00A81798" w:rsidP="00A81798">
      <w:pPr>
        <w:suppressAutoHyphens w:val="0"/>
        <w:autoSpaceDE w:val="0"/>
        <w:autoSpaceDN w:val="0"/>
        <w:adjustRightInd w:val="0"/>
        <w:jc w:val="both"/>
        <w:rPr>
          <w:sz w:val="28"/>
        </w:rPr>
      </w:pPr>
    </w:p>
    <w:p w:rsidR="00A81798" w:rsidRDefault="004712AF" w:rsidP="00A81798">
      <w:pPr>
        <w:suppressAutoHyphens w:val="0"/>
        <w:autoSpaceDE w:val="0"/>
        <w:autoSpaceDN w:val="0"/>
        <w:adjustRightInd w:val="0"/>
        <w:jc w:val="both"/>
        <w:rPr>
          <w:sz w:val="28"/>
        </w:rPr>
      </w:pPr>
      <w:r>
        <w:rPr>
          <w:noProof/>
          <w:lang w:val="es-CO" w:eastAsia="es-CO"/>
        </w:rPr>
        <w:drawing>
          <wp:anchor distT="0" distB="0" distL="0" distR="0" simplePos="0" relativeHeight="252083712" behindDoc="0" locked="0" layoutInCell="1" allowOverlap="1" wp14:anchorId="7E88D05F" wp14:editId="61AECEBD">
            <wp:simplePos x="0" y="0"/>
            <wp:positionH relativeFrom="page">
              <wp:posOffset>1685925</wp:posOffset>
            </wp:positionH>
            <wp:positionV relativeFrom="paragraph">
              <wp:posOffset>74930</wp:posOffset>
            </wp:positionV>
            <wp:extent cx="4857750" cy="1142365"/>
            <wp:effectExtent l="0" t="0" r="0" b="635"/>
            <wp:wrapSquare wrapText="largest"/>
            <wp:docPr id="198" name="Imagen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62" b="50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1423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6279" w:rsidRDefault="00BC6279" w:rsidP="00232C7E">
      <w:pPr>
        <w:suppressAutoHyphens w:val="0"/>
        <w:autoSpaceDE w:val="0"/>
        <w:autoSpaceDN w:val="0"/>
        <w:adjustRightInd w:val="0"/>
        <w:jc w:val="both"/>
        <w:rPr>
          <w:sz w:val="28"/>
        </w:rPr>
      </w:pPr>
    </w:p>
    <w:p w:rsidR="00BC6279" w:rsidRDefault="00F61C7F" w:rsidP="00232C7E">
      <w:pPr>
        <w:suppressAutoHyphens w:val="0"/>
        <w:autoSpaceDE w:val="0"/>
        <w:autoSpaceDN w:val="0"/>
        <w:adjustRightInd w:val="0"/>
        <w:jc w:val="both"/>
        <w:rPr>
          <w:sz w:val="28"/>
        </w:rPr>
      </w:pPr>
      <w:r>
        <w:rPr>
          <w:b/>
          <w:noProof/>
          <w:color w:val="0070C0"/>
          <w:sz w:val="28"/>
          <w:szCs w:val="28"/>
          <w:lang w:val="es-CO" w:eastAsia="es-CO"/>
        </w:rPr>
        <w:drawing>
          <wp:anchor distT="0" distB="0" distL="114300" distR="114300" simplePos="0" relativeHeight="252087808" behindDoc="0" locked="0" layoutInCell="1" allowOverlap="1" wp14:anchorId="0A3E0234" wp14:editId="07E73AB1">
            <wp:simplePos x="0" y="0"/>
            <wp:positionH relativeFrom="margin">
              <wp:posOffset>5695950</wp:posOffset>
            </wp:positionH>
            <wp:positionV relativeFrom="paragraph">
              <wp:posOffset>293370</wp:posOffset>
            </wp:positionV>
            <wp:extent cx="552450" cy="552450"/>
            <wp:effectExtent l="0" t="0" r="0" b="0"/>
            <wp:wrapSquare wrapText="bothSides"/>
            <wp:docPr id="97" name="Imagen 97" descr="cerrar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cerrar-01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6279" w:rsidRDefault="00BC6279" w:rsidP="00232C7E">
      <w:pPr>
        <w:suppressAutoHyphens w:val="0"/>
        <w:autoSpaceDE w:val="0"/>
        <w:autoSpaceDN w:val="0"/>
        <w:adjustRightInd w:val="0"/>
        <w:jc w:val="both"/>
        <w:rPr>
          <w:sz w:val="28"/>
        </w:rPr>
      </w:pPr>
    </w:p>
    <w:p w:rsidR="004712AF" w:rsidRDefault="004712AF" w:rsidP="00860394">
      <w:pPr>
        <w:suppressAutoHyphens w:val="0"/>
        <w:autoSpaceDE w:val="0"/>
        <w:autoSpaceDN w:val="0"/>
        <w:adjustRightInd w:val="0"/>
        <w:jc w:val="both"/>
        <w:rPr>
          <w:sz w:val="28"/>
          <w:szCs w:val="28"/>
          <w:lang w:val="es-CO" w:eastAsia="es-CO"/>
        </w:rPr>
      </w:pPr>
    </w:p>
    <w:tbl>
      <w:tblPr>
        <w:tblW w:w="10490" w:type="dxa"/>
        <w:tblInd w:w="-572" w:type="dxa"/>
        <w:shd w:val="clear" w:color="auto" w:fill="92D050"/>
        <w:tblLook w:val="04A0" w:firstRow="1" w:lastRow="0" w:firstColumn="1" w:lastColumn="0" w:noHBand="0" w:noVBand="1"/>
      </w:tblPr>
      <w:tblGrid>
        <w:gridCol w:w="10490"/>
      </w:tblGrid>
      <w:tr w:rsidR="00662611" w:rsidRPr="00543A59" w:rsidTr="00077512">
        <w:trPr>
          <w:trHeight w:val="1270"/>
        </w:trPr>
        <w:tc>
          <w:tcPr>
            <w:tcW w:w="10490" w:type="dxa"/>
            <w:shd w:val="clear" w:color="auto" w:fill="92D050"/>
          </w:tcPr>
          <w:p w:rsidR="00662611" w:rsidRDefault="00662611" w:rsidP="00F61DAD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662611" w:rsidRDefault="00BB2EEB" w:rsidP="00077512">
            <w:pPr>
              <w:jc w:val="both"/>
            </w:pPr>
            <w:r w:rsidRPr="00107112">
              <w:rPr>
                <w:rStyle w:val="Estilo4Car"/>
              </w:rPr>
              <w:t>f</w:t>
            </w:r>
            <w:r w:rsidR="000C13F3" w:rsidRPr="00107112">
              <w:rPr>
                <w:rStyle w:val="Estilo4Car"/>
              </w:rPr>
              <w:t xml:space="preserve">) </w:t>
            </w:r>
            <w:r w:rsidR="00662611" w:rsidRPr="00107112">
              <w:rPr>
                <w:rStyle w:val="Estilo4Car"/>
              </w:rPr>
              <w:t xml:space="preserve">Cálculo </w:t>
            </w:r>
            <w:r w:rsidR="003D6F1E" w:rsidRPr="00107112">
              <w:rPr>
                <w:rStyle w:val="Estilo4Car"/>
              </w:rPr>
              <w:t>de las operaciones de la estructura de datos</w:t>
            </w:r>
            <w:r w:rsidR="00662611" w:rsidRPr="00107112">
              <w:rPr>
                <w:rStyle w:val="Estilo4Car"/>
              </w:rPr>
              <w:t>:</w:t>
            </w:r>
            <w:r w:rsidR="00662611" w:rsidRPr="00077512">
              <w:rPr>
                <w:color w:val="002060"/>
                <w:sz w:val="28"/>
                <w:szCs w:val="28"/>
                <w:lang w:val="es-CO" w:eastAsia="es-CO"/>
              </w:rPr>
              <w:t xml:space="preserve"> </w:t>
            </w:r>
            <w:r w:rsidR="00077512" w:rsidRPr="00077512">
              <w:rPr>
                <w:sz w:val="28"/>
              </w:rPr>
              <w:t>Calculen la complejidad de las operaciones de la estructura de datos para el peor de los casos, el mejor de los casos y el caso promedio</w:t>
            </w:r>
          </w:p>
          <w:p w:rsidR="00077512" w:rsidRPr="00077512" w:rsidRDefault="00077512" w:rsidP="00077512">
            <w:pPr>
              <w:rPr>
                <w:b/>
                <w:bCs/>
                <w:i/>
                <w:color w:val="0070C0"/>
                <w:w w:val="110"/>
                <w:sz w:val="22"/>
                <w:szCs w:val="22"/>
                <w:highlight w:val="cyan"/>
              </w:rPr>
            </w:pPr>
          </w:p>
        </w:tc>
      </w:tr>
    </w:tbl>
    <w:p w:rsidR="00662611" w:rsidRDefault="00662611" w:rsidP="00860394">
      <w:pPr>
        <w:suppressAutoHyphens w:val="0"/>
        <w:autoSpaceDE w:val="0"/>
        <w:autoSpaceDN w:val="0"/>
        <w:adjustRightInd w:val="0"/>
        <w:jc w:val="both"/>
        <w:rPr>
          <w:sz w:val="28"/>
          <w:szCs w:val="28"/>
          <w:lang w:val="es-CO" w:eastAsia="es-CO"/>
        </w:rPr>
      </w:pPr>
    </w:p>
    <w:p w:rsidR="00662611" w:rsidRDefault="00662611" w:rsidP="00860394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tbl>
      <w:tblPr>
        <w:tblStyle w:val="Tablaconcuadrcula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9351"/>
      </w:tblGrid>
      <w:tr w:rsidR="00860394" w:rsidTr="00FF4AE5">
        <w:trPr>
          <w:trHeight w:val="94"/>
        </w:trPr>
        <w:tc>
          <w:tcPr>
            <w:tcW w:w="1134" w:type="dxa"/>
          </w:tcPr>
          <w:p w:rsidR="00860394" w:rsidRPr="00CC15FC" w:rsidRDefault="00860394" w:rsidP="00FF4AE5">
            <w:pPr>
              <w:pStyle w:val="Estilo2"/>
              <w:rPr>
                <w:b w:val="0"/>
                <w:noProof/>
                <w:color w:val="0070C0"/>
                <w:sz w:val="28"/>
                <w:lang w:val="es-CO" w:eastAsia="es-CO"/>
              </w:rPr>
            </w:pPr>
            <w:r w:rsidRPr="00CC15FC">
              <w:rPr>
                <w:b w:val="0"/>
                <w:noProof/>
                <w:color w:val="0070C0"/>
                <w:sz w:val="28"/>
                <w:lang w:val="es-CO" w:eastAsia="es-CO"/>
              </w:rPr>
              <w:drawing>
                <wp:anchor distT="0" distB="0" distL="114300" distR="114300" simplePos="0" relativeHeight="251741696" behindDoc="0" locked="0" layoutInCell="1" allowOverlap="1" wp14:anchorId="4CC35BD0" wp14:editId="7DA60749">
                  <wp:simplePos x="0" y="0"/>
                  <wp:positionH relativeFrom="column">
                    <wp:posOffset>53193</wp:posOffset>
                  </wp:positionH>
                  <wp:positionV relativeFrom="paragraph">
                    <wp:posOffset>439</wp:posOffset>
                  </wp:positionV>
                  <wp:extent cx="439420" cy="439420"/>
                  <wp:effectExtent l="0" t="0" r="0" b="0"/>
                  <wp:wrapSquare wrapText="bothSides"/>
                  <wp:docPr id="14" name="Imagen 14" descr="cla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cla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420" cy="43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351" w:type="dxa"/>
          </w:tcPr>
          <w:p w:rsidR="00860394" w:rsidRDefault="00860394" w:rsidP="00FF4AE5">
            <w:pPr>
              <w:jc w:val="both"/>
              <w:rPr>
                <w:sz w:val="28"/>
                <w:szCs w:val="28"/>
                <w:lang w:val="es-CO" w:eastAsia="es-CO"/>
              </w:rPr>
            </w:pPr>
            <w:r w:rsidRPr="000D2AD9">
              <w:rPr>
                <w:b/>
                <w:color w:val="1BAE02"/>
                <w:sz w:val="28"/>
                <w:szCs w:val="28"/>
                <w:lang w:val="es-CO" w:eastAsia="es-CO"/>
              </w:rPr>
              <w:t>PISTA:</w:t>
            </w:r>
            <w:r w:rsidRPr="000D2AD9">
              <w:rPr>
                <w:color w:val="1BAE02"/>
                <w:sz w:val="28"/>
                <w:szCs w:val="28"/>
                <w:lang w:val="es-CO" w:eastAsia="es-CO"/>
              </w:rPr>
              <w:t xml:space="preserve"> </w:t>
            </w:r>
            <w:r w:rsidRPr="00244B32">
              <w:rPr>
                <w:sz w:val="28"/>
                <w:szCs w:val="28"/>
                <w:lang w:val="es-CO" w:eastAsia="es-CO"/>
              </w:rPr>
              <w:t>Observen</w:t>
            </w:r>
            <w:r w:rsidRPr="00244B32">
              <w:rPr>
                <w:sz w:val="28"/>
              </w:rPr>
              <w:t xml:space="preserve"> a continuación un ejemplo para reportar la complejidad</w:t>
            </w:r>
          </w:p>
          <w:p w:rsidR="00860394" w:rsidRPr="00CC15FC" w:rsidRDefault="00860394" w:rsidP="00FF4AE5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70C0"/>
                <w:sz w:val="28"/>
                <w:szCs w:val="28"/>
                <w:lang w:val="es-CO" w:eastAsia="es-CO"/>
              </w:rPr>
            </w:pPr>
          </w:p>
        </w:tc>
      </w:tr>
    </w:tbl>
    <w:tbl>
      <w:tblPr>
        <w:tblW w:w="10490" w:type="dxa"/>
        <w:tblInd w:w="-572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10490"/>
      </w:tblGrid>
      <w:tr w:rsidR="0068479B" w:rsidRPr="00474644" w:rsidTr="00EA743D">
        <w:tc>
          <w:tcPr>
            <w:tcW w:w="10490" w:type="dxa"/>
            <w:shd w:val="clear" w:color="auto" w:fill="767171" w:themeFill="background2" w:themeFillShade="80"/>
          </w:tcPr>
          <w:p w:rsidR="0068479B" w:rsidRPr="00474644" w:rsidRDefault="0068479B" w:rsidP="0068479B">
            <w:pPr>
              <w:suppressAutoHyphens w:val="0"/>
              <w:autoSpaceDE w:val="0"/>
              <w:autoSpaceDN w:val="0"/>
              <w:adjustRightInd w:val="0"/>
              <w:jc w:val="center"/>
              <w:rPr>
                <w:b/>
                <w:noProof/>
                <w:color w:val="002060"/>
                <w:sz w:val="28"/>
                <w:szCs w:val="28"/>
                <w:lang w:val="es-CO" w:eastAsia="es-CO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val="es-CO" w:eastAsia="es-CO"/>
              </w:rPr>
              <w:t>Tabla de Complejidades</w:t>
            </w:r>
          </w:p>
        </w:tc>
      </w:tr>
      <w:tr w:rsidR="009B35D6" w:rsidRPr="00474644" w:rsidTr="00EA743D">
        <w:tc>
          <w:tcPr>
            <w:tcW w:w="10490" w:type="dxa"/>
            <w:shd w:val="clear" w:color="auto" w:fill="FFFFFF" w:themeFill="background1"/>
          </w:tcPr>
          <w:p w:rsidR="009B35D6" w:rsidRPr="00474644" w:rsidRDefault="009F6188" w:rsidP="00474644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  <w:r w:rsidRPr="00474644">
              <w:rPr>
                <w:b/>
                <w:noProof/>
                <w:color w:val="002060"/>
                <w:sz w:val="28"/>
                <w:szCs w:val="28"/>
                <w:lang w:val="es-CO" w:eastAsia="es-CO"/>
              </w:rPr>
              <w:drawing>
                <wp:anchor distT="0" distB="0" distL="0" distR="0" simplePos="0" relativeHeight="251640320" behindDoc="0" locked="0" layoutInCell="1" allowOverlap="1" wp14:anchorId="65727BB8" wp14:editId="740139F3">
                  <wp:simplePos x="0" y="0"/>
                  <wp:positionH relativeFrom="column">
                    <wp:posOffset>1776730</wp:posOffset>
                  </wp:positionH>
                  <wp:positionV relativeFrom="paragraph">
                    <wp:posOffset>183515</wp:posOffset>
                  </wp:positionV>
                  <wp:extent cx="3000375" cy="2091690"/>
                  <wp:effectExtent l="0" t="0" r="9525" b="3810"/>
                  <wp:wrapSquare wrapText="largest"/>
                  <wp:docPr id="96" name="Imagen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7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375" cy="20916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B35D6" w:rsidRPr="00474644" w:rsidRDefault="009B35D6" w:rsidP="00474644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9B35D6" w:rsidRPr="00474644" w:rsidRDefault="009B35D6" w:rsidP="00474644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9B35D6" w:rsidRPr="00474644" w:rsidRDefault="009B35D6" w:rsidP="00474644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9B35D6" w:rsidRPr="00474644" w:rsidRDefault="009B35D6" w:rsidP="00474644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9B35D6" w:rsidRPr="00474644" w:rsidRDefault="009B35D6" w:rsidP="00474644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9B35D6" w:rsidRPr="00474644" w:rsidRDefault="009B35D6" w:rsidP="00474644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9B35D6" w:rsidRPr="00474644" w:rsidRDefault="009B35D6" w:rsidP="00474644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9B35D6" w:rsidRPr="00474644" w:rsidRDefault="009B35D6" w:rsidP="00474644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9B35D6" w:rsidRPr="00474644" w:rsidRDefault="009B35D6" w:rsidP="00474644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9B35D6" w:rsidRPr="00474644" w:rsidRDefault="009B35D6" w:rsidP="00474644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9B35D6" w:rsidRPr="00A172FE" w:rsidRDefault="00C70A64" w:rsidP="00A172FE">
            <w:pPr>
              <w:jc w:val="center"/>
              <w:rPr>
                <w:b/>
                <w:color w:val="0070C0"/>
              </w:rPr>
            </w:pPr>
            <w:hyperlink w:history="1"/>
          </w:p>
        </w:tc>
      </w:tr>
    </w:tbl>
    <w:p w:rsidR="00B77B2A" w:rsidRDefault="001C1D59" w:rsidP="00474644">
      <w:r w:rsidRPr="00752C41">
        <w:rPr>
          <w:rFonts w:ascii="Helvetica" w:hAnsi="Helvetica" w:cs="Helvetica"/>
          <w:b/>
          <w:noProof/>
          <w:sz w:val="40"/>
          <w:lang w:val="es-CO"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2153344" behindDoc="0" locked="0" layoutInCell="1" allowOverlap="1" wp14:anchorId="6E1925FF" wp14:editId="55D39841">
                <wp:simplePos x="0" y="0"/>
                <wp:positionH relativeFrom="page">
                  <wp:posOffset>643890</wp:posOffset>
                </wp:positionH>
                <wp:positionV relativeFrom="paragraph">
                  <wp:posOffset>-1008380</wp:posOffset>
                </wp:positionV>
                <wp:extent cx="4839998" cy="559558"/>
                <wp:effectExtent l="0" t="0" r="0" b="0"/>
                <wp:wrapNone/>
                <wp:docPr id="1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98" cy="559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D59" w:rsidRPr="001B734F" w:rsidRDefault="001C1D59" w:rsidP="001C1D59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Sección 5: Segunda Entrega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925FF" id="_x0000_s1042" type="#_x0000_t202" style="position:absolute;margin-left:50.7pt;margin-top:-79.4pt;width:381.1pt;height:44.05pt;z-index:2521533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" filled="f" stroked="f">
                <v:textbox>
                  <w:txbxContent>
                    <w:p w:rsidR="001C1D59" w:rsidRPr="001B734F" w:rsidRDefault="001C1D59" w:rsidP="001C1D59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Sección 5: Segunda Entrega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E77C7" w:rsidRPr="00752C41">
        <w:rPr>
          <w:rFonts w:ascii="Helvetica" w:hAnsi="Helvetica" w:cs="Helvetica"/>
          <w:b/>
          <w:noProof/>
          <w:sz w:val="40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2070400" behindDoc="0" locked="0" layoutInCell="1" allowOverlap="1" wp14:anchorId="3184CFC1" wp14:editId="4F22E64B">
                <wp:simplePos x="0" y="0"/>
                <wp:positionH relativeFrom="page">
                  <wp:posOffset>649605</wp:posOffset>
                </wp:positionH>
                <wp:positionV relativeFrom="paragraph">
                  <wp:posOffset>-3258820</wp:posOffset>
                </wp:positionV>
                <wp:extent cx="4839998" cy="559558"/>
                <wp:effectExtent l="0" t="0" r="0" b="0"/>
                <wp:wrapNone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98" cy="559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066" w:rsidRPr="001B734F" w:rsidRDefault="006C1066" w:rsidP="00F54798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Sección 5: Segunda Entrega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4CFC1" id="_x0000_s1043" type="#_x0000_t202" style="position:absolute;margin-left:51.15pt;margin-top:-256.6pt;width:381.1pt;height:44.05pt;z-index:2520704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" filled="f" stroked="f">
                <v:textbox>
                  <w:txbxContent>
                    <w:p w:rsidR="006C1066" w:rsidRPr="001B734F" w:rsidRDefault="006C1066" w:rsidP="00F54798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Sección 5: Segunda Entrega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9351"/>
      </w:tblGrid>
      <w:tr w:rsidR="00904F5B" w:rsidTr="00F61DAD">
        <w:trPr>
          <w:trHeight w:val="94"/>
        </w:trPr>
        <w:tc>
          <w:tcPr>
            <w:tcW w:w="1134" w:type="dxa"/>
          </w:tcPr>
          <w:p w:rsidR="00904F5B" w:rsidRPr="00CC15FC" w:rsidRDefault="00904F5B" w:rsidP="00F61DAD">
            <w:pPr>
              <w:pStyle w:val="Estilo2"/>
              <w:rPr>
                <w:b w:val="0"/>
                <w:noProof/>
                <w:color w:val="0070C0"/>
                <w:sz w:val="28"/>
                <w:lang w:val="es-CO" w:eastAsia="es-CO"/>
              </w:rPr>
            </w:pPr>
            <w:r w:rsidRPr="00CC15FC">
              <w:rPr>
                <w:b w:val="0"/>
                <w:noProof/>
                <w:color w:val="0070C0"/>
                <w:sz w:val="28"/>
                <w:lang w:val="es-CO" w:eastAsia="es-CO"/>
              </w:rPr>
              <w:drawing>
                <wp:anchor distT="0" distB="0" distL="114300" distR="114300" simplePos="0" relativeHeight="251869696" behindDoc="0" locked="0" layoutInCell="1" allowOverlap="1" wp14:anchorId="08E9BA85" wp14:editId="09A529AE">
                  <wp:simplePos x="0" y="0"/>
                  <wp:positionH relativeFrom="column">
                    <wp:posOffset>53193</wp:posOffset>
                  </wp:positionH>
                  <wp:positionV relativeFrom="paragraph">
                    <wp:posOffset>439</wp:posOffset>
                  </wp:positionV>
                  <wp:extent cx="439420" cy="439420"/>
                  <wp:effectExtent l="0" t="0" r="0" b="0"/>
                  <wp:wrapSquare wrapText="bothSides"/>
                  <wp:docPr id="30" name="Imagen 30" descr="cla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cla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420" cy="43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351" w:type="dxa"/>
          </w:tcPr>
          <w:p w:rsidR="00904F5B" w:rsidRDefault="00904F5B" w:rsidP="00904F5B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  <w:r w:rsidRPr="000D2AD9">
              <w:rPr>
                <w:b/>
                <w:color w:val="1BAE02"/>
                <w:sz w:val="28"/>
                <w:szCs w:val="28"/>
                <w:lang w:val="es-CO" w:eastAsia="es-CO"/>
              </w:rPr>
              <w:t>PISTA 2:</w:t>
            </w:r>
            <w:r w:rsidRPr="000D2AD9">
              <w:rPr>
                <w:color w:val="1BAE02"/>
                <w:sz w:val="28"/>
                <w:szCs w:val="28"/>
                <w:lang w:val="es-CO" w:eastAsia="es-CO"/>
              </w:rPr>
              <w:t xml:space="preserve"> </w:t>
            </w:r>
            <w:r w:rsidRPr="00904F5B">
              <w:rPr>
                <w:sz w:val="28"/>
                <w:szCs w:val="28"/>
                <w:lang w:val="es-CO" w:eastAsia="es-CO"/>
              </w:rPr>
              <w:t xml:space="preserve">Apóyense en el sitio </w:t>
            </w:r>
            <w:hyperlink r:id="rId43" w:history="1">
              <w:r w:rsidRPr="000D2AD9">
                <w:rPr>
                  <w:rStyle w:val="Hipervnculo"/>
                  <w:b/>
                  <w:color w:val="1BAE02"/>
                  <w:sz w:val="28"/>
                  <w:szCs w:val="28"/>
                  <w:lang w:val="es-CO" w:eastAsia="es-CO"/>
                </w:rPr>
                <w:t>http://bigocheatsheet.com/</w:t>
              </w:r>
            </w:hyperlink>
            <w:r w:rsidRPr="00D967B1">
              <w:rPr>
                <w:b/>
                <w:color w:val="00B050"/>
                <w:sz w:val="28"/>
                <w:szCs w:val="28"/>
                <w:lang w:val="es-CO" w:eastAsia="es-CO"/>
              </w:rPr>
              <w:t xml:space="preserve"> </w:t>
            </w:r>
            <w:r w:rsidRPr="00904F5B">
              <w:rPr>
                <w:sz w:val="28"/>
                <w:szCs w:val="28"/>
                <w:lang w:val="es-CO" w:eastAsia="es-CO"/>
              </w:rPr>
              <w:t>para ampliar información sobre el cálculo de complejidad</w:t>
            </w:r>
          </w:p>
          <w:p w:rsidR="00904F5B" w:rsidRPr="00CC15FC" w:rsidRDefault="00904F5B" w:rsidP="00904F5B">
            <w:pPr>
              <w:jc w:val="both"/>
              <w:rPr>
                <w:b/>
                <w:color w:val="0070C0"/>
                <w:sz w:val="28"/>
                <w:szCs w:val="28"/>
                <w:lang w:val="es-CO" w:eastAsia="es-CO"/>
              </w:rPr>
            </w:pPr>
            <w:r>
              <w:rPr>
                <w:b/>
                <w:color w:val="0070C0"/>
                <w:sz w:val="28"/>
                <w:szCs w:val="28"/>
                <w:lang w:val="es-CO" w:eastAsia="es-CO"/>
              </w:rPr>
              <w:t xml:space="preserve"> </w:t>
            </w:r>
          </w:p>
        </w:tc>
      </w:tr>
    </w:tbl>
    <w:p w:rsidR="002E4CD0" w:rsidRPr="00474644" w:rsidRDefault="002E4CD0" w:rsidP="00474644">
      <w:pPr>
        <w:rPr>
          <w:vanish/>
        </w:rPr>
      </w:pPr>
    </w:p>
    <w:tbl>
      <w:tblPr>
        <w:tblW w:w="10490" w:type="dxa"/>
        <w:tblInd w:w="-572" w:type="dxa"/>
        <w:shd w:val="clear" w:color="auto" w:fill="92D050"/>
        <w:tblLook w:val="04A0" w:firstRow="1" w:lastRow="0" w:firstColumn="1" w:lastColumn="0" w:noHBand="0" w:noVBand="1"/>
      </w:tblPr>
      <w:tblGrid>
        <w:gridCol w:w="10490"/>
      </w:tblGrid>
      <w:tr w:rsidR="00A41627" w:rsidRPr="00543A59" w:rsidTr="009E0AA1">
        <w:trPr>
          <w:trHeight w:val="1270"/>
        </w:trPr>
        <w:tc>
          <w:tcPr>
            <w:tcW w:w="10490" w:type="dxa"/>
            <w:shd w:val="clear" w:color="auto" w:fill="92D050"/>
          </w:tcPr>
          <w:p w:rsidR="00A41627" w:rsidRDefault="00A41627" w:rsidP="008C2B7A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A41627" w:rsidRDefault="00F31933" w:rsidP="00A41627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  <w:r>
              <w:rPr>
                <w:b/>
                <w:color w:val="002060"/>
                <w:sz w:val="28"/>
                <w:szCs w:val="28"/>
                <w:lang w:val="es-CO" w:eastAsia="es-CO"/>
              </w:rPr>
              <w:t>g) Criterios de diseño de la estructura de datos</w:t>
            </w:r>
            <w:r w:rsidR="00A41627" w:rsidRPr="00A41627">
              <w:rPr>
                <w:b/>
                <w:color w:val="002060"/>
                <w:sz w:val="28"/>
                <w:szCs w:val="28"/>
                <w:lang w:val="es-CO" w:eastAsia="es-CO"/>
              </w:rPr>
              <w:t xml:space="preserve">: </w:t>
            </w:r>
            <w:r w:rsidR="00A41627" w:rsidRPr="00A41627">
              <w:rPr>
                <w:sz w:val="28"/>
                <w:szCs w:val="28"/>
                <w:lang w:val="es-CO" w:eastAsia="es-CO"/>
              </w:rPr>
              <w:t>Expliquen por qué dis</w:t>
            </w:r>
            <w:r w:rsidR="00F01635">
              <w:rPr>
                <w:sz w:val="28"/>
                <w:szCs w:val="28"/>
                <w:lang w:val="es-CO" w:eastAsia="es-CO"/>
              </w:rPr>
              <w:t xml:space="preserve">eñaron así </w:t>
            </w:r>
            <w:r>
              <w:rPr>
                <w:sz w:val="28"/>
                <w:szCs w:val="28"/>
                <w:lang w:val="es-CO" w:eastAsia="es-CO"/>
              </w:rPr>
              <w:t>la estructura de datos</w:t>
            </w:r>
          </w:p>
          <w:p w:rsidR="00A41627" w:rsidRPr="007B6FE6" w:rsidRDefault="00A41627" w:rsidP="008C2B7A">
            <w:pPr>
              <w:rPr>
                <w:b/>
                <w:bCs/>
                <w:i/>
                <w:color w:val="0070C0"/>
                <w:w w:val="110"/>
                <w:sz w:val="22"/>
                <w:szCs w:val="22"/>
                <w:highlight w:val="cyan"/>
              </w:rPr>
            </w:pPr>
          </w:p>
        </w:tc>
      </w:tr>
    </w:tbl>
    <w:p w:rsidR="00A41627" w:rsidRDefault="00420F3D" w:rsidP="00317211">
      <w:pPr>
        <w:suppressAutoHyphens w:val="0"/>
        <w:autoSpaceDE w:val="0"/>
        <w:autoSpaceDN w:val="0"/>
        <w:adjustRightInd w:val="0"/>
        <w:jc w:val="both"/>
        <w:rPr>
          <w:b/>
          <w:color w:val="0070C0"/>
          <w:sz w:val="28"/>
          <w:szCs w:val="28"/>
          <w:lang w:val="es-CO" w:eastAsia="es-CO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2008960" behindDoc="0" locked="0" layoutInCell="1" allowOverlap="1" wp14:anchorId="203CB5E1" wp14:editId="541A3F05">
            <wp:simplePos x="0" y="0"/>
            <wp:positionH relativeFrom="margin">
              <wp:posOffset>-157860</wp:posOffset>
            </wp:positionH>
            <wp:positionV relativeFrom="paragraph">
              <wp:posOffset>218069</wp:posOffset>
            </wp:positionV>
            <wp:extent cx="443865" cy="443865"/>
            <wp:effectExtent l="0" t="0" r="0" b="0"/>
            <wp:wrapSquare wrapText="bothSides"/>
            <wp:docPr id="60" name="Imagen 60" descr="ale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alerta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1627" w:rsidRDefault="00A41627" w:rsidP="00420F3D">
      <w:pPr>
        <w:suppressAutoHyphens w:val="0"/>
        <w:autoSpaceDE w:val="0"/>
        <w:autoSpaceDN w:val="0"/>
        <w:adjustRightInd w:val="0"/>
        <w:jc w:val="both"/>
        <w:rPr>
          <w:sz w:val="28"/>
          <w:szCs w:val="28"/>
          <w:lang w:val="es-CO" w:eastAsia="es-CO"/>
        </w:rPr>
      </w:pPr>
      <w:r w:rsidRPr="000D2AD9">
        <w:rPr>
          <w:b/>
          <w:color w:val="1BAE02"/>
          <w:sz w:val="28"/>
          <w:szCs w:val="28"/>
          <w:lang w:val="es-CO" w:eastAsia="es-CO"/>
        </w:rPr>
        <w:t>NOTA:</w:t>
      </w:r>
      <w:r w:rsidRPr="000D2AD9">
        <w:rPr>
          <w:bCs/>
          <w:color w:val="1BAE02"/>
          <w:sz w:val="28"/>
        </w:rPr>
        <w:t xml:space="preserve"> </w:t>
      </w:r>
      <w:r w:rsidR="00246696">
        <w:rPr>
          <w:sz w:val="28"/>
          <w:szCs w:val="28"/>
          <w:lang w:val="es-CO" w:eastAsia="es-CO"/>
        </w:rPr>
        <w:t>Recuerden que este</w:t>
      </w:r>
      <w:r w:rsidRPr="00A41627">
        <w:rPr>
          <w:sz w:val="28"/>
          <w:szCs w:val="28"/>
          <w:lang w:val="es-CO" w:eastAsia="es-CO"/>
        </w:rPr>
        <w:t xml:space="preserve"> es </w:t>
      </w:r>
      <w:r w:rsidR="00246696">
        <w:rPr>
          <w:sz w:val="28"/>
          <w:szCs w:val="28"/>
          <w:lang w:val="es-CO" w:eastAsia="es-CO"/>
        </w:rPr>
        <w:t xml:space="preserve">el numeral </w:t>
      </w:r>
      <w:r w:rsidR="0009103F">
        <w:rPr>
          <w:sz w:val="28"/>
          <w:szCs w:val="28"/>
          <w:lang w:val="es-CO" w:eastAsia="es-CO"/>
        </w:rPr>
        <w:t>con mayor</w:t>
      </w:r>
      <w:r w:rsidRPr="00A41627">
        <w:rPr>
          <w:sz w:val="28"/>
          <w:szCs w:val="28"/>
          <w:lang w:val="es-CO" w:eastAsia="es-CO"/>
        </w:rPr>
        <w:t xml:space="preserve"> </w:t>
      </w:r>
      <w:r w:rsidR="00246696">
        <w:rPr>
          <w:sz w:val="28"/>
          <w:szCs w:val="28"/>
          <w:lang w:val="es-CO" w:eastAsia="es-CO"/>
        </w:rPr>
        <w:t>porcentaje de evaluació</w:t>
      </w:r>
      <w:r w:rsidR="0009103F">
        <w:rPr>
          <w:sz w:val="28"/>
          <w:szCs w:val="28"/>
          <w:lang w:val="es-CO" w:eastAsia="es-CO"/>
        </w:rPr>
        <w:t>n</w:t>
      </w:r>
    </w:p>
    <w:p w:rsidR="00A41627" w:rsidRDefault="00A41627" w:rsidP="00420F3D">
      <w:pPr>
        <w:jc w:val="both"/>
        <w:rPr>
          <w:b/>
          <w:color w:val="0070C0"/>
          <w:sz w:val="28"/>
          <w:szCs w:val="28"/>
          <w:lang w:val="es-CO" w:eastAsia="es-CO"/>
        </w:rPr>
      </w:pPr>
    </w:p>
    <w:p w:rsidR="00A41627" w:rsidRDefault="00A41627" w:rsidP="00420F3D">
      <w:pPr>
        <w:jc w:val="both"/>
        <w:rPr>
          <w:b/>
          <w:color w:val="0070C0"/>
          <w:sz w:val="28"/>
          <w:szCs w:val="28"/>
          <w:lang w:val="es-CO" w:eastAsia="es-CO"/>
        </w:rPr>
      </w:pPr>
      <w:r w:rsidRPr="00CC15FC">
        <w:rPr>
          <w:b/>
          <w:noProof/>
          <w:color w:val="0070C0"/>
          <w:sz w:val="28"/>
          <w:lang w:val="es-CO" w:eastAsia="es-CO"/>
        </w:rPr>
        <w:drawing>
          <wp:anchor distT="0" distB="0" distL="114300" distR="114300" simplePos="0" relativeHeight="252009984" behindDoc="0" locked="0" layoutInCell="1" allowOverlap="1" wp14:anchorId="0DF08B32" wp14:editId="6018B19D">
            <wp:simplePos x="0" y="0"/>
            <wp:positionH relativeFrom="margin">
              <wp:posOffset>-153414</wp:posOffset>
            </wp:positionH>
            <wp:positionV relativeFrom="paragraph">
              <wp:posOffset>222893</wp:posOffset>
            </wp:positionV>
            <wp:extent cx="439420" cy="439420"/>
            <wp:effectExtent l="0" t="0" r="0" b="0"/>
            <wp:wrapSquare wrapText="bothSides"/>
            <wp:docPr id="61" name="Imagen 61" descr="cl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clave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1627" w:rsidRDefault="00A41627" w:rsidP="00420F3D">
      <w:pPr>
        <w:jc w:val="both"/>
        <w:rPr>
          <w:sz w:val="28"/>
          <w:szCs w:val="28"/>
          <w:lang w:val="es-CO" w:eastAsia="es-CO"/>
        </w:rPr>
      </w:pPr>
      <w:r w:rsidRPr="000D2AD9">
        <w:rPr>
          <w:b/>
          <w:color w:val="1BAE02"/>
          <w:sz w:val="28"/>
          <w:szCs w:val="28"/>
          <w:lang w:val="es-CO" w:eastAsia="es-CO"/>
        </w:rPr>
        <w:t>PISTA:</w:t>
      </w:r>
      <w:r w:rsidRPr="000D2AD9">
        <w:rPr>
          <w:color w:val="1BAE02"/>
          <w:sz w:val="28"/>
          <w:szCs w:val="28"/>
          <w:lang w:val="es-CO" w:eastAsia="es-CO"/>
        </w:rPr>
        <w:t xml:space="preserve"> </w:t>
      </w:r>
      <w:r>
        <w:rPr>
          <w:sz w:val="28"/>
          <w:szCs w:val="28"/>
          <w:lang w:val="es-CO" w:eastAsia="es-CO"/>
        </w:rPr>
        <w:t xml:space="preserve">Los criterios </w:t>
      </w:r>
      <w:r w:rsidRPr="00420F3D">
        <w:rPr>
          <w:b/>
          <w:sz w:val="28"/>
          <w:szCs w:val="28"/>
          <w:lang w:val="es-CO" w:eastAsia="es-CO"/>
        </w:rPr>
        <w:t>deben ser objetivos</w:t>
      </w:r>
      <w:r>
        <w:rPr>
          <w:sz w:val="28"/>
          <w:szCs w:val="28"/>
          <w:lang w:val="es-CO" w:eastAsia="es-CO"/>
        </w:rPr>
        <w:t>, por ejemplo, la eficiencia en tiempo y memoria</w:t>
      </w:r>
      <w:r w:rsidR="005F1545">
        <w:rPr>
          <w:sz w:val="28"/>
          <w:szCs w:val="28"/>
          <w:lang w:val="es-CO" w:eastAsia="es-CO"/>
        </w:rPr>
        <w:t>,</w:t>
      </w:r>
      <w:r w:rsidR="008A2C72">
        <w:rPr>
          <w:sz w:val="28"/>
          <w:szCs w:val="28"/>
          <w:lang w:val="es-CO" w:eastAsia="es-CO"/>
        </w:rPr>
        <w:t xml:space="preserve"> o algunos como los que exponen a continuación:</w:t>
      </w:r>
    </w:p>
    <w:p w:rsidR="00420F3D" w:rsidRDefault="00420F3D" w:rsidP="00420F3D">
      <w:pPr>
        <w:jc w:val="both"/>
        <w:rPr>
          <w:sz w:val="28"/>
          <w:szCs w:val="28"/>
          <w:lang w:val="es-CO" w:eastAsia="es-CO"/>
        </w:rPr>
      </w:pPr>
    </w:p>
    <w:p w:rsidR="00420F3D" w:rsidRDefault="00663B30" w:rsidP="00420F3D">
      <w:pPr>
        <w:jc w:val="both"/>
        <w:rPr>
          <w:b/>
          <w:color w:val="002060"/>
          <w:sz w:val="28"/>
          <w:szCs w:val="28"/>
          <w:lang w:val="es-CO" w:eastAsia="es-CO"/>
        </w:rPr>
      </w:pPr>
      <w:r>
        <w:rPr>
          <w:b/>
          <w:noProof/>
          <w:color w:val="002060"/>
          <w:sz w:val="28"/>
          <w:szCs w:val="28"/>
          <w:lang w:val="es-CO" w:eastAsia="es-CO"/>
        </w:rPr>
        <w:drawing>
          <wp:anchor distT="0" distB="0" distL="0" distR="0" simplePos="0" relativeHeight="252012032" behindDoc="0" locked="0" layoutInCell="1" allowOverlap="1" wp14:anchorId="2E62B392" wp14:editId="1B8FB238">
            <wp:simplePos x="0" y="0"/>
            <wp:positionH relativeFrom="margin">
              <wp:posOffset>320040</wp:posOffset>
            </wp:positionH>
            <wp:positionV relativeFrom="paragraph">
              <wp:posOffset>12065</wp:posOffset>
            </wp:positionV>
            <wp:extent cx="4695825" cy="3070225"/>
            <wp:effectExtent l="0" t="0" r="9525" b="0"/>
            <wp:wrapSquare wrapText="largest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070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0F3D" w:rsidRDefault="00420F3D" w:rsidP="00420F3D">
      <w:pPr>
        <w:jc w:val="both"/>
        <w:rPr>
          <w:b/>
          <w:color w:val="002060"/>
          <w:sz w:val="28"/>
          <w:szCs w:val="28"/>
          <w:lang w:val="es-CO" w:eastAsia="es-CO"/>
        </w:rPr>
      </w:pPr>
    </w:p>
    <w:p w:rsidR="00420F3D" w:rsidRDefault="00420F3D" w:rsidP="00420F3D">
      <w:pPr>
        <w:jc w:val="both"/>
        <w:rPr>
          <w:b/>
          <w:color w:val="002060"/>
          <w:sz w:val="28"/>
          <w:szCs w:val="28"/>
          <w:lang w:val="es-CO" w:eastAsia="es-CO"/>
        </w:rPr>
      </w:pPr>
    </w:p>
    <w:p w:rsidR="008A2C72" w:rsidRDefault="008A2C72" w:rsidP="00420F3D">
      <w:pPr>
        <w:jc w:val="both"/>
        <w:rPr>
          <w:sz w:val="28"/>
          <w:szCs w:val="28"/>
          <w:lang w:val="es-CO" w:eastAsia="es-CO"/>
        </w:rPr>
      </w:pPr>
    </w:p>
    <w:p w:rsidR="008A2C72" w:rsidRDefault="008A2C72" w:rsidP="00420F3D">
      <w:pPr>
        <w:jc w:val="both"/>
        <w:rPr>
          <w:sz w:val="28"/>
          <w:szCs w:val="28"/>
          <w:lang w:val="es-CO" w:eastAsia="es-CO"/>
        </w:rPr>
      </w:pPr>
    </w:p>
    <w:p w:rsidR="008A2C72" w:rsidRDefault="008A2C72" w:rsidP="00420F3D">
      <w:pPr>
        <w:jc w:val="both"/>
        <w:rPr>
          <w:sz w:val="28"/>
          <w:szCs w:val="28"/>
          <w:lang w:val="es-CO" w:eastAsia="es-CO"/>
        </w:rPr>
      </w:pPr>
    </w:p>
    <w:p w:rsidR="008A2C72" w:rsidRDefault="008A2C72" w:rsidP="00420F3D">
      <w:pPr>
        <w:jc w:val="both"/>
        <w:rPr>
          <w:sz w:val="28"/>
          <w:szCs w:val="28"/>
          <w:lang w:val="es-CO" w:eastAsia="es-CO"/>
        </w:rPr>
      </w:pPr>
    </w:p>
    <w:p w:rsidR="008A2C72" w:rsidRDefault="008A2C72" w:rsidP="00420F3D">
      <w:pPr>
        <w:jc w:val="both"/>
        <w:rPr>
          <w:sz w:val="28"/>
          <w:szCs w:val="28"/>
          <w:lang w:val="es-CO" w:eastAsia="es-CO"/>
        </w:rPr>
      </w:pPr>
    </w:p>
    <w:p w:rsidR="008A2C72" w:rsidRDefault="008A2C72" w:rsidP="00420F3D">
      <w:pPr>
        <w:jc w:val="both"/>
        <w:rPr>
          <w:sz w:val="28"/>
          <w:szCs w:val="28"/>
          <w:lang w:val="es-CO" w:eastAsia="es-CO"/>
        </w:rPr>
      </w:pPr>
    </w:p>
    <w:p w:rsidR="008A2C72" w:rsidRDefault="008A2C72" w:rsidP="00420F3D">
      <w:pPr>
        <w:jc w:val="both"/>
        <w:rPr>
          <w:sz w:val="28"/>
          <w:szCs w:val="28"/>
          <w:lang w:val="es-CO" w:eastAsia="es-CO"/>
        </w:rPr>
      </w:pPr>
    </w:p>
    <w:p w:rsidR="008A2C72" w:rsidRDefault="008A2C72" w:rsidP="00420F3D">
      <w:pPr>
        <w:jc w:val="both"/>
        <w:rPr>
          <w:sz w:val="28"/>
          <w:szCs w:val="28"/>
          <w:lang w:val="es-CO" w:eastAsia="es-CO"/>
        </w:rPr>
      </w:pPr>
    </w:p>
    <w:p w:rsidR="008A2C72" w:rsidRDefault="008A2C72" w:rsidP="00420F3D">
      <w:pPr>
        <w:jc w:val="both"/>
        <w:rPr>
          <w:sz w:val="28"/>
          <w:szCs w:val="28"/>
          <w:lang w:val="es-CO" w:eastAsia="es-CO"/>
        </w:rPr>
      </w:pPr>
    </w:p>
    <w:p w:rsidR="008A2C72" w:rsidRDefault="008A2C72" w:rsidP="00420F3D">
      <w:pPr>
        <w:jc w:val="both"/>
        <w:rPr>
          <w:sz w:val="28"/>
          <w:szCs w:val="28"/>
          <w:lang w:val="es-CO" w:eastAsia="es-CO"/>
        </w:rPr>
      </w:pPr>
    </w:p>
    <w:p w:rsidR="008A2C72" w:rsidRDefault="008A2C72" w:rsidP="00420F3D">
      <w:pPr>
        <w:jc w:val="both"/>
        <w:rPr>
          <w:sz w:val="28"/>
          <w:szCs w:val="28"/>
          <w:lang w:val="es-CO" w:eastAsia="es-CO"/>
        </w:rPr>
      </w:pPr>
    </w:p>
    <w:p w:rsidR="008A2C72" w:rsidRDefault="008A2C72" w:rsidP="00420F3D">
      <w:pPr>
        <w:jc w:val="both"/>
        <w:rPr>
          <w:sz w:val="28"/>
          <w:szCs w:val="28"/>
          <w:lang w:val="es-CO" w:eastAsia="es-CO"/>
        </w:rPr>
      </w:pPr>
    </w:p>
    <w:p w:rsidR="001C1D59" w:rsidRDefault="001C1D59" w:rsidP="00317211">
      <w:pPr>
        <w:jc w:val="both"/>
        <w:rPr>
          <w:b/>
          <w:sz w:val="28"/>
          <w:szCs w:val="28"/>
          <w:lang w:val="es-CO" w:eastAsia="es-CO"/>
        </w:rPr>
      </w:pPr>
    </w:p>
    <w:p w:rsidR="00420F3D" w:rsidRDefault="00663B30" w:rsidP="00317211">
      <w:pPr>
        <w:jc w:val="both"/>
        <w:rPr>
          <w:sz w:val="28"/>
          <w:szCs w:val="28"/>
          <w:lang w:val="es-CO" w:eastAsia="es-CO"/>
        </w:rPr>
      </w:pPr>
      <w:r w:rsidRPr="00752C41">
        <w:rPr>
          <w:rFonts w:ascii="Helvetica" w:hAnsi="Helvetica" w:cs="Helvetica"/>
          <w:b/>
          <w:noProof/>
          <w:sz w:val="40"/>
          <w:lang w:val="es-CO"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2014080" behindDoc="0" locked="0" layoutInCell="1" allowOverlap="1" wp14:anchorId="72B4E170" wp14:editId="20397063">
                <wp:simplePos x="0" y="0"/>
                <wp:positionH relativeFrom="page">
                  <wp:posOffset>624840</wp:posOffset>
                </wp:positionH>
                <wp:positionV relativeFrom="paragraph">
                  <wp:posOffset>-850265</wp:posOffset>
                </wp:positionV>
                <wp:extent cx="4839998" cy="559558"/>
                <wp:effectExtent l="0" t="0" r="0" b="0"/>
                <wp:wrapNone/>
                <wp:docPr id="7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98" cy="559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066" w:rsidRPr="001B734F" w:rsidRDefault="006C1066" w:rsidP="00443B95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Sección 5: Segunda Entrega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4E170" id="_x0000_s1044" type="#_x0000_t202" style="position:absolute;left:0;text-align:left;margin-left:49.2pt;margin-top:-66.95pt;width:381.1pt;height:44.05pt;z-index:252014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" filled="f" stroked="f">
                <v:textbox>
                  <w:txbxContent>
                    <w:p w:rsidR="006C1066" w:rsidRPr="001B734F" w:rsidRDefault="006C1066" w:rsidP="00443B95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Sección 5: Segunda Entrega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96986" w:rsidRPr="00E96986">
        <w:rPr>
          <w:b/>
          <w:sz w:val="28"/>
          <w:szCs w:val="28"/>
          <w:lang w:val="es-CO" w:eastAsia="es-CO"/>
        </w:rPr>
        <w:t>No deben usar</w:t>
      </w:r>
      <w:r w:rsidR="00420F3D" w:rsidRPr="00443B95">
        <w:rPr>
          <w:b/>
          <w:sz w:val="28"/>
          <w:szCs w:val="28"/>
          <w:lang w:val="es-CO" w:eastAsia="es-CO"/>
        </w:rPr>
        <w:t xml:space="preserve"> criterios no objetivos</w:t>
      </w:r>
      <w:r w:rsidR="00E96986">
        <w:rPr>
          <w:sz w:val="28"/>
          <w:szCs w:val="28"/>
          <w:lang w:val="es-CO" w:eastAsia="es-CO"/>
        </w:rPr>
        <w:t>, tales como</w:t>
      </w:r>
      <w:r w:rsidR="00420F3D">
        <w:rPr>
          <w:sz w:val="28"/>
          <w:szCs w:val="28"/>
          <w:lang w:val="es-CO" w:eastAsia="es-CO"/>
        </w:rPr>
        <w:t>: “me enfermé”, “fue la primera que encontré”, “la hice el último día”, “ese tema no lo entendí”, “no vine a clase”</w:t>
      </w:r>
      <w:r w:rsidR="00E96986">
        <w:rPr>
          <w:sz w:val="28"/>
          <w:szCs w:val="28"/>
          <w:lang w:val="es-CO" w:eastAsia="es-CO"/>
        </w:rPr>
        <w:t xml:space="preserve">, </w:t>
      </w:r>
      <w:r w:rsidR="00E96986" w:rsidRPr="00E96986">
        <w:rPr>
          <w:b/>
          <w:sz w:val="28"/>
          <w:szCs w:val="28"/>
          <w:lang w:val="es-CO" w:eastAsia="es-CO"/>
        </w:rPr>
        <w:t>estos rebajarán la nota</w:t>
      </w:r>
    </w:p>
    <w:p w:rsidR="00420F3D" w:rsidRDefault="00420F3D" w:rsidP="00420F3D">
      <w:pPr>
        <w:jc w:val="both"/>
        <w:rPr>
          <w:sz w:val="28"/>
          <w:szCs w:val="28"/>
          <w:lang w:val="es-CO" w:eastAsia="es-CO"/>
        </w:rPr>
      </w:pPr>
    </w:p>
    <w:tbl>
      <w:tblPr>
        <w:tblW w:w="10490" w:type="dxa"/>
        <w:tblInd w:w="-572" w:type="dxa"/>
        <w:shd w:val="clear" w:color="auto" w:fill="92D050"/>
        <w:tblLook w:val="04A0" w:firstRow="1" w:lastRow="0" w:firstColumn="1" w:lastColumn="0" w:noHBand="0" w:noVBand="1"/>
      </w:tblPr>
      <w:tblGrid>
        <w:gridCol w:w="10490"/>
      </w:tblGrid>
      <w:tr w:rsidR="004F79FC" w:rsidRPr="00543A59" w:rsidTr="00D35053">
        <w:trPr>
          <w:trHeight w:val="1270"/>
        </w:trPr>
        <w:tc>
          <w:tcPr>
            <w:tcW w:w="10490" w:type="dxa"/>
            <w:shd w:val="clear" w:color="auto" w:fill="92D050"/>
          </w:tcPr>
          <w:p w:rsidR="004F79FC" w:rsidRDefault="004F79FC" w:rsidP="00D35053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4F79FC" w:rsidRDefault="004F79FC" w:rsidP="004F79FC">
            <w:pPr>
              <w:shd w:val="clear" w:color="auto" w:fill="92D050"/>
              <w:suppressAutoHyphens w:val="0"/>
              <w:autoSpaceDE w:val="0"/>
              <w:autoSpaceDN w:val="0"/>
              <w:adjustRightInd w:val="0"/>
              <w:jc w:val="both"/>
            </w:pPr>
            <w:r>
              <w:rPr>
                <w:rStyle w:val="Estilo4Car"/>
              </w:rPr>
              <w:t>h</w:t>
            </w:r>
            <w:r>
              <w:rPr>
                <w:b/>
                <w:color w:val="002060"/>
                <w:sz w:val="28"/>
                <w:szCs w:val="28"/>
                <w:lang w:val="es-CO" w:eastAsia="es-CO"/>
              </w:rPr>
              <w:t xml:space="preserve">) </w:t>
            </w:r>
            <w:r>
              <w:rPr>
                <w:rStyle w:val="Estilo4Car"/>
              </w:rPr>
              <w:t>Diseño del algoritmo:</w:t>
            </w:r>
            <w:r>
              <w:t xml:space="preserve"> </w:t>
            </w:r>
            <w:r w:rsidRPr="004F79FC">
              <w:rPr>
                <w:sz w:val="28"/>
              </w:rPr>
              <w:t>Diseñen el algoritmo para resolver el problema y grafíquenlo. No usen gráficas extraídas de internet</w:t>
            </w:r>
          </w:p>
          <w:p w:rsidR="004F79FC" w:rsidRPr="007B6FE6" w:rsidRDefault="004F79FC" w:rsidP="00D35053">
            <w:pPr>
              <w:rPr>
                <w:b/>
                <w:bCs/>
                <w:i/>
                <w:color w:val="0070C0"/>
                <w:w w:val="110"/>
                <w:sz w:val="22"/>
                <w:szCs w:val="22"/>
                <w:highlight w:val="cyan"/>
              </w:rPr>
            </w:pPr>
          </w:p>
        </w:tc>
      </w:tr>
    </w:tbl>
    <w:p w:rsidR="004F79FC" w:rsidRDefault="004F79FC" w:rsidP="004F79FC">
      <w:pPr>
        <w:suppressAutoHyphens w:val="0"/>
        <w:autoSpaceDE w:val="0"/>
        <w:autoSpaceDN w:val="0"/>
        <w:adjustRightInd w:val="0"/>
        <w:jc w:val="both"/>
        <w:rPr>
          <w:bCs/>
          <w:sz w:val="28"/>
          <w:szCs w:val="24"/>
        </w:rPr>
      </w:pPr>
    </w:p>
    <w:p w:rsidR="001719D4" w:rsidRDefault="001719D4" w:rsidP="001719D4">
      <w:pPr>
        <w:tabs>
          <w:tab w:val="left" w:pos="672"/>
        </w:tabs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tbl>
      <w:tblPr>
        <w:tblStyle w:val="Tablaconcuadrcula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9351"/>
      </w:tblGrid>
      <w:tr w:rsidR="001719D4" w:rsidRPr="00CC15FC" w:rsidTr="00D35053">
        <w:trPr>
          <w:trHeight w:val="94"/>
        </w:trPr>
        <w:tc>
          <w:tcPr>
            <w:tcW w:w="1134" w:type="dxa"/>
          </w:tcPr>
          <w:p w:rsidR="001719D4" w:rsidRPr="00CC15FC" w:rsidRDefault="001719D4" w:rsidP="00D35053">
            <w:pPr>
              <w:pStyle w:val="Estilo2"/>
              <w:rPr>
                <w:b w:val="0"/>
                <w:noProof/>
                <w:color w:val="0070C0"/>
                <w:sz w:val="28"/>
                <w:lang w:val="es-CO" w:eastAsia="es-CO"/>
              </w:rPr>
            </w:pPr>
            <w:r w:rsidRPr="00CC15FC">
              <w:rPr>
                <w:b w:val="0"/>
                <w:noProof/>
                <w:color w:val="0070C0"/>
                <w:sz w:val="28"/>
                <w:lang w:val="es-CO" w:eastAsia="es-CO"/>
              </w:rPr>
              <w:drawing>
                <wp:anchor distT="0" distB="0" distL="114300" distR="114300" simplePos="0" relativeHeight="252116480" behindDoc="0" locked="0" layoutInCell="1" allowOverlap="1" wp14:anchorId="5699529E" wp14:editId="53034A45">
                  <wp:simplePos x="0" y="0"/>
                  <wp:positionH relativeFrom="column">
                    <wp:posOffset>100623</wp:posOffset>
                  </wp:positionH>
                  <wp:positionV relativeFrom="paragraph">
                    <wp:posOffset>29845</wp:posOffset>
                  </wp:positionV>
                  <wp:extent cx="439420" cy="439420"/>
                  <wp:effectExtent l="0" t="0" r="0" b="0"/>
                  <wp:wrapSquare wrapText="bothSides"/>
                  <wp:docPr id="109" name="Imagen 109" descr="cla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cla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420" cy="43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351" w:type="dxa"/>
          </w:tcPr>
          <w:p w:rsidR="001719D4" w:rsidRPr="00016D5E" w:rsidRDefault="001719D4" w:rsidP="00D35053">
            <w:pPr>
              <w:jc w:val="both"/>
              <w:rPr>
                <w:sz w:val="28"/>
                <w:szCs w:val="28"/>
                <w:lang w:val="es-CO" w:eastAsia="es-CO"/>
              </w:rPr>
            </w:pPr>
            <w:r w:rsidRPr="001719D4">
              <w:rPr>
                <w:b/>
                <w:color w:val="1BAE02"/>
                <w:sz w:val="28"/>
                <w:szCs w:val="28"/>
                <w:lang w:val="es-CO" w:eastAsia="es-CO"/>
              </w:rPr>
              <w:t>PISTA:</w:t>
            </w:r>
            <w:r w:rsidRPr="001719D4">
              <w:rPr>
                <w:color w:val="92D050"/>
                <w:sz w:val="28"/>
                <w:szCs w:val="28"/>
                <w:lang w:val="es-CO" w:eastAsia="es-CO"/>
              </w:rPr>
              <w:t xml:space="preserve"> </w:t>
            </w:r>
            <w:r w:rsidRPr="00401CE8">
              <w:rPr>
                <w:b/>
                <w:sz w:val="28"/>
                <w:szCs w:val="28"/>
                <w:lang w:val="es-CO" w:eastAsia="es-CO"/>
              </w:rPr>
              <w:t>Observen</w:t>
            </w:r>
            <w:r w:rsidRPr="007B6843">
              <w:rPr>
                <w:b/>
                <w:sz w:val="28"/>
              </w:rPr>
              <w:t xml:space="preserve"> a continuación un ejemplo correcto y otro incorrecto</w:t>
            </w:r>
            <w:r w:rsidRPr="00F259F2">
              <w:rPr>
                <w:sz w:val="28"/>
              </w:rPr>
              <w:t xml:space="preserve"> de lo que se pide hacer </w:t>
            </w:r>
            <w:r>
              <w:rPr>
                <w:sz w:val="28"/>
              </w:rPr>
              <w:t>en</w:t>
            </w:r>
            <w:r w:rsidRPr="00F259F2">
              <w:rPr>
                <w:sz w:val="28"/>
              </w:rPr>
              <w:t xml:space="preserve"> </w:t>
            </w:r>
            <w:r>
              <w:rPr>
                <w:sz w:val="28"/>
              </w:rPr>
              <w:t>este numeral</w:t>
            </w:r>
          </w:p>
        </w:tc>
      </w:tr>
    </w:tbl>
    <w:p w:rsidR="00994F92" w:rsidRDefault="00994F92" w:rsidP="000C181A">
      <w:pPr>
        <w:tabs>
          <w:tab w:val="left" w:pos="672"/>
        </w:tabs>
        <w:suppressAutoHyphens w:val="0"/>
        <w:autoSpaceDE w:val="0"/>
        <w:autoSpaceDN w:val="0"/>
        <w:adjustRightInd w:val="0"/>
        <w:jc w:val="both"/>
      </w:pPr>
    </w:p>
    <w:tbl>
      <w:tblPr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0490"/>
      </w:tblGrid>
      <w:tr w:rsidR="000C181A" w:rsidRPr="00C94D8B" w:rsidTr="00D35053">
        <w:trPr>
          <w:trHeight w:val="752"/>
        </w:trPr>
        <w:tc>
          <w:tcPr>
            <w:tcW w:w="10490" w:type="dxa"/>
            <w:shd w:val="clear" w:color="auto" w:fill="767171" w:themeFill="background2" w:themeFillShade="80"/>
          </w:tcPr>
          <w:p w:rsidR="000C181A" w:rsidRPr="000C181A" w:rsidRDefault="000C181A" w:rsidP="00D35053">
            <w:pPr>
              <w:autoSpaceDE w:val="0"/>
              <w:autoSpaceDN w:val="0"/>
              <w:adjustRightInd w:val="0"/>
              <w:jc w:val="center"/>
              <w:rPr>
                <w:b/>
                <w:noProof/>
                <w:color w:val="002060"/>
                <w:sz w:val="28"/>
                <w:lang w:val="es-CO" w:eastAsia="es-CO"/>
              </w:rPr>
            </w:pPr>
            <w:r w:rsidRPr="000C181A">
              <w:rPr>
                <w:b/>
                <w:noProof/>
                <w:color w:val="002060"/>
                <w:sz w:val="28"/>
                <w:lang w:val="es-CO" w:eastAsia="es-CO"/>
              </w:rPr>
              <w:t>Ejemplo Correcto</w:t>
            </w:r>
          </w:p>
          <w:p w:rsidR="000C181A" w:rsidRPr="000C181A" w:rsidRDefault="000C181A" w:rsidP="00D35053">
            <w:pPr>
              <w:jc w:val="both"/>
              <w:rPr>
                <w:sz w:val="28"/>
              </w:rPr>
            </w:pPr>
            <w:r w:rsidRPr="000C181A">
              <w:rPr>
                <w:sz w:val="28"/>
              </w:rPr>
              <w:t xml:space="preserve">A continuación, se explica paso a paso cómo se ensamblan fragmentos de ADN que entrega un secuenciador de ADN en la cadena original, utilizando como estructura de datos los grafos de </w:t>
            </w:r>
            <w:proofErr w:type="spellStart"/>
            <w:r w:rsidRPr="000C181A">
              <w:rPr>
                <w:sz w:val="28"/>
              </w:rPr>
              <w:t>Bruijn</w:t>
            </w:r>
            <w:proofErr w:type="spellEnd"/>
          </w:p>
          <w:p w:rsidR="000C181A" w:rsidRPr="00C94D8B" w:rsidRDefault="000C181A" w:rsidP="00D35053">
            <w:pPr>
              <w:autoSpaceDE w:val="0"/>
              <w:autoSpaceDN w:val="0"/>
              <w:adjustRightInd w:val="0"/>
              <w:rPr>
                <w:noProof/>
                <w:sz w:val="28"/>
                <w:szCs w:val="28"/>
                <w:highlight w:val="yellow"/>
                <w:lang w:val="es-CO" w:eastAsia="es-CO"/>
              </w:rPr>
            </w:pPr>
          </w:p>
        </w:tc>
      </w:tr>
    </w:tbl>
    <w:p w:rsidR="000C181A" w:rsidRPr="00C94D8B" w:rsidRDefault="000C181A" w:rsidP="000C181A">
      <w:pPr>
        <w:rPr>
          <w:highlight w:val="yellow"/>
        </w:rPr>
      </w:pPr>
    </w:p>
    <w:p w:rsidR="000C181A" w:rsidRPr="00C94D8B" w:rsidRDefault="00263022" w:rsidP="000C181A">
      <w:pPr>
        <w:rPr>
          <w:highlight w:val="yellow"/>
        </w:rPr>
      </w:pPr>
      <w:r w:rsidRPr="00C94D8B">
        <w:rPr>
          <w:noProof/>
          <w:highlight w:val="yellow"/>
          <w:lang w:val="es-CO" w:eastAsia="es-CO"/>
        </w:rPr>
        <w:drawing>
          <wp:anchor distT="0" distB="0" distL="0" distR="0" simplePos="0" relativeHeight="252111360" behindDoc="0" locked="0" layoutInCell="1" allowOverlap="1" wp14:anchorId="40450EDC" wp14:editId="3457E6F0">
            <wp:simplePos x="0" y="0"/>
            <wp:positionH relativeFrom="margin">
              <wp:posOffset>762000</wp:posOffset>
            </wp:positionH>
            <wp:positionV relativeFrom="paragraph">
              <wp:posOffset>104140</wp:posOffset>
            </wp:positionV>
            <wp:extent cx="4302125" cy="2428875"/>
            <wp:effectExtent l="0" t="0" r="3175" b="9525"/>
            <wp:wrapSquare wrapText="largest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125" cy="24288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181A" w:rsidRPr="00C94D8B" w:rsidRDefault="000C181A" w:rsidP="000C181A">
      <w:pPr>
        <w:rPr>
          <w:highlight w:val="yellow"/>
        </w:rPr>
      </w:pPr>
    </w:p>
    <w:p w:rsidR="000C181A" w:rsidRPr="00C94D8B" w:rsidRDefault="000C181A" w:rsidP="000C181A">
      <w:pPr>
        <w:rPr>
          <w:highlight w:val="yellow"/>
        </w:rPr>
      </w:pPr>
    </w:p>
    <w:p w:rsidR="000C181A" w:rsidRPr="00C94D8B" w:rsidRDefault="000C181A" w:rsidP="000C181A">
      <w:pPr>
        <w:rPr>
          <w:highlight w:val="yellow"/>
        </w:rPr>
      </w:pPr>
    </w:p>
    <w:p w:rsidR="000C181A" w:rsidRPr="00C94D8B" w:rsidRDefault="000C181A" w:rsidP="000C181A">
      <w:pPr>
        <w:rPr>
          <w:highlight w:val="yellow"/>
        </w:rPr>
      </w:pPr>
    </w:p>
    <w:p w:rsidR="000C181A" w:rsidRPr="00C94D8B" w:rsidRDefault="000C181A" w:rsidP="000C181A">
      <w:pPr>
        <w:rPr>
          <w:highlight w:val="yellow"/>
        </w:rPr>
      </w:pPr>
    </w:p>
    <w:p w:rsidR="000C181A" w:rsidRPr="00C94D8B" w:rsidRDefault="000C181A" w:rsidP="000C181A">
      <w:pPr>
        <w:rPr>
          <w:highlight w:val="yellow"/>
        </w:rPr>
      </w:pPr>
    </w:p>
    <w:p w:rsidR="000C181A" w:rsidRPr="00C94D8B" w:rsidRDefault="000C181A" w:rsidP="000C181A">
      <w:pPr>
        <w:suppressAutoHyphens w:val="0"/>
        <w:autoSpaceDE w:val="0"/>
        <w:autoSpaceDN w:val="0"/>
        <w:adjustRightInd w:val="0"/>
        <w:jc w:val="both"/>
        <w:rPr>
          <w:b/>
          <w:color w:val="0070C0"/>
          <w:sz w:val="28"/>
          <w:szCs w:val="28"/>
          <w:highlight w:val="yellow"/>
          <w:lang w:val="es-CO" w:eastAsia="es-CO"/>
        </w:rPr>
      </w:pPr>
    </w:p>
    <w:p w:rsidR="000C181A" w:rsidRPr="00C94D8B" w:rsidRDefault="000C181A" w:rsidP="000C181A">
      <w:pPr>
        <w:suppressAutoHyphens w:val="0"/>
        <w:autoSpaceDE w:val="0"/>
        <w:autoSpaceDN w:val="0"/>
        <w:adjustRightInd w:val="0"/>
        <w:jc w:val="both"/>
        <w:rPr>
          <w:b/>
          <w:color w:val="0070C0"/>
          <w:sz w:val="28"/>
          <w:szCs w:val="28"/>
          <w:highlight w:val="yellow"/>
          <w:lang w:val="es-CO" w:eastAsia="es-CO"/>
        </w:rPr>
      </w:pPr>
    </w:p>
    <w:p w:rsidR="000C181A" w:rsidRPr="00C94D8B" w:rsidRDefault="000C181A" w:rsidP="000C181A">
      <w:pPr>
        <w:suppressAutoHyphens w:val="0"/>
        <w:autoSpaceDE w:val="0"/>
        <w:autoSpaceDN w:val="0"/>
        <w:adjustRightInd w:val="0"/>
        <w:jc w:val="both"/>
        <w:rPr>
          <w:b/>
          <w:color w:val="0070C0"/>
          <w:sz w:val="28"/>
          <w:szCs w:val="28"/>
          <w:highlight w:val="yellow"/>
          <w:lang w:val="es-CO" w:eastAsia="es-CO"/>
        </w:rPr>
      </w:pPr>
      <w:r w:rsidRPr="00C94D8B">
        <w:rPr>
          <w:b/>
          <w:noProof/>
          <w:color w:val="0070C0"/>
          <w:sz w:val="28"/>
          <w:szCs w:val="28"/>
          <w:highlight w:val="yellow"/>
          <w:lang w:val="es-CO" w:eastAsia="es-CO"/>
        </w:rPr>
        <w:drawing>
          <wp:anchor distT="0" distB="0" distL="114300" distR="114300" simplePos="0" relativeHeight="252113408" behindDoc="0" locked="0" layoutInCell="1" allowOverlap="1" wp14:anchorId="2B4356F0" wp14:editId="516AEF2E">
            <wp:simplePos x="0" y="0"/>
            <wp:positionH relativeFrom="column">
              <wp:posOffset>5530215</wp:posOffset>
            </wp:positionH>
            <wp:positionV relativeFrom="paragraph">
              <wp:posOffset>118745</wp:posOffset>
            </wp:positionV>
            <wp:extent cx="647700" cy="647700"/>
            <wp:effectExtent l="0" t="0" r="0" b="0"/>
            <wp:wrapSquare wrapText="bothSides"/>
            <wp:docPr id="93" name="Imagen 93" descr="bien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bien-0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181A" w:rsidRPr="00C94D8B" w:rsidRDefault="000C181A" w:rsidP="000C181A">
      <w:pPr>
        <w:suppressAutoHyphens w:val="0"/>
        <w:autoSpaceDE w:val="0"/>
        <w:autoSpaceDN w:val="0"/>
        <w:adjustRightInd w:val="0"/>
        <w:jc w:val="both"/>
        <w:rPr>
          <w:b/>
          <w:color w:val="0070C0"/>
          <w:sz w:val="28"/>
          <w:szCs w:val="28"/>
          <w:highlight w:val="yellow"/>
          <w:lang w:val="es-CO" w:eastAsia="es-CO"/>
        </w:rPr>
      </w:pPr>
    </w:p>
    <w:p w:rsidR="000C181A" w:rsidRPr="00C94D8B" w:rsidRDefault="000C181A" w:rsidP="000C181A">
      <w:pPr>
        <w:suppressAutoHyphens w:val="0"/>
        <w:autoSpaceDE w:val="0"/>
        <w:autoSpaceDN w:val="0"/>
        <w:adjustRightInd w:val="0"/>
        <w:jc w:val="both"/>
        <w:rPr>
          <w:b/>
          <w:color w:val="0070C0"/>
          <w:sz w:val="28"/>
          <w:szCs w:val="28"/>
          <w:highlight w:val="yellow"/>
          <w:lang w:val="es-CO" w:eastAsia="es-CO"/>
        </w:rPr>
      </w:pPr>
    </w:p>
    <w:p w:rsidR="000C181A" w:rsidRPr="00C94D8B" w:rsidRDefault="000C181A" w:rsidP="000C181A">
      <w:pPr>
        <w:suppressAutoHyphens w:val="0"/>
        <w:autoSpaceDE w:val="0"/>
        <w:autoSpaceDN w:val="0"/>
        <w:adjustRightInd w:val="0"/>
        <w:jc w:val="both"/>
        <w:rPr>
          <w:b/>
          <w:color w:val="0070C0"/>
          <w:sz w:val="28"/>
          <w:szCs w:val="28"/>
          <w:highlight w:val="yellow"/>
          <w:lang w:val="es-CO" w:eastAsia="es-CO"/>
        </w:rPr>
      </w:pPr>
    </w:p>
    <w:p w:rsidR="000C181A" w:rsidRPr="00C94D8B" w:rsidRDefault="000C181A" w:rsidP="000C181A">
      <w:pPr>
        <w:suppressAutoHyphens w:val="0"/>
        <w:autoSpaceDE w:val="0"/>
        <w:autoSpaceDN w:val="0"/>
        <w:adjustRightInd w:val="0"/>
        <w:jc w:val="both"/>
        <w:rPr>
          <w:b/>
          <w:color w:val="0070C0"/>
          <w:sz w:val="28"/>
          <w:szCs w:val="28"/>
          <w:highlight w:val="yellow"/>
          <w:lang w:val="es-CO" w:eastAsia="es-CO"/>
        </w:rPr>
      </w:pPr>
    </w:p>
    <w:p w:rsidR="000C181A" w:rsidRPr="00C94D8B" w:rsidRDefault="000C181A" w:rsidP="000C181A">
      <w:pPr>
        <w:suppressAutoHyphens w:val="0"/>
        <w:autoSpaceDE w:val="0"/>
        <w:autoSpaceDN w:val="0"/>
        <w:adjustRightInd w:val="0"/>
        <w:jc w:val="both"/>
        <w:rPr>
          <w:b/>
          <w:color w:val="0070C0"/>
          <w:sz w:val="28"/>
          <w:szCs w:val="28"/>
          <w:highlight w:val="yellow"/>
          <w:lang w:val="es-CO" w:eastAsia="es-CO"/>
        </w:rPr>
      </w:pPr>
    </w:p>
    <w:tbl>
      <w:tblPr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0490"/>
      </w:tblGrid>
      <w:tr w:rsidR="000C181A" w:rsidRPr="00C94D8B" w:rsidTr="00D35053">
        <w:trPr>
          <w:trHeight w:val="752"/>
        </w:trPr>
        <w:tc>
          <w:tcPr>
            <w:tcW w:w="10490" w:type="dxa"/>
            <w:shd w:val="clear" w:color="auto" w:fill="767171" w:themeFill="background2" w:themeFillShade="80"/>
          </w:tcPr>
          <w:p w:rsidR="000C181A" w:rsidRPr="000C181A" w:rsidRDefault="000C181A" w:rsidP="00D35053">
            <w:pPr>
              <w:autoSpaceDE w:val="0"/>
              <w:autoSpaceDN w:val="0"/>
              <w:adjustRightInd w:val="0"/>
              <w:jc w:val="center"/>
              <w:rPr>
                <w:b/>
                <w:noProof/>
                <w:color w:val="002060"/>
                <w:sz w:val="28"/>
                <w:lang w:val="es-CO" w:eastAsia="es-CO"/>
              </w:rPr>
            </w:pPr>
            <w:r w:rsidRPr="000C181A">
              <w:rPr>
                <w:b/>
                <w:noProof/>
                <w:color w:val="002060"/>
                <w:sz w:val="28"/>
                <w:lang w:val="es-CO" w:eastAsia="es-CO"/>
              </w:rPr>
              <w:lastRenderedPageBreak/>
              <w:t>Ejemplo Incorrecto</w:t>
            </w:r>
          </w:p>
          <w:p w:rsidR="000C181A" w:rsidRPr="000C181A" w:rsidRDefault="000C181A" w:rsidP="00D35053">
            <w:pPr>
              <w:jc w:val="center"/>
              <w:rPr>
                <w:sz w:val="28"/>
              </w:rPr>
            </w:pPr>
            <w:r w:rsidRPr="000C181A">
              <w:rPr>
                <w:sz w:val="28"/>
              </w:rPr>
              <w:t>Ejemplo extraído de internet donde no es claro cómo se aplica eso al problema del proyecto</w:t>
            </w:r>
          </w:p>
          <w:p w:rsidR="000C181A" w:rsidRPr="00C94D8B" w:rsidRDefault="000C181A" w:rsidP="00D35053">
            <w:pPr>
              <w:jc w:val="both"/>
              <w:rPr>
                <w:noProof/>
                <w:sz w:val="28"/>
                <w:szCs w:val="28"/>
                <w:highlight w:val="yellow"/>
                <w:lang w:val="es-CO" w:eastAsia="es-CO"/>
              </w:rPr>
            </w:pPr>
          </w:p>
        </w:tc>
      </w:tr>
    </w:tbl>
    <w:p w:rsidR="000C181A" w:rsidRPr="00C94D8B" w:rsidRDefault="00263022" w:rsidP="000C181A">
      <w:pPr>
        <w:suppressAutoHyphens w:val="0"/>
        <w:autoSpaceDE w:val="0"/>
        <w:autoSpaceDN w:val="0"/>
        <w:adjustRightInd w:val="0"/>
        <w:jc w:val="both"/>
        <w:rPr>
          <w:b/>
          <w:color w:val="0070C0"/>
          <w:sz w:val="28"/>
          <w:szCs w:val="28"/>
          <w:highlight w:val="yellow"/>
          <w:lang w:val="es-CO" w:eastAsia="es-CO"/>
        </w:rPr>
      </w:pPr>
      <w:r w:rsidRPr="00752C41">
        <w:rPr>
          <w:rFonts w:ascii="Helvetica" w:hAnsi="Helvetica" w:cs="Helvetica"/>
          <w:b/>
          <w:noProof/>
          <w:sz w:val="40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2130816" behindDoc="0" locked="0" layoutInCell="1" allowOverlap="1" wp14:anchorId="0E66A82F" wp14:editId="134EB8D7">
                <wp:simplePos x="0" y="0"/>
                <wp:positionH relativeFrom="page">
                  <wp:posOffset>647700</wp:posOffset>
                </wp:positionH>
                <wp:positionV relativeFrom="paragraph">
                  <wp:posOffset>-1691005</wp:posOffset>
                </wp:positionV>
                <wp:extent cx="4839970" cy="559435"/>
                <wp:effectExtent l="0" t="0" r="0" b="0"/>
                <wp:wrapNone/>
                <wp:docPr id="1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70" cy="559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583" w:rsidRPr="001B734F" w:rsidRDefault="00554583" w:rsidP="00554583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Sección 5: Segunda Entrega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A82F" id="_x0000_s1045" type="#_x0000_t202" style="position:absolute;left:0;text-align:left;margin-left:51pt;margin-top:-133.15pt;width:381.1pt;height:44.05pt;z-index:252130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" filled="f" stroked="f">
                <v:textbox>
                  <w:txbxContent>
                    <w:p w:rsidR="00554583" w:rsidRPr="001B734F" w:rsidRDefault="00554583" w:rsidP="00554583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Sección 5: Segunda Entrega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C181A" w:rsidRPr="00C94D8B">
        <w:rPr>
          <w:b/>
          <w:noProof/>
          <w:color w:val="0070C0"/>
          <w:sz w:val="28"/>
          <w:szCs w:val="28"/>
          <w:highlight w:val="yellow"/>
          <w:lang w:val="es-CO" w:eastAsia="es-CO"/>
        </w:rPr>
        <w:drawing>
          <wp:anchor distT="0" distB="0" distL="114300" distR="114300" simplePos="0" relativeHeight="252112384" behindDoc="0" locked="0" layoutInCell="1" allowOverlap="1" wp14:anchorId="4E15D890" wp14:editId="3721D897">
            <wp:simplePos x="0" y="0"/>
            <wp:positionH relativeFrom="margin">
              <wp:posOffset>-185420</wp:posOffset>
            </wp:positionH>
            <wp:positionV relativeFrom="paragraph">
              <wp:posOffset>257810</wp:posOffset>
            </wp:positionV>
            <wp:extent cx="6299025" cy="1152525"/>
            <wp:effectExtent l="0" t="0" r="6985" b="0"/>
            <wp:wrapNone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0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181A" w:rsidRPr="00C94D8B" w:rsidRDefault="000C181A" w:rsidP="000C181A">
      <w:pPr>
        <w:suppressAutoHyphens w:val="0"/>
        <w:autoSpaceDE w:val="0"/>
        <w:autoSpaceDN w:val="0"/>
        <w:adjustRightInd w:val="0"/>
        <w:jc w:val="both"/>
        <w:rPr>
          <w:b/>
          <w:color w:val="0070C0"/>
          <w:sz w:val="28"/>
          <w:szCs w:val="28"/>
          <w:highlight w:val="yellow"/>
          <w:lang w:val="es-CO" w:eastAsia="es-CO"/>
        </w:rPr>
      </w:pPr>
    </w:p>
    <w:p w:rsidR="000C181A" w:rsidRPr="00C94D8B" w:rsidRDefault="000C181A" w:rsidP="000C181A">
      <w:pPr>
        <w:suppressAutoHyphens w:val="0"/>
        <w:autoSpaceDE w:val="0"/>
        <w:autoSpaceDN w:val="0"/>
        <w:adjustRightInd w:val="0"/>
        <w:jc w:val="both"/>
        <w:rPr>
          <w:b/>
          <w:color w:val="0070C0"/>
          <w:sz w:val="28"/>
          <w:szCs w:val="28"/>
          <w:highlight w:val="yellow"/>
          <w:lang w:val="es-CO" w:eastAsia="es-CO"/>
        </w:rPr>
      </w:pPr>
    </w:p>
    <w:p w:rsidR="000C181A" w:rsidRPr="00C94D8B" w:rsidRDefault="000C181A" w:rsidP="000C181A">
      <w:pPr>
        <w:suppressAutoHyphens w:val="0"/>
        <w:autoSpaceDE w:val="0"/>
        <w:autoSpaceDN w:val="0"/>
        <w:adjustRightInd w:val="0"/>
        <w:jc w:val="both"/>
        <w:rPr>
          <w:b/>
          <w:color w:val="0070C0"/>
          <w:sz w:val="28"/>
          <w:szCs w:val="28"/>
          <w:highlight w:val="yellow"/>
          <w:lang w:val="es-CO" w:eastAsia="es-CO"/>
        </w:rPr>
      </w:pPr>
    </w:p>
    <w:p w:rsidR="000C181A" w:rsidRPr="00C94D8B" w:rsidRDefault="000C181A" w:rsidP="000C181A">
      <w:pPr>
        <w:suppressAutoHyphens w:val="0"/>
        <w:autoSpaceDE w:val="0"/>
        <w:autoSpaceDN w:val="0"/>
        <w:adjustRightInd w:val="0"/>
        <w:jc w:val="both"/>
        <w:rPr>
          <w:b/>
          <w:color w:val="0070C0"/>
          <w:sz w:val="28"/>
          <w:szCs w:val="28"/>
          <w:highlight w:val="yellow"/>
          <w:lang w:val="es-CO" w:eastAsia="es-CO"/>
        </w:rPr>
      </w:pPr>
    </w:p>
    <w:p w:rsidR="000C181A" w:rsidRPr="00C94D8B" w:rsidRDefault="000C181A" w:rsidP="000C181A">
      <w:pPr>
        <w:suppressAutoHyphens w:val="0"/>
        <w:autoSpaceDE w:val="0"/>
        <w:autoSpaceDN w:val="0"/>
        <w:adjustRightInd w:val="0"/>
        <w:jc w:val="both"/>
        <w:rPr>
          <w:b/>
          <w:color w:val="0070C0"/>
          <w:sz w:val="28"/>
          <w:szCs w:val="28"/>
          <w:highlight w:val="yellow"/>
          <w:lang w:val="es-CO" w:eastAsia="es-CO"/>
        </w:rPr>
      </w:pPr>
      <w:r w:rsidRPr="00C94D8B">
        <w:rPr>
          <w:b/>
          <w:noProof/>
          <w:color w:val="0070C0"/>
          <w:sz w:val="28"/>
          <w:szCs w:val="28"/>
          <w:highlight w:val="yellow"/>
          <w:lang w:val="es-CO" w:eastAsia="es-CO"/>
        </w:rPr>
        <w:drawing>
          <wp:anchor distT="0" distB="0" distL="114300" distR="114300" simplePos="0" relativeHeight="252114432" behindDoc="0" locked="0" layoutInCell="1" allowOverlap="1" wp14:anchorId="287EEF40" wp14:editId="28AD2E49">
            <wp:simplePos x="0" y="0"/>
            <wp:positionH relativeFrom="margin">
              <wp:align>right</wp:align>
            </wp:positionH>
            <wp:positionV relativeFrom="paragraph">
              <wp:posOffset>34290</wp:posOffset>
            </wp:positionV>
            <wp:extent cx="552450" cy="552450"/>
            <wp:effectExtent l="0" t="0" r="0" b="0"/>
            <wp:wrapSquare wrapText="bothSides"/>
            <wp:docPr id="94" name="Imagen 94" descr="cerrar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cerrar-01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181A" w:rsidRPr="00C94D8B" w:rsidRDefault="000C181A" w:rsidP="000C181A">
      <w:pPr>
        <w:suppressAutoHyphens w:val="0"/>
        <w:autoSpaceDE w:val="0"/>
        <w:autoSpaceDN w:val="0"/>
        <w:adjustRightInd w:val="0"/>
        <w:jc w:val="both"/>
        <w:rPr>
          <w:b/>
          <w:color w:val="0070C0"/>
          <w:sz w:val="28"/>
          <w:szCs w:val="28"/>
          <w:highlight w:val="yellow"/>
          <w:lang w:val="es-CO" w:eastAsia="es-CO"/>
        </w:rPr>
      </w:pPr>
    </w:p>
    <w:p w:rsidR="000C181A" w:rsidRPr="00B36C6E" w:rsidRDefault="000C181A" w:rsidP="000C181A">
      <w:pPr>
        <w:suppressAutoHyphens w:val="0"/>
        <w:autoSpaceDE w:val="0"/>
        <w:autoSpaceDN w:val="0"/>
        <w:adjustRightInd w:val="0"/>
        <w:jc w:val="both"/>
        <w:rPr>
          <w:b/>
          <w:sz w:val="28"/>
          <w:szCs w:val="28"/>
          <w:highlight w:val="yellow"/>
          <w:lang w:val="es-CO" w:eastAsia="es-CO"/>
        </w:rPr>
      </w:pPr>
    </w:p>
    <w:p w:rsidR="00994F92" w:rsidRPr="00B36C6E" w:rsidRDefault="00994F92" w:rsidP="00994F92">
      <w:pPr>
        <w:suppressAutoHyphens w:val="0"/>
        <w:autoSpaceDE w:val="0"/>
        <w:autoSpaceDN w:val="0"/>
        <w:adjustRightInd w:val="0"/>
        <w:jc w:val="both"/>
        <w:rPr>
          <w:b/>
          <w:sz w:val="28"/>
          <w:szCs w:val="28"/>
          <w:lang w:val="es-CO" w:eastAsia="es-CO"/>
        </w:rPr>
      </w:pPr>
    </w:p>
    <w:tbl>
      <w:tblPr>
        <w:tblStyle w:val="Tablaconcuadrcula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9351"/>
      </w:tblGrid>
      <w:tr w:rsidR="00994F92" w:rsidTr="00D35053">
        <w:trPr>
          <w:trHeight w:val="94"/>
        </w:trPr>
        <w:tc>
          <w:tcPr>
            <w:tcW w:w="1134" w:type="dxa"/>
          </w:tcPr>
          <w:p w:rsidR="00994F92" w:rsidRPr="00CC15FC" w:rsidRDefault="00994F92" w:rsidP="00D35053">
            <w:pPr>
              <w:pStyle w:val="Estilo2"/>
              <w:rPr>
                <w:b w:val="0"/>
                <w:noProof/>
                <w:color w:val="0070C0"/>
                <w:sz w:val="28"/>
                <w:lang w:val="es-CO" w:eastAsia="es-CO"/>
              </w:rPr>
            </w:pPr>
            <w:r w:rsidRPr="00CC15FC">
              <w:rPr>
                <w:b w:val="0"/>
                <w:noProof/>
                <w:color w:val="0070C0"/>
                <w:sz w:val="28"/>
                <w:lang w:val="es-CO" w:eastAsia="es-CO"/>
              </w:rPr>
              <w:drawing>
                <wp:anchor distT="0" distB="0" distL="114300" distR="114300" simplePos="0" relativeHeight="252118528" behindDoc="0" locked="0" layoutInCell="1" allowOverlap="1" wp14:anchorId="16D57DAA" wp14:editId="17429FC1">
                  <wp:simplePos x="0" y="0"/>
                  <wp:positionH relativeFrom="column">
                    <wp:posOffset>212193</wp:posOffset>
                  </wp:positionH>
                  <wp:positionV relativeFrom="paragraph">
                    <wp:posOffset>472</wp:posOffset>
                  </wp:positionV>
                  <wp:extent cx="439420" cy="439420"/>
                  <wp:effectExtent l="0" t="0" r="0" b="0"/>
                  <wp:wrapSquare wrapText="bothSides"/>
                  <wp:docPr id="110" name="Imagen 110" descr="cla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cla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420" cy="43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351" w:type="dxa"/>
          </w:tcPr>
          <w:p w:rsidR="00994F92" w:rsidRDefault="00994F92" w:rsidP="00D35053">
            <w:pPr>
              <w:jc w:val="both"/>
              <w:rPr>
                <w:sz w:val="28"/>
                <w:szCs w:val="28"/>
                <w:lang w:val="es-CO" w:eastAsia="es-CO"/>
              </w:rPr>
            </w:pPr>
            <w:r w:rsidRPr="00994F92">
              <w:rPr>
                <w:b/>
                <w:color w:val="1BAE02"/>
                <w:sz w:val="28"/>
                <w:szCs w:val="28"/>
                <w:lang w:val="es-CO" w:eastAsia="es-CO"/>
              </w:rPr>
              <w:t>PISTA:</w:t>
            </w:r>
            <w:r>
              <w:rPr>
                <w:sz w:val="28"/>
                <w:szCs w:val="28"/>
                <w:lang w:val="es-CO" w:eastAsia="es-CO"/>
              </w:rPr>
              <w:t xml:space="preserve"> Pueden apoyarse en libros, artí</w:t>
            </w:r>
            <w:r w:rsidRPr="00A74CF4">
              <w:rPr>
                <w:sz w:val="28"/>
                <w:szCs w:val="28"/>
                <w:lang w:val="es-CO" w:eastAsia="es-CO"/>
              </w:rPr>
              <w:t xml:space="preserve">culos </w:t>
            </w:r>
            <w:r>
              <w:rPr>
                <w:sz w:val="28"/>
                <w:szCs w:val="28"/>
                <w:lang w:val="es-CO" w:eastAsia="es-CO"/>
              </w:rPr>
              <w:t>científicos, sitios</w:t>
            </w:r>
            <w:r w:rsidRPr="00A74CF4">
              <w:rPr>
                <w:sz w:val="28"/>
                <w:szCs w:val="28"/>
                <w:lang w:val="es-CO" w:eastAsia="es-CO"/>
              </w:rPr>
              <w:t xml:space="preserve"> web y</w:t>
            </w:r>
            <w:r>
              <w:rPr>
                <w:sz w:val="28"/>
                <w:szCs w:val="28"/>
                <w:lang w:val="es-CO" w:eastAsia="es-CO"/>
              </w:rPr>
              <w:t xml:space="preserve"> relatos anecdó</w:t>
            </w:r>
            <w:r w:rsidRPr="00A74CF4">
              <w:rPr>
                <w:sz w:val="28"/>
                <w:szCs w:val="28"/>
                <w:lang w:val="es-CO" w:eastAsia="es-CO"/>
              </w:rPr>
              <w:t>ticos de expertos</w:t>
            </w:r>
          </w:p>
          <w:p w:rsidR="00994F92" w:rsidRPr="00CC15FC" w:rsidRDefault="00994F92" w:rsidP="00D35053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70C0"/>
                <w:sz w:val="28"/>
                <w:szCs w:val="28"/>
                <w:lang w:val="es-CO" w:eastAsia="es-CO"/>
              </w:rPr>
            </w:pPr>
          </w:p>
        </w:tc>
      </w:tr>
    </w:tbl>
    <w:p w:rsidR="004F79FC" w:rsidRDefault="004F79FC" w:rsidP="006F6CFF">
      <w:pPr>
        <w:rPr>
          <w:sz w:val="28"/>
          <w:szCs w:val="28"/>
          <w:lang w:val="es-CO" w:eastAsia="es-CO"/>
        </w:rPr>
      </w:pPr>
    </w:p>
    <w:tbl>
      <w:tblPr>
        <w:tblW w:w="10490" w:type="dxa"/>
        <w:tblInd w:w="-572" w:type="dxa"/>
        <w:shd w:val="clear" w:color="auto" w:fill="92D050"/>
        <w:tblLook w:val="04A0" w:firstRow="1" w:lastRow="0" w:firstColumn="1" w:lastColumn="0" w:noHBand="0" w:noVBand="1"/>
      </w:tblPr>
      <w:tblGrid>
        <w:gridCol w:w="10490"/>
      </w:tblGrid>
      <w:tr w:rsidR="006F6CFF" w:rsidRPr="00543A59" w:rsidTr="006C1066">
        <w:trPr>
          <w:trHeight w:val="1270"/>
        </w:trPr>
        <w:tc>
          <w:tcPr>
            <w:tcW w:w="10490" w:type="dxa"/>
            <w:shd w:val="clear" w:color="auto" w:fill="92D050"/>
          </w:tcPr>
          <w:p w:rsidR="006F6CFF" w:rsidRDefault="006F6CFF" w:rsidP="006C1066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6F6CFF" w:rsidRDefault="006F6CFF" w:rsidP="006F6CFF">
            <w:pPr>
              <w:shd w:val="clear" w:color="auto" w:fill="92D050"/>
              <w:suppressAutoHyphens w:val="0"/>
              <w:autoSpaceDE w:val="0"/>
              <w:autoSpaceDN w:val="0"/>
              <w:adjustRightInd w:val="0"/>
              <w:jc w:val="both"/>
            </w:pPr>
            <w:r>
              <w:rPr>
                <w:rStyle w:val="Estilo4Car"/>
              </w:rPr>
              <w:t>i</w:t>
            </w:r>
            <w:r>
              <w:rPr>
                <w:b/>
                <w:color w:val="002060"/>
                <w:sz w:val="28"/>
                <w:szCs w:val="28"/>
                <w:lang w:val="es-CO" w:eastAsia="es-CO"/>
              </w:rPr>
              <w:t xml:space="preserve">) </w:t>
            </w:r>
            <w:r>
              <w:rPr>
                <w:rStyle w:val="Estilo4Car"/>
              </w:rPr>
              <w:t>Cálculo de la complejidad del algoritmo:</w:t>
            </w:r>
            <w:r>
              <w:t xml:space="preserve"> </w:t>
            </w:r>
            <w:r w:rsidRPr="001C1D59">
              <w:rPr>
                <w:sz w:val="28"/>
              </w:rPr>
              <w:t>Calculen la complejidad del algoritmo para el peor de los casos, el mejor de los casos y el caso promedio.</w:t>
            </w:r>
          </w:p>
          <w:p w:rsidR="006F6CFF" w:rsidRPr="007B6FE6" w:rsidRDefault="006F6CFF" w:rsidP="006C1066">
            <w:pPr>
              <w:rPr>
                <w:b/>
                <w:bCs/>
                <w:i/>
                <w:color w:val="0070C0"/>
                <w:w w:val="110"/>
                <w:sz w:val="22"/>
                <w:szCs w:val="22"/>
                <w:highlight w:val="cyan"/>
              </w:rPr>
            </w:pPr>
          </w:p>
        </w:tc>
      </w:tr>
    </w:tbl>
    <w:p w:rsidR="006F6CFF" w:rsidRDefault="006F6CFF" w:rsidP="006F6CFF">
      <w:pPr>
        <w:suppressAutoHyphens w:val="0"/>
        <w:autoSpaceDE w:val="0"/>
        <w:autoSpaceDN w:val="0"/>
        <w:adjustRightInd w:val="0"/>
        <w:jc w:val="both"/>
        <w:rPr>
          <w:bCs/>
          <w:sz w:val="28"/>
          <w:szCs w:val="24"/>
        </w:rPr>
      </w:pPr>
    </w:p>
    <w:p w:rsidR="00DA201D" w:rsidRDefault="00DA201D" w:rsidP="00DA201D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tbl>
      <w:tblPr>
        <w:tblStyle w:val="Tablaconcuadrcula"/>
        <w:tblW w:w="10637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9503"/>
      </w:tblGrid>
      <w:tr w:rsidR="00DA201D" w:rsidRPr="00297E8A" w:rsidTr="006C1066">
        <w:trPr>
          <w:trHeight w:val="94"/>
        </w:trPr>
        <w:tc>
          <w:tcPr>
            <w:tcW w:w="1134" w:type="dxa"/>
          </w:tcPr>
          <w:p w:rsidR="00DA201D" w:rsidRPr="00CC15FC" w:rsidRDefault="00DA201D" w:rsidP="006C1066">
            <w:pPr>
              <w:pStyle w:val="Estilo2"/>
              <w:rPr>
                <w:b w:val="0"/>
                <w:noProof/>
                <w:color w:val="0070C0"/>
                <w:sz w:val="28"/>
                <w:lang w:val="es-CO" w:eastAsia="es-CO"/>
              </w:rPr>
            </w:pPr>
            <w:r w:rsidRPr="00CC15FC">
              <w:rPr>
                <w:b w:val="0"/>
                <w:noProof/>
                <w:color w:val="0070C0"/>
                <w:sz w:val="28"/>
                <w:lang w:val="es-CO" w:eastAsia="es-CO"/>
              </w:rPr>
              <w:drawing>
                <wp:anchor distT="0" distB="0" distL="114300" distR="114300" simplePos="0" relativeHeight="252074496" behindDoc="0" locked="0" layoutInCell="1" allowOverlap="1" wp14:anchorId="71F75D0B" wp14:editId="39B95619">
                  <wp:simplePos x="0" y="0"/>
                  <wp:positionH relativeFrom="column">
                    <wp:posOffset>212090</wp:posOffset>
                  </wp:positionH>
                  <wp:positionV relativeFrom="paragraph">
                    <wp:posOffset>57150</wp:posOffset>
                  </wp:positionV>
                  <wp:extent cx="439420" cy="439420"/>
                  <wp:effectExtent l="0" t="0" r="0" b="0"/>
                  <wp:wrapSquare wrapText="bothSides"/>
                  <wp:docPr id="56" name="Imagen 56" descr="cla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cla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420" cy="43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503" w:type="dxa"/>
          </w:tcPr>
          <w:p w:rsidR="00DA201D" w:rsidRPr="00DA201D" w:rsidRDefault="00DA201D" w:rsidP="00DA201D">
            <w:pPr>
              <w:jc w:val="both"/>
              <w:rPr>
                <w:sz w:val="28"/>
              </w:rPr>
            </w:pPr>
            <w:r w:rsidRPr="00DA201D">
              <w:rPr>
                <w:b/>
                <w:color w:val="1BAE02"/>
                <w:sz w:val="28"/>
                <w:szCs w:val="28"/>
                <w:lang w:val="es-CO" w:eastAsia="es-CO"/>
              </w:rPr>
              <w:t>PISTA 2:</w:t>
            </w:r>
            <w:r w:rsidRPr="00DA201D">
              <w:rPr>
                <w:color w:val="1BAE02"/>
                <w:sz w:val="28"/>
                <w:szCs w:val="28"/>
                <w:lang w:val="es-CO" w:eastAsia="es-CO"/>
              </w:rPr>
              <w:t xml:space="preserve"> </w:t>
            </w:r>
            <w:r w:rsidRPr="00DA201D">
              <w:rPr>
                <w:sz w:val="28"/>
                <w:szCs w:val="28"/>
                <w:lang w:val="es-CO" w:eastAsia="es-CO"/>
              </w:rPr>
              <w:t>Observen</w:t>
            </w:r>
            <w:r w:rsidRPr="00DA201D">
              <w:rPr>
                <w:sz w:val="28"/>
              </w:rPr>
              <w:t xml:space="preserve"> a continuación un ejemplo correcto e incorrecto de lo </w:t>
            </w:r>
            <w:r w:rsidR="005335AF">
              <w:rPr>
                <w:sz w:val="28"/>
              </w:rPr>
              <w:t>que se pide h</w:t>
            </w:r>
            <w:r w:rsidRPr="00DA201D">
              <w:rPr>
                <w:sz w:val="28"/>
              </w:rPr>
              <w:t>acer para este numeral</w:t>
            </w:r>
          </w:p>
        </w:tc>
      </w:tr>
    </w:tbl>
    <w:p w:rsidR="00DA201D" w:rsidRDefault="00DA201D" w:rsidP="00DA201D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p w:rsidR="00FC4BB7" w:rsidRDefault="00FC4BB7" w:rsidP="00DA201D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p w:rsidR="00FC4BB7" w:rsidRDefault="00FC4BB7" w:rsidP="00DA201D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p w:rsidR="00FC4BB7" w:rsidRDefault="00FC4BB7" w:rsidP="00DA201D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p w:rsidR="00FC4BB7" w:rsidRDefault="00FC4BB7" w:rsidP="00DA201D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p w:rsidR="00FC4BB7" w:rsidRDefault="00FC4BB7" w:rsidP="00DA201D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p w:rsidR="00FC4BB7" w:rsidRDefault="00FC4BB7" w:rsidP="00DA201D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tbl>
      <w:tblPr>
        <w:tblW w:w="10495" w:type="dxa"/>
        <w:tblInd w:w="-572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231"/>
        <w:gridCol w:w="5385"/>
        <w:gridCol w:w="4879"/>
      </w:tblGrid>
      <w:tr w:rsidR="00287B8C" w:rsidRPr="00474644" w:rsidTr="007863E3">
        <w:tc>
          <w:tcPr>
            <w:tcW w:w="10495" w:type="dxa"/>
            <w:gridSpan w:val="3"/>
            <w:shd w:val="clear" w:color="auto" w:fill="767171" w:themeFill="background2" w:themeFillShade="80"/>
          </w:tcPr>
          <w:p w:rsidR="00287B8C" w:rsidRDefault="00287B8C" w:rsidP="006C1066">
            <w:pPr>
              <w:suppressAutoHyphens w:val="0"/>
              <w:autoSpaceDE w:val="0"/>
              <w:autoSpaceDN w:val="0"/>
              <w:adjustRightInd w:val="0"/>
              <w:jc w:val="center"/>
              <w:rPr>
                <w:b/>
                <w:noProof/>
                <w:color w:val="002060"/>
                <w:sz w:val="28"/>
                <w:szCs w:val="28"/>
                <w:lang w:val="es-CO" w:eastAsia="es-CO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val="es-CO" w:eastAsia="es-CO"/>
              </w:rPr>
              <w:lastRenderedPageBreak/>
              <w:t>Ejemplo Correcto</w:t>
            </w:r>
          </w:p>
          <w:p w:rsidR="00287B8C" w:rsidRPr="00287B8C" w:rsidRDefault="00287B8C" w:rsidP="00287B8C">
            <w:pPr>
              <w:jc w:val="both"/>
              <w:rPr>
                <w:sz w:val="28"/>
                <w:szCs w:val="28"/>
                <w:lang w:val="es-CO" w:eastAsia="es-CO"/>
              </w:rPr>
            </w:pPr>
            <w:r w:rsidRPr="00287B8C">
              <w:rPr>
                <w:sz w:val="28"/>
                <w:szCs w:val="28"/>
                <w:lang w:val="es-CO" w:eastAsia="es-CO"/>
              </w:rPr>
              <w:t xml:space="preserve">A </w:t>
            </w:r>
            <w:r w:rsidR="00FA31B3" w:rsidRPr="00287B8C">
              <w:rPr>
                <w:sz w:val="28"/>
                <w:szCs w:val="28"/>
                <w:lang w:val="es-CO" w:eastAsia="es-CO"/>
              </w:rPr>
              <w:t>continuación,</w:t>
            </w:r>
            <w:r w:rsidRPr="00287B8C">
              <w:rPr>
                <w:sz w:val="28"/>
                <w:szCs w:val="28"/>
                <w:lang w:val="es-CO" w:eastAsia="es-CO"/>
              </w:rPr>
              <w:t xml:space="preserve"> se describe la complejidad de cada uno de los sub</w:t>
            </w:r>
            <w:r>
              <w:rPr>
                <w:sz w:val="28"/>
                <w:szCs w:val="28"/>
                <w:lang w:val="es-CO" w:eastAsia="es-CO"/>
              </w:rPr>
              <w:t xml:space="preserve"> </w:t>
            </w:r>
            <w:r w:rsidRPr="00287B8C">
              <w:rPr>
                <w:sz w:val="28"/>
                <w:szCs w:val="28"/>
                <w:lang w:val="es-CO" w:eastAsia="es-CO"/>
              </w:rPr>
              <w:t>problemas que componen el algoritmo, finalmente, calculamos la complejidad total. Sea A la longitud de una secuencia de ADN, N el número de secuencias de ADN, y V el número de K-meros diferentes que se obtienen de las secuencias de ADN.</w:t>
            </w:r>
          </w:p>
          <w:p w:rsidR="00287B8C" w:rsidRPr="00474644" w:rsidRDefault="00287B8C" w:rsidP="006C1066">
            <w:pPr>
              <w:suppressAutoHyphens w:val="0"/>
              <w:autoSpaceDE w:val="0"/>
              <w:autoSpaceDN w:val="0"/>
              <w:adjustRightInd w:val="0"/>
              <w:jc w:val="center"/>
              <w:rPr>
                <w:b/>
                <w:noProof/>
                <w:color w:val="002060"/>
                <w:sz w:val="28"/>
                <w:szCs w:val="28"/>
                <w:lang w:val="es-CO" w:eastAsia="es-CO"/>
              </w:rPr>
            </w:pPr>
          </w:p>
        </w:tc>
      </w:tr>
      <w:tr w:rsidR="00287B8C" w:rsidRPr="00474644" w:rsidTr="007863E3">
        <w:tc>
          <w:tcPr>
            <w:tcW w:w="10495" w:type="dxa"/>
            <w:gridSpan w:val="3"/>
            <w:shd w:val="clear" w:color="auto" w:fill="FFFFFF" w:themeFill="background1"/>
          </w:tcPr>
          <w:p w:rsidR="00287B8C" w:rsidRDefault="00287B8C" w:rsidP="006C1066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tbl>
            <w:tblPr>
              <w:tblW w:w="0" w:type="auto"/>
              <w:tblInd w:w="5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5371"/>
              <w:gridCol w:w="4819"/>
            </w:tblGrid>
            <w:tr w:rsidR="00287B8C" w:rsidTr="002F1DA2">
              <w:tc>
                <w:tcPr>
                  <w:tcW w:w="5371" w:type="dxa"/>
                  <w:shd w:val="clear" w:color="auto" w:fill="767171" w:themeFill="background2" w:themeFillShade="80"/>
                </w:tcPr>
                <w:p w:rsidR="00287B8C" w:rsidRPr="00172B67" w:rsidRDefault="00287B8C" w:rsidP="00287B8C">
                  <w:pPr>
                    <w:pStyle w:val="TableContents"/>
                    <w:jc w:val="center"/>
                    <w:rPr>
                      <w:color w:val="002060"/>
                      <w:sz w:val="28"/>
                    </w:rPr>
                  </w:pPr>
                  <w:r w:rsidRPr="00172B67">
                    <w:rPr>
                      <w:b/>
                      <w:bCs/>
                      <w:color w:val="002060"/>
                      <w:sz w:val="28"/>
                    </w:rPr>
                    <w:t>Sub problema</w:t>
                  </w:r>
                </w:p>
              </w:tc>
              <w:tc>
                <w:tcPr>
                  <w:tcW w:w="4819" w:type="dxa"/>
                  <w:shd w:val="clear" w:color="auto" w:fill="767171" w:themeFill="background2" w:themeFillShade="80"/>
                </w:tcPr>
                <w:p w:rsidR="00287B8C" w:rsidRPr="00172B67" w:rsidRDefault="00287B8C" w:rsidP="00287B8C">
                  <w:pPr>
                    <w:pStyle w:val="TableContents"/>
                    <w:jc w:val="center"/>
                    <w:rPr>
                      <w:color w:val="002060"/>
                      <w:sz w:val="28"/>
                    </w:rPr>
                  </w:pPr>
                  <w:r w:rsidRPr="00172B67">
                    <w:rPr>
                      <w:b/>
                      <w:bCs/>
                      <w:color w:val="002060"/>
                      <w:sz w:val="28"/>
                    </w:rPr>
                    <w:t>Complejidad</w:t>
                  </w:r>
                </w:p>
              </w:tc>
            </w:tr>
            <w:tr w:rsidR="00287B8C" w:rsidTr="002F1DA2">
              <w:tc>
                <w:tcPr>
                  <w:tcW w:w="5371" w:type="dxa"/>
                  <w:shd w:val="clear" w:color="auto" w:fill="auto"/>
                </w:tcPr>
                <w:p w:rsidR="00287B8C" w:rsidRPr="00172B67" w:rsidRDefault="00287B8C" w:rsidP="00287B8C">
                  <w:pPr>
                    <w:pStyle w:val="TableContents"/>
                    <w:rPr>
                      <w:sz w:val="28"/>
                    </w:rPr>
                  </w:pPr>
                  <w:r w:rsidRPr="00172B67">
                    <w:rPr>
                      <w:sz w:val="28"/>
                    </w:rPr>
                    <w:t xml:space="preserve">Crear el grafo de </w:t>
                  </w:r>
                  <w:proofErr w:type="spellStart"/>
                  <w:r w:rsidRPr="00172B67">
                    <w:rPr>
                      <w:sz w:val="28"/>
                    </w:rPr>
                    <w:t>Bruijn</w:t>
                  </w:r>
                  <w:proofErr w:type="spellEnd"/>
                  <w:r w:rsidRPr="00172B67">
                    <w:rPr>
                      <w:sz w:val="28"/>
                    </w:rPr>
                    <w:t xml:space="preserve"> con las secuencias</w:t>
                  </w:r>
                </w:p>
              </w:tc>
              <w:tc>
                <w:tcPr>
                  <w:tcW w:w="4819" w:type="dxa"/>
                  <w:shd w:val="clear" w:color="auto" w:fill="auto"/>
                </w:tcPr>
                <w:p w:rsidR="00287B8C" w:rsidRPr="00172B67" w:rsidRDefault="00287B8C" w:rsidP="002F1DA2">
                  <w:pPr>
                    <w:pStyle w:val="TableContents"/>
                    <w:jc w:val="center"/>
                    <w:rPr>
                      <w:sz w:val="28"/>
                    </w:rPr>
                  </w:pPr>
                  <w:r w:rsidRPr="00172B67">
                    <w:rPr>
                      <w:sz w:val="28"/>
                    </w:rPr>
                    <w:t>O(N)</w:t>
                  </w:r>
                </w:p>
              </w:tc>
            </w:tr>
            <w:tr w:rsidR="00287B8C" w:rsidTr="002F1DA2">
              <w:tc>
                <w:tcPr>
                  <w:tcW w:w="5371" w:type="dxa"/>
                  <w:shd w:val="clear" w:color="auto" w:fill="auto"/>
                </w:tcPr>
                <w:p w:rsidR="00287B8C" w:rsidRPr="00172B67" w:rsidRDefault="00287B8C" w:rsidP="00287B8C">
                  <w:pPr>
                    <w:pStyle w:val="TableContents"/>
                    <w:rPr>
                      <w:sz w:val="28"/>
                    </w:rPr>
                  </w:pPr>
                  <w:r w:rsidRPr="00172B67">
                    <w:rPr>
                      <w:sz w:val="28"/>
                    </w:rPr>
                    <w:t xml:space="preserve">Actualizar el grafo de </w:t>
                  </w:r>
                  <w:proofErr w:type="spellStart"/>
                  <w:r w:rsidRPr="00172B67">
                    <w:rPr>
                      <w:sz w:val="28"/>
                    </w:rPr>
                    <w:t>Bruijn</w:t>
                  </w:r>
                  <w:proofErr w:type="spellEnd"/>
                  <w:r w:rsidRPr="00172B67">
                    <w:rPr>
                      <w:sz w:val="28"/>
                    </w:rPr>
                    <w:t xml:space="preserve"> con las secuencias</w:t>
                  </w:r>
                </w:p>
              </w:tc>
              <w:tc>
                <w:tcPr>
                  <w:tcW w:w="4819" w:type="dxa"/>
                  <w:shd w:val="clear" w:color="auto" w:fill="auto"/>
                </w:tcPr>
                <w:p w:rsidR="00287B8C" w:rsidRPr="00172B67" w:rsidRDefault="00287B8C" w:rsidP="002F1DA2">
                  <w:pPr>
                    <w:pStyle w:val="TableContents"/>
                    <w:jc w:val="center"/>
                    <w:rPr>
                      <w:sz w:val="28"/>
                    </w:rPr>
                  </w:pPr>
                  <w:r w:rsidRPr="00172B67">
                    <w:rPr>
                      <w:sz w:val="28"/>
                    </w:rPr>
                    <w:t>O(A.N</w:t>
                  </w:r>
                  <w:r w:rsidRPr="00172B67">
                    <w:rPr>
                      <w:sz w:val="28"/>
                      <w:vertAlign w:val="superscript"/>
                    </w:rPr>
                    <w:t>2</w:t>
                  </w:r>
                  <w:r w:rsidRPr="00172B67">
                    <w:rPr>
                      <w:sz w:val="28"/>
                    </w:rPr>
                    <w:t>)</w:t>
                  </w:r>
                </w:p>
              </w:tc>
            </w:tr>
            <w:tr w:rsidR="00287B8C" w:rsidTr="002F1DA2">
              <w:tc>
                <w:tcPr>
                  <w:tcW w:w="5371" w:type="dxa"/>
                  <w:shd w:val="clear" w:color="auto" w:fill="auto"/>
                </w:tcPr>
                <w:p w:rsidR="00287B8C" w:rsidRPr="00172B67" w:rsidRDefault="00287B8C" w:rsidP="00287B8C">
                  <w:pPr>
                    <w:pStyle w:val="TableContents"/>
                    <w:rPr>
                      <w:sz w:val="28"/>
                    </w:rPr>
                  </w:pPr>
                  <w:r w:rsidRPr="00172B67">
                    <w:rPr>
                      <w:sz w:val="28"/>
                    </w:rPr>
                    <w:t>Encontrar los genes</w:t>
                  </w:r>
                </w:p>
              </w:tc>
              <w:tc>
                <w:tcPr>
                  <w:tcW w:w="4819" w:type="dxa"/>
                  <w:shd w:val="clear" w:color="auto" w:fill="auto"/>
                </w:tcPr>
                <w:p w:rsidR="00287B8C" w:rsidRPr="00172B67" w:rsidRDefault="00287B8C" w:rsidP="002F1DA2">
                  <w:pPr>
                    <w:pStyle w:val="TableContents"/>
                    <w:jc w:val="center"/>
                    <w:rPr>
                      <w:sz w:val="28"/>
                    </w:rPr>
                  </w:pPr>
                  <w:r w:rsidRPr="00172B67">
                    <w:rPr>
                      <w:sz w:val="28"/>
                    </w:rPr>
                    <w:t>O(V)</w:t>
                  </w:r>
                </w:p>
              </w:tc>
            </w:tr>
            <w:tr w:rsidR="00287B8C" w:rsidTr="002F1DA2">
              <w:tc>
                <w:tcPr>
                  <w:tcW w:w="5371" w:type="dxa"/>
                  <w:shd w:val="clear" w:color="auto" w:fill="auto"/>
                </w:tcPr>
                <w:p w:rsidR="00287B8C" w:rsidRPr="00172B67" w:rsidRDefault="00287B8C" w:rsidP="00287B8C">
                  <w:pPr>
                    <w:pStyle w:val="TableContents"/>
                    <w:rPr>
                      <w:sz w:val="28"/>
                    </w:rPr>
                  </w:pPr>
                  <w:r w:rsidRPr="00172B67">
                    <w:rPr>
                      <w:b/>
                      <w:bCs/>
                      <w:sz w:val="28"/>
                    </w:rPr>
                    <w:t>Complejidad Total</w:t>
                  </w:r>
                </w:p>
              </w:tc>
              <w:tc>
                <w:tcPr>
                  <w:tcW w:w="4819" w:type="dxa"/>
                  <w:shd w:val="clear" w:color="auto" w:fill="auto"/>
                </w:tcPr>
                <w:p w:rsidR="00287B8C" w:rsidRPr="00172B67" w:rsidRDefault="00D2462A" w:rsidP="002F1DA2">
                  <w:pPr>
                    <w:pStyle w:val="TableContents"/>
                    <w:jc w:val="center"/>
                    <w:rPr>
                      <w:sz w:val="28"/>
                    </w:rPr>
                  </w:pPr>
                  <w:r w:rsidRPr="00172B67">
                    <w:rPr>
                      <w:b/>
                      <w:noProof/>
                      <w:color w:val="0070C0"/>
                      <w:sz w:val="28"/>
                      <w:szCs w:val="28"/>
                      <w:lang w:val="es-CO" w:eastAsia="es-CO"/>
                    </w:rPr>
                    <w:drawing>
                      <wp:anchor distT="0" distB="0" distL="114300" distR="114300" simplePos="0" relativeHeight="252091904" behindDoc="0" locked="0" layoutInCell="1" allowOverlap="1" wp14:anchorId="1628D487" wp14:editId="376DF18C">
                        <wp:simplePos x="0" y="0"/>
                        <wp:positionH relativeFrom="margin">
                          <wp:posOffset>2466975</wp:posOffset>
                        </wp:positionH>
                        <wp:positionV relativeFrom="paragraph">
                          <wp:posOffset>-462915</wp:posOffset>
                        </wp:positionV>
                        <wp:extent cx="647700" cy="647700"/>
                        <wp:effectExtent l="0" t="0" r="0" b="0"/>
                        <wp:wrapNone/>
                        <wp:docPr id="98" name="Imagen 98" descr="bien-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" descr="bien-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4770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287B8C" w:rsidRPr="00172B67">
                    <w:rPr>
                      <w:sz w:val="28"/>
                    </w:rPr>
                    <w:t>O(A.N</w:t>
                  </w:r>
                  <w:r w:rsidR="00287B8C" w:rsidRPr="00172B67">
                    <w:rPr>
                      <w:sz w:val="28"/>
                      <w:vertAlign w:val="superscript"/>
                    </w:rPr>
                    <w:t>2</w:t>
                  </w:r>
                  <w:r w:rsidR="00287B8C" w:rsidRPr="00172B67">
                    <w:rPr>
                      <w:sz w:val="28"/>
                    </w:rPr>
                    <w:t xml:space="preserve"> + V)</w:t>
                  </w:r>
                </w:p>
              </w:tc>
            </w:tr>
          </w:tbl>
          <w:p w:rsidR="00287B8C" w:rsidRDefault="00287B8C" w:rsidP="00287B8C"/>
          <w:p w:rsidR="00172B67" w:rsidRPr="00474644" w:rsidRDefault="00172B67" w:rsidP="006C1066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tbl>
            <w:tblPr>
              <w:tblW w:w="10490" w:type="dxa"/>
              <w:shd w:val="clear" w:color="auto" w:fill="D0CECE" w:themeFill="background2" w:themeFillShade="E6"/>
              <w:tblLook w:val="04A0" w:firstRow="1" w:lastRow="0" w:firstColumn="1" w:lastColumn="0" w:noHBand="0" w:noVBand="1"/>
            </w:tblPr>
            <w:tblGrid>
              <w:gridCol w:w="10490"/>
            </w:tblGrid>
            <w:tr w:rsidR="00AD4989" w:rsidRPr="00474644" w:rsidTr="006C1066">
              <w:tc>
                <w:tcPr>
                  <w:tcW w:w="10490" w:type="dxa"/>
                  <w:shd w:val="clear" w:color="auto" w:fill="767171" w:themeFill="background2" w:themeFillShade="80"/>
                </w:tcPr>
                <w:p w:rsidR="00AD4989" w:rsidRDefault="00AD4989" w:rsidP="00AD4989">
                  <w:pPr>
                    <w:suppressAutoHyphens w:val="0"/>
                    <w:autoSpaceDE w:val="0"/>
                    <w:autoSpaceDN w:val="0"/>
                    <w:adjustRightInd w:val="0"/>
                    <w:jc w:val="center"/>
                    <w:rPr>
                      <w:b/>
                      <w:noProof/>
                      <w:color w:val="002060"/>
                      <w:sz w:val="28"/>
                      <w:szCs w:val="28"/>
                      <w:lang w:val="es-CO" w:eastAsia="es-CO"/>
                    </w:rPr>
                  </w:pPr>
                  <w:r>
                    <w:rPr>
                      <w:b/>
                      <w:noProof/>
                      <w:color w:val="002060"/>
                      <w:sz w:val="28"/>
                      <w:szCs w:val="28"/>
                      <w:lang w:val="es-CO" w:eastAsia="es-CO"/>
                    </w:rPr>
                    <w:t>Ejemplo Incorrecto</w:t>
                  </w:r>
                </w:p>
                <w:p w:rsidR="00AD4989" w:rsidRPr="00474644" w:rsidRDefault="00AD4989" w:rsidP="00554216">
                  <w:pPr>
                    <w:jc w:val="both"/>
                    <w:rPr>
                      <w:b/>
                      <w:noProof/>
                      <w:color w:val="002060"/>
                      <w:sz w:val="28"/>
                      <w:szCs w:val="28"/>
                      <w:lang w:val="es-CO" w:eastAsia="es-CO"/>
                    </w:rPr>
                  </w:pPr>
                  <w:r w:rsidRPr="00AD4989">
                    <w:rPr>
                      <w:sz w:val="28"/>
                      <w:szCs w:val="28"/>
                      <w:lang w:val="es-CO" w:eastAsia="es-CO"/>
                    </w:rPr>
                    <w:t xml:space="preserve">Un ejemplo incorrecto se determinó la complejidad de cada </w:t>
                  </w:r>
                  <w:proofErr w:type="spellStart"/>
                  <w:r w:rsidRPr="00AD4989">
                    <w:rPr>
                      <w:sz w:val="28"/>
                      <w:szCs w:val="28"/>
                      <w:lang w:val="es-CO" w:eastAsia="es-CO"/>
                    </w:rPr>
                    <w:t>subproblema</w:t>
                  </w:r>
                  <w:proofErr w:type="spellEnd"/>
                  <w:r w:rsidRPr="00AD4989">
                    <w:rPr>
                      <w:sz w:val="28"/>
                      <w:szCs w:val="28"/>
                      <w:lang w:val="es-CO" w:eastAsia="es-CO"/>
                    </w:rPr>
                    <w:t xml:space="preserve"> que compone el </w:t>
                  </w:r>
                  <w:r w:rsidR="00E41AFA" w:rsidRPr="00AD4989">
                    <w:rPr>
                      <w:sz w:val="28"/>
                      <w:szCs w:val="28"/>
                      <w:lang w:val="es-CO" w:eastAsia="es-CO"/>
                    </w:rPr>
                    <w:t>algoritmo,</w:t>
                  </w:r>
                  <w:r w:rsidR="00E41AFA">
                    <w:rPr>
                      <w:sz w:val="28"/>
                      <w:szCs w:val="28"/>
                      <w:lang w:val="es-CO" w:eastAsia="es-CO"/>
                    </w:rPr>
                    <w:t xml:space="preserve"> pero no se</w:t>
                  </w:r>
                  <w:r w:rsidRPr="00AD4989">
                    <w:rPr>
                      <w:sz w:val="28"/>
                      <w:szCs w:val="28"/>
                      <w:lang w:val="es-CO" w:eastAsia="es-CO"/>
                    </w:rPr>
                    <w:t xml:space="preserve"> cálculo la complejidad total. Además, no es claro quién es la variable “n”.</w:t>
                  </w:r>
                </w:p>
              </w:tc>
            </w:tr>
          </w:tbl>
          <w:p w:rsidR="00287B8C" w:rsidRPr="00474644" w:rsidRDefault="00287B8C" w:rsidP="006C1066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287B8C" w:rsidRPr="00A172FE" w:rsidRDefault="00C70A64" w:rsidP="006C1066">
            <w:pPr>
              <w:rPr>
                <w:b/>
                <w:color w:val="0070C0"/>
              </w:rPr>
            </w:pPr>
            <w:hyperlink w:history="1"/>
          </w:p>
        </w:tc>
      </w:tr>
      <w:tr w:rsidR="006C1066" w:rsidTr="007863E3">
        <w:tblPrEx>
          <w:shd w:val="clear" w:color="auto" w:fill="auto"/>
          <w:tblCellMar>
            <w:top w:w="55" w:type="dxa"/>
            <w:left w:w="55" w:type="dxa"/>
            <w:bottom w:w="55" w:type="dxa"/>
            <w:right w:w="55" w:type="dxa"/>
          </w:tblCellMar>
          <w:tblLook w:val="0000" w:firstRow="0" w:lastRow="0" w:firstColumn="0" w:lastColumn="0" w:noHBand="0" w:noVBand="0"/>
        </w:tblPrEx>
        <w:trPr>
          <w:gridBefore w:val="1"/>
          <w:wBefore w:w="287" w:type="dxa"/>
        </w:trPr>
        <w:tc>
          <w:tcPr>
            <w:tcW w:w="5533" w:type="dxa"/>
            <w:shd w:val="clear" w:color="auto" w:fill="767171" w:themeFill="background2" w:themeFillShade="80"/>
          </w:tcPr>
          <w:p w:rsidR="006C1066" w:rsidRPr="00172B67" w:rsidRDefault="006C1066" w:rsidP="006C1066">
            <w:pPr>
              <w:pStyle w:val="TableContents"/>
              <w:jc w:val="center"/>
              <w:rPr>
                <w:color w:val="002060"/>
                <w:sz w:val="28"/>
              </w:rPr>
            </w:pPr>
            <w:r w:rsidRPr="00172B67">
              <w:rPr>
                <w:b/>
                <w:bCs/>
                <w:color w:val="002060"/>
                <w:sz w:val="28"/>
              </w:rPr>
              <w:t>Sub problema</w:t>
            </w:r>
          </w:p>
        </w:tc>
        <w:tc>
          <w:tcPr>
            <w:tcW w:w="4673" w:type="dxa"/>
            <w:shd w:val="clear" w:color="auto" w:fill="767171" w:themeFill="background2" w:themeFillShade="80"/>
          </w:tcPr>
          <w:p w:rsidR="006C1066" w:rsidRPr="00172B67" w:rsidRDefault="006C1066" w:rsidP="006C1066">
            <w:pPr>
              <w:pStyle w:val="TableContents"/>
              <w:jc w:val="center"/>
              <w:rPr>
                <w:color w:val="002060"/>
                <w:sz w:val="28"/>
              </w:rPr>
            </w:pPr>
            <w:r w:rsidRPr="00172B67">
              <w:rPr>
                <w:b/>
                <w:bCs/>
                <w:color w:val="002060"/>
                <w:sz w:val="28"/>
              </w:rPr>
              <w:t>Complejidad</w:t>
            </w:r>
          </w:p>
        </w:tc>
      </w:tr>
      <w:tr w:rsidR="006C1066" w:rsidTr="007863E3">
        <w:tblPrEx>
          <w:shd w:val="clear" w:color="auto" w:fill="auto"/>
          <w:tblCellMar>
            <w:top w:w="55" w:type="dxa"/>
            <w:left w:w="55" w:type="dxa"/>
            <w:bottom w:w="55" w:type="dxa"/>
            <w:right w:w="55" w:type="dxa"/>
          </w:tblCellMar>
          <w:tblLook w:val="0000" w:firstRow="0" w:lastRow="0" w:firstColumn="0" w:lastColumn="0" w:noHBand="0" w:noVBand="0"/>
        </w:tblPrEx>
        <w:trPr>
          <w:gridBefore w:val="1"/>
          <w:wBefore w:w="287" w:type="dxa"/>
        </w:trPr>
        <w:tc>
          <w:tcPr>
            <w:tcW w:w="5533" w:type="dxa"/>
            <w:shd w:val="clear" w:color="auto" w:fill="auto"/>
          </w:tcPr>
          <w:p w:rsidR="006C1066" w:rsidRPr="00172B67" w:rsidRDefault="006C1066" w:rsidP="002F1DA2">
            <w:pPr>
              <w:pStyle w:val="TableContents"/>
              <w:jc w:val="center"/>
              <w:rPr>
                <w:sz w:val="28"/>
              </w:rPr>
            </w:pPr>
            <w:proofErr w:type="spellStart"/>
            <w:r w:rsidRPr="00172B67">
              <w:rPr>
                <w:sz w:val="28"/>
              </w:rPr>
              <w:t>kmers</w:t>
            </w:r>
            <w:proofErr w:type="spellEnd"/>
          </w:p>
        </w:tc>
        <w:tc>
          <w:tcPr>
            <w:tcW w:w="4673" w:type="dxa"/>
            <w:shd w:val="clear" w:color="auto" w:fill="auto"/>
          </w:tcPr>
          <w:p w:rsidR="006C1066" w:rsidRPr="00172B67" w:rsidRDefault="006C1066" w:rsidP="002F1DA2">
            <w:pPr>
              <w:pStyle w:val="TableContents"/>
              <w:jc w:val="center"/>
              <w:rPr>
                <w:sz w:val="28"/>
              </w:rPr>
            </w:pPr>
            <w:r w:rsidRPr="00172B67">
              <w:rPr>
                <w:sz w:val="28"/>
              </w:rPr>
              <w:t>O(n)</w:t>
            </w:r>
          </w:p>
        </w:tc>
      </w:tr>
      <w:tr w:rsidR="006C1066" w:rsidTr="007863E3">
        <w:tblPrEx>
          <w:shd w:val="clear" w:color="auto" w:fill="auto"/>
          <w:tblCellMar>
            <w:top w:w="55" w:type="dxa"/>
            <w:left w:w="55" w:type="dxa"/>
            <w:bottom w:w="55" w:type="dxa"/>
            <w:right w:w="55" w:type="dxa"/>
          </w:tblCellMar>
          <w:tblLook w:val="0000" w:firstRow="0" w:lastRow="0" w:firstColumn="0" w:lastColumn="0" w:noHBand="0" w:noVBand="0"/>
        </w:tblPrEx>
        <w:trPr>
          <w:gridBefore w:val="1"/>
          <w:wBefore w:w="287" w:type="dxa"/>
        </w:trPr>
        <w:tc>
          <w:tcPr>
            <w:tcW w:w="5533" w:type="dxa"/>
            <w:shd w:val="clear" w:color="auto" w:fill="auto"/>
          </w:tcPr>
          <w:p w:rsidR="006C1066" w:rsidRPr="00172B67" w:rsidRDefault="006C1066" w:rsidP="002F1DA2">
            <w:pPr>
              <w:pStyle w:val="TableContents"/>
              <w:jc w:val="center"/>
              <w:rPr>
                <w:sz w:val="28"/>
              </w:rPr>
            </w:pPr>
            <w:proofErr w:type="spellStart"/>
            <w:r w:rsidRPr="00172B67">
              <w:rPr>
                <w:sz w:val="28"/>
              </w:rPr>
              <w:t>tieneInicio</w:t>
            </w:r>
            <w:proofErr w:type="spellEnd"/>
          </w:p>
        </w:tc>
        <w:tc>
          <w:tcPr>
            <w:tcW w:w="4673" w:type="dxa"/>
            <w:shd w:val="clear" w:color="auto" w:fill="auto"/>
          </w:tcPr>
          <w:p w:rsidR="006C1066" w:rsidRPr="00172B67" w:rsidRDefault="006C1066" w:rsidP="002F1DA2">
            <w:pPr>
              <w:pStyle w:val="TableContents"/>
              <w:jc w:val="center"/>
              <w:rPr>
                <w:sz w:val="28"/>
              </w:rPr>
            </w:pPr>
            <w:r w:rsidRPr="00172B67">
              <w:rPr>
                <w:sz w:val="28"/>
              </w:rPr>
              <w:t>O(n</w:t>
            </w:r>
            <w:r w:rsidRPr="00172B67">
              <w:rPr>
                <w:sz w:val="28"/>
                <w:vertAlign w:val="superscript"/>
              </w:rPr>
              <w:t>2</w:t>
            </w:r>
            <w:r w:rsidRPr="00172B67">
              <w:rPr>
                <w:sz w:val="28"/>
              </w:rPr>
              <w:t>)</w:t>
            </w:r>
          </w:p>
        </w:tc>
      </w:tr>
      <w:tr w:rsidR="006C1066" w:rsidTr="007863E3">
        <w:tblPrEx>
          <w:shd w:val="clear" w:color="auto" w:fill="auto"/>
          <w:tblCellMar>
            <w:top w:w="55" w:type="dxa"/>
            <w:left w:w="55" w:type="dxa"/>
            <w:bottom w:w="55" w:type="dxa"/>
            <w:right w:w="55" w:type="dxa"/>
          </w:tblCellMar>
          <w:tblLook w:val="0000" w:firstRow="0" w:lastRow="0" w:firstColumn="0" w:lastColumn="0" w:noHBand="0" w:noVBand="0"/>
        </w:tblPrEx>
        <w:trPr>
          <w:gridBefore w:val="1"/>
          <w:wBefore w:w="287" w:type="dxa"/>
        </w:trPr>
        <w:tc>
          <w:tcPr>
            <w:tcW w:w="5533" w:type="dxa"/>
            <w:shd w:val="clear" w:color="auto" w:fill="auto"/>
          </w:tcPr>
          <w:p w:rsidR="006C1066" w:rsidRPr="00172B67" w:rsidRDefault="006C1066" w:rsidP="002F1DA2">
            <w:pPr>
              <w:pStyle w:val="TableContents"/>
              <w:jc w:val="center"/>
              <w:rPr>
                <w:sz w:val="28"/>
              </w:rPr>
            </w:pPr>
            <w:r w:rsidRPr="00172B67">
              <w:rPr>
                <w:sz w:val="28"/>
              </w:rPr>
              <w:t>visitar</w:t>
            </w:r>
          </w:p>
        </w:tc>
        <w:tc>
          <w:tcPr>
            <w:tcW w:w="4673" w:type="dxa"/>
            <w:shd w:val="clear" w:color="auto" w:fill="auto"/>
          </w:tcPr>
          <w:p w:rsidR="006C1066" w:rsidRPr="00172B67" w:rsidRDefault="006C1066" w:rsidP="002F1DA2">
            <w:pPr>
              <w:pStyle w:val="TableContents"/>
              <w:jc w:val="center"/>
              <w:rPr>
                <w:sz w:val="28"/>
              </w:rPr>
            </w:pPr>
            <w:r w:rsidRPr="00172B67">
              <w:rPr>
                <w:sz w:val="28"/>
              </w:rPr>
              <w:t>O(n)</w:t>
            </w:r>
          </w:p>
        </w:tc>
      </w:tr>
      <w:tr w:rsidR="006C1066" w:rsidTr="007863E3">
        <w:tblPrEx>
          <w:shd w:val="clear" w:color="auto" w:fill="auto"/>
          <w:tblCellMar>
            <w:top w:w="55" w:type="dxa"/>
            <w:left w:w="55" w:type="dxa"/>
            <w:bottom w:w="55" w:type="dxa"/>
            <w:right w:w="55" w:type="dxa"/>
          </w:tblCellMar>
          <w:tblLook w:val="0000" w:firstRow="0" w:lastRow="0" w:firstColumn="0" w:lastColumn="0" w:noHBand="0" w:noVBand="0"/>
        </w:tblPrEx>
        <w:trPr>
          <w:gridBefore w:val="1"/>
          <w:wBefore w:w="287" w:type="dxa"/>
        </w:trPr>
        <w:tc>
          <w:tcPr>
            <w:tcW w:w="5533" w:type="dxa"/>
            <w:shd w:val="clear" w:color="auto" w:fill="auto"/>
          </w:tcPr>
          <w:p w:rsidR="006C1066" w:rsidRPr="00172B67" w:rsidRDefault="006C1066" w:rsidP="002F1DA2">
            <w:pPr>
              <w:pStyle w:val="TableContents"/>
              <w:jc w:val="center"/>
              <w:rPr>
                <w:sz w:val="28"/>
              </w:rPr>
            </w:pPr>
            <w:proofErr w:type="spellStart"/>
            <w:r w:rsidRPr="00172B67">
              <w:rPr>
                <w:sz w:val="28"/>
              </w:rPr>
              <w:t>generarGen</w:t>
            </w:r>
            <w:proofErr w:type="spellEnd"/>
          </w:p>
        </w:tc>
        <w:tc>
          <w:tcPr>
            <w:tcW w:w="4673" w:type="dxa"/>
            <w:shd w:val="clear" w:color="auto" w:fill="auto"/>
          </w:tcPr>
          <w:p w:rsidR="006C1066" w:rsidRPr="00172B67" w:rsidRDefault="000812E8" w:rsidP="002F1DA2">
            <w:pPr>
              <w:pStyle w:val="TableContents"/>
              <w:jc w:val="center"/>
              <w:rPr>
                <w:sz w:val="28"/>
              </w:rPr>
            </w:pPr>
            <w:r w:rsidRPr="00172B67">
              <w:rPr>
                <w:b/>
                <w:noProof/>
                <w:color w:val="0070C0"/>
                <w:sz w:val="28"/>
                <w:szCs w:val="28"/>
                <w:lang w:val="es-CO" w:eastAsia="es-CO"/>
              </w:rPr>
              <w:drawing>
                <wp:anchor distT="0" distB="0" distL="114300" distR="114300" simplePos="0" relativeHeight="252093952" behindDoc="0" locked="0" layoutInCell="1" allowOverlap="1" wp14:anchorId="0FD84BAC" wp14:editId="77DBC7B8">
                  <wp:simplePos x="0" y="0"/>
                  <wp:positionH relativeFrom="margin">
                    <wp:posOffset>2352675</wp:posOffset>
                  </wp:positionH>
                  <wp:positionV relativeFrom="paragraph">
                    <wp:posOffset>-189865</wp:posOffset>
                  </wp:positionV>
                  <wp:extent cx="552450" cy="552450"/>
                  <wp:effectExtent l="0" t="0" r="0" b="0"/>
                  <wp:wrapNone/>
                  <wp:docPr id="99" name="Imagen 99" descr="cerrar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cerrar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1066" w:rsidRPr="00172B67">
              <w:rPr>
                <w:sz w:val="28"/>
              </w:rPr>
              <w:t>O(n)</w:t>
            </w:r>
          </w:p>
        </w:tc>
      </w:tr>
    </w:tbl>
    <w:p w:rsidR="006F6CFF" w:rsidRDefault="00B856FA" w:rsidP="006F6CFF">
      <w:pPr>
        <w:rPr>
          <w:sz w:val="28"/>
          <w:szCs w:val="28"/>
          <w:lang w:val="es-CO" w:eastAsia="es-CO"/>
        </w:rPr>
      </w:pPr>
      <w:r w:rsidRPr="00127369">
        <w:rPr>
          <w:rFonts w:ascii="Helvetica" w:hAnsi="Helvetica" w:cs="Helvetica"/>
          <w:b/>
          <w:noProof/>
          <w:sz w:val="40"/>
          <w:highlight w:val="yellow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2079616" behindDoc="0" locked="0" layoutInCell="1" allowOverlap="1" wp14:anchorId="4589CD90" wp14:editId="529FE08F">
                <wp:simplePos x="0" y="0"/>
                <wp:positionH relativeFrom="page">
                  <wp:posOffset>643890</wp:posOffset>
                </wp:positionH>
                <wp:positionV relativeFrom="paragraph">
                  <wp:posOffset>-7019290</wp:posOffset>
                </wp:positionV>
                <wp:extent cx="4839970" cy="559435"/>
                <wp:effectExtent l="0" t="0" r="0" b="0"/>
                <wp:wrapNone/>
                <wp:docPr id="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70" cy="559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066" w:rsidRPr="001B734F" w:rsidRDefault="006C1066" w:rsidP="00AD4989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Sección 5: Segunda Entrega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9CD90" id="_x0000_s1046" type="#_x0000_t202" style="position:absolute;margin-left:50.7pt;margin-top:-552.7pt;width:381.1pt;height:44.05pt;z-index:2520796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" filled="f" stroked="f">
                <v:textbox>
                  <w:txbxContent>
                    <w:p w:rsidR="006C1066" w:rsidRPr="001B734F" w:rsidRDefault="006C1066" w:rsidP="00AD4989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Sección 5: Segunda Entrega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7863E3" w:rsidRDefault="007863E3" w:rsidP="006F6CFF">
      <w:pPr>
        <w:rPr>
          <w:sz w:val="28"/>
          <w:szCs w:val="28"/>
          <w:lang w:val="es-CO" w:eastAsia="es-CO"/>
        </w:rPr>
      </w:pPr>
    </w:p>
    <w:p w:rsidR="007863E3" w:rsidRDefault="007863E3" w:rsidP="006F6CFF">
      <w:pPr>
        <w:rPr>
          <w:sz w:val="28"/>
          <w:szCs w:val="28"/>
          <w:lang w:val="es-CO" w:eastAsia="es-CO"/>
        </w:rPr>
      </w:pPr>
    </w:p>
    <w:p w:rsidR="007863E3" w:rsidRPr="00474644" w:rsidRDefault="007863E3" w:rsidP="007863E3">
      <w:pPr>
        <w:rPr>
          <w:vanish/>
        </w:rPr>
      </w:pPr>
    </w:p>
    <w:tbl>
      <w:tblPr>
        <w:tblW w:w="10490" w:type="dxa"/>
        <w:tblInd w:w="-572" w:type="dxa"/>
        <w:shd w:val="clear" w:color="auto" w:fill="92D050"/>
        <w:tblLook w:val="04A0" w:firstRow="1" w:lastRow="0" w:firstColumn="1" w:lastColumn="0" w:noHBand="0" w:noVBand="1"/>
      </w:tblPr>
      <w:tblGrid>
        <w:gridCol w:w="10490"/>
      </w:tblGrid>
      <w:tr w:rsidR="007863E3" w:rsidRPr="00543A59" w:rsidTr="00D35053">
        <w:trPr>
          <w:trHeight w:val="1270"/>
        </w:trPr>
        <w:tc>
          <w:tcPr>
            <w:tcW w:w="10490" w:type="dxa"/>
            <w:shd w:val="clear" w:color="auto" w:fill="92D050"/>
          </w:tcPr>
          <w:p w:rsidR="007863E3" w:rsidRDefault="007863E3" w:rsidP="00D35053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7863E3" w:rsidRDefault="007863E3" w:rsidP="00D35053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  <w:r>
              <w:rPr>
                <w:b/>
                <w:color w:val="002060"/>
                <w:sz w:val="28"/>
                <w:szCs w:val="28"/>
                <w:lang w:val="es-CO" w:eastAsia="es-CO"/>
              </w:rPr>
              <w:t>j) Criterios de diseño del algoritmo</w:t>
            </w:r>
            <w:r w:rsidRPr="00A41627">
              <w:rPr>
                <w:b/>
                <w:color w:val="002060"/>
                <w:sz w:val="28"/>
                <w:szCs w:val="28"/>
                <w:lang w:val="es-CO" w:eastAsia="es-CO"/>
              </w:rPr>
              <w:t xml:space="preserve">: </w:t>
            </w:r>
            <w:r w:rsidRPr="00A41627">
              <w:rPr>
                <w:sz w:val="28"/>
                <w:szCs w:val="28"/>
                <w:lang w:val="es-CO" w:eastAsia="es-CO"/>
              </w:rPr>
              <w:t>Expliquen por qué dis</w:t>
            </w:r>
            <w:r>
              <w:rPr>
                <w:sz w:val="28"/>
                <w:szCs w:val="28"/>
                <w:lang w:val="es-CO" w:eastAsia="es-CO"/>
              </w:rPr>
              <w:t>eñaron así el algoritmo</w:t>
            </w:r>
          </w:p>
          <w:p w:rsidR="007863E3" w:rsidRPr="007B6FE6" w:rsidRDefault="007863E3" w:rsidP="00D35053">
            <w:pPr>
              <w:rPr>
                <w:b/>
                <w:bCs/>
                <w:i/>
                <w:color w:val="0070C0"/>
                <w:w w:val="110"/>
                <w:sz w:val="22"/>
                <w:szCs w:val="22"/>
                <w:highlight w:val="cyan"/>
              </w:rPr>
            </w:pPr>
          </w:p>
        </w:tc>
      </w:tr>
    </w:tbl>
    <w:p w:rsidR="007863E3" w:rsidRDefault="007863E3" w:rsidP="007863E3">
      <w:pPr>
        <w:suppressAutoHyphens w:val="0"/>
        <w:autoSpaceDE w:val="0"/>
        <w:autoSpaceDN w:val="0"/>
        <w:adjustRightInd w:val="0"/>
        <w:jc w:val="both"/>
        <w:rPr>
          <w:b/>
          <w:color w:val="0070C0"/>
          <w:sz w:val="28"/>
          <w:szCs w:val="28"/>
          <w:lang w:val="es-CO" w:eastAsia="es-CO"/>
        </w:rPr>
      </w:pPr>
      <w:r w:rsidRPr="00532A35">
        <w:rPr>
          <w:rFonts w:ascii="Helvetica" w:hAnsi="Helvetica" w:cs="Helvetica"/>
          <w:b/>
          <w:noProof/>
          <w:sz w:val="40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2109312" behindDoc="0" locked="0" layoutInCell="1" allowOverlap="1" wp14:anchorId="5A76A038" wp14:editId="13ED6F1F">
                <wp:simplePos x="0" y="0"/>
                <wp:positionH relativeFrom="page">
                  <wp:posOffset>652145</wp:posOffset>
                </wp:positionH>
                <wp:positionV relativeFrom="paragraph">
                  <wp:posOffset>-1638300</wp:posOffset>
                </wp:positionV>
                <wp:extent cx="4839998" cy="559558"/>
                <wp:effectExtent l="0" t="0" r="0" b="0"/>
                <wp:wrapNone/>
                <wp:docPr id="8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98" cy="559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2A35" w:rsidRPr="001B734F" w:rsidRDefault="00532A35" w:rsidP="00532A35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Sección 5: Segunda Entrega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6A038" id="_x0000_s1047" type="#_x0000_t202" style="position:absolute;left:0;text-align:left;margin-left:51.35pt;margin-top:-129pt;width:381.1pt;height:44.05pt;z-index:252109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" filled="f" stroked="f">
                <v:textbox>
                  <w:txbxContent>
                    <w:p w:rsidR="00532A35" w:rsidRPr="001B734F" w:rsidRDefault="00532A35" w:rsidP="00532A35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Sección 5: Segunda Entrega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CO" w:eastAsia="es-CO"/>
        </w:rPr>
        <w:drawing>
          <wp:anchor distT="0" distB="0" distL="114300" distR="114300" simplePos="0" relativeHeight="252132864" behindDoc="0" locked="0" layoutInCell="1" allowOverlap="1" wp14:anchorId="16CCA585" wp14:editId="43F6AE11">
            <wp:simplePos x="0" y="0"/>
            <wp:positionH relativeFrom="margin">
              <wp:posOffset>-157860</wp:posOffset>
            </wp:positionH>
            <wp:positionV relativeFrom="paragraph">
              <wp:posOffset>218069</wp:posOffset>
            </wp:positionV>
            <wp:extent cx="443865" cy="443865"/>
            <wp:effectExtent l="0" t="0" r="0" b="0"/>
            <wp:wrapSquare wrapText="bothSides"/>
            <wp:docPr id="120" name="Imagen 120" descr="ale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alerta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63E3" w:rsidRDefault="007863E3" w:rsidP="007863E3">
      <w:pPr>
        <w:suppressAutoHyphens w:val="0"/>
        <w:autoSpaceDE w:val="0"/>
        <w:autoSpaceDN w:val="0"/>
        <w:adjustRightInd w:val="0"/>
        <w:jc w:val="both"/>
        <w:rPr>
          <w:sz w:val="28"/>
          <w:szCs w:val="28"/>
          <w:lang w:val="es-CO" w:eastAsia="es-CO"/>
        </w:rPr>
      </w:pPr>
      <w:r w:rsidRPr="000D2AD9">
        <w:rPr>
          <w:b/>
          <w:color w:val="1BAE02"/>
          <w:sz w:val="28"/>
          <w:szCs w:val="28"/>
          <w:lang w:val="es-CO" w:eastAsia="es-CO"/>
        </w:rPr>
        <w:t>NOTA:</w:t>
      </w:r>
      <w:r w:rsidRPr="000D2AD9">
        <w:rPr>
          <w:bCs/>
          <w:color w:val="1BAE02"/>
          <w:sz w:val="28"/>
        </w:rPr>
        <w:t xml:space="preserve"> </w:t>
      </w:r>
      <w:r>
        <w:rPr>
          <w:sz w:val="28"/>
          <w:szCs w:val="28"/>
          <w:lang w:val="es-CO" w:eastAsia="es-CO"/>
        </w:rPr>
        <w:t>Recuerden que este</w:t>
      </w:r>
      <w:r w:rsidRPr="00A41627">
        <w:rPr>
          <w:sz w:val="28"/>
          <w:szCs w:val="28"/>
          <w:lang w:val="es-CO" w:eastAsia="es-CO"/>
        </w:rPr>
        <w:t xml:space="preserve"> es </w:t>
      </w:r>
      <w:r>
        <w:rPr>
          <w:sz w:val="28"/>
          <w:szCs w:val="28"/>
          <w:lang w:val="es-CO" w:eastAsia="es-CO"/>
        </w:rPr>
        <w:t>el numeral con mayor</w:t>
      </w:r>
      <w:r w:rsidRPr="00A41627">
        <w:rPr>
          <w:sz w:val="28"/>
          <w:szCs w:val="28"/>
          <w:lang w:val="es-CO" w:eastAsia="es-CO"/>
        </w:rPr>
        <w:t xml:space="preserve"> </w:t>
      </w:r>
      <w:r>
        <w:rPr>
          <w:sz w:val="28"/>
          <w:szCs w:val="28"/>
          <w:lang w:val="es-CO" w:eastAsia="es-CO"/>
        </w:rPr>
        <w:t>porcentaje de evaluación</w:t>
      </w:r>
    </w:p>
    <w:p w:rsidR="007863E3" w:rsidRDefault="007863E3" w:rsidP="007863E3">
      <w:pPr>
        <w:jc w:val="both"/>
        <w:rPr>
          <w:b/>
          <w:color w:val="0070C0"/>
          <w:sz w:val="28"/>
          <w:szCs w:val="28"/>
          <w:lang w:val="es-CO" w:eastAsia="es-CO"/>
        </w:rPr>
      </w:pPr>
    </w:p>
    <w:p w:rsidR="007863E3" w:rsidRDefault="007863E3" w:rsidP="007863E3">
      <w:pPr>
        <w:jc w:val="both"/>
        <w:rPr>
          <w:b/>
          <w:color w:val="0070C0"/>
          <w:sz w:val="28"/>
          <w:szCs w:val="28"/>
          <w:lang w:val="es-CO" w:eastAsia="es-CO"/>
        </w:rPr>
      </w:pPr>
      <w:r w:rsidRPr="00CC15FC">
        <w:rPr>
          <w:b/>
          <w:noProof/>
          <w:color w:val="0070C0"/>
          <w:sz w:val="28"/>
          <w:lang w:val="es-CO" w:eastAsia="es-CO"/>
        </w:rPr>
        <w:drawing>
          <wp:anchor distT="0" distB="0" distL="114300" distR="114300" simplePos="0" relativeHeight="252133888" behindDoc="0" locked="0" layoutInCell="1" allowOverlap="1" wp14:anchorId="69809857" wp14:editId="05613D77">
            <wp:simplePos x="0" y="0"/>
            <wp:positionH relativeFrom="margin">
              <wp:posOffset>-153414</wp:posOffset>
            </wp:positionH>
            <wp:positionV relativeFrom="paragraph">
              <wp:posOffset>222893</wp:posOffset>
            </wp:positionV>
            <wp:extent cx="439420" cy="439420"/>
            <wp:effectExtent l="0" t="0" r="0" b="0"/>
            <wp:wrapSquare wrapText="bothSides"/>
            <wp:docPr id="121" name="Imagen 121" descr="cl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clave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63E3" w:rsidRDefault="007863E3" w:rsidP="007863E3">
      <w:pPr>
        <w:jc w:val="both"/>
        <w:rPr>
          <w:sz w:val="28"/>
          <w:szCs w:val="28"/>
          <w:lang w:val="es-CO" w:eastAsia="es-CO"/>
        </w:rPr>
      </w:pPr>
      <w:r w:rsidRPr="000D2AD9">
        <w:rPr>
          <w:b/>
          <w:color w:val="1BAE02"/>
          <w:sz w:val="28"/>
          <w:szCs w:val="28"/>
          <w:lang w:val="es-CO" w:eastAsia="es-CO"/>
        </w:rPr>
        <w:t>PISTA:</w:t>
      </w:r>
      <w:r w:rsidRPr="000D2AD9">
        <w:rPr>
          <w:color w:val="1BAE02"/>
          <w:sz w:val="28"/>
          <w:szCs w:val="28"/>
          <w:lang w:val="es-CO" w:eastAsia="es-CO"/>
        </w:rPr>
        <w:t xml:space="preserve"> </w:t>
      </w:r>
      <w:r>
        <w:rPr>
          <w:sz w:val="28"/>
          <w:szCs w:val="28"/>
          <w:lang w:val="es-CO" w:eastAsia="es-CO"/>
        </w:rPr>
        <w:t xml:space="preserve">Los criterios </w:t>
      </w:r>
      <w:r w:rsidRPr="00420F3D">
        <w:rPr>
          <w:b/>
          <w:sz w:val="28"/>
          <w:szCs w:val="28"/>
          <w:lang w:val="es-CO" w:eastAsia="es-CO"/>
        </w:rPr>
        <w:t>deben ser objetivos</w:t>
      </w:r>
      <w:r>
        <w:rPr>
          <w:sz w:val="28"/>
          <w:szCs w:val="28"/>
          <w:lang w:val="es-CO" w:eastAsia="es-CO"/>
        </w:rPr>
        <w:t>, por ejemplo, la eficiencia en tiempo y memoria, o algunos como los que exponen a continuación:</w:t>
      </w:r>
    </w:p>
    <w:p w:rsidR="007863E3" w:rsidRDefault="007863E3" w:rsidP="007863E3">
      <w:pPr>
        <w:jc w:val="both"/>
        <w:rPr>
          <w:sz w:val="28"/>
          <w:szCs w:val="28"/>
          <w:lang w:val="es-CO" w:eastAsia="es-CO"/>
        </w:rPr>
      </w:pPr>
    </w:p>
    <w:p w:rsidR="007863E3" w:rsidRDefault="00F35AC1" w:rsidP="007863E3">
      <w:pPr>
        <w:jc w:val="both"/>
        <w:rPr>
          <w:b/>
          <w:color w:val="002060"/>
          <w:sz w:val="28"/>
          <w:szCs w:val="28"/>
          <w:lang w:val="es-CO" w:eastAsia="es-CO"/>
        </w:rPr>
      </w:pPr>
      <w:r>
        <w:rPr>
          <w:b/>
          <w:noProof/>
          <w:color w:val="002060"/>
          <w:sz w:val="28"/>
          <w:szCs w:val="28"/>
          <w:lang w:val="es-CO" w:eastAsia="es-CO"/>
        </w:rPr>
        <w:drawing>
          <wp:anchor distT="0" distB="0" distL="0" distR="0" simplePos="0" relativeHeight="252136960" behindDoc="0" locked="0" layoutInCell="1" allowOverlap="1" wp14:anchorId="7E7FBB5E" wp14:editId="05440DBF">
            <wp:simplePos x="0" y="0"/>
            <wp:positionH relativeFrom="column">
              <wp:posOffset>481965</wp:posOffset>
            </wp:positionH>
            <wp:positionV relativeFrom="paragraph">
              <wp:posOffset>84455</wp:posOffset>
            </wp:positionV>
            <wp:extent cx="5146675" cy="1924050"/>
            <wp:effectExtent l="0" t="0" r="0" b="0"/>
            <wp:wrapSquare wrapText="largest"/>
            <wp:docPr id="123" name="Imagen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63E3" w:rsidRDefault="007863E3" w:rsidP="007863E3">
      <w:pPr>
        <w:jc w:val="both"/>
        <w:rPr>
          <w:b/>
          <w:color w:val="002060"/>
          <w:sz w:val="28"/>
          <w:szCs w:val="28"/>
          <w:lang w:val="es-CO" w:eastAsia="es-CO"/>
        </w:rPr>
      </w:pPr>
    </w:p>
    <w:p w:rsidR="007863E3" w:rsidRDefault="007863E3" w:rsidP="007863E3">
      <w:pPr>
        <w:jc w:val="both"/>
        <w:rPr>
          <w:b/>
          <w:color w:val="002060"/>
          <w:sz w:val="28"/>
          <w:szCs w:val="28"/>
          <w:lang w:val="es-CO" w:eastAsia="es-CO"/>
        </w:rPr>
      </w:pPr>
    </w:p>
    <w:p w:rsidR="007863E3" w:rsidRDefault="007863E3" w:rsidP="007863E3">
      <w:pPr>
        <w:jc w:val="both"/>
        <w:rPr>
          <w:sz w:val="28"/>
          <w:szCs w:val="28"/>
          <w:lang w:val="es-CO" w:eastAsia="es-CO"/>
        </w:rPr>
      </w:pPr>
    </w:p>
    <w:p w:rsidR="007863E3" w:rsidRDefault="007863E3" w:rsidP="007863E3">
      <w:pPr>
        <w:jc w:val="both"/>
        <w:rPr>
          <w:sz w:val="28"/>
          <w:szCs w:val="28"/>
          <w:lang w:val="es-CO" w:eastAsia="es-CO"/>
        </w:rPr>
      </w:pPr>
    </w:p>
    <w:p w:rsidR="007863E3" w:rsidRDefault="007863E3" w:rsidP="007863E3">
      <w:pPr>
        <w:jc w:val="both"/>
        <w:rPr>
          <w:sz w:val="28"/>
          <w:szCs w:val="28"/>
          <w:lang w:val="es-CO" w:eastAsia="es-CO"/>
        </w:rPr>
      </w:pPr>
    </w:p>
    <w:p w:rsidR="007863E3" w:rsidRDefault="007863E3" w:rsidP="007863E3">
      <w:pPr>
        <w:jc w:val="both"/>
        <w:rPr>
          <w:sz w:val="28"/>
          <w:szCs w:val="28"/>
          <w:lang w:val="es-CO" w:eastAsia="es-CO"/>
        </w:rPr>
      </w:pPr>
    </w:p>
    <w:p w:rsidR="007863E3" w:rsidRDefault="007863E3" w:rsidP="007863E3">
      <w:pPr>
        <w:jc w:val="both"/>
        <w:rPr>
          <w:sz w:val="28"/>
          <w:szCs w:val="28"/>
          <w:lang w:val="es-CO" w:eastAsia="es-CO"/>
        </w:rPr>
      </w:pPr>
    </w:p>
    <w:p w:rsidR="007863E3" w:rsidRDefault="007863E3" w:rsidP="007863E3">
      <w:pPr>
        <w:jc w:val="both"/>
        <w:rPr>
          <w:sz w:val="28"/>
          <w:szCs w:val="28"/>
          <w:lang w:val="es-CO" w:eastAsia="es-CO"/>
        </w:rPr>
      </w:pPr>
    </w:p>
    <w:p w:rsidR="007863E3" w:rsidRDefault="007863E3" w:rsidP="007863E3">
      <w:pPr>
        <w:jc w:val="both"/>
        <w:rPr>
          <w:sz w:val="28"/>
          <w:szCs w:val="28"/>
          <w:lang w:val="es-CO" w:eastAsia="es-CO"/>
        </w:rPr>
      </w:pPr>
    </w:p>
    <w:p w:rsidR="007863E3" w:rsidRDefault="007863E3" w:rsidP="007863E3">
      <w:pPr>
        <w:jc w:val="both"/>
        <w:rPr>
          <w:sz w:val="28"/>
          <w:szCs w:val="28"/>
          <w:lang w:val="es-CO" w:eastAsia="es-CO"/>
        </w:rPr>
      </w:pPr>
    </w:p>
    <w:p w:rsidR="007863E3" w:rsidRDefault="007863E3" w:rsidP="007863E3">
      <w:pPr>
        <w:jc w:val="both"/>
        <w:rPr>
          <w:sz w:val="28"/>
          <w:szCs w:val="28"/>
          <w:lang w:val="es-CO" w:eastAsia="es-CO"/>
        </w:rPr>
      </w:pPr>
      <w:r w:rsidRPr="00E96986">
        <w:rPr>
          <w:b/>
          <w:sz w:val="28"/>
          <w:szCs w:val="28"/>
          <w:lang w:val="es-CO" w:eastAsia="es-CO"/>
        </w:rPr>
        <w:t>No deben usar</w:t>
      </w:r>
      <w:r w:rsidRPr="00443B95">
        <w:rPr>
          <w:b/>
          <w:sz w:val="28"/>
          <w:szCs w:val="28"/>
          <w:lang w:val="es-CO" w:eastAsia="es-CO"/>
        </w:rPr>
        <w:t xml:space="preserve"> criterios no objetivos</w:t>
      </w:r>
      <w:r>
        <w:rPr>
          <w:sz w:val="28"/>
          <w:szCs w:val="28"/>
          <w:lang w:val="es-CO" w:eastAsia="es-CO"/>
        </w:rPr>
        <w:t xml:space="preserve">, tales como: “me enfermé”, “fue la primera que encontré”, “la hice el último día”, “ese tema no lo entendí”, “no vine a clase”, </w:t>
      </w:r>
      <w:r w:rsidRPr="00E96986">
        <w:rPr>
          <w:b/>
          <w:sz w:val="28"/>
          <w:szCs w:val="28"/>
          <w:lang w:val="es-CO" w:eastAsia="es-CO"/>
        </w:rPr>
        <w:t>estos rebajarán la nota</w:t>
      </w:r>
    </w:p>
    <w:p w:rsidR="007863E3" w:rsidRDefault="007863E3" w:rsidP="006F6CFF">
      <w:pPr>
        <w:rPr>
          <w:sz w:val="28"/>
          <w:szCs w:val="28"/>
          <w:lang w:val="es-CO" w:eastAsia="es-CO"/>
        </w:rPr>
      </w:pPr>
    </w:p>
    <w:p w:rsidR="007863E3" w:rsidRDefault="007863E3" w:rsidP="006F6CFF">
      <w:pPr>
        <w:rPr>
          <w:sz w:val="28"/>
          <w:szCs w:val="28"/>
          <w:lang w:val="es-CO" w:eastAsia="es-CO"/>
        </w:rPr>
      </w:pPr>
    </w:p>
    <w:tbl>
      <w:tblPr>
        <w:tblW w:w="10490" w:type="dxa"/>
        <w:tblInd w:w="-572" w:type="dxa"/>
        <w:shd w:val="clear" w:color="auto" w:fill="92D050"/>
        <w:tblLook w:val="04A0" w:firstRow="1" w:lastRow="0" w:firstColumn="1" w:lastColumn="0" w:noHBand="0" w:noVBand="1"/>
      </w:tblPr>
      <w:tblGrid>
        <w:gridCol w:w="10490"/>
      </w:tblGrid>
      <w:tr w:rsidR="00432B4B" w:rsidRPr="00543A59" w:rsidTr="00D35053">
        <w:trPr>
          <w:trHeight w:val="1270"/>
        </w:trPr>
        <w:tc>
          <w:tcPr>
            <w:tcW w:w="10490" w:type="dxa"/>
            <w:shd w:val="clear" w:color="auto" w:fill="92D050"/>
          </w:tcPr>
          <w:p w:rsidR="00432B4B" w:rsidRDefault="00432B4B" w:rsidP="00D35053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532A35" w:rsidRDefault="00432B4B" w:rsidP="00532A35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  <w:r>
              <w:rPr>
                <w:rStyle w:val="Estilo4Car"/>
              </w:rPr>
              <w:t xml:space="preserve">k) </w:t>
            </w:r>
            <w:r w:rsidR="0091465B">
              <w:rPr>
                <w:rStyle w:val="Estilo4Car"/>
              </w:rPr>
              <w:t>Resultados obtenidos de la primera solución</w:t>
            </w:r>
            <w:r>
              <w:rPr>
                <w:rStyle w:val="Estilo4Car"/>
              </w:rPr>
              <w:t xml:space="preserve">: </w:t>
            </w:r>
            <w:r w:rsidR="00532A35" w:rsidRPr="00532A35">
              <w:rPr>
                <w:sz w:val="28"/>
                <w:szCs w:val="28"/>
                <w:lang w:val="es-CO" w:eastAsia="es-CO"/>
              </w:rPr>
              <w:t>Calculen, (I) el tiempo de ejecución y (II) la memoria usada del algoritmo, para el C</w:t>
            </w:r>
            <w:r w:rsidR="00532A35" w:rsidRPr="00532A35">
              <w:rPr>
                <w:i/>
                <w:sz w:val="28"/>
                <w:szCs w:val="28"/>
                <w:lang w:val="es-CO" w:eastAsia="es-CO"/>
              </w:rPr>
              <w:t>onjunto de Datos</w:t>
            </w:r>
            <w:r w:rsidR="00532A35" w:rsidRPr="00532A35">
              <w:rPr>
                <w:sz w:val="28"/>
                <w:szCs w:val="28"/>
                <w:lang w:val="es-CO" w:eastAsia="es-CO"/>
              </w:rPr>
              <w:t xml:space="preserve"> que está </w:t>
            </w:r>
            <w:r w:rsidR="00532A35" w:rsidRPr="00532A35">
              <w:rPr>
                <w:b/>
                <w:sz w:val="28"/>
                <w:szCs w:val="28"/>
                <w:lang w:val="es-CO" w:eastAsia="es-CO"/>
              </w:rPr>
              <w:t>en el ZIP</w:t>
            </w:r>
            <w:r w:rsidR="00532A35" w:rsidRPr="00532A35">
              <w:rPr>
                <w:sz w:val="28"/>
                <w:szCs w:val="28"/>
                <w:lang w:val="es-CO" w:eastAsia="es-CO"/>
              </w:rPr>
              <w:t>:</w:t>
            </w:r>
          </w:p>
          <w:p w:rsidR="001A3630" w:rsidRDefault="001A3630" w:rsidP="00532A35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</w:p>
          <w:p w:rsidR="001A3630" w:rsidRDefault="001A3630" w:rsidP="00532A35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</w:p>
          <w:p w:rsidR="001A3630" w:rsidRPr="00532A35" w:rsidRDefault="001A3630" w:rsidP="00532A35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</w:p>
          <w:p w:rsidR="00532A35" w:rsidRPr="00532A35" w:rsidRDefault="00532A35" w:rsidP="00532A35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</w:p>
          <w:p w:rsidR="00532A35" w:rsidRPr="00532A35" w:rsidRDefault="00532A35" w:rsidP="00532A35">
            <w:pPr>
              <w:pStyle w:val="Prrafodelista"/>
              <w:numPr>
                <w:ilvl w:val="0"/>
                <w:numId w:val="44"/>
              </w:num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  <w:r w:rsidRPr="00532A35">
              <w:rPr>
                <w:sz w:val="28"/>
              </w:rPr>
              <w:t>Para cada conjunto de datos, tomen el tiempo 100 veces. Esto no lo reporten</w:t>
            </w:r>
          </w:p>
          <w:p w:rsidR="00532A35" w:rsidRPr="00532A35" w:rsidRDefault="00532A35" w:rsidP="00532A35">
            <w:pPr>
              <w:rPr>
                <w:b/>
                <w:bCs/>
                <w:i/>
                <w:color w:val="0070C0"/>
                <w:w w:val="110"/>
                <w:sz w:val="22"/>
                <w:szCs w:val="22"/>
              </w:rPr>
            </w:pPr>
          </w:p>
          <w:p w:rsidR="00532A35" w:rsidRPr="00532A35" w:rsidRDefault="00532A35" w:rsidP="00532A35">
            <w:pPr>
              <w:numPr>
                <w:ilvl w:val="0"/>
                <w:numId w:val="5"/>
              </w:numPr>
              <w:jc w:val="both"/>
            </w:pPr>
            <w:r w:rsidRPr="00532A35">
              <w:rPr>
                <w:sz w:val="28"/>
              </w:rPr>
              <w:t>Para cada conjunto de datos, coloquen en el tiempo promedio de esas 100 veces. Esto sí lo reportan.</w:t>
            </w:r>
          </w:p>
          <w:p w:rsidR="00532A35" w:rsidRPr="00532A35" w:rsidRDefault="00532A35" w:rsidP="00532A35">
            <w:pPr>
              <w:pStyle w:val="Prrafodelista"/>
              <w:rPr>
                <w:sz w:val="28"/>
              </w:rPr>
            </w:pPr>
          </w:p>
          <w:p w:rsidR="00532A35" w:rsidRPr="00532A35" w:rsidRDefault="00532A35" w:rsidP="00532A35">
            <w:pPr>
              <w:numPr>
                <w:ilvl w:val="0"/>
                <w:numId w:val="5"/>
              </w:numPr>
              <w:suppressAutoHyphens w:val="0"/>
              <w:autoSpaceDE w:val="0"/>
              <w:jc w:val="both"/>
            </w:pPr>
            <w:r w:rsidRPr="00532A35">
              <w:rPr>
                <w:sz w:val="28"/>
              </w:rPr>
              <w:t>Para los tiempos promedio de cada conjunto de datos, saquen el más largo, el más corto y el promedio. Esto sí lo reportan.</w:t>
            </w:r>
          </w:p>
          <w:p w:rsidR="00432B4B" w:rsidRDefault="00432B4B" w:rsidP="00D35053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432B4B" w:rsidRPr="009B1831" w:rsidRDefault="00432B4B" w:rsidP="00D35053">
            <w:pPr>
              <w:shd w:val="clear" w:color="auto" w:fill="92D050"/>
              <w:suppressAutoHyphens w:val="0"/>
              <w:autoSpaceDE w:val="0"/>
              <w:autoSpaceDN w:val="0"/>
              <w:adjustRightInd w:val="0"/>
              <w:jc w:val="both"/>
              <w:rPr>
                <w:rStyle w:val="Estilo4Car"/>
                <w:b w:val="0"/>
              </w:rPr>
            </w:pPr>
          </w:p>
          <w:p w:rsidR="00432B4B" w:rsidRPr="007B6FE6" w:rsidRDefault="00432B4B" w:rsidP="00D35053">
            <w:pPr>
              <w:suppressAutoHyphens w:val="0"/>
              <w:jc w:val="both"/>
              <w:rPr>
                <w:b/>
                <w:bCs/>
                <w:i/>
                <w:color w:val="0070C0"/>
                <w:w w:val="110"/>
                <w:sz w:val="22"/>
                <w:szCs w:val="22"/>
                <w:highlight w:val="cyan"/>
              </w:rPr>
            </w:pPr>
          </w:p>
        </w:tc>
      </w:tr>
    </w:tbl>
    <w:p w:rsidR="00432B4B" w:rsidRDefault="00F35AC1" w:rsidP="00432B4B">
      <w:pPr>
        <w:suppressAutoHyphens w:val="0"/>
        <w:autoSpaceDE w:val="0"/>
        <w:autoSpaceDN w:val="0"/>
        <w:adjustRightInd w:val="0"/>
        <w:jc w:val="both"/>
        <w:rPr>
          <w:bCs/>
          <w:sz w:val="28"/>
          <w:szCs w:val="24"/>
        </w:rPr>
      </w:pPr>
      <w:r w:rsidRPr="00752C41">
        <w:rPr>
          <w:rFonts w:ascii="Helvetica" w:hAnsi="Helvetica" w:cs="Helvetica"/>
          <w:b/>
          <w:noProof/>
          <w:sz w:val="40"/>
          <w:lang w:val="es-CO"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2135936" behindDoc="0" locked="0" layoutInCell="1" allowOverlap="1" wp14:anchorId="1ED010F6" wp14:editId="2F27662A">
                <wp:simplePos x="0" y="0"/>
                <wp:positionH relativeFrom="page">
                  <wp:posOffset>643890</wp:posOffset>
                </wp:positionH>
                <wp:positionV relativeFrom="paragraph">
                  <wp:posOffset>-3026410</wp:posOffset>
                </wp:positionV>
                <wp:extent cx="4839998" cy="559558"/>
                <wp:effectExtent l="0" t="0" r="0" b="0"/>
                <wp:wrapNone/>
                <wp:docPr id="1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98" cy="559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3E3" w:rsidRPr="001B734F" w:rsidRDefault="007863E3" w:rsidP="007863E3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Sección 5: Segunda Entrega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010F6" id="_x0000_s1048" type="#_x0000_t202" style="position:absolute;left:0;text-align:left;margin-left:50.7pt;margin-top:-238.3pt;width:381.1pt;height:44.05pt;z-index:252135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" filled="f" stroked="f">
                <v:textbox>
                  <w:txbxContent>
                    <w:p w:rsidR="007863E3" w:rsidRPr="001B734F" w:rsidRDefault="007863E3" w:rsidP="007863E3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Sección 5: Segunda Entrega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9351"/>
      </w:tblGrid>
      <w:tr w:rsidR="00532A35" w:rsidRPr="00CC15FC" w:rsidTr="00D35053">
        <w:trPr>
          <w:trHeight w:val="94"/>
        </w:trPr>
        <w:tc>
          <w:tcPr>
            <w:tcW w:w="1134" w:type="dxa"/>
          </w:tcPr>
          <w:p w:rsidR="00532A35" w:rsidRPr="00CC15FC" w:rsidRDefault="00532A35" w:rsidP="00D35053">
            <w:pPr>
              <w:pStyle w:val="Estilo2"/>
              <w:rPr>
                <w:b w:val="0"/>
                <w:noProof/>
                <w:color w:val="0070C0"/>
                <w:sz w:val="28"/>
                <w:lang w:val="es-CO" w:eastAsia="es-CO"/>
              </w:rPr>
            </w:pPr>
            <w:r w:rsidRPr="00CC15FC">
              <w:rPr>
                <w:b w:val="0"/>
                <w:noProof/>
                <w:color w:val="0070C0"/>
                <w:sz w:val="28"/>
                <w:lang w:val="es-CO" w:eastAsia="es-CO"/>
              </w:rPr>
              <w:drawing>
                <wp:anchor distT="0" distB="0" distL="114300" distR="114300" simplePos="0" relativeHeight="252101120" behindDoc="0" locked="0" layoutInCell="1" allowOverlap="1" wp14:anchorId="158726F6" wp14:editId="7CEE6CB4">
                  <wp:simplePos x="0" y="0"/>
                  <wp:positionH relativeFrom="column">
                    <wp:posOffset>100623</wp:posOffset>
                  </wp:positionH>
                  <wp:positionV relativeFrom="paragraph">
                    <wp:posOffset>29845</wp:posOffset>
                  </wp:positionV>
                  <wp:extent cx="439420" cy="439420"/>
                  <wp:effectExtent l="0" t="0" r="0" b="0"/>
                  <wp:wrapSquare wrapText="bothSides"/>
                  <wp:docPr id="17" name="Imagen 17" descr="cla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cla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420" cy="43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351" w:type="dxa"/>
          </w:tcPr>
          <w:p w:rsidR="00532A35" w:rsidRDefault="00532A35" w:rsidP="00D35053">
            <w:pPr>
              <w:jc w:val="both"/>
              <w:rPr>
                <w:sz w:val="28"/>
                <w:szCs w:val="28"/>
                <w:lang w:val="es-CO" w:eastAsia="es-CO"/>
              </w:rPr>
            </w:pPr>
            <w:r w:rsidRPr="000D2AD9">
              <w:rPr>
                <w:b/>
                <w:color w:val="1BAE02"/>
                <w:sz w:val="28"/>
                <w:szCs w:val="28"/>
                <w:lang w:val="es-CO" w:eastAsia="es-CO"/>
              </w:rPr>
              <w:t>PISTA:</w:t>
            </w:r>
            <w:r w:rsidRPr="000D2AD9">
              <w:rPr>
                <w:color w:val="1BAE02"/>
                <w:sz w:val="28"/>
                <w:szCs w:val="28"/>
                <w:lang w:val="es-CO" w:eastAsia="es-CO"/>
              </w:rPr>
              <w:t xml:space="preserve"> </w:t>
            </w:r>
            <w:r w:rsidRPr="00532A35">
              <w:rPr>
                <w:sz w:val="28"/>
                <w:szCs w:val="28"/>
                <w:lang w:val="es-CO" w:eastAsia="es-CO"/>
              </w:rPr>
              <w:t>Observen</w:t>
            </w:r>
            <w:r w:rsidRPr="00532A35">
              <w:rPr>
                <w:sz w:val="28"/>
              </w:rPr>
              <w:t xml:space="preserve"> a continuación un ejemplo para calcular el tiempo 100 veces y la memoria utilizada</w:t>
            </w:r>
          </w:p>
          <w:p w:rsidR="00532A35" w:rsidRPr="00CC15FC" w:rsidRDefault="00532A35" w:rsidP="00D35053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70C0"/>
                <w:sz w:val="28"/>
                <w:szCs w:val="28"/>
                <w:lang w:val="es-CO" w:eastAsia="es-CO"/>
              </w:rPr>
            </w:pPr>
          </w:p>
        </w:tc>
      </w:tr>
    </w:tbl>
    <w:tbl>
      <w:tblPr>
        <w:tblW w:w="10490" w:type="dxa"/>
        <w:tblInd w:w="-572" w:type="dxa"/>
        <w:shd w:val="clear" w:color="auto" w:fill="D0CECE" w:themeFill="background2" w:themeFillShade="E6"/>
        <w:tblLayout w:type="fixed"/>
        <w:tblLook w:val="04A0" w:firstRow="1" w:lastRow="0" w:firstColumn="1" w:lastColumn="0" w:noHBand="0" w:noVBand="1"/>
      </w:tblPr>
      <w:tblGrid>
        <w:gridCol w:w="10490"/>
      </w:tblGrid>
      <w:tr w:rsidR="00532A35" w:rsidRPr="00532A35" w:rsidTr="00D35053">
        <w:trPr>
          <w:trHeight w:val="1270"/>
        </w:trPr>
        <w:tc>
          <w:tcPr>
            <w:tcW w:w="10490" w:type="dxa"/>
            <w:shd w:val="clear" w:color="auto" w:fill="D0CECE" w:themeFill="background2" w:themeFillShade="E6"/>
          </w:tcPr>
          <w:p w:rsidR="00532A35" w:rsidRPr="000A4742" w:rsidRDefault="00532A35" w:rsidP="00D35053">
            <w:pPr>
              <w:shd w:val="clear" w:color="auto" w:fill="D0CECE"/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color w:val="262626"/>
                <w:sz w:val="28"/>
                <w:szCs w:val="24"/>
              </w:rPr>
            </w:pPr>
          </w:p>
          <w:p w:rsidR="00532A35" w:rsidRPr="00532A35" w:rsidRDefault="00532A35" w:rsidP="00D35053">
            <w:pPr>
              <w:jc w:val="both"/>
              <w:rPr>
                <w:sz w:val="28"/>
              </w:rPr>
            </w:pPr>
            <w:r w:rsidRPr="00532A35">
              <w:rPr>
                <w:b/>
                <w:color w:val="002060"/>
                <w:sz w:val="28"/>
              </w:rPr>
              <w:t>Paso 0:</w:t>
            </w:r>
            <w:r w:rsidRPr="00532A35">
              <w:rPr>
                <w:color w:val="002060"/>
                <w:sz w:val="28"/>
              </w:rPr>
              <w:t xml:space="preserve"> </w:t>
            </w:r>
            <w:r w:rsidRPr="00532A35">
              <w:rPr>
                <w:sz w:val="28"/>
              </w:rPr>
              <w:t>Cierren todos los programas y no ejecuten otros mientras se toman los tiempos.</w:t>
            </w:r>
          </w:p>
          <w:p w:rsidR="00532A35" w:rsidRPr="00532A35" w:rsidRDefault="00532A35" w:rsidP="00D35053">
            <w:pPr>
              <w:jc w:val="both"/>
              <w:rPr>
                <w:sz w:val="28"/>
              </w:rPr>
            </w:pPr>
          </w:p>
          <w:p w:rsidR="00532A35" w:rsidRPr="00532A35" w:rsidRDefault="00532A35" w:rsidP="00D35053">
            <w:pPr>
              <w:jc w:val="both"/>
              <w:rPr>
                <w:sz w:val="28"/>
              </w:rPr>
            </w:pPr>
            <w:r w:rsidRPr="00532A35">
              <w:rPr>
                <w:b/>
                <w:color w:val="002060"/>
                <w:sz w:val="28"/>
              </w:rPr>
              <w:t>Paso 1:</w:t>
            </w:r>
            <w:r w:rsidRPr="00532A35">
              <w:rPr>
                <w:color w:val="002060"/>
                <w:sz w:val="28"/>
              </w:rPr>
              <w:t xml:space="preserve"> </w:t>
            </w:r>
            <w:r w:rsidRPr="00532A35">
              <w:rPr>
                <w:sz w:val="28"/>
              </w:rPr>
              <w:t xml:space="preserve">Tomen 100 veces el tiempo de ejecución y memoria de ejecución, para cada conjunto de datos y para cada operación del algoritmo. </w:t>
            </w:r>
          </w:p>
          <w:p w:rsidR="00532A35" w:rsidRPr="00532A35" w:rsidRDefault="00532A35" w:rsidP="00D35053">
            <w:pPr>
              <w:jc w:val="both"/>
              <w:rPr>
                <w:sz w:val="28"/>
              </w:rPr>
            </w:pPr>
          </w:p>
          <w:p w:rsidR="00532A35" w:rsidRPr="00532A35" w:rsidRDefault="00532A35" w:rsidP="00D35053">
            <w:pPr>
              <w:jc w:val="both"/>
              <w:rPr>
                <w:sz w:val="28"/>
              </w:rPr>
            </w:pPr>
            <w:r w:rsidRPr="00532A35">
              <w:rPr>
                <w:sz w:val="28"/>
              </w:rPr>
              <w:t>Reporten en la tabla la siguiente información:</w:t>
            </w:r>
          </w:p>
          <w:p w:rsidR="00532A35" w:rsidRPr="00532A35" w:rsidRDefault="00532A35" w:rsidP="00D35053"/>
          <w:p w:rsidR="00532A35" w:rsidRPr="00532A35" w:rsidRDefault="00532A35" w:rsidP="00D35053">
            <w:pPr>
              <w:jc w:val="both"/>
              <w:rPr>
                <w:b/>
                <w:i/>
                <w:sz w:val="28"/>
                <w:szCs w:val="28"/>
              </w:rPr>
            </w:pPr>
          </w:p>
          <w:p w:rsidR="00532A35" w:rsidRPr="00532A35" w:rsidRDefault="00532A35" w:rsidP="00D35053">
            <w:pPr>
              <w:jc w:val="both"/>
              <w:rPr>
                <w:i/>
                <w:sz w:val="28"/>
                <w:szCs w:val="28"/>
              </w:rPr>
            </w:pPr>
            <w:r w:rsidRPr="00532A35">
              <w:rPr>
                <w:b/>
                <w:i/>
                <w:sz w:val="28"/>
                <w:szCs w:val="28"/>
              </w:rPr>
              <w:t>Tabla 1</w:t>
            </w:r>
            <w:r w:rsidRPr="00532A35">
              <w:rPr>
                <w:b/>
                <w:i/>
                <w:color w:val="002060"/>
                <w:sz w:val="28"/>
                <w:szCs w:val="28"/>
              </w:rPr>
              <w:t xml:space="preserve">. </w:t>
            </w:r>
            <w:r w:rsidRPr="00532A35">
              <w:rPr>
                <w:i/>
                <w:sz w:val="28"/>
                <w:szCs w:val="28"/>
              </w:rPr>
              <w:t xml:space="preserve">Tiempos de </w:t>
            </w:r>
            <w:r w:rsidR="0044216A">
              <w:rPr>
                <w:i/>
                <w:sz w:val="28"/>
                <w:szCs w:val="28"/>
              </w:rPr>
              <w:t>ejecución de</w:t>
            </w:r>
            <w:r w:rsidRPr="00532A35">
              <w:rPr>
                <w:i/>
                <w:sz w:val="28"/>
                <w:szCs w:val="28"/>
              </w:rPr>
              <w:t>l algoritmo con diferentes conjuntos de datos</w:t>
            </w:r>
          </w:p>
          <w:p w:rsidR="00532A35" w:rsidRPr="00532A35" w:rsidRDefault="00532A35" w:rsidP="00D35053">
            <w:pPr>
              <w:jc w:val="both"/>
              <w:rPr>
                <w:i/>
                <w:sz w:val="28"/>
                <w:szCs w:val="28"/>
              </w:rPr>
            </w:pPr>
          </w:p>
          <w:p w:rsidR="00532A35" w:rsidRPr="00532A35" w:rsidRDefault="00532A35" w:rsidP="00D35053">
            <w:pPr>
              <w:jc w:val="both"/>
              <w:rPr>
                <w:i/>
                <w:sz w:val="28"/>
                <w:szCs w:val="28"/>
              </w:rPr>
            </w:pPr>
          </w:p>
          <w:tbl>
            <w:tblPr>
              <w:tblW w:w="10014" w:type="dxa"/>
              <w:tblInd w:w="5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416"/>
              <w:gridCol w:w="2416"/>
              <w:gridCol w:w="2416"/>
              <w:gridCol w:w="2766"/>
            </w:tblGrid>
            <w:tr w:rsidR="00532A35" w:rsidRPr="00532A35" w:rsidTr="00D35053">
              <w:trPr>
                <w:trHeight w:val="634"/>
              </w:trPr>
              <w:tc>
                <w:tcPr>
                  <w:tcW w:w="2416" w:type="dxa"/>
                  <w:shd w:val="clear" w:color="auto" w:fill="767171" w:themeFill="background2" w:themeFillShade="80"/>
                </w:tcPr>
                <w:p w:rsidR="00532A35" w:rsidRPr="00532A35" w:rsidRDefault="00532A35" w:rsidP="00D35053">
                  <w:pPr>
                    <w:pStyle w:val="TableContents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416" w:type="dxa"/>
                  <w:shd w:val="clear" w:color="auto" w:fill="767171" w:themeFill="background2" w:themeFillShade="80"/>
                </w:tcPr>
                <w:p w:rsidR="00532A35" w:rsidRPr="00532A35" w:rsidRDefault="00532A35" w:rsidP="00D35053">
                  <w:pPr>
                    <w:pStyle w:val="TableContents"/>
                    <w:jc w:val="center"/>
                    <w:rPr>
                      <w:b/>
                      <w:i/>
                      <w:color w:val="002060"/>
                      <w:sz w:val="28"/>
                      <w:szCs w:val="28"/>
                    </w:rPr>
                  </w:pPr>
                  <w:r w:rsidRPr="00532A35">
                    <w:rPr>
                      <w:b/>
                      <w:i/>
                      <w:color w:val="002060"/>
                      <w:sz w:val="28"/>
                      <w:szCs w:val="28"/>
                    </w:rPr>
                    <w:t>Conjunto de Datos 1</w:t>
                  </w:r>
                </w:p>
              </w:tc>
              <w:tc>
                <w:tcPr>
                  <w:tcW w:w="2416" w:type="dxa"/>
                  <w:shd w:val="clear" w:color="auto" w:fill="767171" w:themeFill="background2" w:themeFillShade="80"/>
                </w:tcPr>
                <w:p w:rsidR="00532A35" w:rsidRPr="00532A35" w:rsidRDefault="00532A35" w:rsidP="00D35053">
                  <w:pPr>
                    <w:pStyle w:val="TableContents"/>
                    <w:jc w:val="center"/>
                    <w:rPr>
                      <w:b/>
                      <w:i/>
                      <w:color w:val="002060"/>
                      <w:sz w:val="28"/>
                      <w:szCs w:val="28"/>
                    </w:rPr>
                  </w:pPr>
                  <w:r w:rsidRPr="00532A35">
                    <w:rPr>
                      <w:b/>
                      <w:i/>
                      <w:color w:val="002060"/>
                      <w:sz w:val="28"/>
                      <w:szCs w:val="28"/>
                    </w:rPr>
                    <w:t>Conjunto de Datos 2</w:t>
                  </w:r>
                </w:p>
              </w:tc>
              <w:tc>
                <w:tcPr>
                  <w:tcW w:w="2766" w:type="dxa"/>
                  <w:shd w:val="clear" w:color="auto" w:fill="767171" w:themeFill="background2" w:themeFillShade="80"/>
                </w:tcPr>
                <w:p w:rsidR="00532A35" w:rsidRPr="00532A35" w:rsidRDefault="00532A35" w:rsidP="00D35053">
                  <w:pPr>
                    <w:pStyle w:val="TableContents"/>
                    <w:jc w:val="center"/>
                    <w:rPr>
                      <w:b/>
                      <w:i/>
                      <w:color w:val="002060"/>
                      <w:sz w:val="28"/>
                      <w:szCs w:val="28"/>
                    </w:rPr>
                  </w:pPr>
                  <w:r w:rsidRPr="00532A35">
                    <w:rPr>
                      <w:b/>
                      <w:i/>
                      <w:color w:val="002060"/>
                      <w:sz w:val="28"/>
                      <w:szCs w:val="28"/>
                    </w:rPr>
                    <w:t>...Conjunto de Datos n</w:t>
                  </w:r>
                </w:p>
              </w:tc>
            </w:tr>
            <w:tr w:rsidR="00532A35" w:rsidRPr="00532A35" w:rsidTr="00D35053">
              <w:trPr>
                <w:trHeight w:val="308"/>
              </w:trPr>
              <w:tc>
                <w:tcPr>
                  <w:tcW w:w="2416" w:type="dxa"/>
                  <w:shd w:val="clear" w:color="auto" w:fill="auto"/>
                </w:tcPr>
                <w:p w:rsidR="00532A35" w:rsidRPr="00532A35" w:rsidRDefault="000967B8" w:rsidP="000967B8">
                  <w:pPr>
                    <w:pStyle w:val="TableContents"/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>Mejor caso</w:t>
                  </w:r>
                </w:p>
              </w:tc>
              <w:tc>
                <w:tcPr>
                  <w:tcW w:w="2416" w:type="dxa"/>
                  <w:shd w:val="clear" w:color="auto" w:fill="auto"/>
                </w:tcPr>
                <w:p w:rsidR="00532A35" w:rsidRPr="00532A35" w:rsidRDefault="00532A35" w:rsidP="00D35053">
                  <w:pPr>
                    <w:pStyle w:val="TableContents"/>
                    <w:jc w:val="center"/>
                    <w:rPr>
                      <w:sz w:val="28"/>
                      <w:szCs w:val="28"/>
                    </w:rPr>
                  </w:pPr>
                  <w:r w:rsidRPr="00532A35">
                    <w:rPr>
                      <w:sz w:val="28"/>
                      <w:szCs w:val="28"/>
                    </w:rPr>
                    <w:t xml:space="preserve">10 </w:t>
                  </w:r>
                  <w:proofErr w:type="spellStart"/>
                  <w:r w:rsidRPr="00532A35">
                    <w:rPr>
                      <w:sz w:val="28"/>
                      <w:szCs w:val="28"/>
                    </w:rPr>
                    <w:t>sg</w:t>
                  </w:r>
                  <w:proofErr w:type="spellEnd"/>
                </w:p>
              </w:tc>
              <w:tc>
                <w:tcPr>
                  <w:tcW w:w="2416" w:type="dxa"/>
                  <w:shd w:val="clear" w:color="auto" w:fill="auto"/>
                </w:tcPr>
                <w:p w:rsidR="00532A35" w:rsidRPr="00532A35" w:rsidRDefault="00532A35" w:rsidP="00D35053">
                  <w:pPr>
                    <w:pStyle w:val="TableContents"/>
                    <w:jc w:val="center"/>
                    <w:rPr>
                      <w:sz w:val="28"/>
                      <w:szCs w:val="28"/>
                    </w:rPr>
                  </w:pPr>
                  <w:r w:rsidRPr="00532A35">
                    <w:rPr>
                      <w:sz w:val="28"/>
                      <w:szCs w:val="28"/>
                    </w:rPr>
                    <w:t xml:space="preserve">20 </w:t>
                  </w:r>
                  <w:proofErr w:type="spellStart"/>
                  <w:r w:rsidRPr="00532A35">
                    <w:rPr>
                      <w:sz w:val="28"/>
                      <w:szCs w:val="28"/>
                    </w:rPr>
                    <w:t>sg</w:t>
                  </w:r>
                  <w:proofErr w:type="spellEnd"/>
                </w:p>
              </w:tc>
              <w:tc>
                <w:tcPr>
                  <w:tcW w:w="2766" w:type="dxa"/>
                  <w:shd w:val="clear" w:color="auto" w:fill="auto"/>
                </w:tcPr>
                <w:p w:rsidR="00532A35" w:rsidRPr="00532A35" w:rsidRDefault="00532A35" w:rsidP="00D35053">
                  <w:pPr>
                    <w:pStyle w:val="TableContents"/>
                    <w:jc w:val="center"/>
                    <w:rPr>
                      <w:sz w:val="28"/>
                      <w:szCs w:val="28"/>
                    </w:rPr>
                  </w:pPr>
                  <w:r w:rsidRPr="00532A35">
                    <w:rPr>
                      <w:sz w:val="28"/>
                      <w:szCs w:val="28"/>
                    </w:rPr>
                    <w:t xml:space="preserve">5 </w:t>
                  </w:r>
                  <w:proofErr w:type="spellStart"/>
                  <w:r w:rsidRPr="00532A35">
                    <w:rPr>
                      <w:sz w:val="28"/>
                      <w:szCs w:val="28"/>
                    </w:rPr>
                    <w:t>sg</w:t>
                  </w:r>
                  <w:proofErr w:type="spellEnd"/>
                </w:p>
              </w:tc>
            </w:tr>
            <w:tr w:rsidR="00532A35" w:rsidRPr="00532A35" w:rsidTr="00D35053">
              <w:trPr>
                <w:trHeight w:val="326"/>
              </w:trPr>
              <w:tc>
                <w:tcPr>
                  <w:tcW w:w="2416" w:type="dxa"/>
                  <w:shd w:val="clear" w:color="auto" w:fill="auto"/>
                </w:tcPr>
                <w:p w:rsidR="00532A35" w:rsidRPr="00532A35" w:rsidRDefault="000967B8" w:rsidP="000967B8">
                  <w:pPr>
                    <w:pStyle w:val="TableContents"/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>Caso promedio</w:t>
                  </w:r>
                </w:p>
              </w:tc>
              <w:tc>
                <w:tcPr>
                  <w:tcW w:w="2416" w:type="dxa"/>
                  <w:shd w:val="clear" w:color="auto" w:fill="auto"/>
                </w:tcPr>
                <w:p w:rsidR="00532A35" w:rsidRPr="00532A35" w:rsidRDefault="00532A35" w:rsidP="00D35053">
                  <w:pPr>
                    <w:pStyle w:val="TableContents"/>
                    <w:jc w:val="center"/>
                    <w:rPr>
                      <w:sz w:val="28"/>
                      <w:szCs w:val="28"/>
                    </w:rPr>
                  </w:pPr>
                  <w:r w:rsidRPr="00532A35">
                    <w:rPr>
                      <w:sz w:val="28"/>
                      <w:szCs w:val="28"/>
                    </w:rPr>
                    <w:t xml:space="preserve">12 </w:t>
                  </w:r>
                  <w:proofErr w:type="spellStart"/>
                  <w:r w:rsidRPr="00532A35">
                    <w:rPr>
                      <w:sz w:val="28"/>
                      <w:szCs w:val="28"/>
                    </w:rPr>
                    <w:t>sg</w:t>
                  </w:r>
                  <w:proofErr w:type="spellEnd"/>
                </w:p>
              </w:tc>
              <w:tc>
                <w:tcPr>
                  <w:tcW w:w="2416" w:type="dxa"/>
                  <w:shd w:val="clear" w:color="auto" w:fill="auto"/>
                </w:tcPr>
                <w:p w:rsidR="00532A35" w:rsidRPr="00532A35" w:rsidRDefault="00532A35" w:rsidP="00D35053">
                  <w:pPr>
                    <w:pStyle w:val="TableContents"/>
                    <w:jc w:val="center"/>
                    <w:rPr>
                      <w:sz w:val="28"/>
                      <w:szCs w:val="28"/>
                    </w:rPr>
                  </w:pPr>
                  <w:r w:rsidRPr="00532A35">
                    <w:rPr>
                      <w:sz w:val="28"/>
                      <w:szCs w:val="28"/>
                    </w:rPr>
                    <w:t xml:space="preserve">10 </w:t>
                  </w:r>
                  <w:proofErr w:type="spellStart"/>
                  <w:r w:rsidRPr="00532A35">
                    <w:rPr>
                      <w:sz w:val="28"/>
                      <w:szCs w:val="28"/>
                    </w:rPr>
                    <w:t>sg</w:t>
                  </w:r>
                  <w:proofErr w:type="spellEnd"/>
                </w:p>
              </w:tc>
              <w:tc>
                <w:tcPr>
                  <w:tcW w:w="2766" w:type="dxa"/>
                  <w:shd w:val="clear" w:color="auto" w:fill="auto"/>
                </w:tcPr>
                <w:p w:rsidR="00532A35" w:rsidRPr="00532A35" w:rsidRDefault="00532A35" w:rsidP="00D35053">
                  <w:pPr>
                    <w:pStyle w:val="TableContents"/>
                    <w:jc w:val="center"/>
                    <w:rPr>
                      <w:sz w:val="28"/>
                      <w:szCs w:val="28"/>
                    </w:rPr>
                  </w:pPr>
                  <w:r w:rsidRPr="00532A35">
                    <w:rPr>
                      <w:sz w:val="28"/>
                      <w:szCs w:val="28"/>
                    </w:rPr>
                    <w:t xml:space="preserve">35 </w:t>
                  </w:r>
                  <w:proofErr w:type="spellStart"/>
                  <w:r w:rsidRPr="00532A35">
                    <w:rPr>
                      <w:sz w:val="28"/>
                      <w:szCs w:val="28"/>
                    </w:rPr>
                    <w:t>sg</w:t>
                  </w:r>
                  <w:proofErr w:type="spellEnd"/>
                </w:p>
              </w:tc>
            </w:tr>
            <w:tr w:rsidR="00532A35" w:rsidRPr="00532A35" w:rsidTr="00D35053">
              <w:trPr>
                <w:trHeight w:val="326"/>
              </w:trPr>
              <w:tc>
                <w:tcPr>
                  <w:tcW w:w="2416" w:type="dxa"/>
                  <w:shd w:val="clear" w:color="auto" w:fill="auto"/>
                </w:tcPr>
                <w:p w:rsidR="00532A35" w:rsidRPr="00532A35" w:rsidRDefault="000967B8" w:rsidP="00D35053">
                  <w:pPr>
                    <w:pStyle w:val="TableContents"/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>Peor caso</w:t>
                  </w:r>
                </w:p>
              </w:tc>
              <w:tc>
                <w:tcPr>
                  <w:tcW w:w="2416" w:type="dxa"/>
                  <w:shd w:val="clear" w:color="auto" w:fill="auto"/>
                </w:tcPr>
                <w:p w:rsidR="00532A35" w:rsidRPr="00532A35" w:rsidRDefault="00532A35" w:rsidP="00D35053">
                  <w:pPr>
                    <w:pStyle w:val="TableContents"/>
                    <w:jc w:val="center"/>
                    <w:rPr>
                      <w:sz w:val="28"/>
                      <w:szCs w:val="28"/>
                    </w:rPr>
                  </w:pPr>
                  <w:r w:rsidRPr="00532A35">
                    <w:rPr>
                      <w:sz w:val="28"/>
                      <w:szCs w:val="28"/>
                    </w:rPr>
                    <w:t xml:space="preserve">15 </w:t>
                  </w:r>
                  <w:proofErr w:type="spellStart"/>
                  <w:r w:rsidRPr="00532A35">
                    <w:rPr>
                      <w:sz w:val="28"/>
                      <w:szCs w:val="28"/>
                    </w:rPr>
                    <w:t>sg</w:t>
                  </w:r>
                  <w:proofErr w:type="spellEnd"/>
                </w:p>
              </w:tc>
              <w:tc>
                <w:tcPr>
                  <w:tcW w:w="2416" w:type="dxa"/>
                  <w:shd w:val="clear" w:color="auto" w:fill="auto"/>
                </w:tcPr>
                <w:p w:rsidR="00532A35" w:rsidRPr="00532A35" w:rsidRDefault="00532A35" w:rsidP="00D35053">
                  <w:pPr>
                    <w:pStyle w:val="TableContents"/>
                    <w:jc w:val="center"/>
                    <w:rPr>
                      <w:sz w:val="28"/>
                      <w:szCs w:val="28"/>
                    </w:rPr>
                  </w:pPr>
                  <w:r w:rsidRPr="00532A35">
                    <w:rPr>
                      <w:sz w:val="28"/>
                      <w:szCs w:val="28"/>
                    </w:rPr>
                    <w:t xml:space="preserve">21 </w:t>
                  </w:r>
                  <w:proofErr w:type="spellStart"/>
                  <w:r w:rsidRPr="00532A35">
                    <w:rPr>
                      <w:sz w:val="28"/>
                      <w:szCs w:val="28"/>
                    </w:rPr>
                    <w:t>sg</w:t>
                  </w:r>
                  <w:proofErr w:type="spellEnd"/>
                </w:p>
              </w:tc>
              <w:tc>
                <w:tcPr>
                  <w:tcW w:w="2766" w:type="dxa"/>
                  <w:shd w:val="clear" w:color="auto" w:fill="auto"/>
                </w:tcPr>
                <w:p w:rsidR="00532A35" w:rsidRPr="00532A35" w:rsidRDefault="00532A35" w:rsidP="00D35053">
                  <w:pPr>
                    <w:pStyle w:val="TableContents"/>
                    <w:jc w:val="center"/>
                    <w:rPr>
                      <w:sz w:val="28"/>
                      <w:szCs w:val="28"/>
                    </w:rPr>
                  </w:pPr>
                  <w:r w:rsidRPr="00532A35">
                    <w:rPr>
                      <w:sz w:val="28"/>
                      <w:szCs w:val="28"/>
                    </w:rPr>
                    <w:t xml:space="preserve">35 </w:t>
                  </w:r>
                  <w:proofErr w:type="spellStart"/>
                  <w:r w:rsidRPr="00532A35">
                    <w:rPr>
                      <w:sz w:val="28"/>
                      <w:szCs w:val="28"/>
                    </w:rPr>
                    <w:t>sg</w:t>
                  </w:r>
                  <w:proofErr w:type="spellEnd"/>
                </w:p>
              </w:tc>
            </w:tr>
          </w:tbl>
          <w:p w:rsidR="00532A35" w:rsidRPr="00532A35" w:rsidRDefault="00D741AB" w:rsidP="00D35053">
            <w:pPr>
              <w:rPr>
                <w:sz w:val="28"/>
                <w:szCs w:val="28"/>
              </w:rPr>
            </w:pPr>
            <w:r w:rsidRPr="00752C41">
              <w:rPr>
                <w:rFonts w:ascii="Helvetica" w:hAnsi="Helvetica" w:cs="Helvetica"/>
                <w:b/>
                <w:noProof/>
                <w:sz w:val="40"/>
                <w:lang w:val="es-CO" w:eastAsia="es-CO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2141056" behindDoc="0" locked="0" layoutInCell="1" allowOverlap="1" wp14:anchorId="61CD1E37" wp14:editId="150D0251">
                      <wp:simplePos x="0" y="0"/>
                      <wp:positionH relativeFrom="page">
                        <wp:posOffset>-67310</wp:posOffset>
                      </wp:positionH>
                      <wp:positionV relativeFrom="paragraph">
                        <wp:posOffset>-845820</wp:posOffset>
                      </wp:positionV>
                      <wp:extent cx="4839998" cy="559558"/>
                      <wp:effectExtent l="0" t="0" r="0" b="0"/>
                      <wp:wrapNone/>
                      <wp:docPr id="12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39998" cy="5595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41AB" w:rsidRPr="001B734F" w:rsidRDefault="00D741AB" w:rsidP="00D741AB">
                                  <w:pPr>
                                    <w:pStyle w:val="Estilo1"/>
                                    <w:ind w:left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Sección 5: Segunda Entrega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CD1E37" id="_x0000_s1049" type="#_x0000_t202" style="position:absolute;margin-left:-5.3pt;margin-top:-66.6pt;width:381.1pt;height:44.05pt;z-index:2521410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" filled="f" stroked="f">
                      <v:textbox>
                        <w:txbxContent>
                          <w:p w:rsidR="00D741AB" w:rsidRPr="001B734F" w:rsidRDefault="00D741AB" w:rsidP="00D741AB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Sección 5: Segunda Entrega 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  <w:p w:rsidR="00532A35" w:rsidRPr="00532A35" w:rsidRDefault="00532A35" w:rsidP="00D35053">
            <w:pPr>
              <w:jc w:val="both"/>
              <w:rPr>
                <w:b/>
                <w:i/>
                <w:sz w:val="28"/>
                <w:szCs w:val="28"/>
              </w:rPr>
            </w:pPr>
            <w:r w:rsidRPr="00532A35">
              <w:rPr>
                <w:b/>
                <w:i/>
                <w:sz w:val="28"/>
                <w:szCs w:val="28"/>
              </w:rPr>
              <w:t>Tabla 2</w:t>
            </w:r>
            <w:r w:rsidRPr="00532A35">
              <w:rPr>
                <w:b/>
                <w:i/>
                <w:color w:val="002060"/>
                <w:sz w:val="28"/>
                <w:szCs w:val="28"/>
              </w:rPr>
              <w:t>.</w:t>
            </w:r>
            <w:r w:rsidRPr="00532A35">
              <w:rPr>
                <w:i/>
                <w:color w:val="002060"/>
                <w:sz w:val="28"/>
                <w:szCs w:val="28"/>
              </w:rPr>
              <w:t xml:space="preserve"> </w:t>
            </w:r>
            <w:r w:rsidRPr="00532A35">
              <w:rPr>
                <w:i/>
                <w:sz w:val="28"/>
                <w:szCs w:val="28"/>
              </w:rPr>
              <w:t>Consumo de memoria del algoritmo con diferentes conjuntos de datos</w:t>
            </w:r>
          </w:p>
          <w:p w:rsidR="00532A35" w:rsidRPr="00532A35" w:rsidRDefault="00532A35" w:rsidP="00D35053">
            <w:pPr>
              <w:jc w:val="both"/>
              <w:rPr>
                <w:sz w:val="28"/>
                <w:szCs w:val="28"/>
              </w:rPr>
            </w:pPr>
          </w:p>
          <w:p w:rsidR="00532A35" w:rsidRPr="00532A35" w:rsidRDefault="00532A35" w:rsidP="00D35053">
            <w:pPr>
              <w:jc w:val="both"/>
              <w:rPr>
                <w:sz w:val="28"/>
                <w:szCs w:val="28"/>
              </w:rPr>
            </w:pPr>
          </w:p>
          <w:tbl>
            <w:tblPr>
              <w:tblW w:w="0" w:type="auto"/>
              <w:tblInd w:w="5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493"/>
              <w:gridCol w:w="2493"/>
              <w:gridCol w:w="2493"/>
              <w:gridCol w:w="2568"/>
            </w:tblGrid>
            <w:tr w:rsidR="00532A35" w:rsidRPr="00532A35" w:rsidTr="00D35053">
              <w:tc>
                <w:tcPr>
                  <w:tcW w:w="2493" w:type="dxa"/>
                  <w:shd w:val="clear" w:color="auto" w:fill="767171" w:themeFill="background2" w:themeFillShade="80"/>
                </w:tcPr>
                <w:p w:rsidR="00532A35" w:rsidRPr="00532A35" w:rsidRDefault="00532A35" w:rsidP="00D35053">
                  <w:pPr>
                    <w:pStyle w:val="TableContents"/>
                    <w:jc w:val="both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493" w:type="dxa"/>
                  <w:shd w:val="clear" w:color="auto" w:fill="767171" w:themeFill="background2" w:themeFillShade="80"/>
                </w:tcPr>
                <w:p w:rsidR="00532A35" w:rsidRPr="00532A35" w:rsidRDefault="00532A35" w:rsidP="00D35053">
                  <w:pPr>
                    <w:pStyle w:val="TableContents"/>
                    <w:jc w:val="center"/>
                    <w:rPr>
                      <w:b/>
                      <w:i/>
                      <w:color w:val="002060"/>
                      <w:sz w:val="28"/>
                      <w:szCs w:val="28"/>
                    </w:rPr>
                  </w:pPr>
                  <w:r w:rsidRPr="00532A35">
                    <w:rPr>
                      <w:b/>
                      <w:i/>
                      <w:color w:val="002060"/>
                      <w:sz w:val="28"/>
                      <w:szCs w:val="28"/>
                    </w:rPr>
                    <w:t>Conjunto de Datos 1</w:t>
                  </w:r>
                </w:p>
              </w:tc>
              <w:tc>
                <w:tcPr>
                  <w:tcW w:w="2493" w:type="dxa"/>
                  <w:shd w:val="clear" w:color="auto" w:fill="767171" w:themeFill="background2" w:themeFillShade="80"/>
                </w:tcPr>
                <w:p w:rsidR="00532A35" w:rsidRPr="00532A35" w:rsidRDefault="00532A35" w:rsidP="00D35053">
                  <w:pPr>
                    <w:pStyle w:val="TableContents"/>
                    <w:jc w:val="center"/>
                    <w:rPr>
                      <w:b/>
                      <w:i/>
                      <w:color w:val="002060"/>
                      <w:sz w:val="28"/>
                      <w:szCs w:val="28"/>
                    </w:rPr>
                  </w:pPr>
                  <w:r w:rsidRPr="00532A35">
                    <w:rPr>
                      <w:b/>
                      <w:i/>
                      <w:color w:val="002060"/>
                      <w:sz w:val="28"/>
                      <w:szCs w:val="28"/>
                    </w:rPr>
                    <w:t>Conjunto de Datos 2</w:t>
                  </w:r>
                </w:p>
              </w:tc>
              <w:tc>
                <w:tcPr>
                  <w:tcW w:w="2568" w:type="dxa"/>
                  <w:shd w:val="clear" w:color="auto" w:fill="767171" w:themeFill="background2" w:themeFillShade="80"/>
                </w:tcPr>
                <w:p w:rsidR="00532A35" w:rsidRPr="00532A35" w:rsidRDefault="00532A35" w:rsidP="00D35053">
                  <w:pPr>
                    <w:pStyle w:val="TableContents"/>
                    <w:jc w:val="center"/>
                    <w:rPr>
                      <w:b/>
                      <w:i/>
                      <w:color w:val="002060"/>
                      <w:sz w:val="28"/>
                      <w:szCs w:val="28"/>
                    </w:rPr>
                  </w:pPr>
                  <w:r w:rsidRPr="00532A35">
                    <w:rPr>
                      <w:b/>
                      <w:i/>
                      <w:color w:val="002060"/>
                      <w:sz w:val="28"/>
                      <w:szCs w:val="28"/>
                    </w:rPr>
                    <w:t>...Conjunto de Datos n</w:t>
                  </w:r>
                </w:p>
              </w:tc>
            </w:tr>
            <w:tr w:rsidR="00532A35" w:rsidRPr="00532A35" w:rsidTr="00D35053">
              <w:tc>
                <w:tcPr>
                  <w:tcW w:w="2493" w:type="dxa"/>
                  <w:shd w:val="clear" w:color="auto" w:fill="auto"/>
                </w:tcPr>
                <w:p w:rsidR="00532A35" w:rsidRPr="00532A35" w:rsidRDefault="00532A35" w:rsidP="00D35053">
                  <w:pPr>
                    <w:pStyle w:val="TableContents"/>
                    <w:rPr>
                      <w:sz w:val="28"/>
                      <w:szCs w:val="28"/>
                    </w:rPr>
                  </w:pPr>
                  <w:r w:rsidRPr="00532A35">
                    <w:rPr>
                      <w:sz w:val="28"/>
                      <w:szCs w:val="28"/>
                    </w:rPr>
                    <w:t>Consumo de memoria</w:t>
                  </w:r>
                </w:p>
              </w:tc>
              <w:tc>
                <w:tcPr>
                  <w:tcW w:w="2493" w:type="dxa"/>
                  <w:shd w:val="clear" w:color="auto" w:fill="auto"/>
                </w:tcPr>
                <w:p w:rsidR="00532A35" w:rsidRPr="00532A35" w:rsidRDefault="00532A35" w:rsidP="00D35053">
                  <w:pPr>
                    <w:pStyle w:val="TableContents"/>
                    <w:jc w:val="center"/>
                    <w:rPr>
                      <w:sz w:val="28"/>
                      <w:szCs w:val="28"/>
                    </w:rPr>
                  </w:pPr>
                  <w:r w:rsidRPr="00532A35">
                    <w:rPr>
                      <w:sz w:val="28"/>
                      <w:szCs w:val="28"/>
                    </w:rPr>
                    <w:t>10 MB</w:t>
                  </w:r>
                </w:p>
              </w:tc>
              <w:tc>
                <w:tcPr>
                  <w:tcW w:w="2493" w:type="dxa"/>
                  <w:shd w:val="clear" w:color="auto" w:fill="auto"/>
                </w:tcPr>
                <w:p w:rsidR="00532A35" w:rsidRPr="00532A35" w:rsidRDefault="00532A35" w:rsidP="00D35053">
                  <w:pPr>
                    <w:pStyle w:val="TableContents"/>
                    <w:jc w:val="center"/>
                    <w:rPr>
                      <w:sz w:val="28"/>
                      <w:szCs w:val="28"/>
                    </w:rPr>
                  </w:pPr>
                  <w:r w:rsidRPr="00532A35">
                    <w:rPr>
                      <w:sz w:val="28"/>
                      <w:szCs w:val="28"/>
                    </w:rPr>
                    <w:t>20 MB</w:t>
                  </w:r>
                </w:p>
              </w:tc>
              <w:tc>
                <w:tcPr>
                  <w:tcW w:w="2568" w:type="dxa"/>
                  <w:shd w:val="clear" w:color="auto" w:fill="auto"/>
                </w:tcPr>
                <w:p w:rsidR="00532A35" w:rsidRPr="00532A35" w:rsidRDefault="00532A35" w:rsidP="00D35053">
                  <w:pPr>
                    <w:pStyle w:val="TableContents"/>
                    <w:jc w:val="center"/>
                    <w:rPr>
                      <w:sz w:val="28"/>
                      <w:szCs w:val="28"/>
                    </w:rPr>
                  </w:pPr>
                  <w:r w:rsidRPr="00532A35">
                    <w:rPr>
                      <w:sz w:val="28"/>
                      <w:szCs w:val="28"/>
                    </w:rPr>
                    <w:t>5 MB</w:t>
                  </w:r>
                </w:p>
              </w:tc>
            </w:tr>
          </w:tbl>
          <w:p w:rsidR="00532A35" w:rsidRPr="00532A35" w:rsidRDefault="00532A35" w:rsidP="00D35053">
            <w:pPr>
              <w:jc w:val="both"/>
              <w:rPr>
                <w:sz w:val="32"/>
                <w:szCs w:val="28"/>
              </w:rPr>
            </w:pPr>
          </w:p>
          <w:p w:rsidR="00532A35" w:rsidRPr="00532A35" w:rsidRDefault="00532A35" w:rsidP="00D35053">
            <w:pPr>
              <w:jc w:val="both"/>
              <w:rPr>
                <w:sz w:val="28"/>
                <w:szCs w:val="28"/>
              </w:rPr>
            </w:pPr>
          </w:p>
          <w:p w:rsidR="00532A35" w:rsidRPr="00532A35" w:rsidRDefault="00532A35" w:rsidP="00D35053">
            <w:pPr>
              <w:jc w:val="both"/>
              <w:rPr>
                <w:sz w:val="28"/>
                <w:szCs w:val="28"/>
              </w:rPr>
            </w:pPr>
            <w:r w:rsidRPr="00532A35">
              <w:rPr>
                <w:b/>
                <w:bCs/>
                <w:color w:val="002060"/>
                <w:sz w:val="28"/>
                <w:szCs w:val="28"/>
              </w:rPr>
              <w:t>Paso 2</w:t>
            </w:r>
            <w:r w:rsidRPr="00532A35">
              <w:rPr>
                <w:color w:val="002060"/>
                <w:sz w:val="28"/>
                <w:szCs w:val="28"/>
              </w:rPr>
              <w:t xml:space="preserve">: </w:t>
            </w:r>
            <w:r w:rsidRPr="00532A35">
              <w:rPr>
                <w:sz w:val="28"/>
                <w:szCs w:val="28"/>
              </w:rPr>
              <w:t xml:space="preserve">Calculen el tiempo y memoria, mínimo, máximo y </w:t>
            </w:r>
            <w:r w:rsidR="00AC5F46">
              <w:rPr>
                <w:sz w:val="28"/>
                <w:szCs w:val="28"/>
              </w:rPr>
              <w:t xml:space="preserve">promedio </w:t>
            </w:r>
            <w:r w:rsidRPr="00532A35">
              <w:rPr>
                <w:sz w:val="28"/>
                <w:szCs w:val="28"/>
              </w:rPr>
              <w:t>del algoritmo</w:t>
            </w:r>
          </w:p>
          <w:p w:rsidR="00532A35" w:rsidRPr="00532A35" w:rsidRDefault="00532A35" w:rsidP="00D35053">
            <w:pPr>
              <w:rPr>
                <w:sz w:val="28"/>
                <w:szCs w:val="28"/>
              </w:rPr>
            </w:pPr>
          </w:p>
          <w:tbl>
            <w:tblPr>
              <w:tblW w:w="0" w:type="auto"/>
              <w:tblInd w:w="5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1688"/>
              <w:gridCol w:w="1161"/>
              <w:gridCol w:w="1424"/>
              <w:gridCol w:w="1425"/>
              <w:gridCol w:w="1424"/>
              <w:gridCol w:w="1425"/>
              <w:gridCol w:w="1425"/>
            </w:tblGrid>
            <w:tr w:rsidR="00532A35" w:rsidRPr="00532A35" w:rsidTr="00D35053">
              <w:tc>
                <w:tcPr>
                  <w:tcW w:w="1688" w:type="dxa"/>
                  <w:shd w:val="clear" w:color="auto" w:fill="767171" w:themeFill="background2" w:themeFillShade="80"/>
                </w:tcPr>
                <w:p w:rsidR="00532A35" w:rsidRPr="00532A35" w:rsidRDefault="00532A35" w:rsidP="00D35053">
                  <w:pPr>
                    <w:pStyle w:val="TableContents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161" w:type="dxa"/>
                  <w:shd w:val="clear" w:color="auto" w:fill="767171" w:themeFill="background2" w:themeFillShade="80"/>
                </w:tcPr>
                <w:p w:rsidR="00532A35" w:rsidRPr="00532A35" w:rsidRDefault="00532A35" w:rsidP="00D35053">
                  <w:pPr>
                    <w:pStyle w:val="TableContents"/>
                    <w:jc w:val="center"/>
                    <w:rPr>
                      <w:b/>
                      <w:i/>
                      <w:color w:val="002060"/>
                      <w:sz w:val="28"/>
                      <w:szCs w:val="28"/>
                    </w:rPr>
                  </w:pPr>
                  <w:r w:rsidRPr="00532A35">
                    <w:rPr>
                      <w:b/>
                      <w:i/>
                      <w:color w:val="002060"/>
                      <w:sz w:val="28"/>
                      <w:szCs w:val="28"/>
                    </w:rPr>
                    <w:t>Mejor tiempo</w:t>
                  </w:r>
                </w:p>
              </w:tc>
              <w:tc>
                <w:tcPr>
                  <w:tcW w:w="1424" w:type="dxa"/>
                  <w:shd w:val="clear" w:color="auto" w:fill="767171" w:themeFill="background2" w:themeFillShade="80"/>
                </w:tcPr>
                <w:p w:rsidR="00532A35" w:rsidRPr="00532A35" w:rsidRDefault="00532A35" w:rsidP="00D35053">
                  <w:pPr>
                    <w:pStyle w:val="TableContents"/>
                    <w:jc w:val="center"/>
                    <w:rPr>
                      <w:b/>
                      <w:i/>
                      <w:color w:val="002060"/>
                      <w:sz w:val="28"/>
                      <w:szCs w:val="28"/>
                    </w:rPr>
                  </w:pPr>
                  <w:r w:rsidRPr="00532A35">
                    <w:rPr>
                      <w:b/>
                      <w:i/>
                      <w:color w:val="002060"/>
                      <w:sz w:val="28"/>
                      <w:szCs w:val="28"/>
                    </w:rPr>
                    <w:t>Peor tiempo</w:t>
                  </w:r>
                </w:p>
              </w:tc>
              <w:tc>
                <w:tcPr>
                  <w:tcW w:w="1425" w:type="dxa"/>
                  <w:shd w:val="clear" w:color="auto" w:fill="767171" w:themeFill="background2" w:themeFillShade="80"/>
                </w:tcPr>
                <w:p w:rsidR="00532A35" w:rsidRPr="00532A35" w:rsidRDefault="00532A35" w:rsidP="00D35053">
                  <w:pPr>
                    <w:pStyle w:val="TableContents"/>
                    <w:jc w:val="center"/>
                    <w:rPr>
                      <w:b/>
                      <w:i/>
                      <w:color w:val="002060"/>
                      <w:sz w:val="28"/>
                      <w:szCs w:val="28"/>
                    </w:rPr>
                  </w:pPr>
                  <w:r w:rsidRPr="00532A35">
                    <w:rPr>
                      <w:b/>
                      <w:i/>
                      <w:color w:val="002060"/>
                      <w:sz w:val="28"/>
                      <w:szCs w:val="28"/>
                    </w:rPr>
                    <w:t>Tiempo promedio</w:t>
                  </w:r>
                </w:p>
              </w:tc>
              <w:tc>
                <w:tcPr>
                  <w:tcW w:w="1424" w:type="dxa"/>
                  <w:shd w:val="clear" w:color="auto" w:fill="767171" w:themeFill="background2" w:themeFillShade="80"/>
                </w:tcPr>
                <w:p w:rsidR="00532A35" w:rsidRPr="00532A35" w:rsidRDefault="00532A35" w:rsidP="00D35053">
                  <w:pPr>
                    <w:pStyle w:val="TableContents"/>
                    <w:jc w:val="center"/>
                    <w:rPr>
                      <w:b/>
                      <w:i/>
                      <w:color w:val="002060"/>
                      <w:sz w:val="28"/>
                      <w:szCs w:val="28"/>
                    </w:rPr>
                  </w:pPr>
                  <w:r w:rsidRPr="00532A35">
                    <w:rPr>
                      <w:b/>
                      <w:i/>
                      <w:color w:val="002060"/>
                      <w:sz w:val="28"/>
                      <w:szCs w:val="28"/>
                    </w:rPr>
                    <w:t>Mejor memoria</w:t>
                  </w:r>
                </w:p>
              </w:tc>
              <w:tc>
                <w:tcPr>
                  <w:tcW w:w="1425" w:type="dxa"/>
                  <w:shd w:val="clear" w:color="auto" w:fill="767171" w:themeFill="background2" w:themeFillShade="80"/>
                </w:tcPr>
                <w:p w:rsidR="00532A35" w:rsidRPr="00532A35" w:rsidRDefault="00532A35" w:rsidP="00D35053">
                  <w:pPr>
                    <w:pStyle w:val="TableContents"/>
                    <w:jc w:val="center"/>
                    <w:rPr>
                      <w:b/>
                      <w:i/>
                      <w:color w:val="002060"/>
                      <w:sz w:val="28"/>
                      <w:szCs w:val="28"/>
                    </w:rPr>
                  </w:pPr>
                  <w:r w:rsidRPr="00532A35">
                    <w:rPr>
                      <w:b/>
                      <w:i/>
                      <w:color w:val="002060"/>
                      <w:sz w:val="28"/>
                      <w:szCs w:val="28"/>
                    </w:rPr>
                    <w:t>Peor memoria</w:t>
                  </w:r>
                </w:p>
              </w:tc>
              <w:tc>
                <w:tcPr>
                  <w:tcW w:w="1425" w:type="dxa"/>
                  <w:shd w:val="clear" w:color="auto" w:fill="767171" w:themeFill="background2" w:themeFillShade="80"/>
                </w:tcPr>
                <w:p w:rsidR="00532A35" w:rsidRPr="00532A35" w:rsidRDefault="00532A35" w:rsidP="00D35053">
                  <w:pPr>
                    <w:pStyle w:val="TableContents"/>
                    <w:jc w:val="center"/>
                    <w:rPr>
                      <w:b/>
                      <w:i/>
                      <w:color w:val="002060"/>
                      <w:sz w:val="28"/>
                      <w:szCs w:val="28"/>
                    </w:rPr>
                  </w:pPr>
                  <w:r w:rsidRPr="00532A35">
                    <w:rPr>
                      <w:b/>
                      <w:i/>
                      <w:color w:val="002060"/>
                      <w:sz w:val="28"/>
                      <w:szCs w:val="28"/>
                    </w:rPr>
                    <w:t>Memoria promedio</w:t>
                  </w:r>
                </w:p>
              </w:tc>
            </w:tr>
            <w:tr w:rsidR="00532A35" w:rsidRPr="00532A35" w:rsidTr="00D35053">
              <w:tc>
                <w:tcPr>
                  <w:tcW w:w="1688" w:type="dxa"/>
                  <w:shd w:val="clear" w:color="auto" w:fill="auto"/>
                </w:tcPr>
                <w:p w:rsidR="00532A35" w:rsidRPr="00532A35" w:rsidRDefault="00922428" w:rsidP="00D35053">
                  <w:pPr>
                    <w:pStyle w:val="TableContents"/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>Mejor caso</w:t>
                  </w:r>
                </w:p>
              </w:tc>
              <w:tc>
                <w:tcPr>
                  <w:tcW w:w="1161" w:type="dxa"/>
                  <w:shd w:val="clear" w:color="auto" w:fill="auto"/>
                </w:tcPr>
                <w:p w:rsidR="00532A35" w:rsidRPr="00532A35" w:rsidRDefault="00532A35" w:rsidP="00D35053">
                  <w:pPr>
                    <w:pStyle w:val="TableContents"/>
                    <w:jc w:val="center"/>
                    <w:rPr>
                      <w:sz w:val="28"/>
                      <w:szCs w:val="28"/>
                    </w:rPr>
                  </w:pPr>
                  <w:r w:rsidRPr="00532A35">
                    <w:rPr>
                      <w:sz w:val="28"/>
                      <w:szCs w:val="28"/>
                    </w:rPr>
                    <w:t xml:space="preserve">5 </w:t>
                  </w:r>
                  <w:proofErr w:type="spellStart"/>
                  <w:r w:rsidRPr="00532A35">
                    <w:rPr>
                      <w:sz w:val="28"/>
                      <w:szCs w:val="28"/>
                    </w:rPr>
                    <w:t>sg</w:t>
                  </w:r>
                  <w:proofErr w:type="spellEnd"/>
                </w:p>
              </w:tc>
              <w:tc>
                <w:tcPr>
                  <w:tcW w:w="1424" w:type="dxa"/>
                  <w:shd w:val="clear" w:color="auto" w:fill="auto"/>
                </w:tcPr>
                <w:p w:rsidR="00532A35" w:rsidRPr="00532A35" w:rsidRDefault="00532A35" w:rsidP="00D35053">
                  <w:pPr>
                    <w:pStyle w:val="TableContents"/>
                    <w:jc w:val="center"/>
                    <w:rPr>
                      <w:sz w:val="28"/>
                      <w:szCs w:val="28"/>
                    </w:rPr>
                  </w:pPr>
                  <w:r w:rsidRPr="00532A35">
                    <w:rPr>
                      <w:sz w:val="28"/>
                      <w:szCs w:val="28"/>
                    </w:rPr>
                    <w:t xml:space="preserve">20 </w:t>
                  </w:r>
                  <w:proofErr w:type="spellStart"/>
                  <w:r w:rsidRPr="00532A35">
                    <w:rPr>
                      <w:sz w:val="28"/>
                      <w:szCs w:val="28"/>
                    </w:rPr>
                    <w:t>sg</w:t>
                  </w:r>
                  <w:proofErr w:type="spellEnd"/>
                </w:p>
              </w:tc>
              <w:tc>
                <w:tcPr>
                  <w:tcW w:w="1425" w:type="dxa"/>
                  <w:shd w:val="clear" w:color="auto" w:fill="auto"/>
                </w:tcPr>
                <w:p w:rsidR="00532A35" w:rsidRPr="00532A35" w:rsidRDefault="00532A35" w:rsidP="00D35053">
                  <w:pPr>
                    <w:pStyle w:val="TableContents"/>
                    <w:jc w:val="center"/>
                    <w:rPr>
                      <w:sz w:val="28"/>
                      <w:szCs w:val="28"/>
                    </w:rPr>
                  </w:pPr>
                  <w:r w:rsidRPr="00532A35">
                    <w:rPr>
                      <w:sz w:val="28"/>
                      <w:szCs w:val="28"/>
                    </w:rPr>
                    <w:t xml:space="preserve">15 </w:t>
                  </w:r>
                  <w:proofErr w:type="spellStart"/>
                  <w:r w:rsidRPr="00532A35">
                    <w:rPr>
                      <w:sz w:val="28"/>
                      <w:szCs w:val="28"/>
                    </w:rPr>
                    <w:t>sg</w:t>
                  </w:r>
                  <w:proofErr w:type="spellEnd"/>
                </w:p>
              </w:tc>
              <w:tc>
                <w:tcPr>
                  <w:tcW w:w="1424" w:type="dxa"/>
                  <w:shd w:val="clear" w:color="auto" w:fill="auto"/>
                </w:tcPr>
                <w:p w:rsidR="00532A35" w:rsidRPr="00532A35" w:rsidRDefault="00532A35" w:rsidP="00D35053">
                  <w:pPr>
                    <w:pStyle w:val="TableContents"/>
                    <w:jc w:val="center"/>
                    <w:rPr>
                      <w:sz w:val="28"/>
                      <w:szCs w:val="28"/>
                    </w:rPr>
                  </w:pPr>
                  <w:r w:rsidRPr="00532A35">
                    <w:rPr>
                      <w:sz w:val="28"/>
                      <w:szCs w:val="28"/>
                    </w:rPr>
                    <w:t>5 MB</w:t>
                  </w:r>
                </w:p>
              </w:tc>
              <w:tc>
                <w:tcPr>
                  <w:tcW w:w="1425" w:type="dxa"/>
                  <w:shd w:val="clear" w:color="auto" w:fill="auto"/>
                </w:tcPr>
                <w:p w:rsidR="00532A35" w:rsidRPr="00532A35" w:rsidRDefault="00532A35" w:rsidP="00D35053">
                  <w:pPr>
                    <w:pStyle w:val="TableContents"/>
                    <w:jc w:val="center"/>
                    <w:rPr>
                      <w:sz w:val="28"/>
                      <w:szCs w:val="28"/>
                    </w:rPr>
                  </w:pPr>
                  <w:r w:rsidRPr="00532A35">
                    <w:rPr>
                      <w:sz w:val="28"/>
                      <w:szCs w:val="28"/>
                    </w:rPr>
                    <w:t>20 MB</w:t>
                  </w:r>
                </w:p>
              </w:tc>
              <w:tc>
                <w:tcPr>
                  <w:tcW w:w="1425" w:type="dxa"/>
                  <w:shd w:val="clear" w:color="auto" w:fill="auto"/>
                </w:tcPr>
                <w:p w:rsidR="00532A35" w:rsidRPr="00532A35" w:rsidRDefault="00532A35" w:rsidP="00D35053">
                  <w:pPr>
                    <w:pStyle w:val="TableContents"/>
                    <w:jc w:val="center"/>
                    <w:rPr>
                      <w:sz w:val="28"/>
                      <w:szCs w:val="28"/>
                    </w:rPr>
                  </w:pPr>
                  <w:r w:rsidRPr="00532A35">
                    <w:rPr>
                      <w:sz w:val="28"/>
                      <w:szCs w:val="28"/>
                    </w:rPr>
                    <w:t>14 MB</w:t>
                  </w:r>
                </w:p>
              </w:tc>
            </w:tr>
            <w:tr w:rsidR="00532A35" w:rsidRPr="00532A35" w:rsidTr="00D35053">
              <w:tc>
                <w:tcPr>
                  <w:tcW w:w="1688" w:type="dxa"/>
                  <w:shd w:val="clear" w:color="auto" w:fill="auto"/>
                </w:tcPr>
                <w:p w:rsidR="00532A35" w:rsidRPr="00532A35" w:rsidRDefault="00922428" w:rsidP="00D35053">
                  <w:pPr>
                    <w:pStyle w:val="TableContents"/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>Caso promedio</w:t>
                  </w:r>
                </w:p>
              </w:tc>
              <w:tc>
                <w:tcPr>
                  <w:tcW w:w="1161" w:type="dxa"/>
                  <w:shd w:val="clear" w:color="auto" w:fill="auto"/>
                </w:tcPr>
                <w:p w:rsidR="00532A35" w:rsidRPr="00532A35" w:rsidRDefault="00532A35" w:rsidP="00D35053">
                  <w:pPr>
                    <w:pStyle w:val="TableContents"/>
                    <w:jc w:val="center"/>
                    <w:rPr>
                      <w:sz w:val="28"/>
                      <w:szCs w:val="28"/>
                    </w:rPr>
                  </w:pPr>
                  <w:r w:rsidRPr="00532A35">
                    <w:rPr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1424" w:type="dxa"/>
                  <w:shd w:val="clear" w:color="auto" w:fill="auto"/>
                </w:tcPr>
                <w:p w:rsidR="00532A35" w:rsidRPr="00532A35" w:rsidRDefault="00532A35" w:rsidP="00D35053">
                  <w:pPr>
                    <w:pStyle w:val="TableContents"/>
                    <w:jc w:val="center"/>
                    <w:rPr>
                      <w:sz w:val="28"/>
                      <w:szCs w:val="28"/>
                    </w:rPr>
                  </w:pPr>
                  <w:r w:rsidRPr="00532A35">
                    <w:rPr>
                      <w:sz w:val="28"/>
                      <w:szCs w:val="28"/>
                    </w:rPr>
                    <w:t>20</w:t>
                  </w:r>
                </w:p>
              </w:tc>
              <w:tc>
                <w:tcPr>
                  <w:tcW w:w="1425" w:type="dxa"/>
                  <w:shd w:val="clear" w:color="auto" w:fill="auto"/>
                </w:tcPr>
                <w:p w:rsidR="00532A35" w:rsidRPr="00532A35" w:rsidRDefault="00532A35" w:rsidP="00D35053">
                  <w:pPr>
                    <w:pStyle w:val="TableContents"/>
                    <w:jc w:val="center"/>
                    <w:rPr>
                      <w:sz w:val="28"/>
                      <w:szCs w:val="28"/>
                    </w:rPr>
                  </w:pPr>
                  <w:r w:rsidRPr="00532A35">
                    <w:rPr>
                      <w:sz w:val="28"/>
                      <w:szCs w:val="28"/>
                    </w:rPr>
                    <w:t>...</w:t>
                  </w:r>
                </w:p>
              </w:tc>
              <w:tc>
                <w:tcPr>
                  <w:tcW w:w="1424" w:type="dxa"/>
                  <w:shd w:val="clear" w:color="auto" w:fill="auto"/>
                </w:tcPr>
                <w:p w:rsidR="00532A35" w:rsidRPr="00532A35" w:rsidRDefault="00532A35" w:rsidP="00D35053">
                  <w:pPr>
                    <w:pStyle w:val="TableContents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shd w:val="clear" w:color="auto" w:fill="auto"/>
                </w:tcPr>
                <w:p w:rsidR="00532A35" w:rsidRPr="00532A35" w:rsidRDefault="00532A35" w:rsidP="00D35053">
                  <w:pPr>
                    <w:pStyle w:val="TableContents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shd w:val="clear" w:color="auto" w:fill="auto"/>
                </w:tcPr>
                <w:p w:rsidR="00532A35" w:rsidRPr="00532A35" w:rsidRDefault="00532A35" w:rsidP="00D35053">
                  <w:pPr>
                    <w:pStyle w:val="TableContents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532A35" w:rsidRPr="00532A35" w:rsidTr="00D35053">
              <w:tc>
                <w:tcPr>
                  <w:tcW w:w="1688" w:type="dxa"/>
                  <w:shd w:val="clear" w:color="auto" w:fill="auto"/>
                </w:tcPr>
                <w:p w:rsidR="00532A35" w:rsidRPr="00532A35" w:rsidRDefault="00922428" w:rsidP="00D35053">
                  <w:pPr>
                    <w:pStyle w:val="TableContents"/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>Peor caso</w:t>
                  </w:r>
                </w:p>
              </w:tc>
              <w:tc>
                <w:tcPr>
                  <w:tcW w:w="1161" w:type="dxa"/>
                  <w:shd w:val="clear" w:color="auto" w:fill="auto"/>
                </w:tcPr>
                <w:p w:rsidR="00532A35" w:rsidRPr="00532A35" w:rsidRDefault="00532A35" w:rsidP="00D35053">
                  <w:pPr>
                    <w:pStyle w:val="TableContents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424" w:type="dxa"/>
                  <w:shd w:val="clear" w:color="auto" w:fill="auto"/>
                </w:tcPr>
                <w:p w:rsidR="00532A35" w:rsidRPr="00532A35" w:rsidRDefault="00532A35" w:rsidP="00D35053">
                  <w:pPr>
                    <w:pStyle w:val="TableContents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shd w:val="clear" w:color="auto" w:fill="auto"/>
                </w:tcPr>
                <w:p w:rsidR="00532A35" w:rsidRPr="00532A35" w:rsidRDefault="00532A35" w:rsidP="00D35053">
                  <w:pPr>
                    <w:pStyle w:val="TableContents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424" w:type="dxa"/>
                  <w:shd w:val="clear" w:color="auto" w:fill="auto"/>
                </w:tcPr>
                <w:p w:rsidR="00532A35" w:rsidRPr="00532A35" w:rsidRDefault="00532A35" w:rsidP="00D35053">
                  <w:pPr>
                    <w:pStyle w:val="TableContents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shd w:val="clear" w:color="auto" w:fill="auto"/>
                </w:tcPr>
                <w:p w:rsidR="00532A35" w:rsidRPr="00532A35" w:rsidRDefault="00532A35" w:rsidP="00D35053">
                  <w:pPr>
                    <w:pStyle w:val="TableContents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425" w:type="dxa"/>
                  <w:shd w:val="clear" w:color="auto" w:fill="auto"/>
                </w:tcPr>
                <w:p w:rsidR="00532A35" w:rsidRPr="00532A35" w:rsidRDefault="00532A35" w:rsidP="00D35053">
                  <w:pPr>
                    <w:pStyle w:val="TableContents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532A35" w:rsidRPr="00532A35" w:rsidRDefault="00532A35" w:rsidP="00D35053">
            <w:pPr>
              <w:rPr>
                <w:sz w:val="28"/>
                <w:szCs w:val="28"/>
              </w:rPr>
            </w:pPr>
          </w:p>
          <w:p w:rsidR="00532A35" w:rsidRPr="00532A35" w:rsidRDefault="00532A35" w:rsidP="00D35053">
            <w:pPr>
              <w:rPr>
                <w:sz w:val="28"/>
                <w:szCs w:val="28"/>
              </w:rPr>
            </w:pPr>
          </w:p>
          <w:p w:rsidR="00532A35" w:rsidRPr="00532A35" w:rsidRDefault="00532A35" w:rsidP="00D35053">
            <w:pPr>
              <w:jc w:val="both"/>
              <w:rPr>
                <w:i/>
                <w:sz w:val="28"/>
                <w:szCs w:val="28"/>
              </w:rPr>
            </w:pPr>
            <w:r w:rsidRPr="00532A35">
              <w:rPr>
                <w:b/>
                <w:bCs/>
                <w:i/>
                <w:sz w:val="28"/>
                <w:szCs w:val="28"/>
              </w:rPr>
              <w:t>Nota:</w:t>
            </w:r>
            <w:r w:rsidRPr="00532A35">
              <w:rPr>
                <w:i/>
                <w:sz w:val="28"/>
                <w:szCs w:val="28"/>
              </w:rPr>
              <w:t xml:space="preserve"> Estas tablas no tienen valor sin las unidades de medida. Por ejemplo, los tiempos se miden en segundos o milisegundos y la memoria en megabytes, gigabytes o bytes.</w:t>
            </w:r>
            <w:r w:rsidRPr="00532A35">
              <w:rPr>
                <w:rFonts w:ascii="Helvetica" w:hAnsi="Helvetica" w:cs="Helvetica"/>
                <w:b/>
                <w:noProof/>
                <w:sz w:val="40"/>
                <w:lang w:val="es-CO" w:eastAsia="es-CO"/>
              </w:rPr>
              <w:t xml:space="preserve"> </w:t>
            </w:r>
          </w:p>
          <w:p w:rsidR="00532A35" w:rsidRPr="00532A35" w:rsidRDefault="00532A35" w:rsidP="00D35053">
            <w:pPr>
              <w:rPr>
                <w:sz w:val="28"/>
                <w:szCs w:val="28"/>
              </w:rPr>
            </w:pPr>
          </w:p>
          <w:p w:rsidR="00532A35" w:rsidRPr="00532A35" w:rsidRDefault="00532A35" w:rsidP="00D35053">
            <w:pPr>
              <w:rPr>
                <w:b/>
                <w:bCs/>
                <w:sz w:val="28"/>
                <w:szCs w:val="28"/>
              </w:rPr>
            </w:pPr>
          </w:p>
          <w:p w:rsidR="00532A35" w:rsidRPr="00532A35" w:rsidRDefault="00532A35" w:rsidP="00D35053">
            <w:pPr>
              <w:rPr>
                <w:sz w:val="28"/>
                <w:szCs w:val="28"/>
              </w:rPr>
            </w:pPr>
            <w:r w:rsidRPr="00532A35">
              <w:rPr>
                <w:b/>
                <w:bCs/>
                <w:sz w:val="28"/>
                <w:szCs w:val="28"/>
              </w:rPr>
              <w:t>Paso 3</w:t>
            </w:r>
            <w:r w:rsidRPr="00532A35">
              <w:rPr>
                <w:sz w:val="28"/>
                <w:szCs w:val="28"/>
              </w:rPr>
              <w:t>: Expliquen los resultados</w:t>
            </w:r>
          </w:p>
          <w:p w:rsidR="00532A35" w:rsidRPr="00532A35" w:rsidRDefault="00532A35" w:rsidP="00D35053">
            <w:pPr>
              <w:jc w:val="both"/>
              <w:rPr>
                <w:sz w:val="28"/>
                <w:szCs w:val="28"/>
              </w:rPr>
            </w:pPr>
          </w:p>
          <w:p w:rsidR="00532A35" w:rsidRPr="00532A35" w:rsidRDefault="00532A35" w:rsidP="00D35053">
            <w:pPr>
              <w:jc w:val="both"/>
              <w:rPr>
                <w:sz w:val="28"/>
                <w:szCs w:val="28"/>
              </w:rPr>
            </w:pPr>
            <w:r w:rsidRPr="00532A35">
              <w:rPr>
                <w:sz w:val="28"/>
                <w:szCs w:val="28"/>
              </w:rPr>
              <w:t xml:space="preserve">Como un ejemplo, el algoritmo </w:t>
            </w:r>
            <w:proofErr w:type="spellStart"/>
            <w:r w:rsidRPr="00532A35">
              <w:rPr>
                <w:i/>
                <w:sz w:val="28"/>
                <w:szCs w:val="28"/>
              </w:rPr>
              <w:t>Quicksort</w:t>
            </w:r>
            <w:proofErr w:type="spellEnd"/>
            <w:r w:rsidRPr="00532A35">
              <w:rPr>
                <w:sz w:val="28"/>
                <w:szCs w:val="28"/>
              </w:rPr>
              <w:t xml:space="preserve"> puede tomar en el peor de los casos 1 minuto para ordenar un arreglo de 100’000.000; pero en el mejor de los casos toma 10 segundos y en el caso promedio 35 segundos, entonces, es un buen algoritmo para el caso promedio, aunque haya unos casos en los que tome mucho tiempo. </w:t>
            </w:r>
          </w:p>
          <w:p w:rsidR="00532A35" w:rsidRPr="00532A35" w:rsidRDefault="00532A35" w:rsidP="00D35053">
            <w:pPr>
              <w:jc w:val="both"/>
              <w:rPr>
                <w:sz w:val="28"/>
                <w:szCs w:val="28"/>
              </w:rPr>
            </w:pPr>
          </w:p>
          <w:p w:rsidR="00D741AB" w:rsidRDefault="00D741AB" w:rsidP="00D35053">
            <w:pPr>
              <w:jc w:val="both"/>
              <w:rPr>
                <w:sz w:val="28"/>
                <w:szCs w:val="28"/>
              </w:rPr>
            </w:pPr>
          </w:p>
          <w:p w:rsidR="00532A35" w:rsidRPr="00532A35" w:rsidRDefault="00532A35" w:rsidP="00D35053">
            <w:pPr>
              <w:jc w:val="both"/>
              <w:rPr>
                <w:sz w:val="28"/>
                <w:szCs w:val="28"/>
              </w:rPr>
            </w:pPr>
            <w:r w:rsidRPr="00532A35">
              <w:rPr>
                <w:sz w:val="28"/>
                <w:szCs w:val="28"/>
              </w:rPr>
              <w:t>De la teoría, sabemos que la complejidad en el peor de los casos es O(n</w:t>
            </w:r>
            <w:r w:rsidRPr="00532A35">
              <w:rPr>
                <w:sz w:val="28"/>
                <w:szCs w:val="28"/>
                <w:vertAlign w:val="superscript"/>
              </w:rPr>
              <w:t>2</w:t>
            </w:r>
            <w:r w:rsidRPr="00532A35">
              <w:rPr>
                <w:sz w:val="28"/>
                <w:szCs w:val="28"/>
              </w:rPr>
              <w:t xml:space="preserve">) mientras que en el mejor de los casos y el caso promedio es </w:t>
            </w:r>
            <w:proofErr w:type="gramStart"/>
            <w:r w:rsidRPr="00532A35">
              <w:rPr>
                <w:sz w:val="28"/>
                <w:szCs w:val="28"/>
              </w:rPr>
              <w:t>O(</w:t>
            </w:r>
            <w:proofErr w:type="gramEnd"/>
            <w:r w:rsidRPr="00532A35">
              <w:rPr>
                <w:sz w:val="28"/>
                <w:szCs w:val="28"/>
              </w:rPr>
              <w:t>n.log n).</w:t>
            </w:r>
          </w:p>
          <w:p w:rsidR="00532A35" w:rsidRPr="00532A35" w:rsidRDefault="00532A35" w:rsidP="00D35053">
            <w:pPr>
              <w:jc w:val="both"/>
              <w:rPr>
                <w:sz w:val="28"/>
                <w:szCs w:val="28"/>
              </w:rPr>
            </w:pPr>
          </w:p>
          <w:p w:rsidR="00532A35" w:rsidRPr="00532A35" w:rsidRDefault="00532A35" w:rsidP="00D35053">
            <w:pPr>
              <w:jc w:val="both"/>
              <w:rPr>
                <w:sz w:val="28"/>
                <w:szCs w:val="28"/>
              </w:rPr>
            </w:pPr>
            <w:r w:rsidRPr="00532A35">
              <w:rPr>
                <w:sz w:val="28"/>
                <w:szCs w:val="28"/>
              </w:rPr>
              <w:t>Otro ejemplo, la estructura de datos que diseñamos es muy rápida para buscar y para insertar, y lenta para borrar, pero para el problema que estamos resolviendo no se necesita borrar casi nunca, entonces no hay inconveniente.</w:t>
            </w:r>
          </w:p>
          <w:p w:rsidR="00532A35" w:rsidRPr="00532A35" w:rsidRDefault="00532A35" w:rsidP="00D35053">
            <w:pPr>
              <w:pStyle w:val="Textoindependiente"/>
              <w:shd w:val="clear" w:color="auto" w:fill="D0CECE"/>
              <w:spacing w:line="292" w:lineRule="auto"/>
              <w:ind w:right="118"/>
              <w:rPr>
                <w:rFonts w:ascii="Arial" w:hAnsi="Arial" w:cs="Arial"/>
                <w:b/>
                <w:bCs/>
                <w:color w:val="002060"/>
                <w:szCs w:val="24"/>
              </w:rPr>
            </w:pPr>
          </w:p>
          <w:p w:rsidR="00532A35" w:rsidRPr="00532A35" w:rsidRDefault="00532A35" w:rsidP="00D35053">
            <w:pPr>
              <w:pStyle w:val="Textoindependiente"/>
              <w:spacing w:line="292" w:lineRule="auto"/>
              <w:ind w:right="118"/>
              <w:rPr>
                <w:rFonts w:ascii="Arial" w:hAnsi="Arial" w:cs="Arial"/>
                <w:b/>
                <w:bCs/>
                <w:i/>
                <w:color w:val="0070C0"/>
                <w:w w:val="110"/>
                <w:sz w:val="22"/>
                <w:szCs w:val="22"/>
              </w:rPr>
            </w:pPr>
          </w:p>
        </w:tc>
      </w:tr>
    </w:tbl>
    <w:p w:rsidR="00532A35" w:rsidRPr="00532A35" w:rsidRDefault="00D741AB" w:rsidP="00532A35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  <w:r w:rsidRPr="00752C41">
        <w:rPr>
          <w:rFonts w:ascii="Helvetica" w:hAnsi="Helvetica" w:cs="Helvetica"/>
          <w:b/>
          <w:noProof/>
          <w:sz w:val="40"/>
          <w:lang w:val="es-CO"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2143104" behindDoc="0" locked="0" layoutInCell="1" allowOverlap="1" wp14:anchorId="2F1EAB34" wp14:editId="469AB232">
                <wp:simplePos x="0" y="0"/>
                <wp:positionH relativeFrom="page">
                  <wp:posOffset>649605</wp:posOffset>
                </wp:positionH>
                <wp:positionV relativeFrom="paragraph">
                  <wp:posOffset>-2689860</wp:posOffset>
                </wp:positionV>
                <wp:extent cx="4839998" cy="559558"/>
                <wp:effectExtent l="0" t="0" r="0" b="0"/>
                <wp:wrapNone/>
                <wp:docPr id="1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98" cy="559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41AB" w:rsidRPr="001B734F" w:rsidRDefault="00D741AB" w:rsidP="00D741AB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Sección 5: Segunda Entrega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EAB34" id="_x0000_s1050" type="#_x0000_t202" style="position:absolute;left:0;text-align:left;margin-left:51.15pt;margin-top:-211.8pt;width:381.1pt;height:44.05pt;z-index:2521431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" filled="f" stroked="f">
                <v:textbox>
                  <w:txbxContent>
                    <w:p w:rsidR="00D741AB" w:rsidRPr="001B734F" w:rsidRDefault="00D741AB" w:rsidP="00D741AB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Sección 5: Segunda Entrega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32A2C" w:rsidRPr="00127369">
        <w:rPr>
          <w:rFonts w:ascii="Helvetica" w:hAnsi="Helvetica" w:cs="Helvetica"/>
          <w:b/>
          <w:noProof/>
          <w:sz w:val="40"/>
          <w:highlight w:val="yellow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2105216" behindDoc="0" locked="0" layoutInCell="1" allowOverlap="1" wp14:anchorId="37B30CDE" wp14:editId="6B017F48">
                <wp:simplePos x="0" y="0"/>
                <wp:positionH relativeFrom="page">
                  <wp:posOffset>638175</wp:posOffset>
                </wp:positionH>
                <wp:positionV relativeFrom="paragraph">
                  <wp:posOffset>-4310380</wp:posOffset>
                </wp:positionV>
                <wp:extent cx="4839998" cy="559558"/>
                <wp:effectExtent l="0" t="0" r="0" b="0"/>
                <wp:wrapNone/>
                <wp:docPr id="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98" cy="559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2A35" w:rsidRPr="001B734F" w:rsidRDefault="00532A35" w:rsidP="00532A35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Sección 5: Segunda Entrega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30CDE" id="_x0000_s1051" type="#_x0000_t202" style="position:absolute;left:0;text-align:left;margin-left:50.25pt;margin-top:-339.4pt;width:381.1pt;height:44.05pt;z-index:252105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" filled="f" stroked="f">
                <v:textbox>
                  <w:txbxContent>
                    <w:p w:rsidR="00532A35" w:rsidRPr="001B734F" w:rsidRDefault="00532A35" w:rsidP="00532A35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Sección 5: Segunda Entrega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61119" w:rsidRPr="00532A35">
        <w:rPr>
          <w:rFonts w:ascii="Helvetica" w:hAnsi="Helvetica" w:cs="Helvetica"/>
          <w:b/>
          <w:noProof/>
          <w:sz w:val="40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2108288" behindDoc="0" locked="0" layoutInCell="1" allowOverlap="1" wp14:anchorId="337CD6CE" wp14:editId="57497B2B">
                <wp:simplePos x="0" y="0"/>
                <wp:positionH relativeFrom="page">
                  <wp:posOffset>655320</wp:posOffset>
                </wp:positionH>
                <wp:positionV relativeFrom="paragraph">
                  <wp:posOffset>-7476490</wp:posOffset>
                </wp:positionV>
                <wp:extent cx="4839998" cy="559558"/>
                <wp:effectExtent l="0" t="0" r="0" b="0"/>
                <wp:wrapNone/>
                <wp:docPr id="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98" cy="559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2A35" w:rsidRPr="001B734F" w:rsidRDefault="00532A35" w:rsidP="00532A35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Sección 5: Segunda Entrega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CD6CE" id="_x0000_s1052" type="#_x0000_t202" style="position:absolute;left:0;text-align:left;margin-left:51.6pt;margin-top:-588.7pt;width:381.1pt;height:44.05pt;z-index:252108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" filled="f" stroked="f">
                <v:textbox>
                  <w:txbxContent>
                    <w:p w:rsidR="00532A35" w:rsidRPr="001B734F" w:rsidRDefault="00532A35" w:rsidP="00532A35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Sección 5: Segunda Entrega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32A35" w:rsidRPr="00532A35" w:rsidRDefault="00532A35" w:rsidP="00532A35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tbl>
      <w:tblPr>
        <w:tblStyle w:val="Tablaconcuadrcula"/>
        <w:tblW w:w="10637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9503"/>
      </w:tblGrid>
      <w:tr w:rsidR="00532A35" w:rsidRPr="00297E8A" w:rsidTr="00D35053">
        <w:trPr>
          <w:trHeight w:val="94"/>
        </w:trPr>
        <w:tc>
          <w:tcPr>
            <w:tcW w:w="1134" w:type="dxa"/>
          </w:tcPr>
          <w:p w:rsidR="00532A35" w:rsidRPr="00532A35" w:rsidRDefault="00532A35" w:rsidP="00D35053">
            <w:pPr>
              <w:pStyle w:val="Estilo2"/>
              <w:rPr>
                <w:b w:val="0"/>
                <w:noProof/>
                <w:color w:val="0070C0"/>
                <w:sz w:val="28"/>
                <w:lang w:val="es-CO" w:eastAsia="es-CO"/>
              </w:rPr>
            </w:pPr>
            <w:r w:rsidRPr="00532A35">
              <w:rPr>
                <w:b w:val="0"/>
                <w:noProof/>
                <w:color w:val="0070C0"/>
                <w:sz w:val="28"/>
                <w:lang w:val="es-CO" w:eastAsia="es-CO"/>
              </w:rPr>
              <w:drawing>
                <wp:anchor distT="0" distB="0" distL="114300" distR="114300" simplePos="0" relativeHeight="252106240" behindDoc="0" locked="0" layoutInCell="1" allowOverlap="1" wp14:anchorId="390714C3" wp14:editId="5FB44525">
                  <wp:simplePos x="0" y="0"/>
                  <wp:positionH relativeFrom="column">
                    <wp:posOffset>212090</wp:posOffset>
                  </wp:positionH>
                  <wp:positionV relativeFrom="paragraph">
                    <wp:posOffset>57150</wp:posOffset>
                  </wp:positionV>
                  <wp:extent cx="439420" cy="439420"/>
                  <wp:effectExtent l="0" t="0" r="0" b="0"/>
                  <wp:wrapSquare wrapText="bothSides"/>
                  <wp:docPr id="20" name="Imagen 20" descr="cla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cla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420" cy="43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503" w:type="dxa"/>
          </w:tcPr>
          <w:p w:rsidR="00532A35" w:rsidRPr="00297E8A" w:rsidRDefault="00532A35" w:rsidP="00D35053">
            <w:pPr>
              <w:jc w:val="both"/>
              <w:rPr>
                <w:sz w:val="28"/>
              </w:rPr>
            </w:pPr>
            <w:r w:rsidRPr="00532A35">
              <w:rPr>
                <w:b/>
                <w:color w:val="1BAE02"/>
                <w:sz w:val="28"/>
                <w:szCs w:val="28"/>
                <w:lang w:val="es-CO" w:eastAsia="es-CO"/>
              </w:rPr>
              <w:t>PISTA 2:</w:t>
            </w:r>
            <w:r w:rsidRPr="00532A35">
              <w:rPr>
                <w:color w:val="1BAE02"/>
                <w:sz w:val="28"/>
                <w:szCs w:val="28"/>
                <w:lang w:val="es-CO" w:eastAsia="es-CO"/>
              </w:rPr>
              <w:t xml:space="preserve"> </w:t>
            </w:r>
            <w:r w:rsidRPr="00386D74">
              <w:rPr>
                <w:sz w:val="28"/>
                <w:szCs w:val="28"/>
              </w:rPr>
              <w:t>Observen a continuación ejemplos correctos de las tablas que se piden para este numeral</w:t>
            </w:r>
          </w:p>
        </w:tc>
      </w:tr>
    </w:tbl>
    <w:p w:rsidR="00020018" w:rsidRDefault="00020018" w:rsidP="00532A35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tbl>
      <w:tblPr>
        <w:tblW w:w="9923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923"/>
      </w:tblGrid>
      <w:tr w:rsidR="00386D74" w:rsidRPr="00474644" w:rsidTr="00D35053">
        <w:tc>
          <w:tcPr>
            <w:tcW w:w="9923" w:type="dxa"/>
            <w:shd w:val="clear" w:color="auto" w:fill="767171" w:themeFill="background2" w:themeFillShade="80"/>
          </w:tcPr>
          <w:p w:rsidR="00386D74" w:rsidRDefault="00386D74" w:rsidP="00D35053">
            <w:pPr>
              <w:suppressAutoHyphens w:val="0"/>
              <w:autoSpaceDE w:val="0"/>
              <w:autoSpaceDN w:val="0"/>
              <w:adjustRightInd w:val="0"/>
              <w:jc w:val="center"/>
              <w:rPr>
                <w:b/>
                <w:noProof/>
                <w:color w:val="002060"/>
                <w:sz w:val="28"/>
                <w:szCs w:val="28"/>
                <w:lang w:val="es-CO" w:eastAsia="es-CO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val="es-CO" w:eastAsia="es-CO"/>
              </w:rPr>
              <w:t>Ejemplo</w:t>
            </w:r>
            <w:r w:rsidR="00F8541D">
              <w:rPr>
                <w:b/>
                <w:noProof/>
                <w:color w:val="002060"/>
                <w:sz w:val="28"/>
                <w:szCs w:val="28"/>
                <w:lang w:val="es-CO" w:eastAsia="es-CO"/>
              </w:rPr>
              <w:t xml:space="preserve"> 1</w:t>
            </w:r>
          </w:p>
          <w:p w:rsidR="00386D74" w:rsidRPr="00386D74" w:rsidRDefault="00386D74" w:rsidP="00386D74">
            <w:pPr>
              <w:jc w:val="both"/>
              <w:rPr>
                <w:sz w:val="28"/>
                <w:szCs w:val="28"/>
              </w:rPr>
            </w:pPr>
            <w:r w:rsidRPr="00386D74">
              <w:rPr>
                <w:sz w:val="28"/>
                <w:szCs w:val="28"/>
              </w:rPr>
              <w:t>La siguiente tabla muestra los tiempos de ejecución de un algoritmo de reconstrucción de ADN con el ADN mitocondrial 3 especies de vertebrados que se encontraban en el conjunto de datos.</w:t>
            </w:r>
          </w:p>
          <w:p w:rsidR="00386D74" w:rsidRDefault="00386D74" w:rsidP="00386D74"/>
          <w:p w:rsidR="00386D74" w:rsidRPr="00474644" w:rsidRDefault="00386D74" w:rsidP="00D35053">
            <w:pPr>
              <w:suppressAutoHyphens w:val="0"/>
              <w:autoSpaceDE w:val="0"/>
              <w:autoSpaceDN w:val="0"/>
              <w:adjustRightInd w:val="0"/>
              <w:jc w:val="center"/>
              <w:rPr>
                <w:b/>
                <w:noProof/>
                <w:color w:val="002060"/>
                <w:sz w:val="28"/>
                <w:szCs w:val="28"/>
                <w:lang w:val="es-CO" w:eastAsia="es-CO"/>
              </w:rPr>
            </w:pPr>
          </w:p>
        </w:tc>
      </w:tr>
    </w:tbl>
    <w:p w:rsidR="00386D74" w:rsidRPr="00474644" w:rsidRDefault="00386D74" w:rsidP="00386D74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9"/>
      </w:tblGrid>
      <w:tr w:rsidR="00926AAA" w:rsidTr="002F1DA2">
        <w:tc>
          <w:tcPr>
            <w:tcW w:w="2478" w:type="dxa"/>
            <w:shd w:val="clear" w:color="auto" w:fill="767171" w:themeFill="background2" w:themeFillShade="80"/>
          </w:tcPr>
          <w:p w:rsidR="00926AAA" w:rsidRPr="00DB038A" w:rsidRDefault="00926AAA" w:rsidP="006F6CFF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color w:val="002060"/>
                <w:sz w:val="28"/>
                <w:szCs w:val="24"/>
              </w:rPr>
            </w:pPr>
          </w:p>
        </w:tc>
        <w:tc>
          <w:tcPr>
            <w:tcW w:w="2478" w:type="dxa"/>
            <w:shd w:val="clear" w:color="auto" w:fill="767171" w:themeFill="background2" w:themeFillShade="80"/>
          </w:tcPr>
          <w:p w:rsidR="00926AAA" w:rsidRPr="00DB038A" w:rsidRDefault="00926AAA" w:rsidP="006F6CFF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color w:val="002060"/>
                <w:sz w:val="28"/>
                <w:szCs w:val="24"/>
              </w:rPr>
            </w:pPr>
            <w:r w:rsidRPr="00DB038A">
              <w:rPr>
                <w:b/>
                <w:color w:val="002060"/>
                <w:sz w:val="28"/>
              </w:rPr>
              <w:t>Mejor Tiempo (ms)</w:t>
            </w:r>
          </w:p>
        </w:tc>
        <w:tc>
          <w:tcPr>
            <w:tcW w:w="2478" w:type="dxa"/>
            <w:shd w:val="clear" w:color="auto" w:fill="767171" w:themeFill="background2" w:themeFillShade="80"/>
          </w:tcPr>
          <w:p w:rsidR="00926AAA" w:rsidRPr="00DB038A" w:rsidRDefault="00926AAA" w:rsidP="006F6CFF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color w:val="002060"/>
                <w:sz w:val="28"/>
                <w:szCs w:val="24"/>
              </w:rPr>
            </w:pPr>
            <w:r w:rsidRPr="00DB038A">
              <w:rPr>
                <w:b/>
                <w:color w:val="002060"/>
                <w:sz w:val="28"/>
              </w:rPr>
              <w:t>Peor Tiempo (ms)</w:t>
            </w:r>
          </w:p>
        </w:tc>
        <w:tc>
          <w:tcPr>
            <w:tcW w:w="2479" w:type="dxa"/>
            <w:shd w:val="clear" w:color="auto" w:fill="767171" w:themeFill="background2" w:themeFillShade="80"/>
          </w:tcPr>
          <w:p w:rsidR="00926AAA" w:rsidRPr="00DB038A" w:rsidRDefault="00926AAA" w:rsidP="006F6CFF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color w:val="002060"/>
                <w:sz w:val="28"/>
                <w:szCs w:val="24"/>
              </w:rPr>
            </w:pPr>
            <w:r w:rsidRPr="00DB038A">
              <w:rPr>
                <w:b/>
                <w:color w:val="002060"/>
                <w:sz w:val="28"/>
              </w:rPr>
              <w:t>Tiempo Promedio (ms)</w:t>
            </w:r>
          </w:p>
        </w:tc>
      </w:tr>
      <w:tr w:rsidR="00926AAA" w:rsidTr="002F1DA2">
        <w:tc>
          <w:tcPr>
            <w:tcW w:w="2478" w:type="dxa"/>
          </w:tcPr>
          <w:p w:rsidR="00926AAA" w:rsidRPr="00DB038A" w:rsidRDefault="00926AAA" w:rsidP="006F6CFF">
            <w:pPr>
              <w:suppressAutoHyphens w:val="0"/>
              <w:autoSpaceDE w:val="0"/>
              <w:autoSpaceDN w:val="0"/>
              <w:adjustRightInd w:val="0"/>
              <w:jc w:val="both"/>
              <w:rPr>
                <w:bCs/>
                <w:sz w:val="28"/>
                <w:szCs w:val="24"/>
              </w:rPr>
            </w:pPr>
            <w:proofErr w:type="spellStart"/>
            <w:r w:rsidRPr="00DB038A">
              <w:rPr>
                <w:sz w:val="28"/>
              </w:rPr>
              <w:t>Acanthisitta</w:t>
            </w:r>
            <w:proofErr w:type="spellEnd"/>
            <w:r w:rsidRPr="00DB038A">
              <w:rPr>
                <w:sz w:val="28"/>
              </w:rPr>
              <w:t xml:space="preserve"> </w:t>
            </w:r>
            <w:proofErr w:type="spellStart"/>
            <w:r w:rsidRPr="00DB038A">
              <w:rPr>
                <w:sz w:val="28"/>
              </w:rPr>
              <w:t>chloris</w:t>
            </w:r>
            <w:proofErr w:type="spellEnd"/>
          </w:p>
        </w:tc>
        <w:tc>
          <w:tcPr>
            <w:tcW w:w="2478" w:type="dxa"/>
          </w:tcPr>
          <w:p w:rsidR="00926AAA" w:rsidRPr="00DB038A" w:rsidRDefault="00926AAA" w:rsidP="006F6CFF">
            <w:pPr>
              <w:suppressAutoHyphens w:val="0"/>
              <w:autoSpaceDE w:val="0"/>
              <w:autoSpaceDN w:val="0"/>
              <w:adjustRightInd w:val="0"/>
              <w:jc w:val="both"/>
              <w:rPr>
                <w:bCs/>
                <w:sz w:val="28"/>
                <w:szCs w:val="24"/>
              </w:rPr>
            </w:pPr>
            <w:r w:rsidRPr="00DB038A">
              <w:rPr>
                <w:sz w:val="28"/>
              </w:rPr>
              <w:t>134188</w:t>
            </w:r>
          </w:p>
        </w:tc>
        <w:tc>
          <w:tcPr>
            <w:tcW w:w="2478" w:type="dxa"/>
          </w:tcPr>
          <w:p w:rsidR="00926AAA" w:rsidRPr="00DB038A" w:rsidRDefault="00926AAA" w:rsidP="006F6CFF">
            <w:pPr>
              <w:suppressAutoHyphens w:val="0"/>
              <w:autoSpaceDE w:val="0"/>
              <w:autoSpaceDN w:val="0"/>
              <w:adjustRightInd w:val="0"/>
              <w:jc w:val="both"/>
              <w:rPr>
                <w:bCs/>
                <w:sz w:val="28"/>
                <w:szCs w:val="24"/>
              </w:rPr>
            </w:pPr>
            <w:r w:rsidRPr="00DB038A">
              <w:rPr>
                <w:sz w:val="28"/>
              </w:rPr>
              <w:t>156654</w:t>
            </w:r>
          </w:p>
        </w:tc>
        <w:tc>
          <w:tcPr>
            <w:tcW w:w="2479" w:type="dxa"/>
          </w:tcPr>
          <w:p w:rsidR="00926AAA" w:rsidRPr="00DB038A" w:rsidRDefault="00926AAA" w:rsidP="006F6CFF">
            <w:pPr>
              <w:suppressAutoHyphens w:val="0"/>
              <w:autoSpaceDE w:val="0"/>
              <w:autoSpaceDN w:val="0"/>
              <w:adjustRightInd w:val="0"/>
              <w:jc w:val="both"/>
              <w:rPr>
                <w:bCs/>
                <w:sz w:val="28"/>
                <w:szCs w:val="24"/>
              </w:rPr>
            </w:pPr>
            <w:r w:rsidRPr="00DB038A">
              <w:rPr>
                <w:sz w:val="28"/>
              </w:rPr>
              <w:t>144192</w:t>
            </w:r>
          </w:p>
        </w:tc>
      </w:tr>
      <w:tr w:rsidR="00926AAA" w:rsidTr="002F1DA2">
        <w:tc>
          <w:tcPr>
            <w:tcW w:w="2478" w:type="dxa"/>
          </w:tcPr>
          <w:p w:rsidR="00926AAA" w:rsidRPr="00DB038A" w:rsidRDefault="00926AAA" w:rsidP="006F6CFF">
            <w:pPr>
              <w:suppressAutoHyphens w:val="0"/>
              <w:autoSpaceDE w:val="0"/>
              <w:autoSpaceDN w:val="0"/>
              <w:adjustRightInd w:val="0"/>
              <w:jc w:val="both"/>
              <w:rPr>
                <w:bCs/>
                <w:sz w:val="28"/>
                <w:szCs w:val="24"/>
              </w:rPr>
            </w:pPr>
            <w:proofErr w:type="spellStart"/>
            <w:r w:rsidRPr="00DB038A">
              <w:rPr>
                <w:sz w:val="28"/>
              </w:rPr>
              <w:t>Acipenser</w:t>
            </w:r>
            <w:proofErr w:type="spellEnd"/>
            <w:r w:rsidRPr="00DB038A">
              <w:rPr>
                <w:sz w:val="28"/>
              </w:rPr>
              <w:t xml:space="preserve"> </w:t>
            </w:r>
            <w:proofErr w:type="spellStart"/>
            <w:r w:rsidRPr="00DB038A">
              <w:rPr>
                <w:sz w:val="28"/>
              </w:rPr>
              <w:t>transmontanus</w:t>
            </w:r>
            <w:proofErr w:type="spellEnd"/>
          </w:p>
        </w:tc>
        <w:tc>
          <w:tcPr>
            <w:tcW w:w="2478" w:type="dxa"/>
          </w:tcPr>
          <w:p w:rsidR="00926AAA" w:rsidRPr="00DB038A" w:rsidRDefault="00926AAA" w:rsidP="006F6CFF">
            <w:pPr>
              <w:suppressAutoHyphens w:val="0"/>
              <w:autoSpaceDE w:val="0"/>
              <w:autoSpaceDN w:val="0"/>
              <w:adjustRightInd w:val="0"/>
              <w:jc w:val="both"/>
              <w:rPr>
                <w:bCs/>
                <w:sz w:val="28"/>
                <w:szCs w:val="24"/>
              </w:rPr>
            </w:pPr>
            <w:r w:rsidRPr="00DB038A">
              <w:rPr>
                <w:sz w:val="28"/>
              </w:rPr>
              <w:t>115673</w:t>
            </w:r>
          </w:p>
        </w:tc>
        <w:tc>
          <w:tcPr>
            <w:tcW w:w="2478" w:type="dxa"/>
          </w:tcPr>
          <w:p w:rsidR="00926AAA" w:rsidRPr="00DB038A" w:rsidRDefault="00926AAA" w:rsidP="006F6CFF">
            <w:pPr>
              <w:suppressAutoHyphens w:val="0"/>
              <w:autoSpaceDE w:val="0"/>
              <w:autoSpaceDN w:val="0"/>
              <w:adjustRightInd w:val="0"/>
              <w:jc w:val="both"/>
              <w:rPr>
                <w:bCs/>
                <w:sz w:val="28"/>
                <w:szCs w:val="24"/>
              </w:rPr>
            </w:pPr>
            <w:r w:rsidRPr="00DB038A">
              <w:rPr>
                <w:sz w:val="28"/>
              </w:rPr>
              <w:t>130525</w:t>
            </w:r>
          </w:p>
        </w:tc>
        <w:tc>
          <w:tcPr>
            <w:tcW w:w="2479" w:type="dxa"/>
          </w:tcPr>
          <w:p w:rsidR="00926AAA" w:rsidRPr="00DB038A" w:rsidRDefault="00926AAA" w:rsidP="006F6CFF">
            <w:pPr>
              <w:suppressAutoHyphens w:val="0"/>
              <w:autoSpaceDE w:val="0"/>
              <w:autoSpaceDN w:val="0"/>
              <w:adjustRightInd w:val="0"/>
              <w:jc w:val="both"/>
              <w:rPr>
                <w:bCs/>
                <w:sz w:val="28"/>
                <w:szCs w:val="24"/>
              </w:rPr>
            </w:pPr>
            <w:r w:rsidRPr="00DB038A">
              <w:rPr>
                <w:sz w:val="28"/>
              </w:rPr>
              <w:t>119688</w:t>
            </w:r>
          </w:p>
        </w:tc>
      </w:tr>
      <w:tr w:rsidR="00926AAA" w:rsidTr="002F1DA2">
        <w:tc>
          <w:tcPr>
            <w:tcW w:w="2478" w:type="dxa"/>
          </w:tcPr>
          <w:p w:rsidR="00926AAA" w:rsidRPr="00DB038A" w:rsidRDefault="00926AAA" w:rsidP="006F6CFF">
            <w:pPr>
              <w:suppressAutoHyphens w:val="0"/>
              <w:autoSpaceDE w:val="0"/>
              <w:autoSpaceDN w:val="0"/>
              <w:adjustRightInd w:val="0"/>
              <w:jc w:val="both"/>
              <w:rPr>
                <w:bCs/>
                <w:sz w:val="28"/>
                <w:szCs w:val="24"/>
              </w:rPr>
            </w:pPr>
            <w:proofErr w:type="spellStart"/>
            <w:r w:rsidRPr="00DB038A">
              <w:rPr>
                <w:sz w:val="28"/>
              </w:rPr>
              <w:t>Anoplogaster</w:t>
            </w:r>
            <w:proofErr w:type="spellEnd"/>
            <w:r w:rsidRPr="00DB038A">
              <w:rPr>
                <w:sz w:val="28"/>
              </w:rPr>
              <w:t xml:space="preserve"> cornuta</w:t>
            </w:r>
          </w:p>
        </w:tc>
        <w:tc>
          <w:tcPr>
            <w:tcW w:w="2478" w:type="dxa"/>
          </w:tcPr>
          <w:p w:rsidR="00926AAA" w:rsidRPr="00DB038A" w:rsidRDefault="00926AAA" w:rsidP="006F6CFF">
            <w:pPr>
              <w:suppressAutoHyphens w:val="0"/>
              <w:autoSpaceDE w:val="0"/>
              <w:autoSpaceDN w:val="0"/>
              <w:adjustRightInd w:val="0"/>
              <w:jc w:val="both"/>
              <w:rPr>
                <w:bCs/>
                <w:sz w:val="28"/>
                <w:szCs w:val="24"/>
              </w:rPr>
            </w:pPr>
            <w:r w:rsidRPr="00DB038A">
              <w:rPr>
                <w:sz w:val="28"/>
              </w:rPr>
              <w:t>66031</w:t>
            </w:r>
          </w:p>
        </w:tc>
        <w:tc>
          <w:tcPr>
            <w:tcW w:w="2478" w:type="dxa"/>
          </w:tcPr>
          <w:p w:rsidR="00926AAA" w:rsidRPr="00DB038A" w:rsidRDefault="00926AAA" w:rsidP="006F6CFF">
            <w:pPr>
              <w:suppressAutoHyphens w:val="0"/>
              <w:autoSpaceDE w:val="0"/>
              <w:autoSpaceDN w:val="0"/>
              <w:adjustRightInd w:val="0"/>
              <w:jc w:val="both"/>
              <w:rPr>
                <w:bCs/>
                <w:sz w:val="28"/>
                <w:szCs w:val="24"/>
              </w:rPr>
            </w:pPr>
            <w:r w:rsidRPr="00DB038A">
              <w:rPr>
                <w:sz w:val="28"/>
              </w:rPr>
              <w:t>93784</w:t>
            </w:r>
          </w:p>
        </w:tc>
        <w:tc>
          <w:tcPr>
            <w:tcW w:w="2479" w:type="dxa"/>
          </w:tcPr>
          <w:p w:rsidR="00926AAA" w:rsidRPr="00DB038A" w:rsidRDefault="00926AAA" w:rsidP="006F6CFF">
            <w:pPr>
              <w:suppressAutoHyphens w:val="0"/>
              <w:autoSpaceDE w:val="0"/>
              <w:autoSpaceDN w:val="0"/>
              <w:adjustRightInd w:val="0"/>
              <w:jc w:val="both"/>
              <w:rPr>
                <w:bCs/>
                <w:sz w:val="28"/>
                <w:szCs w:val="24"/>
              </w:rPr>
            </w:pPr>
            <w:r w:rsidRPr="00DB038A">
              <w:rPr>
                <w:sz w:val="28"/>
              </w:rPr>
              <w:t>73517</w:t>
            </w:r>
          </w:p>
        </w:tc>
      </w:tr>
    </w:tbl>
    <w:p w:rsidR="002704A2" w:rsidRDefault="002704A2" w:rsidP="006F6CFF">
      <w:pPr>
        <w:suppressAutoHyphens w:val="0"/>
        <w:autoSpaceDE w:val="0"/>
        <w:autoSpaceDN w:val="0"/>
        <w:adjustRightInd w:val="0"/>
        <w:jc w:val="both"/>
        <w:rPr>
          <w:bCs/>
          <w:sz w:val="28"/>
          <w:szCs w:val="24"/>
        </w:rPr>
      </w:pPr>
    </w:p>
    <w:p w:rsidR="00F8541D" w:rsidRDefault="00F8541D" w:rsidP="00F8541D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p w:rsidR="00371D1D" w:rsidRDefault="00371D1D" w:rsidP="00F8541D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p w:rsidR="00371D1D" w:rsidRDefault="00371D1D" w:rsidP="00F8541D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p w:rsidR="00371D1D" w:rsidRDefault="00371D1D" w:rsidP="00F8541D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  <w:r w:rsidRPr="00752C41">
        <w:rPr>
          <w:rFonts w:ascii="Helvetica" w:hAnsi="Helvetica" w:cs="Helvetica"/>
          <w:b/>
          <w:noProof/>
          <w:sz w:val="40"/>
          <w:lang w:val="es-CO"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2145152" behindDoc="0" locked="0" layoutInCell="1" allowOverlap="1" wp14:anchorId="21CD8126" wp14:editId="63E04713">
                <wp:simplePos x="0" y="0"/>
                <wp:positionH relativeFrom="page">
                  <wp:posOffset>634365</wp:posOffset>
                </wp:positionH>
                <wp:positionV relativeFrom="paragraph">
                  <wp:posOffset>-842010</wp:posOffset>
                </wp:positionV>
                <wp:extent cx="4839998" cy="559558"/>
                <wp:effectExtent l="0" t="0" r="0" b="0"/>
                <wp:wrapNone/>
                <wp:docPr id="1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98" cy="559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D1D" w:rsidRPr="001B734F" w:rsidRDefault="00371D1D" w:rsidP="00371D1D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Sección 5: Segunda Entrega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D8126" id="_x0000_s1053" type="#_x0000_t202" style="position:absolute;left:0;text-align:left;margin-left:49.95pt;margin-top:-66.3pt;width:381.1pt;height:44.05pt;z-index:2521451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" filled="f" stroked="f">
                <v:textbox>
                  <w:txbxContent>
                    <w:p w:rsidR="00371D1D" w:rsidRPr="001B734F" w:rsidRDefault="00371D1D" w:rsidP="00371D1D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Sección 5: Segunda Entrega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W w:w="9923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923"/>
      </w:tblGrid>
      <w:tr w:rsidR="00F8541D" w:rsidRPr="00474644" w:rsidTr="00D35053">
        <w:tc>
          <w:tcPr>
            <w:tcW w:w="9923" w:type="dxa"/>
            <w:shd w:val="clear" w:color="auto" w:fill="767171" w:themeFill="background2" w:themeFillShade="80"/>
          </w:tcPr>
          <w:p w:rsidR="00F8541D" w:rsidRDefault="00F8541D" w:rsidP="00D35053">
            <w:pPr>
              <w:suppressAutoHyphens w:val="0"/>
              <w:autoSpaceDE w:val="0"/>
              <w:autoSpaceDN w:val="0"/>
              <w:adjustRightInd w:val="0"/>
              <w:jc w:val="center"/>
              <w:rPr>
                <w:b/>
                <w:noProof/>
                <w:color w:val="002060"/>
                <w:sz w:val="28"/>
                <w:szCs w:val="28"/>
                <w:lang w:val="es-CO" w:eastAsia="es-CO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val="es-CO" w:eastAsia="es-CO"/>
              </w:rPr>
              <w:t>Ejemplo 2</w:t>
            </w:r>
          </w:p>
          <w:p w:rsidR="005566E1" w:rsidRPr="005566E1" w:rsidRDefault="005566E1" w:rsidP="005566E1">
            <w:pPr>
              <w:jc w:val="both"/>
              <w:rPr>
                <w:sz w:val="28"/>
              </w:rPr>
            </w:pPr>
            <w:r w:rsidRPr="005566E1">
              <w:rPr>
                <w:sz w:val="28"/>
              </w:rPr>
              <w:t>La siguiente tabla muestra el consumo de memoria de un algoritmo de reconstrucción de ADN con el ADN mitocondrial 3 especies de vertebrados que se encontraban en el conjunto de datos.</w:t>
            </w:r>
          </w:p>
          <w:p w:rsidR="00F8541D" w:rsidRDefault="00F8541D" w:rsidP="00D35053"/>
          <w:p w:rsidR="00F8541D" w:rsidRPr="00474644" w:rsidRDefault="00F8541D" w:rsidP="00D35053">
            <w:pPr>
              <w:suppressAutoHyphens w:val="0"/>
              <w:autoSpaceDE w:val="0"/>
              <w:autoSpaceDN w:val="0"/>
              <w:adjustRightInd w:val="0"/>
              <w:jc w:val="center"/>
              <w:rPr>
                <w:b/>
                <w:noProof/>
                <w:color w:val="002060"/>
                <w:sz w:val="28"/>
                <w:szCs w:val="28"/>
                <w:lang w:val="es-CO" w:eastAsia="es-CO"/>
              </w:rPr>
            </w:pPr>
          </w:p>
        </w:tc>
      </w:tr>
    </w:tbl>
    <w:p w:rsidR="00F8541D" w:rsidRPr="00474644" w:rsidRDefault="00F8541D" w:rsidP="00F8541D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tbl>
      <w:tblPr>
        <w:tblStyle w:val="Tablaconcuadrcula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9"/>
        <w:gridCol w:w="2025"/>
        <w:gridCol w:w="2261"/>
        <w:gridCol w:w="3328"/>
      </w:tblGrid>
      <w:tr w:rsidR="005F50FB" w:rsidTr="0057548B">
        <w:tc>
          <w:tcPr>
            <w:tcW w:w="2309" w:type="dxa"/>
            <w:shd w:val="clear" w:color="auto" w:fill="767171" w:themeFill="background2" w:themeFillShade="80"/>
          </w:tcPr>
          <w:p w:rsidR="005F50FB" w:rsidRPr="00DB038A" w:rsidRDefault="005F50FB" w:rsidP="005F50FB">
            <w:pPr>
              <w:suppressAutoHyphens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2060"/>
                <w:sz w:val="28"/>
                <w:szCs w:val="24"/>
              </w:rPr>
            </w:pPr>
          </w:p>
        </w:tc>
        <w:tc>
          <w:tcPr>
            <w:tcW w:w="2025" w:type="dxa"/>
            <w:shd w:val="clear" w:color="auto" w:fill="767171" w:themeFill="background2" w:themeFillShade="80"/>
          </w:tcPr>
          <w:p w:rsidR="005F50FB" w:rsidRPr="00DB038A" w:rsidRDefault="005F50FB" w:rsidP="005F50FB">
            <w:pPr>
              <w:suppressAutoHyphens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2060"/>
                <w:sz w:val="28"/>
                <w:szCs w:val="24"/>
              </w:rPr>
            </w:pPr>
            <w:r>
              <w:rPr>
                <w:b/>
                <w:color w:val="002060"/>
                <w:sz w:val="28"/>
              </w:rPr>
              <w:t>Mejor memoria (bytes)</w:t>
            </w:r>
          </w:p>
        </w:tc>
        <w:tc>
          <w:tcPr>
            <w:tcW w:w="2261" w:type="dxa"/>
            <w:shd w:val="clear" w:color="auto" w:fill="767171" w:themeFill="background2" w:themeFillShade="80"/>
          </w:tcPr>
          <w:p w:rsidR="005F50FB" w:rsidRPr="00DB038A" w:rsidRDefault="005F50FB" w:rsidP="005F50FB">
            <w:pPr>
              <w:suppressAutoHyphens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2060"/>
                <w:sz w:val="28"/>
                <w:szCs w:val="24"/>
              </w:rPr>
            </w:pPr>
            <w:r w:rsidRPr="00DB038A">
              <w:rPr>
                <w:b/>
                <w:color w:val="002060"/>
                <w:sz w:val="28"/>
              </w:rPr>
              <w:t>Peor</w:t>
            </w:r>
            <w:r>
              <w:rPr>
                <w:b/>
                <w:color w:val="002060"/>
                <w:sz w:val="28"/>
              </w:rPr>
              <w:t xml:space="preserve"> memoria (bytes)</w:t>
            </w:r>
          </w:p>
        </w:tc>
        <w:tc>
          <w:tcPr>
            <w:tcW w:w="3328" w:type="dxa"/>
            <w:shd w:val="clear" w:color="auto" w:fill="767171" w:themeFill="background2" w:themeFillShade="80"/>
          </w:tcPr>
          <w:p w:rsidR="005F50FB" w:rsidRDefault="005F50FB" w:rsidP="005F50FB">
            <w:pPr>
              <w:suppressAutoHyphens w:val="0"/>
              <w:autoSpaceDE w:val="0"/>
              <w:autoSpaceDN w:val="0"/>
              <w:adjustRightInd w:val="0"/>
              <w:jc w:val="center"/>
              <w:rPr>
                <w:b/>
                <w:color w:val="002060"/>
                <w:sz w:val="28"/>
              </w:rPr>
            </w:pPr>
            <w:r>
              <w:rPr>
                <w:b/>
                <w:color w:val="002060"/>
                <w:sz w:val="28"/>
              </w:rPr>
              <w:t>Memoria promedio  (bytes)</w:t>
            </w:r>
          </w:p>
        </w:tc>
      </w:tr>
      <w:tr w:rsidR="005F50FB" w:rsidTr="0057548B">
        <w:tc>
          <w:tcPr>
            <w:tcW w:w="2309" w:type="dxa"/>
          </w:tcPr>
          <w:p w:rsidR="005F50FB" w:rsidRPr="00DB038A" w:rsidRDefault="005F50FB" w:rsidP="00D35053">
            <w:pPr>
              <w:suppressAutoHyphens w:val="0"/>
              <w:autoSpaceDE w:val="0"/>
              <w:autoSpaceDN w:val="0"/>
              <w:adjustRightInd w:val="0"/>
              <w:jc w:val="both"/>
              <w:rPr>
                <w:bCs/>
                <w:sz w:val="28"/>
                <w:szCs w:val="24"/>
              </w:rPr>
            </w:pPr>
            <w:proofErr w:type="spellStart"/>
            <w:r w:rsidRPr="00DB038A">
              <w:rPr>
                <w:sz w:val="28"/>
              </w:rPr>
              <w:t>Acanthisitta</w:t>
            </w:r>
            <w:proofErr w:type="spellEnd"/>
            <w:r w:rsidRPr="00DB038A">
              <w:rPr>
                <w:sz w:val="28"/>
              </w:rPr>
              <w:t xml:space="preserve"> </w:t>
            </w:r>
            <w:proofErr w:type="spellStart"/>
            <w:r w:rsidRPr="00DB038A">
              <w:rPr>
                <w:sz w:val="28"/>
              </w:rPr>
              <w:t>chloris</w:t>
            </w:r>
            <w:proofErr w:type="spellEnd"/>
          </w:p>
        </w:tc>
        <w:tc>
          <w:tcPr>
            <w:tcW w:w="2025" w:type="dxa"/>
          </w:tcPr>
          <w:p w:rsidR="005F50FB" w:rsidRPr="005F50FB" w:rsidRDefault="005F50FB" w:rsidP="005F50FB">
            <w:pPr>
              <w:suppressAutoHyphens w:val="0"/>
              <w:autoSpaceDE w:val="0"/>
              <w:autoSpaceDN w:val="0"/>
              <w:adjustRightInd w:val="0"/>
              <w:jc w:val="center"/>
              <w:rPr>
                <w:bCs/>
                <w:sz w:val="28"/>
                <w:szCs w:val="24"/>
              </w:rPr>
            </w:pPr>
            <w:r w:rsidRPr="005F50FB">
              <w:rPr>
                <w:sz w:val="28"/>
              </w:rPr>
              <w:t>10137400</w:t>
            </w:r>
          </w:p>
        </w:tc>
        <w:tc>
          <w:tcPr>
            <w:tcW w:w="2261" w:type="dxa"/>
          </w:tcPr>
          <w:p w:rsidR="005F50FB" w:rsidRPr="005F50FB" w:rsidRDefault="005F50FB" w:rsidP="005F50FB">
            <w:pPr>
              <w:suppressAutoHyphens w:val="0"/>
              <w:autoSpaceDE w:val="0"/>
              <w:autoSpaceDN w:val="0"/>
              <w:adjustRightInd w:val="0"/>
              <w:jc w:val="center"/>
              <w:rPr>
                <w:bCs/>
                <w:sz w:val="28"/>
                <w:szCs w:val="24"/>
              </w:rPr>
            </w:pPr>
            <w:r w:rsidRPr="005F50FB">
              <w:rPr>
                <w:sz w:val="28"/>
              </w:rPr>
              <w:t>131168816</w:t>
            </w:r>
          </w:p>
        </w:tc>
        <w:tc>
          <w:tcPr>
            <w:tcW w:w="3328" w:type="dxa"/>
          </w:tcPr>
          <w:p w:rsidR="005F50FB" w:rsidRPr="005F50FB" w:rsidRDefault="005F50FB" w:rsidP="005F50FB">
            <w:pPr>
              <w:suppressAutoHyphens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5F50FB">
              <w:rPr>
                <w:sz w:val="28"/>
              </w:rPr>
              <w:t>270298</w:t>
            </w:r>
          </w:p>
        </w:tc>
      </w:tr>
      <w:tr w:rsidR="005F50FB" w:rsidTr="0057548B">
        <w:tc>
          <w:tcPr>
            <w:tcW w:w="2309" w:type="dxa"/>
          </w:tcPr>
          <w:p w:rsidR="005F50FB" w:rsidRPr="00DB038A" w:rsidRDefault="005F50FB" w:rsidP="00D35053">
            <w:pPr>
              <w:suppressAutoHyphens w:val="0"/>
              <w:autoSpaceDE w:val="0"/>
              <w:autoSpaceDN w:val="0"/>
              <w:adjustRightInd w:val="0"/>
              <w:jc w:val="both"/>
              <w:rPr>
                <w:bCs/>
                <w:sz w:val="28"/>
                <w:szCs w:val="24"/>
              </w:rPr>
            </w:pPr>
            <w:proofErr w:type="spellStart"/>
            <w:r w:rsidRPr="00DB038A">
              <w:rPr>
                <w:sz w:val="28"/>
              </w:rPr>
              <w:t>Acipenser</w:t>
            </w:r>
            <w:proofErr w:type="spellEnd"/>
            <w:r w:rsidRPr="00DB038A">
              <w:rPr>
                <w:sz w:val="28"/>
              </w:rPr>
              <w:t xml:space="preserve"> </w:t>
            </w:r>
            <w:proofErr w:type="spellStart"/>
            <w:r w:rsidRPr="00DB038A">
              <w:rPr>
                <w:sz w:val="28"/>
              </w:rPr>
              <w:t>transmontanus</w:t>
            </w:r>
            <w:proofErr w:type="spellEnd"/>
          </w:p>
        </w:tc>
        <w:tc>
          <w:tcPr>
            <w:tcW w:w="2025" w:type="dxa"/>
          </w:tcPr>
          <w:p w:rsidR="005F50FB" w:rsidRPr="005F50FB" w:rsidRDefault="005F50FB" w:rsidP="005F50FB">
            <w:pPr>
              <w:suppressAutoHyphens w:val="0"/>
              <w:autoSpaceDE w:val="0"/>
              <w:autoSpaceDN w:val="0"/>
              <w:adjustRightInd w:val="0"/>
              <w:jc w:val="center"/>
              <w:rPr>
                <w:bCs/>
                <w:sz w:val="28"/>
                <w:szCs w:val="24"/>
              </w:rPr>
            </w:pPr>
            <w:r w:rsidRPr="005F50FB">
              <w:rPr>
                <w:sz w:val="28"/>
              </w:rPr>
              <w:t>9452437</w:t>
            </w:r>
          </w:p>
        </w:tc>
        <w:tc>
          <w:tcPr>
            <w:tcW w:w="2261" w:type="dxa"/>
          </w:tcPr>
          <w:p w:rsidR="005F50FB" w:rsidRPr="005F50FB" w:rsidRDefault="005F50FB" w:rsidP="005F50FB">
            <w:pPr>
              <w:suppressAutoHyphens w:val="0"/>
              <w:autoSpaceDE w:val="0"/>
              <w:autoSpaceDN w:val="0"/>
              <w:adjustRightInd w:val="0"/>
              <w:jc w:val="center"/>
              <w:rPr>
                <w:bCs/>
                <w:sz w:val="28"/>
                <w:szCs w:val="24"/>
              </w:rPr>
            </w:pPr>
            <w:r w:rsidRPr="005F50FB">
              <w:rPr>
                <w:sz w:val="28"/>
              </w:rPr>
              <w:t>120912192</w:t>
            </w:r>
          </w:p>
        </w:tc>
        <w:tc>
          <w:tcPr>
            <w:tcW w:w="3328" w:type="dxa"/>
          </w:tcPr>
          <w:p w:rsidR="005F50FB" w:rsidRPr="005F50FB" w:rsidRDefault="005F50FB" w:rsidP="005F50FB">
            <w:pPr>
              <w:suppressAutoHyphens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5F50FB">
              <w:rPr>
                <w:sz w:val="28"/>
              </w:rPr>
              <w:t>130364</w:t>
            </w:r>
          </w:p>
        </w:tc>
      </w:tr>
      <w:tr w:rsidR="005F50FB" w:rsidTr="0057548B">
        <w:tc>
          <w:tcPr>
            <w:tcW w:w="2309" w:type="dxa"/>
          </w:tcPr>
          <w:p w:rsidR="005F50FB" w:rsidRPr="00DB038A" w:rsidRDefault="005F50FB" w:rsidP="00D35053">
            <w:pPr>
              <w:suppressAutoHyphens w:val="0"/>
              <w:autoSpaceDE w:val="0"/>
              <w:autoSpaceDN w:val="0"/>
              <w:adjustRightInd w:val="0"/>
              <w:jc w:val="both"/>
              <w:rPr>
                <w:bCs/>
                <w:sz w:val="28"/>
                <w:szCs w:val="24"/>
              </w:rPr>
            </w:pPr>
            <w:proofErr w:type="spellStart"/>
            <w:r w:rsidRPr="00DB038A">
              <w:rPr>
                <w:sz w:val="28"/>
              </w:rPr>
              <w:t>Anoplogaster</w:t>
            </w:r>
            <w:proofErr w:type="spellEnd"/>
            <w:r w:rsidRPr="00DB038A">
              <w:rPr>
                <w:sz w:val="28"/>
              </w:rPr>
              <w:t xml:space="preserve"> cornuta</w:t>
            </w:r>
          </w:p>
        </w:tc>
        <w:tc>
          <w:tcPr>
            <w:tcW w:w="2025" w:type="dxa"/>
          </w:tcPr>
          <w:p w:rsidR="005F50FB" w:rsidRPr="005F50FB" w:rsidRDefault="005F50FB" w:rsidP="005F50FB">
            <w:pPr>
              <w:suppressAutoHyphens w:val="0"/>
              <w:autoSpaceDE w:val="0"/>
              <w:autoSpaceDN w:val="0"/>
              <w:adjustRightInd w:val="0"/>
              <w:jc w:val="center"/>
              <w:rPr>
                <w:bCs/>
                <w:sz w:val="28"/>
                <w:szCs w:val="24"/>
              </w:rPr>
            </w:pPr>
            <w:r w:rsidRPr="005F50FB">
              <w:rPr>
                <w:sz w:val="28"/>
              </w:rPr>
              <w:t>8521258</w:t>
            </w:r>
          </w:p>
        </w:tc>
        <w:tc>
          <w:tcPr>
            <w:tcW w:w="2261" w:type="dxa"/>
          </w:tcPr>
          <w:p w:rsidR="005F50FB" w:rsidRPr="005F50FB" w:rsidRDefault="005F50FB" w:rsidP="005F50FB">
            <w:pPr>
              <w:suppressAutoHyphens w:val="0"/>
              <w:autoSpaceDE w:val="0"/>
              <w:autoSpaceDN w:val="0"/>
              <w:adjustRightInd w:val="0"/>
              <w:jc w:val="center"/>
              <w:rPr>
                <w:bCs/>
                <w:sz w:val="28"/>
                <w:szCs w:val="24"/>
              </w:rPr>
            </w:pPr>
            <w:r w:rsidRPr="005F50FB">
              <w:rPr>
                <w:sz w:val="28"/>
              </w:rPr>
              <w:t>115983521</w:t>
            </w:r>
          </w:p>
        </w:tc>
        <w:tc>
          <w:tcPr>
            <w:tcW w:w="3328" w:type="dxa"/>
          </w:tcPr>
          <w:p w:rsidR="005F50FB" w:rsidRPr="005F50FB" w:rsidRDefault="005F50FB" w:rsidP="005F50FB">
            <w:pPr>
              <w:suppressAutoHyphens w:val="0"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5F50FB">
              <w:rPr>
                <w:sz w:val="28"/>
              </w:rPr>
              <w:t>124504</w:t>
            </w:r>
          </w:p>
        </w:tc>
      </w:tr>
    </w:tbl>
    <w:p w:rsidR="008C7BB4" w:rsidRDefault="008C7BB4" w:rsidP="008C7BB4">
      <w:pPr>
        <w:suppressAutoHyphens w:val="0"/>
        <w:autoSpaceDE w:val="0"/>
        <w:autoSpaceDN w:val="0"/>
        <w:adjustRightInd w:val="0"/>
        <w:jc w:val="both"/>
        <w:rPr>
          <w:bCs/>
          <w:sz w:val="28"/>
          <w:szCs w:val="24"/>
        </w:rPr>
      </w:pPr>
    </w:p>
    <w:p w:rsidR="002704A2" w:rsidRDefault="002704A2" w:rsidP="006F6CFF">
      <w:pPr>
        <w:suppressAutoHyphens w:val="0"/>
        <w:autoSpaceDE w:val="0"/>
        <w:autoSpaceDN w:val="0"/>
        <w:adjustRightInd w:val="0"/>
        <w:jc w:val="both"/>
        <w:rPr>
          <w:bCs/>
          <w:sz w:val="28"/>
          <w:szCs w:val="24"/>
        </w:rPr>
      </w:pPr>
    </w:p>
    <w:p w:rsidR="00B66253" w:rsidRDefault="00B66253" w:rsidP="00B66253">
      <w:pPr>
        <w:rPr>
          <w:sz w:val="28"/>
          <w:szCs w:val="28"/>
          <w:lang w:val="es-CO" w:eastAsia="es-CO"/>
        </w:rPr>
      </w:pPr>
    </w:p>
    <w:tbl>
      <w:tblPr>
        <w:tblW w:w="10490" w:type="dxa"/>
        <w:tblInd w:w="-572" w:type="dxa"/>
        <w:shd w:val="clear" w:color="auto" w:fill="92D050"/>
        <w:tblLook w:val="04A0" w:firstRow="1" w:lastRow="0" w:firstColumn="1" w:lastColumn="0" w:noHBand="0" w:noVBand="1"/>
      </w:tblPr>
      <w:tblGrid>
        <w:gridCol w:w="10490"/>
      </w:tblGrid>
      <w:tr w:rsidR="00B66253" w:rsidRPr="00543A59" w:rsidTr="00D35053">
        <w:trPr>
          <w:trHeight w:val="1270"/>
        </w:trPr>
        <w:tc>
          <w:tcPr>
            <w:tcW w:w="10490" w:type="dxa"/>
            <w:shd w:val="clear" w:color="auto" w:fill="92D050"/>
          </w:tcPr>
          <w:p w:rsidR="00B66253" w:rsidRDefault="00B66253" w:rsidP="00D35053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B66253" w:rsidRDefault="00B66253" w:rsidP="00D35053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  <w:r>
              <w:rPr>
                <w:rStyle w:val="Estilo4Car"/>
              </w:rPr>
              <w:t xml:space="preserve">l) </w:t>
            </w:r>
            <w:r w:rsidRPr="00462B91">
              <w:rPr>
                <w:rStyle w:val="Estilo4Car"/>
              </w:rPr>
              <w:t>[Anexo Opcional]</w:t>
            </w:r>
            <w:r w:rsidRPr="00B455A0">
              <w:rPr>
                <w:sz w:val="28"/>
                <w:szCs w:val="28"/>
                <w:lang w:val="es-CO" w:eastAsia="es-CO"/>
              </w:rPr>
              <w:t xml:space="preserve"> Completen el Trabajo en </w:t>
            </w:r>
            <w:r>
              <w:rPr>
                <w:sz w:val="28"/>
                <w:szCs w:val="28"/>
                <w:lang w:val="es-CO" w:eastAsia="es-CO"/>
              </w:rPr>
              <w:t>Equipo y P</w:t>
            </w:r>
            <w:r w:rsidRPr="00B455A0">
              <w:rPr>
                <w:sz w:val="28"/>
                <w:szCs w:val="28"/>
                <w:lang w:val="es-CO" w:eastAsia="es-CO"/>
              </w:rPr>
              <w:t xml:space="preserve">roceso </w:t>
            </w:r>
            <w:r>
              <w:rPr>
                <w:sz w:val="28"/>
                <w:szCs w:val="28"/>
                <w:lang w:val="es-CO" w:eastAsia="es-CO"/>
              </w:rPr>
              <w:t>G</w:t>
            </w:r>
            <w:r w:rsidRPr="00B455A0">
              <w:rPr>
                <w:sz w:val="28"/>
                <w:szCs w:val="28"/>
                <w:lang w:val="es-CO" w:eastAsia="es-CO"/>
              </w:rPr>
              <w:t xml:space="preserve">radual que </w:t>
            </w:r>
            <w:r>
              <w:rPr>
                <w:sz w:val="28"/>
                <w:szCs w:val="28"/>
                <w:lang w:val="es-CO" w:eastAsia="es-CO"/>
              </w:rPr>
              <w:t>adelantaron</w:t>
            </w:r>
            <w:r w:rsidRPr="00B455A0">
              <w:rPr>
                <w:sz w:val="28"/>
                <w:szCs w:val="28"/>
                <w:lang w:val="es-CO" w:eastAsia="es-CO"/>
              </w:rPr>
              <w:t xml:space="preserve"> desde </w:t>
            </w:r>
            <w:r>
              <w:rPr>
                <w:sz w:val="28"/>
                <w:szCs w:val="28"/>
                <w:lang w:val="es-CO" w:eastAsia="es-CO"/>
              </w:rPr>
              <w:t>el principio del semestre</w:t>
            </w:r>
            <w:r>
              <w:rPr>
                <w:b/>
                <w:color w:val="002060"/>
                <w:sz w:val="28"/>
                <w:szCs w:val="28"/>
                <w:lang w:val="es-CO" w:eastAsia="es-CO"/>
              </w:rPr>
              <w:t xml:space="preserve"> </w:t>
            </w:r>
          </w:p>
          <w:p w:rsidR="00B66253" w:rsidRPr="009B1831" w:rsidRDefault="00B66253" w:rsidP="00D35053">
            <w:pPr>
              <w:shd w:val="clear" w:color="auto" w:fill="92D050"/>
              <w:suppressAutoHyphens w:val="0"/>
              <w:autoSpaceDE w:val="0"/>
              <w:autoSpaceDN w:val="0"/>
              <w:adjustRightInd w:val="0"/>
              <w:jc w:val="both"/>
              <w:rPr>
                <w:rStyle w:val="Estilo4Car"/>
                <w:b w:val="0"/>
              </w:rPr>
            </w:pPr>
          </w:p>
          <w:p w:rsidR="00B66253" w:rsidRPr="007B6FE6" w:rsidRDefault="00B66253" w:rsidP="00D35053">
            <w:pPr>
              <w:suppressAutoHyphens w:val="0"/>
              <w:jc w:val="both"/>
              <w:rPr>
                <w:b/>
                <w:bCs/>
                <w:i/>
                <w:color w:val="0070C0"/>
                <w:w w:val="110"/>
                <w:sz w:val="22"/>
                <w:szCs w:val="22"/>
                <w:highlight w:val="cyan"/>
              </w:rPr>
            </w:pPr>
          </w:p>
        </w:tc>
      </w:tr>
    </w:tbl>
    <w:p w:rsidR="00B66253" w:rsidRDefault="00B66253" w:rsidP="00B66253">
      <w:pPr>
        <w:suppressAutoHyphens w:val="0"/>
        <w:autoSpaceDE w:val="0"/>
        <w:autoSpaceDN w:val="0"/>
        <w:adjustRightInd w:val="0"/>
        <w:jc w:val="both"/>
        <w:rPr>
          <w:bCs/>
          <w:sz w:val="28"/>
          <w:szCs w:val="24"/>
        </w:rPr>
      </w:pPr>
    </w:p>
    <w:p w:rsidR="00AF4E02" w:rsidRDefault="00AF4E02" w:rsidP="00B455A0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tbl>
      <w:tblPr>
        <w:tblStyle w:val="Tablaconcuadrcula"/>
        <w:tblW w:w="10637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9503"/>
      </w:tblGrid>
      <w:tr w:rsidR="00AF4E02" w:rsidRPr="00CC15FC" w:rsidTr="00AF4E02">
        <w:trPr>
          <w:trHeight w:val="94"/>
        </w:trPr>
        <w:tc>
          <w:tcPr>
            <w:tcW w:w="1134" w:type="dxa"/>
          </w:tcPr>
          <w:p w:rsidR="00AF4E02" w:rsidRPr="00CC15FC" w:rsidRDefault="00AF4E02" w:rsidP="00FF4AE5">
            <w:pPr>
              <w:pStyle w:val="Estilo2"/>
              <w:rPr>
                <w:b w:val="0"/>
                <w:noProof/>
                <w:color w:val="0070C0"/>
                <w:sz w:val="28"/>
                <w:lang w:val="es-CO" w:eastAsia="es-CO"/>
              </w:rPr>
            </w:pPr>
            <w:r w:rsidRPr="00CC15FC">
              <w:rPr>
                <w:b w:val="0"/>
                <w:noProof/>
                <w:color w:val="0070C0"/>
                <w:sz w:val="28"/>
                <w:lang w:val="es-CO" w:eastAsia="es-CO"/>
              </w:rPr>
              <w:drawing>
                <wp:anchor distT="0" distB="0" distL="114300" distR="114300" simplePos="0" relativeHeight="251749888" behindDoc="0" locked="0" layoutInCell="1" allowOverlap="1" wp14:anchorId="2E138D8D" wp14:editId="3F2A3868">
                  <wp:simplePos x="0" y="0"/>
                  <wp:positionH relativeFrom="column">
                    <wp:posOffset>88704</wp:posOffset>
                  </wp:positionH>
                  <wp:positionV relativeFrom="paragraph">
                    <wp:posOffset>98</wp:posOffset>
                  </wp:positionV>
                  <wp:extent cx="439420" cy="439420"/>
                  <wp:effectExtent l="0" t="0" r="0" b="0"/>
                  <wp:wrapSquare wrapText="bothSides"/>
                  <wp:docPr id="21" name="Imagen 21" descr="cla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cla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420" cy="43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503" w:type="dxa"/>
          </w:tcPr>
          <w:p w:rsidR="00AF4E02" w:rsidRDefault="00AF4E02" w:rsidP="00FF4AE5">
            <w:pPr>
              <w:jc w:val="both"/>
              <w:rPr>
                <w:sz w:val="28"/>
              </w:rPr>
            </w:pPr>
            <w:r w:rsidRPr="000D2AD9">
              <w:rPr>
                <w:b/>
                <w:color w:val="1BAE02"/>
                <w:sz w:val="28"/>
                <w:szCs w:val="28"/>
                <w:lang w:val="es-CO" w:eastAsia="es-CO"/>
              </w:rPr>
              <w:t>PISTA:</w:t>
            </w:r>
            <w:r w:rsidRPr="000D2AD9">
              <w:rPr>
                <w:color w:val="1BAE02"/>
                <w:sz w:val="28"/>
                <w:szCs w:val="28"/>
                <w:lang w:val="es-CO" w:eastAsia="es-CO"/>
              </w:rPr>
              <w:t xml:space="preserve"> </w:t>
            </w:r>
            <w:r w:rsidRPr="00FD0215">
              <w:rPr>
                <w:sz w:val="28"/>
                <w:szCs w:val="28"/>
                <w:lang w:val="es-CO" w:eastAsia="es-CO"/>
              </w:rPr>
              <w:t xml:space="preserve">Véase </w:t>
            </w:r>
            <w:r w:rsidRPr="00C7583B">
              <w:rPr>
                <w:b/>
                <w:i/>
                <w:sz w:val="28"/>
                <w:szCs w:val="28"/>
                <w:lang w:val="es-CO" w:eastAsia="es-CO"/>
              </w:rPr>
              <w:t>“Guía Metodológica para la Realización y Entrega de los Laboratorios de Estructura de Datos y Algoritmos”</w:t>
            </w:r>
            <w:r w:rsidRPr="00FD0215">
              <w:rPr>
                <w:sz w:val="28"/>
                <w:szCs w:val="28"/>
                <w:lang w:val="es-CO" w:eastAsia="es-CO"/>
              </w:rPr>
              <w:t xml:space="preserve"> en la Sección 4, numeral 4.21</w:t>
            </w:r>
          </w:p>
          <w:p w:rsidR="00AF4E02" w:rsidRDefault="00AF4E02" w:rsidP="00FF4AE5">
            <w:pPr>
              <w:jc w:val="both"/>
              <w:rPr>
                <w:sz w:val="28"/>
                <w:szCs w:val="28"/>
                <w:lang w:val="es-CO" w:eastAsia="es-CO"/>
              </w:rPr>
            </w:pPr>
          </w:p>
          <w:p w:rsidR="00AF4E02" w:rsidRPr="00CC15FC" w:rsidRDefault="00AF4E02" w:rsidP="00FF4AE5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70C0"/>
                <w:sz w:val="28"/>
                <w:szCs w:val="28"/>
                <w:lang w:val="es-CO" w:eastAsia="es-CO"/>
              </w:rPr>
            </w:pPr>
          </w:p>
        </w:tc>
      </w:tr>
    </w:tbl>
    <w:tbl>
      <w:tblPr>
        <w:tblW w:w="10490" w:type="dxa"/>
        <w:tblInd w:w="-572" w:type="dxa"/>
        <w:shd w:val="clear" w:color="auto" w:fill="ADDB7B"/>
        <w:tblLook w:val="04A0" w:firstRow="1" w:lastRow="0" w:firstColumn="1" w:lastColumn="0" w:noHBand="0" w:noVBand="1"/>
      </w:tblPr>
      <w:tblGrid>
        <w:gridCol w:w="10490"/>
      </w:tblGrid>
      <w:tr w:rsidR="006E1792" w:rsidRPr="006E1792" w:rsidTr="009E0AA1">
        <w:trPr>
          <w:trHeight w:val="1270"/>
        </w:trPr>
        <w:tc>
          <w:tcPr>
            <w:tcW w:w="10490" w:type="dxa"/>
            <w:shd w:val="clear" w:color="auto" w:fill="92D050"/>
          </w:tcPr>
          <w:p w:rsidR="006E1792" w:rsidRPr="006E1792" w:rsidRDefault="00005444" w:rsidP="006E1792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i/>
                <w:color w:val="0070C0"/>
                <w:w w:val="110"/>
                <w:sz w:val="22"/>
                <w:szCs w:val="22"/>
              </w:rPr>
            </w:pPr>
            <w:r>
              <w:rPr>
                <w:rStyle w:val="Estilo2Car"/>
                <w:b w:val="0"/>
              </w:rPr>
              <w:lastRenderedPageBreak/>
              <w:br w:type="page"/>
            </w:r>
          </w:p>
          <w:p w:rsidR="006E1792" w:rsidRPr="006E1792" w:rsidRDefault="006E1792" w:rsidP="00462B91">
            <w:pPr>
              <w:pStyle w:val="Estilo3"/>
            </w:pPr>
            <w:r w:rsidRPr="006E1792">
              <w:t>En el código comprimido en .ZIP:</w:t>
            </w:r>
          </w:p>
          <w:p w:rsidR="006E1792" w:rsidRPr="006E1792" w:rsidRDefault="006E1792" w:rsidP="003535B6">
            <w:pPr>
              <w:suppressAutoHyphens w:val="0"/>
              <w:autoSpaceDE w:val="0"/>
              <w:autoSpaceDN w:val="0"/>
              <w:adjustRightInd w:val="0"/>
              <w:ind w:left="-507"/>
              <w:rPr>
                <w:sz w:val="28"/>
                <w:szCs w:val="28"/>
                <w:lang w:val="es-CO" w:eastAsia="es-CO"/>
              </w:rPr>
            </w:pPr>
          </w:p>
          <w:p w:rsidR="004E638A" w:rsidRDefault="00B66253" w:rsidP="006E1792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  <w:r>
              <w:rPr>
                <w:b/>
                <w:color w:val="002060"/>
                <w:sz w:val="28"/>
                <w:szCs w:val="28"/>
                <w:lang w:val="es-CO" w:eastAsia="es-CO"/>
              </w:rPr>
              <w:t>m</w:t>
            </w:r>
            <w:r w:rsidR="006E1792" w:rsidRPr="00830A51">
              <w:rPr>
                <w:b/>
                <w:color w:val="002060"/>
                <w:sz w:val="28"/>
                <w:szCs w:val="28"/>
                <w:lang w:val="es-CO" w:eastAsia="es-CO"/>
              </w:rPr>
              <w:t>)</w:t>
            </w:r>
            <w:r w:rsidR="00830A51" w:rsidRPr="00830A51">
              <w:rPr>
                <w:b/>
                <w:color w:val="002060"/>
                <w:sz w:val="28"/>
                <w:szCs w:val="28"/>
                <w:lang w:val="es-CO" w:eastAsia="es-CO"/>
              </w:rPr>
              <w:t xml:space="preserve"> </w:t>
            </w:r>
            <w:r w:rsidR="00F071E3" w:rsidRPr="00830A51">
              <w:rPr>
                <w:rStyle w:val="Estilo4Car"/>
              </w:rPr>
              <w:t>Solución</w:t>
            </w:r>
            <w:r w:rsidR="00466F60" w:rsidRPr="00830A51">
              <w:rPr>
                <w:rStyle w:val="Estilo4Car"/>
              </w:rPr>
              <w:t xml:space="preserve"> </w:t>
            </w:r>
            <w:r w:rsidR="00074EC3" w:rsidRPr="00830A51">
              <w:rPr>
                <w:rStyle w:val="Estilo4Car"/>
              </w:rPr>
              <w:t>f</w:t>
            </w:r>
            <w:r w:rsidR="00466F60" w:rsidRPr="00830A51">
              <w:rPr>
                <w:rStyle w:val="Estilo4Car"/>
              </w:rPr>
              <w:t>inal</w:t>
            </w:r>
            <w:r w:rsidR="00F071E3" w:rsidRPr="00830A51">
              <w:rPr>
                <w:rStyle w:val="Estilo4Car"/>
              </w:rPr>
              <w:t xml:space="preserve"> al </w:t>
            </w:r>
            <w:r w:rsidR="00074EC3" w:rsidRPr="00830A51">
              <w:rPr>
                <w:rStyle w:val="Estilo4Car"/>
              </w:rPr>
              <w:t>p</w:t>
            </w:r>
            <w:r w:rsidR="00F071E3" w:rsidRPr="00830A51">
              <w:rPr>
                <w:rStyle w:val="Estilo4Car"/>
              </w:rPr>
              <w:t>roblema:</w:t>
            </w:r>
            <w:r w:rsidR="00F071E3" w:rsidRPr="00830A51">
              <w:rPr>
                <w:b/>
                <w:color w:val="002060"/>
                <w:sz w:val="28"/>
                <w:szCs w:val="28"/>
                <w:lang w:val="es-CO" w:eastAsia="es-CO"/>
              </w:rPr>
              <w:t xml:space="preserve"> </w:t>
            </w:r>
            <w:r w:rsidR="006E1792" w:rsidRPr="00830A51">
              <w:rPr>
                <w:sz w:val="28"/>
                <w:szCs w:val="28"/>
                <w:lang w:val="es-CO" w:eastAsia="es-CO"/>
              </w:rPr>
              <w:t>Implementen un</w:t>
            </w:r>
            <w:r w:rsidR="003419B1">
              <w:rPr>
                <w:sz w:val="28"/>
                <w:szCs w:val="28"/>
                <w:lang w:val="es-CO" w:eastAsia="es-CO"/>
              </w:rPr>
              <w:t xml:space="preserve"> algoritmo </w:t>
            </w:r>
            <w:r w:rsidR="006E1792" w:rsidRPr="00830A51">
              <w:rPr>
                <w:sz w:val="28"/>
                <w:szCs w:val="28"/>
                <w:lang w:val="es-CO" w:eastAsia="es-CO"/>
              </w:rPr>
              <w:t>para solucionar el problema.</w:t>
            </w:r>
            <w:r w:rsidR="006E1792" w:rsidRPr="006E1792">
              <w:rPr>
                <w:sz w:val="28"/>
                <w:szCs w:val="28"/>
                <w:lang w:val="es-CO" w:eastAsia="es-CO"/>
              </w:rPr>
              <w:t xml:space="preserve"> </w:t>
            </w:r>
          </w:p>
          <w:p w:rsidR="004E638A" w:rsidRDefault="004E638A" w:rsidP="006E1792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</w:p>
          <w:p w:rsidR="006E1792" w:rsidRPr="006E1792" w:rsidRDefault="003419B1" w:rsidP="006E1792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  <w:r>
              <w:rPr>
                <w:sz w:val="28"/>
                <w:szCs w:val="28"/>
                <w:lang w:val="es-CO" w:eastAsia="es-CO"/>
              </w:rPr>
              <w:t>Además, pruébenlo</w:t>
            </w:r>
            <w:r w:rsidR="006E1792" w:rsidRPr="006E1792">
              <w:rPr>
                <w:sz w:val="28"/>
                <w:szCs w:val="28"/>
                <w:lang w:val="es-CO" w:eastAsia="es-CO"/>
              </w:rPr>
              <w:t xml:space="preserve"> con los datos que están en la carpeta de </w:t>
            </w:r>
            <w:r w:rsidR="006E1792" w:rsidRPr="006E1792">
              <w:rPr>
                <w:i/>
                <w:sz w:val="28"/>
                <w:szCs w:val="28"/>
                <w:lang w:val="es-CO" w:eastAsia="es-CO"/>
              </w:rPr>
              <w:t xml:space="preserve">Conjunto de Datos </w:t>
            </w:r>
            <w:r w:rsidR="006E1792" w:rsidRPr="006E1792">
              <w:rPr>
                <w:sz w:val="28"/>
                <w:szCs w:val="28"/>
                <w:lang w:val="es-CO" w:eastAsia="es-CO"/>
              </w:rPr>
              <w:t>del .ZIP</w:t>
            </w:r>
          </w:p>
          <w:p w:rsidR="00B66253" w:rsidRPr="006E1792" w:rsidRDefault="00B66253" w:rsidP="006E1792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</w:p>
          <w:p w:rsidR="006E1792" w:rsidRPr="006E1792" w:rsidRDefault="009124E7" w:rsidP="006E1792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  <w:r>
              <w:rPr>
                <w:b/>
                <w:color w:val="002060"/>
                <w:sz w:val="28"/>
                <w:szCs w:val="28"/>
                <w:lang w:val="es-CO" w:eastAsia="es-CO"/>
              </w:rPr>
              <w:t>n</w:t>
            </w:r>
            <w:r w:rsidR="006E1792" w:rsidRPr="006E1792">
              <w:rPr>
                <w:b/>
                <w:color w:val="002060"/>
                <w:sz w:val="28"/>
                <w:szCs w:val="28"/>
                <w:lang w:val="es-CO" w:eastAsia="es-CO"/>
              </w:rPr>
              <w:t>)</w:t>
            </w:r>
            <w:r w:rsidR="006E1792" w:rsidRPr="006E1792">
              <w:rPr>
                <w:sz w:val="28"/>
                <w:szCs w:val="28"/>
                <w:lang w:val="es-CO" w:eastAsia="es-CO"/>
              </w:rPr>
              <w:t xml:space="preserve"> </w:t>
            </w:r>
            <w:r w:rsidR="004571CE" w:rsidRPr="00462B91">
              <w:rPr>
                <w:rStyle w:val="Estilo4Car"/>
              </w:rPr>
              <w:t>Documentación en HTML:</w:t>
            </w:r>
            <w:r w:rsidR="004571CE" w:rsidRPr="004571CE">
              <w:rPr>
                <w:color w:val="002060"/>
                <w:sz w:val="28"/>
                <w:szCs w:val="28"/>
                <w:lang w:val="es-CO" w:eastAsia="es-CO"/>
              </w:rPr>
              <w:t xml:space="preserve"> </w:t>
            </w:r>
            <w:r w:rsidR="006E1792" w:rsidRPr="006E1792">
              <w:rPr>
                <w:sz w:val="28"/>
                <w:szCs w:val="28"/>
                <w:lang w:val="es-CO" w:eastAsia="es-CO"/>
              </w:rPr>
              <w:t>Incluyan la documentación HTML del código</w:t>
            </w:r>
          </w:p>
          <w:p w:rsidR="006E1792" w:rsidRPr="006E1792" w:rsidRDefault="006E1792" w:rsidP="00D72FC1">
            <w:pPr>
              <w:jc w:val="both"/>
              <w:rPr>
                <w:b/>
                <w:bCs/>
                <w:sz w:val="28"/>
              </w:rPr>
            </w:pPr>
          </w:p>
          <w:p w:rsidR="006E1792" w:rsidRPr="006E1792" w:rsidRDefault="006E1792" w:rsidP="00D72FC1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i/>
                <w:color w:val="0070C0"/>
                <w:w w:val="110"/>
                <w:sz w:val="22"/>
                <w:szCs w:val="22"/>
              </w:rPr>
            </w:pPr>
          </w:p>
        </w:tc>
      </w:tr>
    </w:tbl>
    <w:p w:rsidR="006E1792" w:rsidRDefault="00C36249" w:rsidP="006E1792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  <w:r w:rsidRPr="00752C41">
        <w:rPr>
          <w:rFonts w:ascii="Helvetica" w:hAnsi="Helvetica" w:cs="Helvetica"/>
          <w:b/>
          <w:noProof/>
          <w:sz w:val="40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2147200" behindDoc="0" locked="0" layoutInCell="1" allowOverlap="1" wp14:anchorId="51C2D3FC" wp14:editId="3A4B3B18">
                <wp:simplePos x="0" y="0"/>
                <wp:positionH relativeFrom="page">
                  <wp:posOffset>615315</wp:posOffset>
                </wp:positionH>
                <wp:positionV relativeFrom="paragraph">
                  <wp:posOffset>-3249295</wp:posOffset>
                </wp:positionV>
                <wp:extent cx="4839998" cy="559558"/>
                <wp:effectExtent l="0" t="0" r="0" b="0"/>
                <wp:wrapNone/>
                <wp:docPr id="1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98" cy="559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249" w:rsidRPr="001B734F" w:rsidRDefault="00C36249" w:rsidP="00C36249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Sección 5: Segunda Entrega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2D3FC" id="_x0000_s1054" type="#_x0000_t202" style="position:absolute;left:0;text-align:left;margin-left:48.45pt;margin-top:-255.85pt;width:381.1pt;height:44.05pt;z-index:2521472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" filled="f" stroked="f">
                <v:textbox>
                  <w:txbxContent>
                    <w:p w:rsidR="00C36249" w:rsidRPr="001B734F" w:rsidRDefault="00C36249" w:rsidP="00C36249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Sección 5: Segunda Entrega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F4E02" w:rsidRDefault="00AF4E02" w:rsidP="006E1792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tbl>
      <w:tblPr>
        <w:tblStyle w:val="Tablaconcuadrcula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9351"/>
      </w:tblGrid>
      <w:tr w:rsidR="00AF4E02" w:rsidRPr="00CC15FC" w:rsidTr="00FF4AE5">
        <w:trPr>
          <w:trHeight w:val="94"/>
        </w:trPr>
        <w:tc>
          <w:tcPr>
            <w:tcW w:w="1134" w:type="dxa"/>
          </w:tcPr>
          <w:p w:rsidR="00AF4E02" w:rsidRPr="00CC15FC" w:rsidRDefault="00AF4E02" w:rsidP="00FF4AE5">
            <w:pPr>
              <w:pStyle w:val="Estilo2"/>
              <w:rPr>
                <w:b w:val="0"/>
                <w:noProof/>
                <w:color w:val="0070C0"/>
                <w:sz w:val="28"/>
                <w:lang w:val="es-CO" w:eastAsia="es-CO"/>
              </w:rPr>
            </w:pPr>
            <w:r w:rsidRPr="00CC15FC">
              <w:rPr>
                <w:b w:val="0"/>
                <w:noProof/>
                <w:color w:val="0070C0"/>
                <w:sz w:val="28"/>
                <w:lang w:val="es-CO" w:eastAsia="es-CO"/>
              </w:rPr>
              <w:drawing>
                <wp:anchor distT="0" distB="0" distL="114300" distR="114300" simplePos="0" relativeHeight="251751936" behindDoc="0" locked="0" layoutInCell="1" allowOverlap="1" wp14:anchorId="7326EBAC" wp14:editId="372C0B2A">
                  <wp:simplePos x="0" y="0"/>
                  <wp:positionH relativeFrom="column">
                    <wp:posOffset>88704</wp:posOffset>
                  </wp:positionH>
                  <wp:positionV relativeFrom="paragraph">
                    <wp:posOffset>98</wp:posOffset>
                  </wp:positionV>
                  <wp:extent cx="439420" cy="439420"/>
                  <wp:effectExtent l="0" t="0" r="0" b="0"/>
                  <wp:wrapSquare wrapText="bothSides"/>
                  <wp:docPr id="22" name="Imagen 22" descr="cla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cla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420" cy="43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351" w:type="dxa"/>
          </w:tcPr>
          <w:p w:rsidR="00C976E6" w:rsidRDefault="00AF4E02" w:rsidP="008176C6">
            <w:pPr>
              <w:jc w:val="both"/>
              <w:rPr>
                <w:sz w:val="28"/>
                <w:szCs w:val="28"/>
                <w:lang w:val="es-CO" w:eastAsia="es-CO"/>
              </w:rPr>
            </w:pPr>
            <w:r w:rsidRPr="000D2AD9">
              <w:rPr>
                <w:b/>
                <w:color w:val="1BAE02"/>
                <w:sz w:val="28"/>
                <w:szCs w:val="28"/>
                <w:lang w:val="es-CO" w:eastAsia="es-CO"/>
              </w:rPr>
              <w:t>PISTA:</w:t>
            </w:r>
            <w:r w:rsidRPr="000D2AD9">
              <w:rPr>
                <w:color w:val="1BAE02"/>
                <w:sz w:val="28"/>
                <w:szCs w:val="28"/>
                <w:lang w:val="es-CO" w:eastAsia="es-CO"/>
              </w:rPr>
              <w:t xml:space="preserve"> </w:t>
            </w:r>
            <w:r w:rsidRPr="006E1792">
              <w:rPr>
                <w:sz w:val="28"/>
                <w:szCs w:val="28"/>
                <w:lang w:val="es-CO" w:eastAsia="es-CO"/>
              </w:rPr>
              <w:t xml:space="preserve">Véase </w:t>
            </w:r>
            <w:r w:rsidRPr="006E1792">
              <w:rPr>
                <w:i/>
                <w:sz w:val="28"/>
                <w:szCs w:val="28"/>
                <w:lang w:val="es-CO" w:eastAsia="es-CO"/>
              </w:rPr>
              <w:t>“</w:t>
            </w:r>
            <w:r w:rsidRPr="00C7583B">
              <w:rPr>
                <w:b/>
                <w:i/>
                <w:sz w:val="28"/>
                <w:szCs w:val="28"/>
                <w:lang w:val="es-CO" w:eastAsia="es-CO"/>
              </w:rPr>
              <w:t>Guía Metodológica para la Realización y Entrega de los Laboratorios de Estructura de Datos y Algoritmos</w:t>
            </w:r>
            <w:r w:rsidRPr="006E1792">
              <w:rPr>
                <w:i/>
                <w:sz w:val="28"/>
                <w:szCs w:val="28"/>
                <w:lang w:val="es-CO" w:eastAsia="es-CO"/>
              </w:rPr>
              <w:t>”</w:t>
            </w:r>
            <w:r w:rsidRPr="006E1792">
              <w:rPr>
                <w:sz w:val="28"/>
                <w:szCs w:val="28"/>
                <w:lang w:val="es-CO" w:eastAsia="es-CO"/>
              </w:rPr>
              <w:t xml:space="preserve"> en la Sección 4, numeral 4.1</w:t>
            </w:r>
          </w:p>
          <w:p w:rsidR="008176C6" w:rsidRDefault="008176C6" w:rsidP="008176C6">
            <w:pPr>
              <w:jc w:val="both"/>
              <w:rPr>
                <w:sz w:val="28"/>
                <w:szCs w:val="28"/>
                <w:lang w:val="es-CO" w:eastAsia="es-CO"/>
              </w:rPr>
            </w:pPr>
          </w:p>
          <w:p w:rsidR="00C976E6" w:rsidRPr="00CC15FC" w:rsidRDefault="00C976E6" w:rsidP="00FF4AE5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70C0"/>
                <w:sz w:val="28"/>
                <w:szCs w:val="28"/>
                <w:lang w:val="es-CO" w:eastAsia="es-CO"/>
              </w:rPr>
            </w:pPr>
          </w:p>
        </w:tc>
      </w:tr>
    </w:tbl>
    <w:tbl>
      <w:tblPr>
        <w:tblW w:w="10349" w:type="dxa"/>
        <w:tblInd w:w="-431" w:type="dxa"/>
        <w:shd w:val="clear" w:color="auto" w:fill="92D050"/>
        <w:tblLayout w:type="fixed"/>
        <w:tblLook w:val="04A0" w:firstRow="1" w:lastRow="0" w:firstColumn="1" w:lastColumn="0" w:noHBand="0" w:noVBand="1"/>
      </w:tblPr>
      <w:tblGrid>
        <w:gridCol w:w="10349"/>
      </w:tblGrid>
      <w:tr w:rsidR="00005444" w:rsidRPr="006E1792" w:rsidTr="009E0AA1">
        <w:trPr>
          <w:trHeight w:val="1270"/>
        </w:trPr>
        <w:tc>
          <w:tcPr>
            <w:tcW w:w="10349" w:type="dxa"/>
            <w:shd w:val="clear" w:color="auto" w:fill="92D050"/>
          </w:tcPr>
          <w:p w:rsidR="00005444" w:rsidRPr="006E1792" w:rsidRDefault="00005444" w:rsidP="00843BEF">
            <w:pPr>
              <w:suppressAutoHyphens w:val="0"/>
              <w:autoSpaceDE w:val="0"/>
              <w:autoSpaceDN w:val="0"/>
              <w:adjustRightInd w:val="0"/>
              <w:jc w:val="both"/>
              <w:rPr>
                <w:color w:val="FF0000"/>
                <w:sz w:val="28"/>
                <w:szCs w:val="28"/>
                <w:lang w:val="es-CO" w:eastAsia="es-CO"/>
              </w:rPr>
            </w:pPr>
            <w:r w:rsidRPr="006E1792">
              <w:rPr>
                <w:rStyle w:val="Estilo2Car"/>
                <w:b w:val="0"/>
              </w:rPr>
              <w:br w:type="page"/>
            </w:r>
          </w:p>
          <w:p w:rsidR="00005444" w:rsidRPr="006E1792" w:rsidRDefault="00005444" w:rsidP="00462B91">
            <w:pPr>
              <w:pStyle w:val="Estilo3"/>
            </w:pPr>
            <w:r w:rsidRPr="006E1792">
              <w:t>En otro documento en formato PDF:</w:t>
            </w:r>
          </w:p>
          <w:p w:rsidR="00005444" w:rsidRPr="006E1792" w:rsidRDefault="00005444" w:rsidP="00843BEF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</w:p>
          <w:p w:rsidR="00005444" w:rsidRDefault="009124E7" w:rsidP="00843BEF">
            <w:pPr>
              <w:suppressAutoHyphens w:val="0"/>
              <w:autoSpaceDE w:val="0"/>
              <w:autoSpaceDN w:val="0"/>
              <w:adjustRightInd w:val="0"/>
              <w:jc w:val="both"/>
              <w:rPr>
                <w:i/>
                <w:sz w:val="28"/>
                <w:szCs w:val="28"/>
                <w:lang w:val="es-CO" w:eastAsia="es-CO"/>
              </w:rPr>
            </w:pPr>
            <w:r>
              <w:rPr>
                <w:b/>
                <w:color w:val="002060"/>
                <w:sz w:val="28"/>
                <w:szCs w:val="28"/>
                <w:lang w:val="es-CO" w:eastAsia="es-CO"/>
              </w:rPr>
              <w:t>o</w:t>
            </w:r>
            <w:r w:rsidR="00005444" w:rsidRPr="006E1792">
              <w:rPr>
                <w:b/>
                <w:color w:val="002060"/>
                <w:sz w:val="28"/>
                <w:szCs w:val="28"/>
                <w:lang w:val="es-CO" w:eastAsia="es-CO"/>
              </w:rPr>
              <w:t>)</w:t>
            </w:r>
            <w:r w:rsidR="00574299">
              <w:rPr>
                <w:b/>
                <w:color w:val="002060"/>
                <w:sz w:val="28"/>
                <w:szCs w:val="28"/>
                <w:lang w:val="es-CO" w:eastAsia="es-CO"/>
              </w:rPr>
              <w:t xml:space="preserve"> </w:t>
            </w:r>
            <w:r w:rsidR="00574299" w:rsidRPr="00462B91">
              <w:rPr>
                <w:rStyle w:val="Estilo4Car"/>
              </w:rPr>
              <w:t xml:space="preserve">Presentación en </w:t>
            </w:r>
            <w:r w:rsidR="00074EC3">
              <w:rPr>
                <w:rStyle w:val="Estilo4Car"/>
              </w:rPr>
              <w:t>d</w:t>
            </w:r>
            <w:r w:rsidR="00574299" w:rsidRPr="00462B91">
              <w:rPr>
                <w:rStyle w:val="Estilo4Car"/>
              </w:rPr>
              <w:t>iapositivas:</w:t>
            </w:r>
            <w:r w:rsidR="00005444" w:rsidRPr="006E1792">
              <w:rPr>
                <w:b/>
                <w:color w:val="002060"/>
                <w:sz w:val="28"/>
                <w:szCs w:val="28"/>
                <w:lang w:val="es-CO" w:eastAsia="es-CO"/>
              </w:rPr>
              <w:t xml:space="preserve"> </w:t>
            </w:r>
            <w:r w:rsidR="00005444" w:rsidRPr="006E1792">
              <w:rPr>
                <w:sz w:val="28"/>
                <w:szCs w:val="28"/>
                <w:lang w:val="es-CO" w:eastAsia="es-CO"/>
              </w:rPr>
              <w:t>Entreguen las diapositivas para presentar el proyecto</w:t>
            </w:r>
            <w:r w:rsidR="004E638A">
              <w:rPr>
                <w:sz w:val="28"/>
                <w:szCs w:val="28"/>
                <w:lang w:val="es-CO" w:eastAsia="es-CO"/>
              </w:rPr>
              <w:t xml:space="preserve"> usando la plantilla </w:t>
            </w:r>
            <w:proofErr w:type="spellStart"/>
            <w:r w:rsidR="00005444" w:rsidRPr="006E1792">
              <w:rPr>
                <w:i/>
                <w:sz w:val="28"/>
                <w:szCs w:val="28"/>
                <w:lang w:val="es-CO" w:eastAsia="es-CO"/>
              </w:rPr>
              <w:t>Eafit</w:t>
            </w:r>
            <w:proofErr w:type="spellEnd"/>
            <w:r w:rsidR="00005444" w:rsidRPr="006E1792">
              <w:rPr>
                <w:sz w:val="28"/>
                <w:szCs w:val="28"/>
                <w:lang w:val="es-CO" w:eastAsia="es-CO"/>
              </w:rPr>
              <w:t xml:space="preserve"> que les entrega el docente </w:t>
            </w:r>
            <w:r w:rsidR="00005444" w:rsidRPr="004E638A">
              <w:rPr>
                <w:i/>
                <w:sz w:val="28"/>
                <w:szCs w:val="28"/>
                <w:lang w:val="es-CO" w:eastAsia="es-CO"/>
              </w:rPr>
              <w:t>(Máximo 6 diapositivas)</w:t>
            </w:r>
          </w:p>
          <w:p w:rsidR="004E638A" w:rsidRDefault="004E638A" w:rsidP="00843BEF">
            <w:pPr>
              <w:suppressAutoHyphens w:val="0"/>
              <w:autoSpaceDE w:val="0"/>
              <w:autoSpaceDN w:val="0"/>
              <w:adjustRightInd w:val="0"/>
              <w:jc w:val="both"/>
              <w:rPr>
                <w:i/>
                <w:sz w:val="28"/>
                <w:szCs w:val="28"/>
                <w:lang w:val="es-CO" w:eastAsia="es-CO"/>
              </w:rPr>
            </w:pPr>
          </w:p>
          <w:p w:rsidR="004E638A" w:rsidRDefault="00444AAA" w:rsidP="00843BEF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  <w:r>
              <w:rPr>
                <w:sz w:val="28"/>
                <w:szCs w:val="28"/>
                <w:lang w:val="es-CO" w:eastAsia="es-CO"/>
              </w:rPr>
              <w:t xml:space="preserve">A </w:t>
            </w:r>
            <w:r w:rsidR="00CD6C38">
              <w:rPr>
                <w:sz w:val="28"/>
                <w:szCs w:val="28"/>
                <w:lang w:val="es-CO" w:eastAsia="es-CO"/>
              </w:rPr>
              <w:t>continuación,</w:t>
            </w:r>
            <w:r>
              <w:rPr>
                <w:sz w:val="28"/>
                <w:szCs w:val="28"/>
                <w:lang w:val="es-CO" w:eastAsia="es-CO"/>
              </w:rPr>
              <w:t xml:space="preserve"> el contenido a incluir dentro de cada</w:t>
            </w:r>
            <w:r w:rsidR="004E638A">
              <w:rPr>
                <w:sz w:val="28"/>
                <w:szCs w:val="28"/>
                <w:lang w:val="es-CO" w:eastAsia="es-CO"/>
              </w:rPr>
              <w:t xml:space="preserve"> diapositiva:</w:t>
            </w:r>
          </w:p>
          <w:p w:rsidR="00847BAE" w:rsidRDefault="00847BAE" w:rsidP="00847BAE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highlight w:val="yellow"/>
                <w:lang w:val="es-CO" w:eastAsia="es-CO"/>
              </w:rPr>
            </w:pPr>
          </w:p>
          <w:p w:rsidR="00DE7F93" w:rsidRPr="00847BAE" w:rsidRDefault="00DE7F93" w:rsidP="00DE7F93">
            <w:pPr>
              <w:numPr>
                <w:ilvl w:val="0"/>
                <w:numId w:val="10"/>
              </w:numPr>
              <w:suppressAutoHyphens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  <w:lang w:val="es-CO" w:eastAsia="es-CO"/>
              </w:rPr>
            </w:pPr>
            <w:r w:rsidRPr="00847BAE">
              <w:rPr>
                <w:b/>
                <w:color w:val="000000" w:themeColor="text1"/>
                <w:sz w:val="28"/>
                <w:szCs w:val="28"/>
                <w:lang w:val="es-CO" w:eastAsia="es-CO"/>
              </w:rPr>
              <w:t xml:space="preserve">Diapositiva </w:t>
            </w:r>
            <w:r>
              <w:rPr>
                <w:b/>
                <w:color w:val="000000" w:themeColor="text1"/>
                <w:sz w:val="28"/>
                <w:szCs w:val="28"/>
                <w:lang w:val="es-CO" w:eastAsia="es-CO"/>
              </w:rPr>
              <w:t>1</w:t>
            </w:r>
            <w:r w:rsidRPr="00847BAE">
              <w:rPr>
                <w:b/>
                <w:color w:val="000000" w:themeColor="text1"/>
                <w:sz w:val="28"/>
                <w:szCs w:val="28"/>
                <w:lang w:val="es-CO" w:eastAsia="es-CO"/>
              </w:rPr>
              <w:t>:</w:t>
            </w:r>
            <w:r w:rsidRPr="00847BAE">
              <w:rPr>
                <w:color w:val="000000" w:themeColor="text1"/>
                <w:sz w:val="28"/>
                <w:szCs w:val="28"/>
                <w:lang w:val="es-CO" w:eastAsia="es-CO"/>
              </w:rPr>
              <w:t xml:space="preserve"> </w:t>
            </w:r>
            <w:r w:rsidR="008B4F40" w:rsidRPr="00B819E2">
              <w:rPr>
                <w:bCs/>
                <w:sz w:val="28"/>
                <w:szCs w:val="28"/>
                <w:lang w:eastAsia="es-CO"/>
              </w:rPr>
              <w:t>Título del proyecto e integrantes</w:t>
            </w:r>
          </w:p>
          <w:p w:rsidR="00DE7F93" w:rsidRPr="00A8664E" w:rsidRDefault="00DE7F93" w:rsidP="00847BAE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highlight w:val="yellow"/>
                <w:lang w:val="es-CO" w:eastAsia="es-CO"/>
              </w:rPr>
            </w:pPr>
          </w:p>
          <w:p w:rsidR="00847BAE" w:rsidRPr="00847BAE" w:rsidRDefault="00DE7F93" w:rsidP="00847BAE">
            <w:pPr>
              <w:numPr>
                <w:ilvl w:val="0"/>
                <w:numId w:val="10"/>
              </w:numPr>
              <w:suppressAutoHyphens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  <w:lang w:val="es-CO" w:eastAsia="es-CO"/>
              </w:rPr>
            </w:pPr>
            <w:r>
              <w:rPr>
                <w:b/>
                <w:color w:val="000000" w:themeColor="text1"/>
                <w:sz w:val="28"/>
                <w:szCs w:val="28"/>
                <w:lang w:val="es-CO" w:eastAsia="es-CO"/>
              </w:rPr>
              <w:t>Diapositiva 2</w:t>
            </w:r>
            <w:r w:rsidR="00847BAE" w:rsidRPr="00847BAE">
              <w:rPr>
                <w:b/>
                <w:color w:val="000000" w:themeColor="text1"/>
                <w:sz w:val="28"/>
                <w:szCs w:val="28"/>
                <w:lang w:val="es-CO" w:eastAsia="es-CO"/>
              </w:rPr>
              <w:t>:</w:t>
            </w:r>
            <w:r w:rsidR="00847BAE" w:rsidRPr="00847BAE">
              <w:rPr>
                <w:color w:val="000000" w:themeColor="text1"/>
                <w:sz w:val="28"/>
                <w:szCs w:val="28"/>
                <w:lang w:val="es-CO" w:eastAsia="es-CO"/>
              </w:rPr>
              <w:t xml:space="preserve"> Estructura de datos diseñada, incluyendo las imágenes que la explica.</w:t>
            </w:r>
          </w:p>
          <w:p w:rsidR="00005444" w:rsidRPr="00847BAE" w:rsidRDefault="00005444" w:rsidP="00843BEF">
            <w:pPr>
              <w:suppressAutoHyphens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  <w:lang w:val="es-CO" w:eastAsia="es-CO"/>
              </w:rPr>
            </w:pPr>
          </w:p>
          <w:p w:rsidR="00005444" w:rsidRDefault="00005444" w:rsidP="00D72FC1">
            <w:pPr>
              <w:numPr>
                <w:ilvl w:val="0"/>
                <w:numId w:val="10"/>
              </w:numPr>
              <w:suppressAutoHyphens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  <w:lang w:val="es-CO" w:eastAsia="es-CO"/>
              </w:rPr>
            </w:pPr>
            <w:r w:rsidRPr="00847BAE">
              <w:rPr>
                <w:b/>
                <w:color w:val="000000" w:themeColor="text1"/>
                <w:sz w:val="28"/>
                <w:szCs w:val="28"/>
                <w:lang w:val="es-CO" w:eastAsia="es-CO"/>
              </w:rPr>
              <w:t xml:space="preserve">Diapositiva </w:t>
            </w:r>
            <w:r w:rsidR="00DE7F93">
              <w:rPr>
                <w:b/>
                <w:color w:val="000000" w:themeColor="text1"/>
                <w:sz w:val="28"/>
                <w:szCs w:val="28"/>
                <w:lang w:val="es-CO" w:eastAsia="es-CO"/>
              </w:rPr>
              <w:t>3</w:t>
            </w:r>
            <w:r w:rsidRPr="00847BAE">
              <w:rPr>
                <w:b/>
                <w:color w:val="000000" w:themeColor="text1"/>
                <w:sz w:val="28"/>
                <w:szCs w:val="28"/>
                <w:lang w:val="es-CO" w:eastAsia="es-CO"/>
              </w:rPr>
              <w:t>:</w:t>
            </w:r>
            <w:r w:rsidRPr="00847BAE">
              <w:rPr>
                <w:color w:val="000000" w:themeColor="text1"/>
                <w:sz w:val="28"/>
                <w:szCs w:val="28"/>
                <w:lang w:val="es-CO" w:eastAsia="es-CO"/>
              </w:rPr>
              <w:t xml:space="preserve"> </w:t>
            </w:r>
            <w:r w:rsidR="00D5194D">
              <w:rPr>
                <w:color w:val="000000" w:themeColor="text1"/>
                <w:sz w:val="28"/>
                <w:szCs w:val="28"/>
                <w:lang w:val="es-CO" w:eastAsia="es-CO"/>
              </w:rPr>
              <w:t>Explicación del algoritmo y su complejidad</w:t>
            </w:r>
            <w:r w:rsidR="00847BAE" w:rsidRPr="00847BAE">
              <w:rPr>
                <w:color w:val="000000" w:themeColor="text1"/>
                <w:sz w:val="28"/>
                <w:szCs w:val="28"/>
                <w:lang w:val="es-CO" w:eastAsia="es-CO"/>
              </w:rPr>
              <w:t>.</w:t>
            </w:r>
          </w:p>
          <w:p w:rsidR="00C36249" w:rsidRDefault="00C36249" w:rsidP="00C36249">
            <w:pPr>
              <w:pStyle w:val="Prrafodelista"/>
              <w:rPr>
                <w:color w:val="000000" w:themeColor="text1"/>
                <w:sz w:val="28"/>
                <w:szCs w:val="28"/>
                <w:lang w:val="es-CO" w:eastAsia="es-CO"/>
              </w:rPr>
            </w:pPr>
          </w:p>
          <w:p w:rsidR="00C36249" w:rsidRPr="00847BAE" w:rsidRDefault="00C36249" w:rsidP="00C36249">
            <w:pPr>
              <w:suppressAutoHyphens w:val="0"/>
              <w:autoSpaceDE w:val="0"/>
              <w:autoSpaceDN w:val="0"/>
              <w:adjustRightInd w:val="0"/>
              <w:ind w:left="795"/>
              <w:jc w:val="both"/>
              <w:rPr>
                <w:color w:val="000000" w:themeColor="text1"/>
                <w:sz w:val="28"/>
                <w:szCs w:val="28"/>
                <w:lang w:val="es-CO" w:eastAsia="es-CO"/>
              </w:rPr>
            </w:pPr>
          </w:p>
          <w:p w:rsidR="00847BAE" w:rsidRPr="00847BAE" w:rsidRDefault="00005444" w:rsidP="00D72FC1">
            <w:pPr>
              <w:numPr>
                <w:ilvl w:val="0"/>
                <w:numId w:val="10"/>
              </w:numPr>
              <w:suppressAutoHyphens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  <w:lang w:val="es-CO" w:eastAsia="es-CO"/>
              </w:rPr>
            </w:pPr>
            <w:r w:rsidRPr="00847BAE">
              <w:rPr>
                <w:b/>
                <w:color w:val="000000" w:themeColor="text1"/>
                <w:sz w:val="28"/>
                <w:szCs w:val="28"/>
                <w:lang w:val="es-CO" w:eastAsia="es-CO"/>
              </w:rPr>
              <w:t xml:space="preserve">Diapositiva </w:t>
            </w:r>
            <w:r w:rsidR="00DE7F93">
              <w:rPr>
                <w:b/>
                <w:color w:val="000000" w:themeColor="text1"/>
                <w:sz w:val="28"/>
                <w:szCs w:val="28"/>
                <w:lang w:val="es-CO" w:eastAsia="es-CO"/>
              </w:rPr>
              <w:t>4</w:t>
            </w:r>
            <w:r w:rsidRPr="00847BAE">
              <w:rPr>
                <w:b/>
                <w:color w:val="000000" w:themeColor="text1"/>
                <w:sz w:val="28"/>
                <w:szCs w:val="28"/>
                <w:lang w:val="es-CO" w:eastAsia="es-CO"/>
              </w:rPr>
              <w:t>:</w:t>
            </w:r>
            <w:r w:rsidR="004E638A" w:rsidRPr="00847BAE">
              <w:rPr>
                <w:color w:val="000000" w:themeColor="text1"/>
                <w:sz w:val="28"/>
                <w:szCs w:val="28"/>
                <w:lang w:val="es-CO" w:eastAsia="es-CO"/>
              </w:rPr>
              <w:t xml:space="preserve"> P</w:t>
            </w:r>
            <w:r w:rsidR="00D5194D">
              <w:rPr>
                <w:color w:val="000000" w:themeColor="text1"/>
                <w:sz w:val="28"/>
                <w:szCs w:val="28"/>
                <w:lang w:val="es-CO" w:eastAsia="es-CO"/>
              </w:rPr>
              <w:t xml:space="preserve">or qué el algoritmo </w:t>
            </w:r>
            <w:r w:rsidR="00CF00DC" w:rsidRPr="00847BAE">
              <w:rPr>
                <w:color w:val="000000" w:themeColor="text1"/>
                <w:sz w:val="28"/>
                <w:szCs w:val="28"/>
                <w:lang w:val="es-CO" w:eastAsia="es-CO"/>
              </w:rPr>
              <w:t>diseñad</w:t>
            </w:r>
            <w:r w:rsidR="00D5194D">
              <w:rPr>
                <w:color w:val="000000" w:themeColor="text1"/>
                <w:sz w:val="28"/>
                <w:szCs w:val="28"/>
                <w:lang w:val="es-CO" w:eastAsia="es-CO"/>
              </w:rPr>
              <w:t>o es una bueno para la</w:t>
            </w:r>
            <w:r w:rsidR="00CF00DC" w:rsidRPr="00847BAE">
              <w:rPr>
                <w:color w:val="000000" w:themeColor="text1"/>
                <w:sz w:val="28"/>
                <w:szCs w:val="28"/>
                <w:lang w:val="es-CO" w:eastAsia="es-CO"/>
              </w:rPr>
              <w:t xml:space="preserve"> solución.</w:t>
            </w:r>
            <w:r w:rsidR="00847BAE" w:rsidRPr="00847BAE">
              <w:rPr>
                <w:color w:val="000000" w:themeColor="text1"/>
                <w:sz w:val="28"/>
                <w:szCs w:val="28"/>
                <w:lang w:val="es-CO" w:eastAsia="es-CO"/>
              </w:rPr>
              <w:t xml:space="preserve"> Incluyan sólo argumentos objetivos.</w:t>
            </w:r>
          </w:p>
          <w:p w:rsidR="00847BAE" w:rsidRPr="00847BAE" w:rsidRDefault="00847BAE" w:rsidP="00847BAE">
            <w:pPr>
              <w:pStyle w:val="Prrafodelista"/>
              <w:rPr>
                <w:color w:val="000000" w:themeColor="text1"/>
                <w:sz w:val="28"/>
                <w:szCs w:val="28"/>
                <w:lang w:val="es-CO" w:eastAsia="es-CO"/>
              </w:rPr>
            </w:pPr>
          </w:p>
          <w:p w:rsidR="00005444" w:rsidRPr="00847BAE" w:rsidRDefault="00847BAE" w:rsidP="00D72FC1">
            <w:pPr>
              <w:numPr>
                <w:ilvl w:val="0"/>
                <w:numId w:val="10"/>
              </w:numPr>
              <w:suppressAutoHyphens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8"/>
                <w:szCs w:val="28"/>
                <w:lang w:val="es-CO" w:eastAsia="es-CO"/>
              </w:rPr>
            </w:pPr>
            <w:r w:rsidRPr="00847BAE">
              <w:rPr>
                <w:b/>
                <w:color w:val="000000" w:themeColor="text1"/>
                <w:sz w:val="28"/>
                <w:szCs w:val="28"/>
                <w:lang w:val="es-CO" w:eastAsia="es-CO"/>
              </w:rPr>
              <w:t xml:space="preserve">Diapositiva </w:t>
            </w:r>
            <w:r w:rsidR="00DE7F93">
              <w:rPr>
                <w:b/>
                <w:color w:val="000000" w:themeColor="text1"/>
                <w:sz w:val="28"/>
                <w:szCs w:val="28"/>
                <w:lang w:val="es-CO" w:eastAsia="es-CO"/>
              </w:rPr>
              <w:t>5</w:t>
            </w:r>
            <w:r w:rsidRPr="00847BAE">
              <w:rPr>
                <w:b/>
                <w:color w:val="000000" w:themeColor="text1"/>
                <w:sz w:val="28"/>
                <w:szCs w:val="28"/>
                <w:lang w:val="es-CO" w:eastAsia="es-CO"/>
              </w:rPr>
              <w:t>:</w:t>
            </w:r>
            <w:r w:rsidRPr="00847BAE">
              <w:rPr>
                <w:color w:val="000000" w:themeColor="text1"/>
                <w:sz w:val="28"/>
                <w:szCs w:val="28"/>
                <w:lang w:val="es-CO" w:eastAsia="es-CO"/>
              </w:rPr>
              <w:t xml:space="preserve"> </w:t>
            </w:r>
            <w:r w:rsidR="00CF00DC" w:rsidRPr="00847BAE">
              <w:rPr>
                <w:color w:val="000000" w:themeColor="text1"/>
                <w:sz w:val="28"/>
                <w:szCs w:val="28"/>
                <w:lang w:val="es-CO" w:eastAsia="es-CO"/>
              </w:rPr>
              <w:t xml:space="preserve"> Incluyan las gráficas de lo</w:t>
            </w:r>
            <w:r w:rsidRPr="00847BAE">
              <w:rPr>
                <w:color w:val="000000" w:themeColor="text1"/>
                <w:sz w:val="28"/>
                <w:szCs w:val="28"/>
                <w:lang w:val="es-CO" w:eastAsia="es-CO"/>
              </w:rPr>
              <w:t xml:space="preserve">s tiempos y memoria obtenidos con </w:t>
            </w:r>
            <w:r w:rsidR="007C302C">
              <w:rPr>
                <w:color w:val="000000" w:themeColor="text1"/>
                <w:sz w:val="28"/>
                <w:szCs w:val="28"/>
                <w:lang w:val="es-CO" w:eastAsia="es-CO"/>
              </w:rPr>
              <w:t>el algoritmo</w:t>
            </w:r>
            <w:r w:rsidRPr="00847BAE">
              <w:rPr>
                <w:color w:val="000000" w:themeColor="text1"/>
                <w:sz w:val="28"/>
                <w:szCs w:val="28"/>
                <w:lang w:val="es-CO" w:eastAsia="es-CO"/>
              </w:rPr>
              <w:t>.</w:t>
            </w:r>
          </w:p>
          <w:p w:rsidR="00A64358" w:rsidRPr="00847BAE" w:rsidRDefault="00A64358" w:rsidP="00847BAE">
            <w:pPr>
              <w:rPr>
                <w:color w:val="000000" w:themeColor="text1"/>
                <w:sz w:val="28"/>
                <w:szCs w:val="28"/>
                <w:lang w:val="es-CO" w:eastAsia="es-CO"/>
              </w:rPr>
            </w:pPr>
          </w:p>
          <w:p w:rsidR="00EA4B4C" w:rsidRPr="00847BAE" w:rsidRDefault="00005444" w:rsidP="00EA4B4C">
            <w:pPr>
              <w:numPr>
                <w:ilvl w:val="0"/>
                <w:numId w:val="10"/>
              </w:numPr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i/>
                <w:color w:val="000000" w:themeColor="text1"/>
                <w:w w:val="110"/>
                <w:sz w:val="22"/>
                <w:szCs w:val="22"/>
              </w:rPr>
            </w:pPr>
            <w:r w:rsidRPr="00847BAE">
              <w:rPr>
                <w:color w:val="000000" w:themeColor="text1"/>
                <w:sz w:val="28"/>
                <w:szCs w:val="28"/>
                <w:lang w:val="es-CO" w:eastAsia="es-CO"/>
              </w:rPr>
              <w:t xml:space="preserve"> </w:t>
            </w:r>
            <w:r w:rsidRPr="00847BAE">
              <w:rPr>
                <w:b/>
                <w:color w:val="000000" w:themeColor="text1"/>
                <w:sz w:val="28"/>
                <w:szCs w:val="28"/>
                <w:lang w:val="es-CO" w:eastAsia="es-CO"/>
              </w:rPr>
              <w:t>Diapositiva</w:t>
            </w:r>
            <w:r w:rsidR="00847BAE" w:rsidRPr="00847BAE">
              <w:rPr>
                <w:b/>
                <w:color w:val="000000" w:themeColor="text1"/>
                <w:sz w:val="28"/>
                <w:szCs w:val="28"/>
                <w:lang w:val="es-CO" w:eastAsia="es-CO"/>
              </w:rPr>
              <w:t xml:space="preserve"> </w:t>
            </w:r>
            <w:r w:rsidR="00DE7F93">
              <w:rPr>
                <w:b/>
                <w:color w:val="000000" w:themeColor="text1"/>
                <w:sz w:val="28"/>
                <w:szCs w:val="28"/>
                <w:lang w:val="es-CO" w:eastAsia="es-CO"/>
              </w:rPr>
              <w:t>6</w:t>
            </w:r>
            <w:r w:rsidRPr="00847BAE">
              <w:rPr>
                <w:b/>
                <w:color w:val="000000" w:themeColor="text1"/>
                <w:sz w:val="28"/>
                <w:szCs w:val="28"/>
                <w:lang w:val="es-CO" w:eastAsia="es-CO"/>
              </w:rPr>
              <w:t>:</w:t>
            </w:r>
            <w:r w:rsidR="004E638A" w:rsidRPr="00847BAE">
              <w:rPr>
                <w:color w:val="000000" w:themeColor="text1"/>
                <w:sz w:val="28"/>
                <w:szCs w:val="28"/>
                <w:lang w:val="es-CO" w:eastAsia="es-CO"/>
              </w:rPr>
              <w:t xml:space="preserve"> </w:t>
            </w:r>
            <w:r w:rsidR="00847BAE" w:rsidRPr="00847BAE">
              <w:rPr>
                <w:color w:val="000000" w:themeColor="text1"/>
                <w:sz w:val="28"/>
                <w:szCs w:val="28"/>
                <w:lang w:val="es-CO" w:eastAsia="es-CO"/>
              </w:rPr>
              <w:t>Imagen del software en funcionamiento</w:t>
            </w:r>
          </w:p>
          <w:p w:rsidR="00EA4B4C" w:rsidRDefault="00EA4B4C" w:rsidP="00EA4B4C">
            <w:pPr>
              <w:pStyle w:val="Prrafodelista"/>
              <w:rPr>
                <w:b/>
                <w:sz w:val="28"/>
                <w:szCs w:val="28"/>
                <w:lang w:val="es-CO" w:eastAsia="es-CO"/>
              </w:rPr>
            </w:pPr>
          </w:p>
          <w:p w:rsidR="00EA4B4C" w:rsidRPr="00EA4B4C" w:rsidRDefault="00211D5C" w:rsidP="00EA4B4C">
            <w:pPr>
              <w:numPr>
                <w:ilvl w:val="0"/>
                <w:numId w:val="10"/>
              </w:numPr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i/>
                <w:color w:val="0070C0"/>
                <w:w w:val="110"/>
                <w:sz w:val="22"/>
                <w:szCs w:val="22"/>
              </w:rPr>
            </w:pPr>
            <w:r w:rsidRPr="00EA4B4C">
              <w:rPr>
                <w:b/>
                <w:sz w:val="28"/>
                <w:szCs w:val="28"/>
                <w:lang w:val="es-CO" w:eastAsia="es-CO"/>
              </w:rPr>
              <w:t xml:space="preserve">[Opcional]: </w:t>
            </w:r>
            <w:r w:rsidR="00EA4B4C" w:rsidRPr="00EA4B4C">
              <w:rPr>
                <w:b/>
                <w:sz w:val="28"/>
                <w:szCs w:val="28"/>
                <w:lang w:val="es-CO" w:eastAsia="es-CO"/>
              </w:rPr>
              <w:t xml:space="preserve">Diapositiva </w:t>
            </w:r>
            <w:r w:rsidR="00DE7F93">
              <w:rPr>
                <w:b/>
                <w:sz w:val="28"/>
                <w:szCs w:val="28"/>
                <w:lang w:val="es-CO" w:eastAsia="es-CO"/>
              </w:rPr>
              <w:t>7</w:t>
            </w:r>
            <w:r w:rsidR="00EA4B4C" w:rsidRPr="00EA4B4C">
              <w:rPr>
                <w:b/>
                <w:sz w:val="28"/>
                <w:szCs w:val="28"/>
                <w:lang w:val="es-CO" w:eastAsia="es-CO"/>
              </w:rPr>
              <w:t xml:space="preserve"> </w:t>
            </w:r>
            <w:r w:rsidR="00EA4B4C" w:rsidRPr="00211D5C">
              <w:rPr>
                <w:sz w:val="28"/>
                <w:szCs w:val="28"/>
                <w:lang w:val="es-CO" w:eastAsia="es-CO"/>
              </w:rPr>
              <w:t>I</w:t>
            </w:r>
            <w:r w:rsidR="00EA4B4C" w:rsidRPr="00EA4B4C">
              <w:rPr>
                <w:sz w:val="28"/>
                <w:szCs w:val="28"/>
                <w:lang w:val="es-CO" w:eastAsia="es-CO"/>
              </w:rPr>
              <w:t xml:space="preserve">ncluir el enlace o </w:t>
            </w:r>
            <w:proofErr w:type="spellStart"/>
            <w:r w:rsidR="00EA4B4C" w:rsidRPr="00EA4B4C">
              <w:rPr>
                <w:sz w:val="28"/>
                <w:szCs w:val="28"/>
                <w:lang w:val="es-CO" w:eastAsia="es-CO"/>
              </w:rPr>
              <w:t>url</w:t>
            </w:r>
            <w:proofErr w:type="spellEnd"/>
            <w:r w:rsidR="00EA4B4C" w:rsidRPr="00EA4B4C">
              <w:rPr>
                <w:sz w:val="28"/>
                <w:szCs w:val="28"/>
                <w:lang w:val="es-CO" w:eastAsia="es-CO"/>
              </w:rPr>
              <w:t xml:space="preserve"> en </w:t>
            </w:r>
            <w:proofErr w:type="spellStart"/>
            <w:r w:rsidR="00EA4B4C" w:rsidRPr="00EA4B4C">
              <w:rPr>
                <w:i/>
                <w:sz w:val="28"/>
                <w:szCs w:val="28"/>
                <w:lang w:val="es-CO" w:eastAsia="es-CO"/>
              </w:rPr>
              <w:t>arXiv</w:t>
            </w:r>
            <w:proofErr w:type="spellEnd"/>
            <w:r w:rsidR="00EA4B4C" w:rsidRPr="00EA4B4C">
              <w:rPr>
                <w:sz w:val="28"/>
                <w:szCs w:val="28"/>
                <w:lang w:val="es-CO" w:eastAsia="es-CO"/>
              </w:rPr>
              <w:t xml:space="preserve"> donde quedó el reporte aceptado.</w:t>
            </w:r>
          </w:p>
          <w:p w:rsidR="00EA4B4C" w:rsidRPr="00EA4B4C" w:rsidRDefault="00EA4B4C" w:rsidP="00EA4B4C">
            <w:pPr>
              <w:suppressAutoHyphens w:val="0"/>
              <w:autoSpaceDE w:val="0"/>
              <w:autoSpaceDN w:val="0"/>
              <w:adjustRightInd w:val="0"/>
              <w:ind w:left="795"/>
              <w:jc w:val="both"/>
              <w:rPr>
                <w:b/>
                <w:sz w:val="28"/>
                <w:szCs w:val="28"/>
                <w:lang w:val="es-CO" w:eastAsia="es-CO"/>
              </w:rPr>
            </w:pPr>
          </w:p>
          <w:p w:rsidR="00313AC6" w:rsidRDefault="00313AC6" w:rsidP="00313AC6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i/>
                <w:color w:val="0070C0"/>
                <w:w w:val="110"/>
                <w:sz w:val="22"/>
                <w:szCs w:val="22"/>
              </w:rPr>
            </w:pPr>
          </w:p>
          <w:p w:rsidR="00313AC6" w:rsidRPr="003535B6" w:rsidRDefault="00313AC6" w:rsidP="00313AC6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i/>
                <w:color w:val="0070C0"/>
                <w:w w:val="110"/>
                <w:sz w:val="22"/>
                <w:szCs w:val="22"/>
              </w:rPr>
            </w:pPr>
          </w:p>
        </w:tc>
      </w:tr>
    </w:tbl>
    <w:p w:rsidR="00304EC0" w:rsidRDefault="00C36249" w:rsidP="00150708">
      <w:pPr>
        <w:pStyle w:val="Estilo2"/>
        <w:ind w:left="-567"/>
        <w:rPr>
          <w:bCs/>
        </w:rPr>
      </w:pPr>
      <w:r w:rsidRPr="00752C41">
        <w:rPr>
          <w:rFonts w:ascii="Helvetica" w:hAnsi="Helvetica" w:cs="Helvetica"/>
          <w:b w:val="0"/>
          <w:noProof/>
          <w:sz w:val="40"/>
          <w:lang w:val="es-CO"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2149248" behindDoc="0" locked="0" layoutInCell="1" allowOverlap="1" wp14:anchorId="2FB51078" wp14:editId="504586A3">
                <wp:simplePos x="0" y="0"/>
                <wp:positionH relativeFrom="page">
                  <wp:posOffset>655320</wp:posOffset>
                </wp:positionH>
                <wp:positionV relativeFrom="paragraph">
                  <wp:posOffset>-3625850</wp:posOffset>
                </wp:positionV>
                <wp:extent cx="4839998" cy="559558"/>
                <wp:effectExtent l="0" t="0" r="0" b="0"/>
                <wp:wrapNone/>
                <wp:docPr id="1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98" cy="559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249" w:rsidRPr="001B734F" w:rsidRDefault="00C36249" w:rsidP="00C36249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Sección 5: Segunda Entrega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51078" id="_x0000_s1055" type="#_x0000_t202" style="position:absolute;left:0;text-align:left;margin-left:51.6pt;margin-top:-285.5pt;width:381.1pt;height:44.05pt;z-index:2521492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" filled="f" stroked="f">
                <v:textbox>
                  <w:txbxContent>
                    <w:p w:rsidR="00C36249" w:rsidRPr="001B734F" w:rsidRDefault="00C36249" w:rsidP="00C36249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Sección 5: Segunda Entrega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8664E" w:rsidRPr="00752C41">
        <w:rPr>
          <w:rFonts w:ascii="Helvetica" w:hAnsi="Helvetica" w:cs="Helvetica"/>
          <w:b w:val="0"/>
          <w:noProof/>
          <w:sz w:val="40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19520" behindDoc="0" locked="0" layoutInCell="1" allowOverlap="1" wp14:anchorId="164AFA27" wp14:editId="556B62F6">
                <wp:simplePos x="0" y="0"/>
                <wp:positionH relativeFrom="page">
                  <wp:posOffset>615884</wp:posOffset>
                </wp:positionH>
                <wp:positionV relativeFrom="paragraph">
                  <wp:posOffset>-6911092</wp:posOffset>
                </wp:positionV>
                <wp:extent cx="4839998" cy="559558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98" cy="559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066" w:rsidRPr="001B734F" w:rsidRDefault="006C1066" w:rsidP="005A1AA7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Sección 5: Segunda Entrega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AFA27" id="_x0000_s1056" type="#_x0000_t202" style="position:absolute;left:0;text-align:left;margin-left:48.5pt;margin-top:-544.2pt;width:381.1pt;height:44.05pt;z-index:2518195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" filled="f" stroked="f">
                <v:textbox>
                  <w:txbxContent>
                    <w:p w:rsidR="006C1066" w:rsidRPr="001B734F" w:rsidRDefault="006C1066" w:rsidP="005A1AA7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Sección 5: Segunda Entrega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9351"/>
      </w:tblGrid>
      <w:tr w:rsidR="0011327B" w:rsidRPr="00CC15FC" w:rsidTr="008C2B7A">
        <w:trPr>
          <w:trHeight w:val="94"/>
        </w:trPr>
        <w:tc>
          <w:tcPr>
            <w:tcW w:w="1134" w:type="dxa"/>
          </w:tcPr>
          <w:p w:rsidR="0011327B" w:rsidRPr="001D69ED" w:rsidRDefault="0011327B" w:rsidP="008C2B7A">
            <w:pPr>
              <w:pStyle w:val="Estilo2"/>
              <w:rPr>
                <w:b w:val="0"/>
                <w:noProof/>
                <w:color w:val="0070C0"/>
                <w:sz w:val="28"/>
                <w:lang w:val="es-CO" w:eastAsia="es-CO"/>
              </w:rPr>
            </w:pPr>
            <w:r w:rsidRPr="001D69ED">
              <w:rPr>
                <w:b w:val="0"/>
                <w:noProof/>
                <w:color w:val="0070C0"/>
                <w:sz w:val="28"/>
                <w:lang w:val="es-CO" w:eastAsia="es-CO"/>
              </w:rPr>
              <w:drawing>
                <wp:anchor distT="0" distB="0" distL="114300" distR="114300" simplePos="0" relativeHeight="252018176" behindDoc="0" locked="0" layoutInCell="1" allowOverlap="1" wp14:anchorId="13C06B6F" wp14:editId="57E642A9">
                  <wp:simplePos x="0" y="0"/>
                  <wp:positionH relativeFrom="column">
                    <wp:posOffset>88704</wp:posOffset>
                  </wp:positionH>
                  <wp:positionV relativeFrom="paragraph">
                    <wp:posOffset>98</wp:posOffset>
                  </wp:positionV>
                  <wp:extent cx="439420" cy="439420"/>
                  <wp:effectExtent l="0" t="0" r="0" b="0"/>
                  <wp:wrapSquare wrapText="bothSides"/>
                  <wp:docPr id="83" name="Imagen 83" descr="cla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cla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420" cy="43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351" w:type="dxa"/>
          </w:tcPr>
          <w:p w:rsidR="0011327B" w:rsidRPr="001D69ED" w:rsidRDefault="0011327B" w:rsidP="008C2B7A">
            <w:pPr>
              <w:jc w:val="both"/>
              <w:rPr>
                <w:sz w:val="28"/>
                <w:szCs w:val="28"/>
                <w:lang w:val="es-CO" w:eastAsia="es-CO"/>
              </w:rPr>
            </w:pPr>
            <w:r w:rsidRPr="000D2AD9">
              <w:rPr>
                <w:b/>
                <w:color w:val="1BAE02"/>
                <w:sz w:val="28"/>
                <w:szCs w:val="28"/>
                <w:lang w:val="es-CO" w:eastAsia="es-CO"/>
              </w:rPr>
              <w:t>PISTA:</w:t>
            </w:r>
            <w:r w:rsidRPr="000D2AD9">
              <w:rPr>
                <w:color w:val="1BAE02"/>
                <w:sz w:val="28"/>
                <w:szCs w:val="28"/>
                <w:lang w:val="es-CO" w:eastAsia="es-CO"/>
              </w:rPr>
              <w:t xml:space="preserve"> </w:t>
            </w:r>
            <w:r w:rsidRPr="001D69ED">
              <w:rPr>
                <w:sz w:val="28"/>
                <w:szCs w:val="28"/>
                <w:lang w:val="es-CO" w:eastAsia="es-CO"/>
              </w:rPr>
              <w:t>Vean la presentación ejemplo que se les entrega</w:t>
            </w:r>
            <w:r w:rsidR="001D69ED" w:rsidRPr="001D69ED">
              <w:rPr>
                <w:sz w:val="28"/>
                <w:szCs w:val="28"/>
                <w:lang w:val="es-CO" w:eastAsia="es-CO"/>
              </w:rPr>
              <w:t xml:space="preserve"> </w:t>
            </w:r>
            <w:r w:rsidR="00B020D1">
              <w:rPr>
                <w:sz w:val="28"/>
                <w:szCs w:val="28"/>
                <w:lang w:val="es-CO" w:eastAsia="es-CO"/>
              </w:rPr>
              <w:t>junto al proyecto</w:t>
            </w:r>
          </w:p>
          <w:p w:rsidR="0011327B" w:rsidRPr="001D69ED" w:rsidRDefault="0011327B" w:rsidP="008C2B7A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70C0"/>
                <w:sz w:val="28"/>
                <w:szCs w:val="28"/>
                <w:lang w:val="es-CO" w:eastAsia="es-CO"/>
              </w:rPr>
            </w:pPr>
          </w:p>
        </w:tc>
      </w:tr>
    </w:tbl>
    <w:p w:rsidR="009124E7" w:rsidRDefault="009124E7" w:rsidP="00371ED2">
      <w:pPr>
        <w:pStyle w:val="Estilo2"/>
        <w:ind w:left="-567"/>
        <w:rPr>
          <w:bCs/>
        </w:rPr>
      </w:pPr>
      <w:bookmarkStart w:id="40" w:name="Tercera"/>
    </w:p>
    <w:p w:rsidR="009124E7" w:rsidRDefault="009124E7">
      <w:pPr>
        <w:suppressAutoHyphens w:val="0"/>
        <w:rPr>
          <w:b/>
          <w:bCs/>
          <w:color w:val="002060"/>
          <w:sz w:val="36"/>
          <w:szCs w:val="28"/>
          <w:lang w:val="en-US" w:eastAsia="en-US"/>
        </w:rPr>
      </w:pPr>
      <w:r>
        <w:rPr>
          <w:bCs/>
        </w:rPr>
        <w:br w:type="page"/>
      </w:r>
    </w:p>
    <w:p w:rsidR="00371ED2" w:rsidRDefault="009124E7" w:rsidP="00371ED2">
      <w:pPr>
        <w:pStyle w:val="Estilo2"/>
        <w:ind w:left="-567"/>
        <w:rPr>
          <w:bCs/>
        </w:rPr>
      </w:pPr>
      <w:r w:rsidRPr="00752C41">
        <w:rPr>
          <w:rFonts w:ascii="Helvetica" w:hAnsi="Helvetica" w:cs="Helvetica"/>
          <w:b w:val="0"/>
          <w:noProof/>
          <w:sz w:val="40"/>
          <w:lang w:val="es-CO"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2139008" behindDoc="0" locked="0" layoutInCell="1" allowOverlap="1" wp14:anchorId="37983638" wp14:editId="6564E09A">
                <wp:simplePos x="0" y="0"/>
                <wp:positionH relativeFrom="page">
                  <wp:posOffset>637540</wp:posOffset>
                </wp:positionH>
                <wp:positionV relativeFrom="paragraph">
                  <wp:posOffset>-847090</wp:posOffset>
                </wp:positionV>
                <wp:extent cx="4839970" cy="559435"/>
                <wp:effectExtent l="0" t="0" r="0" b="0"/>
                <wp:wrapNone/>
                <wp:docPr id="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70" cy="559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24E7" w:rsidRPr="001B734F" w:rsidRDefault="009124E7" w:rsidP="009124E7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Sección 6: Tercera Entrega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83638" id="_x0000_s1057" type="#_x0000_t202" style="position:absolute;left:0;text-align:left;margin-left:50.2pt;margin-top:-66.7pt;width:381.1pt;height:44.05pt;z-index:2521390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" filled="f" stroked="f">
                <v:textbox>
                  <w:txbxContent>
                    <w:p w:rsidR="009124E7" w:rsidRPr="001B734F" w:rsidRDefault="009124E7" w:rsidP="009124E7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Sección 6: Tercera Entrega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371ED2" w:rsidRPr="00462B91">
        <w:rPr>
          <w:bCs/>
        </w:rPr>
        <w:t>Tercera</w:t>
      </w:r>
      <w:bookmarkEnd w:id="40"/>
      <w:proofErr w:type="spellEnd"/>
      <w:r w:rsidR="00371ED2" w:rsidRPr="00462B91">
        <w:rPr>
          <w:bCs/>
        </w:rPr>
        <w:t xml:space="preserve"> </w:t>
      </w:r>
      <w:proofErr w:type="spellStart"/>
      <w:r w:rsidR="00371ED2" w:rsidRPr="00462B91">
        <w:rPr>
          <w:bCs/>
        </w:rPr>
        <w:t>Entrega</w:t>
      </w:r>
      <w:proofErr w:type="spellEnd"/>
      <w:r w:rsidR="00371ED2" w:rsidRPr="00462B91">
        <w:rPr>
          <w:bCs/>
        </w:rPr>
        <w:t xml:space="preserve"> o </w:t>
      </w:r>
      <w:proofErr w:type="spellStart"/>
      <w:r w:rsidR="00371ED2" w:rsidRPr="00462B91">
        <w:rPr>
          <w:bCs/>
        </w:rPr>
        <w:t>Informe</w:t>
      </w:r>
      <w:proofErr w:type="spellEnd"/>
      <w:r w:rsidR="00371ED2" w:rsidRPr="00462B91">
        <w:rPr>
          <w:bCs/>
        </w:rPr>
        <w:t xml:space="preserve"> Final</w:t>
      </w:r>
    </w:p>
    <w:p w:rsidR="00304EC0" w:rsidRDefault="00304EC0">
      <w:pPr>
        <w:suppressAutoHyphens w:val="0"/>
        <w:rPr>
          <w:b/>
          <w:bCs/>
          <w:color w:val="002060"/>
          <w:sz w:val="36"/>
          <w:szCs w:val="28"/>
          <w:lang w:val="en-US" w:eastAsia="en-US"/>
        </w:rPr>
      </w:pPr>
    </w:p>
    <w:tbl>
      <w:tblPr>
        <w:tblW w:w="10490" w:type="dxa"/>
        <w:tblInd w:w="-572" w:type="dxa"/>
        <w:shd w:val="clear" w:color="auto" w:fill="92D050"/>
        <w:tblLook w:val="04A0" w:firstRow="1" w:lastRow="0" w:firstColumn="1" w:lastColumn="0" w:noHBand="0" w:noVBand="1"/>
      </w:tblPr>
      <w:tblGrid>
        <w:gridCol w:w="10490"/>
      </w:tblGrid>
      <w:tr w:rsidR="00441B1C" w:rsidRPr="00543A59" w:rsidTr="009E0AA1">
        <w:trPr>
          <w:trHeight w:val="1270"/>
        </w:trPr>
        <w:tc>
          <w:tcPr>
            <w:tcW w:w="10490" w:type="dxa"/>
            <w:shd w:val="clear" w:color="auto" w:fill="92D050"/>
          </w:tcPr>
          <w:p w:rsidR="00441B1C" w:rsidRDefault="00441B1C" w:rsidP="00847BAE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441B1C" w:rsidRPr="00462B91" w:rsidRDefault="00441B1C" w:rsidP="00441B1C">
            <w:pPr>
              <w:pStyle w:val="Estilo2"/>
              <w:rPr>
                <w:bCs/>
              </w:rPr>
            </w:pPr>
            <w:r w:rsidRPr="00462B91">
              <w:rPr>
                <w:bCs/>
              </w:rPr>
              <w:t>IMPLEMENTACIÓN DE LA VERSIÓN FINAL DE LA SOLUCIÓN DEL PROBLEMA (100%):</w:t>
            </w:r>
          </w:p>
          <w:p w:rsidR="00441B1C" w:rsidRDefault="00441B1C" w:rsidP="00441B1C">
            <w:pPr>
              <w:suppressAutoHyphens w:val="0"/>
              <w:autoSpaceDE w:val="0"/>
              <w:autoSpaceDN w:val="0"/>
              <w:adjustRightInd w:val="0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441B1C" w:rsidRDefault="00441B1C" w:rsidP="00441B1C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  <w:r w:rsidRPr="00ED7C11">
              <w:rPr>
                <w:sz w:val="28"/>
                <w:szCs w:val="28"/>
                <w:lang w:val="es-CO" w:eastAsia="es-CO"/>
              </w:rPr>
              <w:t>El objetivo es</w:t>
            </w:r>
            <w:r>
              <w:rPr>
                <w:sz w:val="28"/>
                <w:szCs w:val="28"/>
                <w:lang w:val="es-CO" w:eastAsia="es-CO"/>
              </w:rPr>
              <w:t xml:space="preserve"> mostrar la solución al problema y reportarla según los requerimientos técnicos de la ACM</w:t>
            </w:r>
          </w:p>
          <w:p w:rsidR="00441B1C" w:rsidRDefault="00441B1C" w:rsidP="00441B1C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sz w:val="28"/>
                <w:szCs w:val="28"/>
                <w:lang w:val="es-CO" w:eastAsia="es-CO"/>
              </w:rPr>
            </w:pPr>
          </w:p>
          <w:p w:rsidR="00441B1C" w:rsidRPr="00B37010" w:rsidRDefault="00441B1C" w:rsidP="00441B1C">
            <w:pPr>
              <w:pStyle w:val="Estilo3"/>
            </w:pPr>
            <w:r w:rsidRPr="00B37010">
              <w:t>Las actividades a realizar para esta entrega son:</w:t>
            </w:r>
          </w:p>
          <w:p w:rsidR="00441B1C" w:rsidRDefault="00441B1C" w:rsidP="00441B1C">
            <w:pPr>
              <w:pStyle w:val="Estilo3"/>
            </w:pPr>
          </w:p>
          <w:p w:rsidR="00441B1C" w:rsidRPr="00E60C23" w:rsidRDefault="00441B1C" w:rsidP="00441B1C">
            <w:pPr>
              <w:pStyle w:val="Estilo3"/>
            </w:pPr>
            <w:r>
              <w:t xml:space="preserve">En el informe </w:t>
            </w:r>
            <w:r w:rsidRPr="00194121">
              <w:t>PDF:</w:t>
            </w:r>
          </w:p>
          <w:p w:rsidR="00441B1C" w:rsidRPr="00A74CF4" w:rsidRDefault="00441B1C" w:rsidP="00441B1C">
            <w:pPr>
              <w:suppressAutoHyphens w:val="0"/>
              <w:autoSpaceDE w:val="0"/>
              <w:autoSpaceDN w:val="0"/>
              <w:adjustRightInd w:val="0"/>
              <w:rPr>
                <w:sz w:val="28"/>
                <w:szCs w:val="28"/>
                <w:lang w:val="es-CO" w:eastAsia="es-CO"/>
              </w:rPr>
            </w:pPr>
          </w:p>
          <w:p w:rsidR="00133E3A" w:rsidRDefault="00133E3A" w:rsidP="0075059F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  <w:r>
              <w:rPr>
                <w:b/>
                <w:color w:val="002060"/>
                <w:sz w:val="28"/>
                <w:szCs w:val="28"/>
                <w:lang w:val="es-CO" w:eastAsia="es-CO"/>
              </w:rPr>
              <w:t>a) Resumen:</w:t>
            </w:r>
            <w:r w:rsidRPr="00BF1A94">
              <w:rPr>
                <w:b/>
                <w:color w:val="002060"/>
                <w:sz w:val="32"/>
                <w:szCs w:val="28"/>
                <w:lang w:val="es-CO" w:eastAsia="es-CO"/>
              </w:rPr>
              <w:t xml:space="preserve"> </w:t>
            </w:r>
            <w:r w:rsidRPr="00BF1A94">
              <w:rPr>
                <w:sz w:val="28"/>
              </w:rPr>
              <w:t>P</w:t>
            </w:r>
            <w:r w:rsidRPr="00BF1A94">
              <w:rPr>
                <w:sz w:val="28"/>
                <w:szCs w:val="28"/>
                <w:lang w:val="es-CO" w:eastAsia="es-CO"/>
              </w:rPr>
              <w:t xml:space="preserve">ara escribirlo pueden dar respuesta a estas preguntas: ¿Cuál es el problema?, ¿Por qué es importante el problema?, ¿Qué problemas relacionados hay?, ¿Cuál es la solución?, </w:t>
            </w:r>
            <w:r>
              <w:rPr>
                <w:sz w:val="28"/>
                <w:szCs w:val="28"/>
                <w:lang w:val="es-CO" w:eastAsia="es-CO"/>
              </w:rPr>
              <w:t>¿C</w:t>
            </w:r>
            <w:r w:rsidRPr="00BF1A94">
              <w:rPr>
                <w:sz w:val="28"/>
                <w:szCs w:val="28"/>
                <w:lang w:val="es-CO" w:eastAsia="es-CO"/>
              </w:rPr>
              <w:t xml:space="preserve">uáles </w:t>
            </w:r>
            <w:r>
              <w:rPr>
                <w:sz w:val="28"/>
                <w:szCs w:val="28"/>
                <w:lang w:val="es-CO" w:eastAsia="es-CO"/>
              </w:rPr>
              <w:t xml:space="preserve">son </w:t>
            </w:r>
            <w:r w:rsidR="001C3C84">
              <w:rPr>
                <w:sz w:val="28"/>
                <w:szCs w:val="28"/>
                <w:lang w:val="es-CO" w:eastAsia="es-CO"/>
              </w:rPr>
              <w:t>los resultados? y</w:t>
            </w:r>
            <w:r w:rsidRPr="00BF1A94">
              <w:rPr>
                <w:sz w:val="28"/>
                <w:szCs w:val="28"/>
                <w:lang w:val="es-CO" w:eastAsia="es-CO"/>
              </w:rPr>
              <w:t xml:space="preserve"> ¿Cuáles las conclusiones? Utilizar máximo 200 palabras</w:t>
            </w:r>
            <w:r>
              <w:rPr>
                <w:sz w:val="28"/>
                <w:szCs w:val="28"/>
                <w:lang w:val="es-CO" w:eastAsia="es-CO"/>
              </w:rPr>
              <w:t>.</w:t>
            </w:r>
          </w:p>
          <w:p w:rsidR="00133E3A" w:rsidRDefault="00133E3A" w:rsidP="0075059F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</w:p>
          <w:p w:rsidR="0063274A" w:rsidRPr="0075059F" w:rsidRDefault="00133E3A" w:rsidP="0075059F">
            <w:pPr>
              <w:suppressAutoHyphens w:val="0"/>
              <w:autoSpaceDE w:val="0"/>
              <w:autoSpaceDN w:val="0"/>
              <w:adjustRightInd w:val="0"/>
              <w:jc w:val="both"/>
              <w:rPr>
                <w:bCs/>
                <w:sz w:val="28"/>
              </w:rPr>
            </w:pPr>
            <w:r>
              <w:rPr>
                <w:rStyle w:val="Estilo4Car"/>
              </w:rPr>
              <w:t>b</w:t>
            </w:r>
            <w:r w:rsidR="0075059F">
              <w:rPr>
                <w:rStyle w:val="Estilo4Car"/>
              </w:rPr>
              <w:t xml:space="preserve">) </w:t>
            </w:r>
            <w:r w:rsidR="0063274A" w:rsidRPr="00462B91">
              <w:rPr>
                <w:rStyle w:val="Estilo4Car"/>
              </w:rPr>
              <w:t>Todo lo que hicieron en la Entrega 1 y Entrega 2:</w:t>
            </w:r>
            <w:r w:rsidR="0063274A" w:rsidRPr="0075059F">
              <w:rPr>
                <w:bCs/>
                <w:sz w:val="28"/>
              </w:rPr>
              <w:t xml:space="preserve"> Introducción, Problema, Problemas Similares, Gráficas, Referencias, Palabras claves del autor, Palabras claves de la ACM, Estructura de Datos Principal, Resultados obtenidos</w:t>
            </w:r>
          </w:p>
          <w:p w:rsidR="0075059F" w:rsidRDefault="0075059F" w:rsidP="0075059F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FD4582" w:rsidRDefault="00FD4582" w:rsidP="0075059F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  <w:r>
              <w:rPr>
                <w:b/>
                <w:color w:val="002060"/>
                <w:sz w:val="28"/>
                <w:szCs w:val="28"/>
                <w:lang w:val="es-CO" w:eastAsia="es-CO"/>
              </w:rPr>
              <w:t xml:space="preserve">c) Diseño de la estructura de datos: </w:t>
            </w:r>
            <w:r w:rsidRPr="00A74CF4">
              <w:rPr>
                <w:sz w:val="28"/>
                <w:szCs w:val="28"/>
                <w:lang w:val="es-CO" w:eastAsia="es-CO"/>
              </w:rPr>
              <w:t>Diseñ</w:t>
            </w:r>
            <w:r>
              <w:rPr>
                <w:sz w:val="28"/>
                <w:szCs w:val="28"/>
                <w:lang w:val="es-CO" w:eastAsia="es-CO"/>
              </w:rPr>
              <w:t>en</w:t>
            </w:r>
            <w:r w:rsidRPr="00A74CF4">
              <w:rPr>
                <w:sz w:val="28"/>
                <w:szCs w:val="28"/>
                <w:lang w:val="es-CO" w:eastAsia="es-CO"/>
              </w:rPr>
              <w:t xml:space="preserve"> </w:t>
            </w:r>
            <w:r>
              <w:rPr>
                <w:sz w:val="28"/>
                <w:szCs w:val="28"/>
                <w:lang w:val="es-CO" w:eastAsia="es-CO"/>
              </w:rPr>
              <w:t xml:space="preserve">la </w:t>
            </w:r>
            <w:r>
              <w:rPr>
                <w:sz w:val="28"/>
                <w:szCs w:val="28"/>
                <w:lang w:val="es-CO" w:eastAsia="es-CO"/>
              </w:rPr>
              <w:t xml:space="preserve">nueva </w:t>
            </w:r>
            <w:r>
              <w:rPr>
                <w:sz w:val="28"/>
                <w:szCs w:val="28"/>
                <w:lang w:val="es-CO" w:eastAsia="es-CO"/>
              </w:rPr>
              <w:t>estructura de datos para resolver el problema y grafíquenlo</w:t>
            </w:r>
            <w:r>
              <w:rPr>
                <w:sz w:val="28"/>
                <w:szCs w:val="28"/>
                <w:lang w:val="es-CO" w:eastAsia="es-CO"/>
              </w:rPr>
              <w:t xml:space="preserve">, tal y como lo hicieron en el numeral </w:t>
            </w:r>
            <w:r w:rsidRPr="00FD4582">
              <w:rPr>
                <w:i/>
                <w:sz w:val="28"/>
                <w:szCs w:val="28"/>
                <w:lang w:val="es-CO" w:eastAsia="es-CO"/>
              </w:rPr>
              <w:t>d</w:t>
            </w:r>
            <w:r>
              <w:rPr>
                <w:i/>
                <w:sz w:val="28"/>
                <w:szCs w:val="28"/>
                <w:lang w:val="es-CO" w:eastAsia="es-CO"/>
              </w:rPr>
              <w:t xml:space="preserve">) de la </w:t>
            </w:r>
            <w:r w:rsidR="00DD1B56">
              <w:rPr>
                <w:i/>
                <w:sz w:val="28"/>
                <w:szCs w:val="28"/>
                <w:lang w:val="es-CO" w:eastAsia="es-CO"/>
              </w:rPr>
              <w:t xml:space="preserve">Segunda </w:t>
            </w:r>
            <w:r>
              <w:rPr>
                <w:i/>
                <w:sz w:val="28"/>
                <w:szCs w:val="28"/>
                <w:lang w:val="es-CO" w:eastAsia="es-CO"/>
              </w:rPr>
              <w:t>Entrega</w:t>
            </w:r>
            <w:r>
              <w:rPr>
                <w:sz w:val="28"/>
                <w:szCs w:val="28"/>
                <w:lang w:val="es-CO" w:eastAsia="es-CO"/>
              </w:rPr>
              <w:t>. No usen gráficas extraídas de internet</w:t>
            </w:r>
          </w:p>
          <w:p w:rsidR="00843516" w:rsidRDefault="00843516" w:rsidP="0075059F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</w:p>
          <w:p w:rsidR="00FD4582" w:rsidRPr="00DD1B56" w:rsidRDefault="00843516" w:rsidP="0075059F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i/>
                <w:color w:val="002060"/>
                <w:sz w:val="28"/>
                <w:szCs w:val="28"/>
                <w:lang w:val="es-CO" w:eastAsia="es-CO"/>
              </w:rPr>
            </w:pPr>
            <w:r>
              <w:rPr>
                <w:b/>
                <w:color w:val="002060"/>
                <w:sz w:val="28"/>
                <w:szCs w:val="28"/>
                <w:lang w:val="es-CO" w:eastAsia="es-CO"/>
              </w:rPr>
              <w:t xml:space="preserve">d) </w:t>
            </w:r>
            <w:r>
              <w:rPr>
                <w:b/>
                <w:color w:val="002060"/>
                <w:sz w:val="28"/>
                <w:szCs w:val="28"/>
                <w:lang w:val="es-CO" w:eastAsia="es-CO"/>
              </w:rPr>
              <w:t>Diseño de la</w:t>
            </w:r>
            <w:r>
              <w:rPr>
                <w:b/>
                <w:color w:val="002060"/>
                <w:sz w:val="28"/>
                <w:szCs w:val="28"/>
                <w:lang w:val="es-CO" w:eastAsia="es-CO"/>
              </w:rPr>
              <w:t>s operaciones de la</w:t>
            </w:r>
            <w:r>
              <w:rPr>
                <w:b/>
                <w:color w:val="002060"/>
                <w:sz w:val="28"/>
                <w:szCs w:val="28"/>
                <w:lang w:val="es-CO" w:eastAsia="es-CO"/>
              </w:rPr>
              <w:t xml:space="preserve"> estructura de datos: </w:t>
            </w:r>
            <w:r w:rsidR="00DD1B56" w:rsidRPr="00496D0B">
              <w:rPr>
                <w:sz w:val="28"/>
                <w:szCs w:val="28"/>
                <w:lang w:val="es-CO" w:eastAsia="es-CO"/>
              </w:rPr>
              <w:t xml:space="preserve">Diseñen las operaciones de la </w:t>
            </w:r>
            <w:r w:rsidR="00DD1B56">
              <w:rPr>
                <w:sz w:val="28"/>
                <w:szCs w:val="28"/>
                <w:lang w:val="es-CO" w:eastAsia="es-CO"/>
              </w:rPr>
              <w:t xml:space="preserve">nueva </w:t>
            </w:r>
            <w:r w:rsidR="00DD1B56" w:rsidRPr="00496D0B">
              <w:rPr>
                <w:sz w:val="28"/>
                <w:szCs w:val="28"/>
                <w:lang w:val="es-CO" w:eastAsia="es-CO"/>
              </w:rPr>
              <w:t>estructura de datos para solucionar el problema eficientemente</w:t>
            </w:r>
            <w:r w:rsidR="00DD1B56">
              <w:rPr>
                <w:b/>
                <w:sz w:val="28"/>
                <w:szCs w:val="28"/>
                <w:lang w:val="es-CO" w:eastAsia="es-CO"/>
              </w:rPr>
              <w:t xml:space="preserve">, </w:t>
            </w:r>
            <w:r w:rsidR="00DD1B56" w:rsidRPr="00DD1B56">
              <w:rPr>
                <w:sz w:val="28"/>
                <w:szCs w:val="28"/>
                <w:lang w:val="es-CO" w:eastAsia="es-CO"/>
              </w:rPr>
              <w:t xml:space="preserve">tal y como lo hicieron en el numeral </w:t>
            </w:r>
            <w:r w:rsidR="00DD1B56" w:rsidRPr="00DD1B56">
              <w:rPr>
                <w:i/>
                <w:sz w:val="28"/>
                <w:szCs w:val="28"/>
                <w:lang w:val="es-CO" w:eastAsia="es-CO"/>
              </w:rPr>
              <w:t>e)</w:t>
            </w:r>
            <w:r w:rsidR="00DD1B56" w:rsidRPr="00DD1B56">
              <w:rPr>
                <w:sz w:val="28"/>
                <w:szCs w:val="28"/>
                <w:lang w:val="es-CO" w:eastAsia="es-CO"/>
              </w:rPr>
              <w:t xml:space="preserve"> de la </w:t>
            </w:r>
            <w:r w:rsidR="00DD1B56" w:rsidRPr="00DD1B56">
              <w:rPr>
                <w:i/>
                <w:sz w:val="28"/>
                <w:szCs w:val="28"/>
                <w:lang w:val="es-CO" w:eastAsia="es-CO"/>
              </w:rPr>
              <w:t>Segunda Entrega</w:t>
            </w:r>
            <w:r w:rsidR="00DD1B56">
              <w:rPr>
                <w:i/>
                <w:sz w:val="28"/>
                <w:szCs w:val="28"/>
                <w:lang w:val="es-CO" w:eastAsia="es-CO"/>
              </w:rPr>
              <w:t>.</w:t>
            </w:r>
          </w:p>
          <w:p w:rsidR="00FD4582" w:rsidRDefault="00FD4582" w:rsidP="0075059F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DF14B4" w:rsidRDefault="00DF14B4" w:rsidP="0075059F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DF14B4" w:rsidRDefault="00DF14B4" w:rsidP="0075059F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DF14B4" w:rsidRDefault="00DF14B4" w:rsidP="0075059F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DF14B4" w:rsidRDefault="00DF14B4" w:rsidP="0075059F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1B725F" w:rsidRPr="00105481" w:rsidRDefault="000E2DE7" w:rsidP="001B725F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  <w:r>
              <w:rPr>
                <w:b/>
                <w:color w:val="002060"/>
                <w:sz w:val="28"/>
                <w:szCs w:val="28"/>
                <w:lang w:val="es-CO" w:eastAsia="es-CO"/>
              </w:rPr>
              <w:t>e</w:t>
            </w:r>
            <w:r w:rsidR="001B725F" w:rsidRPr="00A06CC6">
              <w:rPr>
                <w:b/>
                <w:color w:val="002060"/>
                <w:sz w:val="28"/>
                <w:szCs w:val="28"/>
                <w:lang w:val="es-CO" w:eastAsia="es-CO"/>
              </w:rPr>
              <w:t>)</w:t>
            </w:r>
            <w:r w:rsidR="001B725F">
              <w:rPr>
                <w:color w:val="000000"/>
                <w:sz w:val="28"/>
                <w:szCs w:val="28"/>
                <w:lang w:val="es-CO" w:eastAsia="es-CO"/>
              </w:rPr>
              <w:t xml:space="preserve"> </w:t>
            </w:r>
            <w:r w:rsidR="001B725F" w:rsidRPr="00462B91">
              <w:rPr>
                <w:rStyle w:val="Estilo4Car"/>
              </w:rPr>
              <w:t xml:space="preserve">Cálculo de </w:t>
            </w:r>
            <w:r w:rsidR="001B725F">
              <w:rPr>
                <w:rStyle w:val="Estilo4Car"/>
              </w:rPr>
              <w:t>c</w:t>
            </w:r>
            <w:r w:rsidR="001B725F" w:rsidRPr="00462B91">
              <w:rPr>
                <w:rStyle w:val="Estilo4Car"/>
              </w:rPr>
              <w:t>omplejidades</w:t>
            </w:r>
            <w:r w:rsidR="001B725F">
              <w:rPr>
                <w:rStyle w:val="Estilo4Car"/>
              </w:rPr>
              <w:t xml:space="preserve"> de las operaciones de las estructuras de datos</w:t>
            </w:r>
            <w:r w:rsidR="001B725F" w:rsidRPr="00462B91">
              <w:rPr>
                <w:rStyle w:val="Estilo4Car"/>
              </w:rPr>
              <w:t>:</w:t>
            </w:r>
            <w:r w:rsidR="001B725F">
              <w:rPr>
                <w:color w:val="002060"/>
                <w:sz w:val="28"/>
                <w:szCs w:val="28"/>
                <w:lang w:val="es-CO" w:eastAsia="es-CO"/>
              </w:rPr>
              <w:t xml:space="preserve"> </w:t>
            </w:r>
            <w:r w:rsidR="001B725F" w:rsidRPr="00A06CC6">
              <w:rPr>
                <w:color w:val="000000"/>
                <w:sz w:val="28"/>
                <w:szCs w:val="28"/>
                <w:lang w:val="es-CO" w:eastAsia="es-CO"/>
              </w:rPr>
              <w:t xml:space="preserve">Calculen la complejidad </w:t>
            </w:r>
            <w:r w:rsidR="001B725F">
              <w:rPr>
                <w:color w:val="000000"/>
                <w:sz w:val="28"/>
                <w:szCs w:val="28"/>
                <w:lang w:val="es-CO" w:eastAsia="es-CO"/>
              </w:rPr>
              <w:t>del algoritmo</w:t>
            </w:r>
            <w:r w:rsidR="00105481">
              <w:rPr>
                <w:color w:val="000000"/>
                <w:sz w:val="28"/>
                <w:szCs w:val="28"/>
                <w:lang w:val="es-CO" w:eastAsia="es-CO"/>
              </w:rPr>
              <w:t xml:space="preserve">, tal y como lo hicieron en el numeral </w:t>
            </w:r>
            <w:r w:rsidR="00105481">
              <w:rPr>
                <w:i/>
                <w:color w:val="000000"/>
                <w:sz w:val="28"/>
                <w:szCs w:val="28"/>
                <w:lang w:val="es-CO" w:eastAsia="es-CO"/>
              </w:rPr>
              <w:t xml:space="preserve">f) </w:t>
            </w:r>
            <w:r w:rsidR="00105481">
              <w:rPr>
                <w:color w:val="000000"/>
                <w:sz w:val="28"/>
                <w:szCs w:val="28"/>
                <w:lang w:val="es-CO" w:eastAsia="es-CO"/>
              </w:rPr>
              <w:t xml:space="preserve">de la </w:t>
            </w:r>
            <w:r w:rsidR="00105481" w:rsidRPr="00105481">
              <w:rPr>
                <w:i/>
                <w:color w:val="000000"/>
                <w:sz w:val="28"/>
                <w:szCs w:val="28"/>
                <w:lang w:val="es-CO" w:eastAsia="es-CO"/>
              </w:rPr>
              <w:t>Segunda Entrega</w:t>
            </w:r>
          </w:p>
          <w:p w:rsidR="0075059F" w:rsidRPr="0075059F" w:rsidRDefault="0075059F" w:rsidP="0075059F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</w:p>
          <w:p w:rsidR="00437706" w:rsidRDefault="00437706" w:rsidP="00437706">
            <w:pPr>
              <w:suppressAutoHyphens w:val="0"/>
              <w:autoSpaceDE w:val="0"/>
              <w:autoSpaceDN w:val="0"/>
              <w:adjustRightInd w:val="0"/>
              <w:jc w:val="both"/>
              <w:rPr>
                <w:i/>
                <w:sz w:val="28"/>
                <w:szCs w:val="28"/>
                <w:lang w:val="es-CO" w:eastAsia="es-CO"/>
              </w:rPr>
            </w:pPr>
            <w:r w:rsidRPr="00437706">
              <w:rPr>
                <w:b/>
                <w:bCs/>
                <w:color w:val="002060"/>
                <w:w w:val="110"/>
                <w:sz w:val="28"/>
                <w:szCs w:val="22"/>
              </w:rPr>
              <w:t>f</w:t>
            </w:r>
            <w:r>
              <w:rPr>
                <w:b/>
                <w:color w:val="002060"/>
                <w:sz w:val="28"/>
                <w:szCs w:val="28"/>
                <w:lang w:val="es-CO" w:eastAsia="es-CO"/>
              </w:rPr>
              <w:t>) Criterios de diseño de la estructura de datos</w:t>
            </w:r>
            <w:r w:rsidRPr="00A41627">
              <w:rPr>
                <w:b/>
                <w:color w:val="002060"/>
                <w:sz w:val="28"/>
                <w:szCs w:val="28"/>
                <w:lang w:val="es-CO" w:eastAsia="es-CO"/>
              </w:rPr>
              <w:t xml:space="preserve">: </w:t>
            </w:r>
            <w:r w:rsidRPr="00A41627">
              <w:rPr>
                <w:sz w:val="28"/>
                <w:szCs w:val="28"/>
                <w:lang w:val="es-CO" w:eastAsia="es-CO"/>
              </w:rPr>
              <w:t>Expliquen por qué dis</w:t>
            </w:r>
            <w:r>
              <w:rPr>
                <w:sz w:val="28"/>
                <w:szCs w:val="28"/>
                <w:lang w:val="es-CO" w:eastAsia="es-CO"/>
              </w:rPr>
              <w:t xml:space="preserve">eñaron así la </w:t>
            </w:r>
            <w:r>
              <w:rPr>
                <w:sz w:val="28"/>
                <w:szCs w:val="28"/>
                <w:lang w:val="es-CO" w:eastAsia="es-CO"/>
              </w:rPr>
              <w:t xml:space="preserve">nueva </w:t>
            </w:r>
            <w:r>
              <w:rPr>
                <w:sz w:val="28"/>
                <w:szCs w:val="28"/>
                <w:lang w:val="es-CO" w:eastAsia="es-CO"/>
              </w:rPr>
              <w:t>estructura de datos</w:t>
            </w:r>
            <w:r>
              <w:rPr>
                <w:sz w:val="28"/>
                <w:szCs w:val="28"/>
                <w:lang w:val="es-CO" w:eastAsia="es-CO"/>
              </w:rPr>
              <w:t xml:space="preserve">, tal y como lo hicieron en el numeral </w:t>
            </w:r>
            <w:r>
              <w:rPr>
                <w:i/>
                <w:sz w:val="28"/>
                <w:szCs w:val="28"/>
                <w:lang w:val="es-CO" w:eastAsia="es-CO"/>
              </w:rPr>
              <w:t xml:space="preserve">g) </w:t>
            </w:r>
            <w:r>
              <w:rPr>
                <w:sz w:val="28"/>
                <w:szCs w:val="28"/>
                <w:lang w:val="es-CO" w:eastAsia="es-CO"/>
              </w:rPr>
              <w:t xml:space="preserve">de la </w:t>
            </w:r>
            <w:r>
              <w:rPr>
                <w:i/>
                <w:sz w:val="28"/>
                <w:szCs w:val="28"/>
                <w:lang w:val="es-CO" w:eastAsia="es-CO"/>
              </w:rPr>
              <w:t>Segunda Entrega</w:t>
            </w:r>
          </w:p>
          <w:p w:rsidR="00A703C3" w:rsidRDefault="00A703C3" w:rsidP="00437706">
            <w:pPr>
              <w:suppressAutoHyphens w:val="0"/>
              <w:autoSpaceDE w:val="0"/>
              <w:autoSpaceDN w:val="0"/>
              <w:adjustRightInd w:val="0"/>
              <w:jc w:val="both"/>
              <w:rPr>
                <w:i/>
                <w:sz w:val="28"/>
                <w:szCs w:val="28"/>
                <w:lang w:val="es-CO" w:eastAsia="es-CO"/>
              </w:rPr>
            </w:pPr>
          </w:p>
          <w:p w:rsidR="00437706" w:rsidRPr="007B6FE6" w:rsidRDefault="00437706" w:rsidP="00847BAE">
            <w:pPr>
              <w:rPr>
                <w:b/>
                <w:bCs/>
                <w:i/>
                <w:color w:val="0070C0"/>
                <w:w w:val="110"/>
                <w:sz w:val="22"/>
                <w:szCs w:val="22"/>
                <w:highlight w:val="cyan"/>
              </w:rPr>
            </w:pPr>
          </w:p>
        </w:tc>
      </w:tr>
      <w:tr w:rsidR="00412237" w:rsidRPr="00543A59" w:rsidTr="009E0AA1">
        <w:trPr>
          <w:trHeight w:val="1270"/>
        </w:trPr>
        <w:tc>
          <w:tcPr>
            <w:tcW w:w="10490" w:type="dxa"/>
            <w:shd w:val="clear" w:color="auto" w:fill="92D050"/>
          </w:tcPr>
          <w:p w:rsidR="001907E1" w:rsidRDefault="0092199E" w:rsidP="00746890">
            <w:pPr>
              <w:suppressAutoHyphens w:val="0"/>
              <w:rPr>
                <w:sz w:val="28"/>
                <w:szCs w:val="28"/>
                <w:lang w:val="es-CO" w:eastAsia="es-CO"/>
              </w:rPr>
            </w:pPr>
            <w:r>
              <w:rPr>
                <w:b/>
                <w:color w:val="002060"/>
                <w:sz w:val="28"/>
                <w:szCs w:val="28"/>
                <w:lang w:val="es-CO" w:eastAsia="es-CO"/>
              </w:rPr>
              <w:lastRenderedPageBreak/>
              <w:t>g</w:t>
            </w:r>
            <w:r w:rsidR="001907E1" w:rsidRPr="005759FE">
              <w:rPr>
                <w:b/>
                <w:color w:val="002060"/>
                <w:sz w:val="28"/>
                <w:szCs w:val="28"/>
                <w:lang w:val="es-CO" w:eastAsia="es-CO"/>
              </w:rPr>
              <w:t>)</w:t>
            </w:r>
            <w:r w:rsidR="001907E1">
              <w:rPr>
                <w:sz w:val="28"/>
                <w:szCs w:val="28"/>
                <w:lang w:val="es-CO" w:eastAsia="es-CO"/>
              </w:rPr>
              <w:t xml:space="preserve"> </w:t>
            </w:r>
            <w:r w:rsidR="001907E1">
              <w:rPr>
                <w:rStyle w:val="Estilo4Car"/>
              </w:rPr>
              <w:t>Diseño del algoritmo</w:t>
            </w:r>
            <w:r w:rsidR="001907E1" w:rsidRPr="00462B91">
              <w:rPr>
                <w:rStyle w:val="Estilo4Car"/>
              </w:rPr>
              <w:t>:</w:t>
            </w:r>
            <w:r w:rsidR="001907E1" w:rsidRPr="00AF7796">
              <w:rPr>
                <w:color w:val="002060"/>
                <w:sz w:val="28"/>
                <w:szCs w:val="28"/>
                <w:lang w:val="es-CO" w:eastAsia="es-CO"/>
              </w:rPr>
              <w:t xml:space="preserve"> </w:t>
            </w:r>
            <w:r w:rsidR="001907E1">
              <w:rPr>
                <w:sz w:val="28"/>
                <w:szCs w:val="28"/>
                <w:lang w:val="es-CO" w:eastAsia="es-CO"/>
              </w:rPr>
              <w:t>Expliquen el nuevo algoritmo, tal y como lo hicieron en el numeral h) de la Segunda Entrega</w:t>
            </w:r>
          </w:p>
          <w:p w:rsidR="00412237" w:rsidRPr="007B6FE6" w:rsidRDefault="00412237" w:rsidP="008C2B7A">
            <w:pPr>
              <w:rPr>
                <w:b/>
                <w:bCs/>
                <w:i/>
                <w:color w:val="0070C0"/>
                <w:w w:val="110"/>
                <w:sz w:val="22"/>
                <w:szCs w:val="22"/>
                <w:highlight w:val="cyan"/>
              </w:rPr>
            </w:pPr>
          </w:p>
        </w:tc>
      </w:tr>
    </w:tbl>
    <w:p w:rsidR="00412237" w:rsidRDefault="001E1C58" w:rsidP="00412237">
      <w:pPr>
        <w:pStyle w:val="Prrafodelista"/>
        <w:rPr>
          <w:bCs/>
        </w:rPr>
      </w:pPr>
      <w:r w:rsidRPr="00752C41">
        <w:rPr>
          <w:rFonts w:ascii="Helvetica" w:hAnsi="Helvetica" w:cs="Helvetica"/>
          <w:b/>
          <w:noProof/>
          <w:sz w:val="40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94944" behindDoc="0" locked="0" layoutInCell="1" allowOverlap="1" wp14:anchorId="2D8D5F14" wp14:editId="23855EBB">
                <wp:simplePos x="0" y="0"/>
                <wp:positionH relativeFrom="page">
                  <wp:posOffset>668655</wp:posOffset>
                </wp:positionH>
                <wp:positionV relativeFrom="paragraph">
                  <wp:posOffset>-3652520</wp:posOffset>
                </wp:positionV>
                <wp:extent cx="4839998" cy="559558"/>
                <wp:effectExtent l="0" t="0" r="0" b="0"/>
                <wp:wrapNone/>
                <wp:docPr id="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98" cy="559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066" w:rsidRPr="001B734F" w:rsidRDefault="006C1066" w:rsidP="00C51778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Sección 6: Tercera Entrega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D5F14" id="_x0000_s1058" type="#_x0000_t202" style="position:absolute;left:0;text-align:left;margin-left:52.65pt;margin-top:-287.6pt;width:381.1pt;height:44.05pt;z-index:2517949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" filled="f" stroked="f">
                <v:textbox>
                  <w:txbxContent>
                    <w:p w:rsidR="006C1066" w:rsidRPr="001B734F" w:rsidRDefault="006C1066" w:rsidP="00C51778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Sección 6: Tercera Entrega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0655A" w:rsidRDefault="0060655A" w:rsidP="00412237">
      <w:pPr>
        <w:pStyle w:val="Prrafodelista"/>
        <w:rPr>
          <w:bCs/>
        </w:rPr>
      </w:pPr>
    </w:p>
    <w:tbl>
      <w:tblPr>
        <w:tblStyle w:val="Tablaconcuadrcula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9351"/>
      </w:tblGrid>
      <w:tr w:rsidR="00412237" w:rsidRPr="00CC15FC" w:rsidTr="008C2B7A">
        <w:trPr>
          <w:trHeight w:val="723"/>
        </w:trPr>
        <w:tc>
          <w:tcPr>
            <w:tcW w:w="1134" w:type="dxa"/>
          </w:tcPr>
          <w:p w:rsidR="00412237" w:rsidRPr="001D69ED" w:rsidRDefault="00412237" w:rsidP="008C2B7A">
            <w:pPr>
              <w:pStyle w:val="Estilo2"/>
              <w:rPr>
                <w:b w:val="0"/>
                <w:noProof/>
                <w:color w:val="0070C0"/>
                <w:sz w:val="28"/>
                <w:lang w:val="es-CO" w:eastAsia="es-CO"/>
              </w:rPr>
            </w:pPr>
            <w:r w:rsidRPr="001D69ED">
              <w:rPr>
                <w:b w:val="0"/>
                <w:noProof/>
                <w:color w:val="0070C0"/>
                <w:sz w:val="28"/>
                <w:lang w:val="es-CO" w:eastAsia="es-CO"/>
              </w:rPr>
              <w:drawing>
                <wp:anchor distT="0" distB="0" distL="114300" distR="114300" simplePos="0" relativeHeight="252022272" behindDoc="0" locked="0" layoutInCell="1" allowOverlap="1" wp14:anchorId="13F1BC00" wp14:editId="3BC601F3">
                  <wp:simplePos x="0" y="0"/>
                  <wp:positionH relativeFrom="column">
                    <wp:posOffset>88704</wp:posOffset>
                  </wp:positionH>
                  <wp:positionV relativeFrom="paragraph">
                    <wp:posOffset>98</wp:posOffset>
                  </wp:positionV>
                  <wp:extent cx="439420" cy="439420"/>
                  <wp:effectExtent l="0" t="0" r="0" b="0"/>
                  <wp:wrapSquare wrapText="bothSides"/>
                  <wp:docPr id="86" name="Imagen 86" descr="cla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cla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420" cy="43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351" w:type="dxa"/>
          </w:tcPr>
          <w:p w:rsidR="00412237" w:rsidRPr="001D69ED" w:rsidRDefault="00412237" w:rsidP="00412237">
            <w:pPr>
              <w:jc w:val="both"/>
              <w:rPr>
                <w:b/>
                <w:color w:val="0070C0"/>
                <w:sz w:val="28"/>
                <w:szCs w:val="28"/>
                <w:lang w:val="es-CO" w:eastAsia="es-CO"/>
              </w:rPr>
            </w:pPr>
            <w:r w:rsidRPr="000D2AD9">
              <w:rPr>
                <w:b/>
                <w:color w:val="1BAE02"/>
                <w:sz w:val="28"/>
                <w:szCs w:val="28"/>
                <w:lang w:val="es-CO" w:eastAsia="es-CO"/>
              </w:rPr>
              <w:t>PISTA:</w:t>
            </w:r>
            <w:r w:rsidRPr="000D2AD9">
              <w:rPr>
                <w:color w:val="1BAE02"/>
                <w:sz w:val="28"/>
                <w:szCs w:val="28"/>
                <w:lang w:val="es-CO" w:eastAsia="es-CO"/>
              </w:rPr>
              <w:t xml:space="preserve"> </w:t>
            </w:r>
            <w:r w:rsidR="001907E1">
              <w:rPr>
                <w:sz w:val="28"/>
                <w:szCs w:val="28"/>
                <w:lang w:val="es-CO" w:eastAsia="es-CO"/>
              </w:rPr>
              <w:t>I</w:t>
            </w:r>
            <w:r w:rsidR="001907E1" w:rsidRPr="00A06CC6">
              <w:rPr>
                <w:sz w:val="28"/>
                <w:szCs w:val="28"/>
                <w:lang w:val="es-CO" w:eastAsia="es-CO"/>
              </w:rPr>
              <w:t xml:space="preserve">ncluyan imágenes que expliquen la </w:t>
            </w:r>
            <w:r w:rsidR="001907E1">
              <w:rPr>
                <w:sz w:val="28"/>
                <w:szCs w:val="28"/>
                <w:lang w:val="es-CO" w:eastAsia="es-CO"/>
              </w:rPr>
              <w:t>estructura de datos</w:t>
            </w:r>
          </w:p>
        </w:tc>
      </w:tr>
    </w:tbl>
    <w:p w:rsidR="00412237" w:rsidRDefault="00412237" w:rsidP="00412237">
      <w:pPr>
        <w:rPr>
          <w:sz w:val="28"/>
          <w:szCs w:val="28"/>
          <w:lang w:val="es-CO" w:eastAsia="es-CO"/>
        </w:rPr>
      </w:pPr>
    </w:p>
    <w:tbl>
      <w:tblPr>
        <w:tblW w:w="10490" w:type="dxa"/>
        <w:tblInd w:w="-572" w:type="dxa"/>
        <w:shd w:val="clear" w:color="auto" w:fill="92D050"/>
        <w:tblLook w:val="04A0" w:firstRow="1" w:lastRow="0" w:firstColumn="1" w:lastColumn="0" w:noHBand="0" w:noVBand="1"/>
      </w:tblPr>
      <w:tblGrid>
        <w:gridCol w:w="10490"/>
      </w:tblGrid>
      <w:tr w:rsidR="00412237" w:rsidRPr="00543A59" w:rsidTr="009E0AA1">
        <w:trPr>
          <w:trHeight w:val="1270"/>
        </w:trPr>
        <w:tc>
          <w:tcPr>
            <w:tcW w:w="10490" w:type="dxa"/>
            <w:shd w:val="clear" w:color="auto" w:fill="92D050"/>
          </w:tcPr>
          <w:p w:rsidR="00412237" w:rsidRDefault="00412237" w:rsidP="008C2B7A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146336" w:rsidRDefault="00146336" w:rsidP="000A4C5F">
            <w:pPr>
              <w:suppressAutoHyphens w:val="0"/>
              <w:jc w:val="both"/>
              <w:rPr>
                <w:rStyle w:val="Estilo4Car"/>
              </w:rPr>
            </w:pPr>
            <w:r>
              <w:rPr>
                <w:rStyle w:val="Estilo4Car"/>
              </w:rPr>
              <w:t xml:space="preserve">h) Cálculo de la complejidad del algoritmo: </w:t>
            </w:r>
            <w:r w:rsidR="001C37C1" w:rsidRPr="001C1D59">
              <w:rPr>
                <w:sz w:val="28"/>
              </w:rPr>
              <w:t>Calculen la complejidad del algoritmo para el peor de los casos, el mejor de los casos y el caso promedio</w:t>
            </w:r>
            <w:r w:rsidR="001C37C1">
              <w:rPr>
                <w:sz w:val="28"/>
              </w:rPr>
              <w:t xml:space="preserve">, tal y como lo hicieron en el numeral </w:t>
            </w:r>
            <w:r w:rsidR="001C37C1" w:rsidRPr="001C37C1">
              <w:rPr>
                <w:i/>
                <w:sz w:val="28"/>
              </w:rPr>
              <w:t>i)</w:t>
            </w:r>
            <w:r w:rsidR="001C37C1">
              <w:rPr>
                <w:sz w:val="28"/>
              </w:rPr>
              <w:t xml:space="preserve"> de la </w:t>
            </w:r>
            <w:r w:rsidR="001C37C1" w:rsidRPr="001C37C1">
              <w:rPr>
                <w:i/>
                <w:sz w:val="28"/>
              </w:rPr>
              <w:t>Segunda Entrega</w:t>
            </w:r>
          </w:p>
          <w:p w:rsidR="00146336" w:rsidRDefault="00146336" w:rsidP="000A4C5F">
            <w:pPr>
              <w:suppressAutoHyphens w:val="0"/>
              <w:jc w:val="both"/>
              <w:rPr>
                <w:rStyle w:val="Estilo4Car"/>
              </w:rPr>
            </w:pPr>
          </w:p>
          <w:p w:rsidR="00412237" w:rsidRDefault="00C65758" w:rsidP="000A4C5F">
            <w:pPr>
              <w:suppressAutoHyphens w:val="0"/>
              <w:jc w:val="both"/>
              <w:rPr>
                <w:color w:val="002060"/>
                <w:sz w:val="28"/>
                <w:szCs w:val="28"/>
                <w:lang w:val="es-CO" w:eastAsia="es-CO"/>
              </w:rPr>
            </w:pPr>
            <w:r>
              <w:rPr>
                <w:rStyle w:val="Estilo4Car"/>
              </w:rPr>
              <w:t>i</w:t>
            </w:r>
            <w:r w:rsidR="0042153E">
              <w:rPr>
                <w:rStyle w:val="Estilo4Car"/>
              </w:rPr>
              <w:t>) Criterios de diseño del algoritmo</w:t>
            </w:r>
            <w:r w:rsidR="00412237" w:rsidRPr="00A379B5">
              <w:rPr>
                <w:rStyle w:val="Estilo4Car"/>
              </w:rPr>
              <w:t>:</w:t>
            </w:r>
            <w:r w:rsidR="00412237" w:rsidRPr="0068479B">
              <w:rPr>
                <w:color w:val="002060"/>
                <w:sz w:val="28"/>
                <w:szCs w:val="28"/>
                <w:lang w:val="es-CO" w:eastAsia="es-CO"/>
              </w:rPr>
              <w:t xml:space="preserve"> </w:t>
            </w:r>
            <w:r w:rsidR="00412237" w:rsidRPr="0068479B">
              <w:rPr>
                <w:sz w:val="28"/>
                <w:szCs w:val="28"/>
                <w:lang w:val="es-CO" w:eastAsia="es-CO"/>
              </w:rPr>
              <w:t xml:space="preserve">Expliquen por qué diseñaron así </w:t>
            </w:r>
            <w:r w:rsidR="0042153E">
              <w:rPr>
                <w:sz w:val="28"/>
                <w:szCs w:val="28"/>
                <w:lang w:val="es-CO" w:eastAsia="es-CO"/>
              </w:rPr>
              <w:t>el nuevo algoritmo</w:t>
            </w:r>
          </w:p>
          <w:p w:rsidR="00412237" w:rsidRPr="007B6FE6" w:rsidRDefault="00412237" w:rsidP="008C2B7A">
            <w:pPr>
              <w:rPr>
                <w:b/>
                <w:bCs/>
                <w:i/>
                <w:color w:val="0070C0"/>
                <w:w w:val="110"/>
                <w:sz w:val="22"/>
                <w:szCs w:val="22"/>
                <w:highlight w:val="cyan"/>
              </w:rPr>
            </w:pPr>
          </w:p>
        </w:tc>
      </w:tr>
    </w:tbl>
    <w:p w:rsidR="00412237" w:rsidRDefault="00412237" w:rsidP="00412237">
      <w:pPr>
        <w:suppressAutoHyphens w:val="0"/>
        <w:autoSpaceDE w:val="0"/>
        <w:autoSpaceDN w:val="0"/>
        <w:adjustRightInd w:val="0"/>
        <w:jc w:val="both"/>
        <w:rPr>
          <w:bCs/>
          <w:sz w:val="28"/>
          <w:szCs w:val="24"/>
        </w:rPr>
      </w:pPr>
    </w:p>
    <w:p w:rsidR="000A4C5F" w:rsidRDefault="000A4C5F" w:rsidP="000A4C5F">
      <w:pPr>
        <w:jc w:val="both"/>
        <w:rPr>
          <w:b/>
          <w:color w:val="0070C0"/>
          <w:sz w:val="28"/>
          <w:szCs w:val="28"/>
          <w:lang w:val="es-CO" w:eastAsia="es-CO"/>
        </w:rPr>
      </w:pPr>
    </w:p>
    <w:tbl>
      <w:tblPr>
        <w:tblStyle w:val="Tablaconcuadrcula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9351"/>
      </w:tblGrid>
      <w:tr w:rsidR="000A4C5F" w:rsidRPr="000E39A8" w:rsidTr="008C2B7A">
        <w:trPr>
          <w:trHeight w:val="927"/>
        </w:trPr>
        <w:tc>
          <w:tcPr>
            <w:tcW w:w="1134" w:type="dxa"/>
            <w:vAlign w:val="center"/>
          </w:tcPr>
          <w:p w:rsidR="000A4C5F" w:rsidRDefault="000A4C5F" w:rsidP="008C2B7A">
            <w:pPr>
              <w:pStyle w:val="Estilo2"/>
              <w:rPr>
                <w:bCs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2024320" behindDoc="0" locked="0" layoutInCell="1" allowOverlap="1" wp14:anchorId="364598BA" wp14:editId="2700DC0E">
                  <wp:simplePos x="0" y="0"/>
                  <wp:positionH relativeFrom="column">
                    <wp:posOffset>53975</wp:posOffset>
                  </wp:positionH>
                  <wp:positionV relativeFrom="paragraph">
                    <wp:posOffset>-229235</wp:posOffset>
                  </wp:positionV>
                  <wp:extent cx="443865" cy="443865"/>
                  <wp:effectExtent l="0" t="0" r="0" b="0"/>
                  <wp:wrapSquare wrapText="bothSides"/>
                  <wp:docPr id="87" name="Imagen 87" descr="aler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aler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865" cy="443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351" w:type="dxa"/>
          </w:tcPr>
          <w:p w:rsidR="000A4C5F" w:rsidRPr="000A4C5F" w:rsidRDefault="000A4C5F" w:rsidP="00EC74D6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  <w:r w:rsidRPr="000D2AD9">
              <w:rPr>
                <w:b/>
                <w:color w:val="1BAE02"/>
                <w:sz w:val="28"/>
                <w:szCs w:val="28"/>
                <w:lang w:val="es-CO" w:eastAsia="es-CO"/>
              </w:rPr>
              <w:t>NOTA:</w:t>
            </w:r>
            <w:r w:rsidRPr="000D2AD9">
              <w:rPr>
                <w:color w:val="1BAE02"/>
                <w:sz w:val="28"/>
                <w:szCs w:val="28"/>
                <w:lang w:val="es-CO" w:eastAsia="es-CO"/>
              </w:rPr>
              <w:t xml:space="preserve"> </w:t>
            </w:r>
            <w:r>
              <w:rPr>
                <w:sz w:val="28"/>
                <w:szCs w:val="28"/>
                <w:lang w:val="es-CO" w:eastAsia="es-CO"/>
              </w:rPr>
              <w:t xml:space="preserve">Tengan en cuenta las instrucciones dadas del numeral </w:t>
            </w:r>
            <w:r w:rsidR="00EC74D6">
              <w:rPr>
                <w:i/>
                <w:sz w:val="28"/>
                <w:szCs w:val="28"/>
                <w:lang w:val="es-CO" w:eastAsia="es-CO"/>
              </w:rPr>
              <w:t>j</w:t>
            </w:r>
            <w:r w:rsidRPr="000A4C5F">
              <w:rPr>
                <w:i/>
                <w:sz w:val="28"/>
                <w:szCs w:val="28"/>
                <w:lang w:val="es-CO" w:eastAsia="es-CO"/>
              </w:rPr>
              <w:t>)</w:t>
            </w:r>
            <w:r>
              <w:rPr>
                <w:sz w:val="28"/>
                <w:szCs w:val="28"/>
                <w:lang w:val="es-CO" w:eastAsia="es-CO"/>
              </w:rPr>
              <w:t xml:space="preserve"> de la Segunda Entrega </w:t>
            </w:r>
          </w:p>
        </w:tc>
      </w:tr>
    </w:tbl>
    <w:p w:rsidR="00412237" w:rsidRPr="0068479B" w:rsidRDefault="00412237" w:rsidP="00412237">
      <w:pPr>
        <w:suppressAutoHyphens w:val="0"/>
        <w:autoSpaceDE w:val="0"/>
        <w:autoSpaceDN w:val="0"/>
        <w:adjustRightInd w:val="0"/>
        <w:jc w:val="both"/>
        <w:rPr>
          <w:sz w:val="28"/>
          <w:szCs w:val="28"/>
          <w:lang w:val="es-CO" w:eastAsia="es-CO"/>
        </w:rPr>
      </w:pPr>
    </w:p>
    <w:tbl>
      <w:tblPr>
        <w:tblW w:w="10490" w:type="dxa"/>
        <w:tblInd w:w="-572" w:type="dxa"/>
        <w:shd w:val="clear" w:color="auto" w:fill="ADDB7B"/>
        <w:tblLook w:val="04A0" w:firstRow="1" w:lastRow="0" w:firstColumn="1" w:lastColumn="0" w:noHBand="0" w:noVBand="1"/>
      </w:tblPr>
      <w:tblGrid>
        <w:gridCol w:w="10490"/>
      </w:tblGrid>
      <w:tr w:rsidR="000A4C5F" w:rsidRPr="00543A59" w:rsidTr="009E0AA1">
        <w:trPr>
          <w:trHeight w:val="1270"/>
        </w:trPr>
        <w:tc>
          <w:tcPr>
            <w:tcW w:w="10490" w:type="dxa"/>
            <w:shd w:val="clear" w:color="auto" w:fill="92D050"/>
          </w:tcPr>
          <w:p w:rsidR="000A4C5F" w:rsidRDefault="000A4C5F" w:rsidP="008C2B7A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0A4C5F" w:rsidRDefault="005E47F3" w:rsidP="000A4C5F">
            <w:pPr>
              <w:suppressAutoHyphens w:val="0"/>
              <w:jc w:val="both"/>
              <w:rPr>
                <w:color w:val="002060"/>
                <w:sz w:val="28"/>
                <w:szCs w:val="28"/>
                <w:lang w:val="es-CO" w:eastAsia="es-CO"/>
              </w:rPr>
            </w:pPr>
            <w:r>
              <w:rPr>
                <w:rStyle w:val="Estilo4Car"/>
              </w:rPr>
              <w:t>j</w:t>
            </w:r>
            <w:r w:rsidR="000A4C5F">
              <w:rPr>
                <w:rStyle w:val="Estilo4Car"/>
              </w:rPr>
              <w:t>) Resultados obtenidos de la solución final</w:t>
            </w:r>
            <w:r w:rsidR="000A4C5F" w:rsidRPr="00462B91">
              <w:rPr>
                <w:rStyle w:val="Estilo4Car"/>
              </w:rPr>
              <w:t>:</w:t>
            </w:r>
            <w:r w:rsidR="000A4C5F" w:rsidRPr="00FA0BE6">
              <w:rPr>
                <w:color w:val="002060"/>
                <w:sz w:val="28"/>
                <w:szCs w:val="28"/>
                <w:lang w:val="es-CO" w:eastAsia="es-CO"/>
              </w:rPr>
              <w:t xml:space="preserve"> </w:t>
            </w:r>
            <w:r w:rsidR="000A4C5F">
              <w:rPr>
                <w:sz w:val="28"/>
                <w:szCs w:val="28"/>
                <w:lang w:val="es-CO" w:eastAsia="es-CO"/>
              </w:rPr>
              <w:t>Calculen, (I</w:t>
            </w:r>
            <w:r w:rsidR="000A4C5F" w:rsidRPr="00A74CF4">
              <w:rPr>
                <w:sz w:val="28"/>
                <w:szCs w:val="28"/>
                <w:lang w:val="es-CO" w:eastAsia="es-CO"/>
              </w:rPr>
              <w:t>) el tiempo de ejecución</w:t>
            </w:r>
            <w:r w:rsidR="000A4C5F">
              <w:rPr>
                <w:sz w:val="28"/>
                <w:szCs w:val="28"/>
                <w:lang w:val="es-CO" w:eastAsia="es-CO"/>
              </w:rPr>
              <w:t xml:space="preserve"> y (II) la memoria usada </w:t>
            </w:r>
            <w:r w:rsidR="000A4C5F" w:rsidRPr="00A74CF4">
              <w:rPr>
                <w:sz w:val="28"/>
                <w:szCs w:val="28"/>
                <w:lang w:val="es-CO" w:eastAsia="es-CO"/>
              </w:rPr>
              <w:t>para las operaciones</w:t>
            </w:r>
            <w:r w:rsidR="00343617">
              <w:rPr>
                <w:sz w:val="28"/>
                <w:szCs w:val="28"/>
                <w:lang w:val="es-CO" w:eastAsia="es-CO"/>
              </w:rPr>
              <w:t xml:space="preserve"> del nuevo algoritmo</w:t>
            </w:r>
            <w:r w:rsidR="000A4C5F">
              <w:rPr>
                <w:sz w:val="28"/>
                <w:szCs w:val="28"/>
                <w:lang w:val="es-CO" w:eastAsia="es-CO"/>
              </w:rPr>
              <w:t>, para el C</w:t>
            </w:r>
            <w:r w:rsidR="000A4C5F" w:rsidRPr="003F2356">
              <w:rPr>
                <w:i/>
                <w:sz w:val="28"/>
                <w:szCs w:val="28"/>
                <w:lang w:val="es-CO" w:eastAsia="es-CO"/>
              </w:rPr>
              <w:t>onjunto</w:t>
            </w:r>
            <w:r w:rsidR="000A4C5F">
              <w:rPr>
                <w:i/>
                <w:sz w:val="28"/>
                <w:szCs w:val="28"/>
                <w:lang w:val="es-CO" w:eastAsia="es-CO"/>
              </w:rPr>
              <w:t xml:space="preserve"> de </w:t>
            </w:r>
            <w:r w:rsidR="000A4C5F" w:rsidRPr="0039602D">
              <w:rPr>
                <w:i/>
                <w:sz w:val="28"/>
                <w:szCs w:val="28"/>
                <w:lang w:val="es-CO" w:eastAsia="es-CO"/>
              </w:rPr>
              <w:t>Datos</w:t>
            </w:r>
            <w:r w:rsidR="000A4C5F" w:rsidRPr="0039602D">
              <w:rPr>
                <w:sz w:val="28"/>
                <w:szCs w:val="28"/>
                <w:lang w:val="es-CO" w:eastAsia="es-CO"/>
              </w:rPr>
              <w:t xml:space="preserve"> que está </w:t>
            </w:r>
            <w:r w:rsidR="000A4C5F" w:rsidRPr="0039602D">
              <w:rPr>
                <w:b/>
                <w:sz w:val="28"/>
                <w:szCs w:val="28"/>
                <w:lang w:val="es-CO" w:eastAsia="es-CO"/>
              </w:rPr>
              <w:t>en el ZIP</w:t>
            </w:r>
          </w:p>
          <w:p w:rsidR="000A4C5F" w:rsidRPr="007B6FE6" w:rsidRDefault="000A4C5F" w:rsidP="008C2B7A">
            <w:pPr>
              <w:rPr>
                <w:b/>
                <w:bCs/>
                <w:i/>
                <w:color w:val="0070C0"/>
                <w:w w:val="110"/>
                <w:sz w:val="22"/>
                <w:szCs w:val="22"/>
                <w:highlight w:val="cyan"/>
              </w:rPr>
            </w:pPr>
          </w:p>
        </w:tc>
      </w:tr>
    </w:tbl>
    <w:p w:rsidR="000A4C5F" w:rsidRDefault="00B004E3" w:rsidP="000A4C5F">
      <w:pPr>
        <w:suppressAutoHyphens w:val="0"/>
        <w:autoSpaceDE w:val="0"/>
        <w:autoSpaceDN w:val="0"/>
        <w:adjustRightInd w:val="0"/>
        <w:jc w:val="both"/>
        <w:rPr>
          <w:bCs/>
          <w:sz w:val="28"/>
          <w:szCs w:val="24"/>
        </w:rPr>
      </w:pPr>
      <w:r w:rsidRPr="00752C41">
        <w:rPr>
          <w:rFonts w:ascii="Helvetica" w:hAnsi="Helvetica" w:cs="Helvetica"/>
          <w:b/>
          <w:noProof/>
          <w:sz w:val="40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2028416" behindDoc="0" locked="0" layoutInCell="1" allowOverlap="1" wp14:anchorId="2ED0CD8C" wp14:editId="1B6A4D54">
                <wp:simplePos x="0" y="0"/>
                <wp:positionH relativeFrom="page">
                  <wp:posOffset>642620</wp:posOffset>
                </wp:positionH>
                <wp:positionV relativeFrom="paragraph">
                  <wp:posOffset>-1832610</wp:posOffset>
                </wp:positionV>
                <wp:extent cx="4839998" cy="559558"/>
                <wp:effectExtent l="0" t="0" r="0" b="0"/>
                <wp:wrapNone/>
                <wp:docPr id="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98" cy="559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066" w:rsidRPr="001B734F" w:rsidRDefault="006C1066" w:rsidP="0084653D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Sección 6: Tercera Entrega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0CD8C" id="_x0000_s1059" type="#_x0000_t202" style="position:absolute;left:0;text-align:left;margin-left:50.6pt;margin-top:-144.3pt;width:381.1pt;height:44.05pt;z-index:2520284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" filled="f" stroked="f">
                <v:textbox>
                  <w:txbxContent>
                    <w:p w:rsidR="006C1066" w:rsidRPr="001B734F" w:rsidRDefault="006C1066" w:rsidP="0084653D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Sección 6: Tercera Entrega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4653D" w:rsidRDefault="0084653D" w:rsidP="0084653D">
      <w:pPr>
        <w:jc w:val="both"/>
        <w:rPr>
          <w:b/>
          <w:color w:val="0070C0"/>
          <w:sz w:val="28"/>
          <w:szCs w:val="28"/>
          <w:lang w:val="es-CO" w:eastAsia="es-CO"/>
        </w:rPr>
      </w:pPr>
    </w:p>
    <w:tbl>
      <w:tblPr>
        <w:tblStyle w:val="Tablaconcuadrcula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9351"/>
      </w:tblGrid>
      <w:tr w:rsidR="0084653D" w:rsidRPr="000E39A8" w:rsidTr="008C2B7A">
        <w:trPr>
          <w:trHeight w:val="927"/>
        </w:trPr>
        <w:tc>
          <w:tcPr>
            <w:tcW w:w="1134" w:type="dxa"/>
            <w:vAlign w:val="center"/>
          </w:tcPr>
          <w:p w:rsidR="0084653D" w:rsidRDefault="0084653D" w:rsidP="008C2B7A">
            <w:pPr>
              <w:pStyle w:val="Estilo2"/>
              <w:rPr>
                <w:bCs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2026368" behindDoc="0" locked="0" layoutInCell="1" allowOverlap="1" wp14:anchorId="1CB8FF86" wp14:editId="002F866F">
                  <wp:simplePos x="0" y="0"/>
                  <wp:positionH relativeFrom="column">
                    <wp:posOffset>53975</wp:posOffset>
                  </wp:positionH>
                  <wp:positionV relativeFrom="paragraph">
                    <wp:posOffset>-229235</wp:posOffset>
                  </wp:positionV>
                  <wp:extent cx="443865" cy="443865"/>
                  <wp:effectExtent l="0" t="0" r="0" b="0"/>
                  <wp:wrapSquare wrapText="bothSides"/>
                  <wp:docPr id="89" name="Imagen 89" descr="aler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aler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865" cy="443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351" w:type="dxa"/>
          </w:tcPr>
          <w:p w:rsidR="0084653D" w:rsidRPr="000A4C5F" w:rsidRDefault="0084653D" w:rsidP="00046C79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  <w:r w:rsidRPr="000D2AD9">
              <w:rPr>
                <w:b/>
                <w:color w:val="1BAE02"/>
                <w:sz w:val="28"/>
                <w:szCs w:val="28"/>
                <w:lang w:val="es-CO" w:eastAsia="es-CO"/>
              </w:rPr>
              <w:t>NOTA:</w:t>
            </w:r>
            <w:r w:rsidRPr="000D2AD9">
              <w:rPr>
                <w:color w:val="1BAE02"/>
                <w:sz w:val="28"/>
                <w:szCs w:val="28"/>
                <w:lang w:val="es-CO" w:eastAsia="es-CO"/>
              </w:rPr>
              <w:t xml:space="preserve"> </w:t>
            </w:r>
            <w:r>
              <w:rPr>
                <w:sz w:val="28"/>
                <w:szCs w:val="28"/>
                <w:lang w:val="es-CO" w:eastAsia="es-CO"/>
              </w:rPr>
              <w:t xml:space="preserve">Consideren las pistas dadas sobre esta actividad en </w:t>
            </w:r>
            <w:r w:rsidRPr="00A45D39">
              <w:rPr>
                <w:sz w:val="28"/>
                <w:szCs w:val="28"/>
                <w:lang w:val="es-CO" w:eastAsia="es-CO"/>
              </w:rPr>
              <w:t xml:space="preserve">el </w:t>
            </w:r>
            <w:r w:rsidR="00A45D39" w:rsidRPr="00A45D39">
              <w:rPr>
                <w:sz w:val="28"/>
                <w:szCs w:val="28"/>
                <w:lang w:val="es-CO" w:eastAsia="es-CO"/>
              </w:rPr>
              <w:t xml:space="preserve">numeral </w:t>
            </w:r>
            <w:r w:rsidR="00046C79">
              <w:rPr>
                <w:sz w:val="28"/>
                <w:szCs w:val="28"/>
                <w:lang w:val="es-CO" w:eastAsia="es-CO"/>
              </w:rPr>
              <w:t>k</w:t>
            </w:r>
            <w:r w:rsidR="00A45D39" w:rsidRPr="00D80553">
              <w:rPr>
                <w:i/>
                <w:sz w:val="28"/>
                <w:szCs w:val="28"/>
                <w:lang w:val="es-CO" w:eastAsia="es-CO"/>
              </w:rPr>
              <w:t>)</w:t>
            </w:r>
            <w:r>
              <w:rPr>
                <w:sz w:val="28"/>
                <w:szCs w:val="28"/>
                <w:lang w:val="es-CO" w:eastAsia="es-CO"/>
              </w:rPr>
              <w:t xml:space="preserve"> de la Segunda Entrega</w:t>
            </w:r>
          </w:p>
        </w:tc>
      </w:tr>
    </w:tbl>
    <w:tbl>
      <w:tblPr>
        <w:tblW w:w="10490" w:type="dxa"/>
        <w:tblInd w:w="-572" w:type="dxa"/>
        <w:shd w:val="clear" w:color="auto" w:fill="92D050"/>
        <w:tblLook w:val="04A0" w:firstRow="1" w:lastRow="0" w:firstColumn="1" w:lastColumn="0" w:noHBand="0" w:noVBand="1"/>
      </w:tblPr>
      <w:tblGrid>
        <w:gridCol w:w="10490"/>
      </w:tblGrid>
      <w:tr w:rsidR="006118F0" w:rsidRPr="00543A59" w:rsidTr="009E0AA1">
        <w:trPr>
          <w:trHeight w:val="1270"/>
        </w:trPr>
        <w:tc>
          <w:tcPr>
            <w:tcW w:w="10490" w:type="dxa"/>
            <w:shd w:val="clear" w:color="auto" w:fill="92D050"/>
          </w:tcPr>
          <w:p w:rsidR="006118F0" w:rsidRDefault="006118F0" w:rsidP="00F61DAD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  <w:p w:rsidR="006118F0" w:rsidRDefault="0039270F" w:rsidP="00D80553">
            <w:pPr>
              <w:suppressAutoHyphens w:val="0"/>
              <w:jc w:val="both"/>
              <w:rPr>
                <w:color w:val="002060"/>
                <w:sz w:val="28"/>
                <w:szCs w:val="28"/>
                <w:lang w:val="es-CO" w:eastAsia="es-CO"/>
              </w:rPr>
            </w:pPr>
            <w:r>
              <w:rPr>
                <w:b/>
                <w:color w:val="002060"/>
                <w:sz w:val="28"/>
                <w:szCs w:val="28"/>
                <w:lang w:val="es-CO" w:eastAsia="es-CO"/>
              </w:rPr>
              <w:t>k</w:t>
            </w:r>
            <w:r w:rsidR="00063EA7" w:rsidRPr="0084653D">
              <w:rPr>
                <w:b/>
                <w:color w:val="002060"/>
                <w:sz w:val="28"/>
                <w:szCs w:val="28"/>
                <w:lang w:val="es-CO" w:eastAsia="es-CO"/>
              </w:rPr>
              <w:t>)</w:t>
            </w:r>
            <w:r w:rsidR="006118F0">
              <w:rPr>
                <w:b/>
                <w:sz w:val="28"/>
                <w:szCs w:val="28"/>
                <w:lang w:val="es-CO" w:eastAsia="es-CO"/>
              </w:rPr>
              <w:t xml:space="preserve"> </w:t>
            </w:r>
            <w:r w:rsidR="006118F0" w:rsidRPr="00462B91">
              <w:rPr>
                <w:rStyle w:val="Estilo4Car"/>
              </w:rPr>
              <w:t>Conclusiones:</w:t>
            </w:r>
            <w:r w:rsidR="006118F0" w:rsidRPr="000539CC">
              <w:rPr>
                <w:b/>
                <w:sz w:val="28"/>
                <w:szCs w:val="28"/>
                <w:lang w:val="es-CO" w:eastAsia="es-CO"/>
              </w:rPr>
              <w:t xml:space="preserve"> </w:t>
            </w:r>
            <w:r w:rsidR="006118F0">
              <w:rPr>
                <w:sz w:val="28"/>
                <w:szCs w:val="28"/>
                <w:lang w:val="es-CO" w:eastAsia="es-CO"/>
              </w:rPr>
              <w:t>Léa</w:t>
            </w:r>
            <w:r w:rsidR="006118F0" w:rsidRPr="008C1E58">
              <w:rPr>
                <w:sz w:val="28"/>
                <w:szCs w:val="28"/>
                <w:lang w:val="es-CO" w:eastAsia="es-CO"/>
              </w:rPr>
              <w:t>se a continuación</w:t>
            </w:r>
            <w:r w:rsidR="006118F0">
              <w:rPr>
                <w:sz w:val="28"/>
                <w:szCs w:val="28"/>
                <w:lang w:val="es-CO" w:eastAsia="es-CO"/>
              </w:rPr>
              <w:t xml:space="preserve"> un texto sobre</w:t>
            </w:r>
            <w:r w:rsidR="006118F0" w:rsidRPr="008C1E58">
              <w:rPr>
                <w:sz w:val="28"/>
                <w:szCs w:val="28"/>
                <w:lang w:val="es-CO" w:eastAsia="es-CO"/>
              </w:rPr>
              <w:t xml:space="preserve"> cómo </w:t>
            </w:r>
            <w:r w:rsidR="006118F0">
              <w:rPr>
                <w:sz w:val="28"/>
                <w:szCs w:val="28"/>
                <w:lang w:val="es-CO" w:eastAsia="es-CO"/>
              </w:rPr>
              <w:t xml:space="preserve">deben </w:t>
            </w:r>
            <w:r w:rsidR="006118F0" w:rsidRPr="008C1E58">
              <w:rPr>
                <w:sz w:val="28"/>
                <w:szCs w:val="28"/>
                <w:lang w:val="es-CO" w:eastAsia="es-CO"/>
              </w:rPr>
              <w:t>escribirlas</w:t>
            </w:r>
          </w:p>
          <w:p w:rsidR="006118F0" w:rsidRPr="007B6FE6" w:rsidRDefault="006118F0" w:rsidP="00F61DAD">
            <w:pPr>
              <w:rPr>
                <w:b/>
                <w:bCs/>
                <w:i/>
                <w:color w:val="0070C0"/>
                <w:w w:val="110"/>
                <w:sz w:val="22"/>
                <w:szCs w:val="22"/>
                <w:highlight w:val="cyan"/>
              </w:rPr>
            </w:pPr>
          </w:p>
        </w:tc>
      </w:tr>
    </w:tbl>
    <w:p w:rsidR="00E70F7D" w:rsidRDefault="00E70F7D" w:rsidP="00E70F7D">
      <w:pPr>
        <w:suppressAutoHyphens w:val="0"/>
        <w:autoSpaceDE w:val="0"/>
        <w:autoSpaceDN w:val="0"/>
        <w:adjustRightInd w:val="0"/>
        <w:jc w:val="both"/>
        <w:rPr>
          <w:bCs/>
          <w:sz w:val="28"/>
          <w:szCs w:val="24"/>
        </w:rPr>
      </w:pPr>
    </w:p>
    <w:p w:rsidR="0084653D" w:rsidRDefault="0084653D" w:rsidP="00E70F7D">
      <w:pPr>
        <w:suppressAutoHyphens w:val="0"/>
        <w:autoSpaceDE w:val="0"/>
        <w:autoSpaceDN w:val="0"/>
        <w:adjustRightInd w:val="0"/>
        <w:ind w:left="-567"/>
        <w:jc w:val="both"/>
        <w:rPr>
          <w:b/>
          <w:color w:val="002060"/>
          <w:sz w:val="28"/>
          <w:szCs w:val="28"/>
          <w:lang w:val="es-CO" w:eastAsia="es-CO"/>
        </w:rPr>
      </w:pPr>
    </w:p>
    <w:p w:rsidR="00F75952" w:rsidRPr="000D5595" w:rsidRDefault="00F75952" w:rsidP="00E70F7D">
      <w:pPr>
        <w:suppressAutoHyphens w:val="0"/>
        <w:autoSpaceDE w:val="0"/>
        <w:autoSpaceDN w:val="0"/>
        <w:adjustRightInd w:val="0"/>
        <w:ind w:left="-567"/>
        <w:jc w:val="both"/>
        <w:rPr>
          <w:b/>
          <w:color w:val="002060"/>
          <w:sz w:val="28"/>
          <w:szCs w:val="28"/>
          <w:lang w:val="es-CO" w:eastAsia="es-CO"/>
        </w:rPr>
      </w:pPr>
      <w:r w:rsidRPr="000D5595">
        <w:rPr>
          <w:b/>
          <w:color w:val="002060"/>
          <w:sz w:val="28"/>
          <w:szCs w:val="28"/>
          <w:lang w:val="es-CO" w:eastAsia="es-CO"/>
        </w:rPr>
        <w:t>Para escribir las conclusiones, se procede de la siguiente forma;</w:t>
      </w:r>
    </w:p>
    <w:p w:rsidR="00F75952" w:rsidRPr="000D5595" w:rsidRDefault="00F75952" w:rsidP="00784ACB">
      <w:pPr>
        <w:suppressAutoHyphens w:val="0"/>
        <w:autoSpaceDE w:val="0"/>
        <w:autoSpaceDN w:val="0"/>
        <w:adjustRightInd w:val="0"/>
        <w:rPr>
          <w:color w:val="002060"/>
          <w:sz w:val="28"/>
          <w:szCs w:val="28"/>
          <w:lang w:val="es-CO" w:eastAsia="es-CO"/>
        </w:rPr>
      </w:pPr>
    </w:p>
    <w:tbl>
      <w:tblPr>
        <w:tblW w:w="10490" w:type="dxa"/>
        <w:tblInd w:w="-572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10490"/>
      </w:tblGrid>
      <w:tr w:rsidR="00674F0C" w:rsidRPr="00543A59" w:rsidTr="003D4A4B">
        <w:trPr>
          <w:trHeight w:val="1270"/>
        </w:trPr>
        <w:tc>
          <w:tcPr>
            <w:tcW w:w="10490" w:type="dxa"/>
            <w:shd w:val="clear" w:color="auto" w:fill="D0CECE" w:themeFill="background2" w:themeFillShade="E6"/>
          </w:tcPr>
          <w:p w:rsidR="00674F0C" w:rsidRDefault="00674F0C" w:rsidP="00674F0C">
            <w:pPr>
              <w:suppressAutoHyphens w:val="0"/>
              <w:autoSpaceDE w:val="0"/>
              <w:autoSpaceDN w:val="0"/>
              <w:adjustRightInd w:val="0"/>
              <w:ind w:left="360"/>
              <w:jc w:val="both"/>
              <w:rPr>
                <w:sz w:val="28"/>
                <w:szCs w:val="28"/>
                <w:lang w:val="es-CO" w:eastAsia="es-CO"/>
              </w:rPr>
            </w:pPr>
          </w:p>
          <w:p w:rsidR="00674F0C" w:rsidRDefault="00674F0C" w:rsidP="00D72FC1">
            <w:pPr>
              <w:numPr>
                <w:ilvl w:val="0"/>
                <w:numId w:val="12"/>
              </w:numPr>
              <w:suppressAutoHyphens w:val="0"/>
              <w:autoSpaceDE w:val="0"/>
              <w:jc w:val="both"/>
              <w:rPr>
                <w:sz w:val="28"/>
                <w:szCs w:val="28"/>
                <w:lang w:val="es-CO" w:eastAsia="es-CO"/>
              </w:rPr>
            </w:pPr>
            <w:r w:rsidRPr="00AD2209">
              <w:rPr>
                <w:sz w:val="28"/>
                <w:szCs w:val="28"/>
                <w:lang w:val="es-CO" w:eastAsia="es-CO"/>
              </w:rPr>
              <w:t xml:space="preserve">En un párrafo </w:t>
            </w:r>
            <w:r>
              <w:rPr>
                <w:sz w:val="28"/>
                <w:szCs w:val="28"/>
                <w:lang w:val="es-CO" w:eastAsia="es-CO"/>
              </w:rPr>
              <w:t>escrib</w:t>
            </w:r>
            <w:r w:rsidR="0036088F">
              <w:rPr>
                <w:sz w:val="28"/>
                <w:szCs w:val="28"/>
                <w:lang w:val="es-CO" w:eastAsia="es-CO"/>
              </w:rPr>
              <w:t>a</w:t>
            </w:r>
            <w:r>
              <w:rPr>
                <w:sz w:val="28"/>
                <w:szCs w:val="28"/>
                <w:lang w:val="es-CO" w:eastAsia="es-CO"/>
              </w:rPr>
              <w:t xml:space="preserve">n un resumen de lo </w:t>
            </w:r>
            <w:r w:rsidRPr="00AD2209">
              <w:rPr>
                <w:sz w:val="28"/>
                <w:szCs w:val="28"/>
                <w:lang w:val="es-CO" w:eastAsia="es-CO"/>
              </w:rPr>
              <w:t>más importante que</w:t>
            </w:r>
            <w:r>
              <w:rPr>
                <w:sz w:val="28"/>
                <w:szCs w:val="28"/>
                <w:lang w:val="es-CO" w:eastAsia="es-CO"/>
              </w:rPr>
              <w:t xml:space="preserve"> hablaron</w:t>
            </w:r>
            <w:r w:rsidRPr="00AD2209">
              <w:rPr>
                <w:sz w:val="28"/>
                <w:szCs w:val="28"/>
                <w:lang w:val="es-CO" w:eastAsia="es-CO"/>
              </w:rPr>
              <w:t xml:space="preserve"> en el reporte </w:t>
            </w:r>
          </w:p>
          <w:p w:rsidR="00674F0C" w:rsidRPr="00AD2209" w:rsidRDefault="00674F0C" w:rsidP="00674F0C">
            <w:pPr>
              <w:suppressAutoHyphens w:val="0"/>
              <w:autoSpaceDE w:val="0"/>
              <w:ind w:left="720"/>
              <w:jc w:val="both"/>
              <w:rPr>
                <w:sz w:val="28"/>
                <w:szCs w:val="28"/>
                <w:lang w:val="es-CO" w:eastAsia="es-CO"/>
              </w:rPr>
            </w:pPr>
          </w:p>
          <w:p w:rsidR="00674F0C" w:rsidRPr="008B568B" w:rsidRDefault="008B568B" w:rsidP="008B568B">
            <w:pPr>
              <w:numPr>
                <w:ilvl w:val="0"/>
                <w:numId w:val="12"/>
              </w:numPr>
              <w:suppressAutoHyphens w:val="0"/>
              <w:autoSpaceDE w:val="0"/>
              <w:jc w:val="both"/>
              <w:rPr>
                <w:sz w:val="28"/>
                <w:szCs w:val="28"/>
                <w:lang w:val="es-CO" w:eastAsia="es-CO"/>
              </w:rPr>
            </w:pPr>
            <w:r>
              <w:rPr>
                <w:sz w:val="28"/>
                <w:szCs w:val="28"/>
                <w:lang w:val="es-CO" w:eastAsia="es-CO"/>
              </w:rPr>
              <w:t>En otro</w:t>
            </w:r>
            <w:r w:rsidR="00B020D1" w:rsidRPr="008B568B">
              <w:rPr>
                <w:sz w:val="28"/>
                <w:szCs w:val="28"/>
                <w:lang w:val="es-CO" w:eastAsia="es-CO"/>
              </w:rPr>
              <w:t xml:space="preserve"> e</w:t>
            </w:r>
            <w:r w:rsidR="0036088F" w:rsidRPr="008B568B">
              <w:rPr>
                <w:sz w:val="28"/>
                <w:szCs w:val="28"/>
                <w:lang w:val="es-CO" w:eastAsia="es-CO"/>
              </w:rPr>
              <w:t>xpliquen</w:t>
            </w:r>
            <w:r w:rsidR="00674F0C" w:rsidRPr="008B568B">
              <w:rPr>
                <w:sz w:val="28"/>
                <w:szCs w:val="28"/>
                <w:lang w:val="es-CO" w:eastAsia="es-CO"/>
              </w:rPr>
              <w:t xml:space="preserve"> los resultados más importantes, por ejemplo, los que se obtuvieron con la solución final. </w:t>
            </w:r>
          </w:p>
          <w:p w:rsidR="00674F0C" w:rsidRDefault="00674F0C" w:rsidP="00674F0C">
            <w:pPr>
              <w:pStyle w:val="Prrafodelista"/>
              <w:jc w:val="both"/>
              <w:rPr>
                <w:sz w:val="28"/>
                <w:szCs w:val="28"/>
                <w:lang w:val="es-CO" w:eastAsia="es-CO"/>
              </w:rPr>
            </w:pPr>
          </w:p>
          <w:p w:rsidR="00674F0C" w:rsidRDefault="00111BE9" w:rsidP="00D72FC1">
            <w:pPr>
              <w:numPr>
                <w:ilvl w:val="0"/>
                <w:numId w:val="12"/>
              </w:numPr>
              <w:suppressAutoHyphens w:val="0"/>
              <w:autoSpaceDE w:val="0"/>
              <w:jc w:val="both"/>
              <w:rPr>
                <w:sz w:val="28"/>
                <w:szCs w:val="28"/>
                <w:lang w:val="es-CO" w:eastAsia="es-CO"/>
              </w:rPr>
            </w:pPr>
            <w:r>
              <w:rPr>
                <w:sz w:val="28"/>
                <w:szCs w:val="28"/>
                <w:lang w:val="es-CO" w:eastAsia="es-CO"/>
              </w:rPr>
              <w:t>Luego</w:t>
            </w:r>
            <w:r w:rsidR="003A5C42">
              <w:rPr>
                <w:sz w:val="28"/>
                <w:szCs w:val="28"/>
                <w:lang w:val="es-CO" w:eastAsia="es-CO"/>
              </w:rPr>
              <w:t>, c</w:t>
            </w:r>
            <w:r w:rsidR="00674F0C">
              <w:rPr>
                <w:sz w:val="28"/>
                <w:szCs w:val="28"/>
                <w:lang w:val="es-CO" w:eastAsia="es-CO"/>
              </w:rPr>
              <w:t>ompar</w:t>
            </w:r>
            <w:r w:rsidR="0036088F">
              <w:rPr>
                <w:sz w:val="28"/>
                <w:szCs w:val="28"/>
                <w:lang w:val="es-CO" w:eastAsia="es-CO"/>
              </w:rPr>
              <w:t>e</w:t>
            </w:r>
            <w:r w:rsidR="00674F0C">
              <w:rPr>
                <w:sz w:val="28"/>
                <w:szCs w:val="28"/>
                <w:lang w:val="es-CO" w:eastAsia="es-CO"/>
              </w:rPr>
              <w:t>n</w:t>
            </w:r>
            <w:r w:rsidR="00674F0C" w:rsidRPr="00AD2209">
              <w:rPr>
                <w:sz w:val="28"/>
                <w:szCs w:val="28"/>
                <w:lang w:val="es-CO" w:eastAsia="es-CO"/>
              </w:rPr>
              <w:t xml:space="preserve"> la</w:t>
            </w:r>
            <w:r w:rsidR="00F74A33">
              <w:rPr>
                <w:sz w:val="28"/>
                <w:szCs w:val="28"/>
                <w:lang w:val="es-CO" w:eastAsia="es-CO"/>
              </w:rPr>
              <w:t xml:space="preserve"> primera</w:t>
            </w:r>
            <w:r w:rsidR="00674F0C" w:rsidRPr="00AD2209">
              <w:rPr>
                <w:sz w:val="28"/>
                <w:szCs w:val="28"/>
                <w:lang w:val="es-CO" w:eastAsia="es-CO"/>
              </w:rPr>
              <w:t xml:space="preserve"> solución que hicieron con los trabajos relacionados y la </w:t>
            </w:r>
            <w:r w:rsidR="00F74A33">
              <w:rPr>
                <w:sz w:val="28"/>
                <w:szCs w:val="28"/>
                <w:lang w:val="es-CO" w:eastAsia="es-CO"/>
              </w:rPr>
              <w:t>s</w:t>
            </w:r>
            <w:r w:rsidR="00674F0C" w:rsidRPr="00AD2209">
              <w:rPr>
                <w:sz w:val="28"/>
                <w:szCs w:val="28"/>
                <w:lang w:val="es-CO" w:eastAsia="es-CO"/>
              </w:rPr>
              <w:t>olución</w:t>
            </w:r>
            <w:r w:rsidR="00F74A33">
              <w:rPr>
                <w:sz w:val="28"/>
                <w:szCs w:val="28"/>
                <w:lang w:val="es-CO" w:eastAsia="es-CO"/>
              </w:rPr>
              <w:t xml:space="preserve"> final</w:t>
            </w:r>
            <w:r w:rsidR="00674F0C" w:rsidRPr="00AD2209">
              <w:rPr>
                <w:sz w:val="28"/>
                <w:szCs w:val="28"/>
                <w:lang w:val="es-CO" w:eastAsia="es-CO"/>
              </w:rPr>
              <w:t xml:space="preserve">. </w:t>
            </w:r>
          </w:p>
          <w:p w:rsidR="00796E4E" w:rsidRDefault="00796E4E" w:rsidP="00796E4E">
            <w:pPr>
              <w:pStyle w:val="Prrafodelista"/>
              <w:rPr>
                <w:sz w:val="28"/>
                <w:szCs w:val="28"/>
                <w:lang w:val="es-CO" w:eastAsia="es-CO"/>
              </w:rPr>
            </w:pPr>
          </w:p>
          <w:p w:rsidR="00730CC3" w:rsidRDefault="00111BE9" w:rsidP="00730CC3">
            <w:pPr>
              <w:numPr>
                <w:ilvl w:val="0"/>
                <w:numId w:val="12"/>
              </w:numPr>
              <w:suppressAutoHyphens w:val="0"/>
              <w:autoSpaceDE w:val="0"/>
              <w:jc w:val="both"/>
              <w:rPr>
                <w:sz w:val="28"/>
                <w:szCs w:val="28"/>
                <w:lang w:val="es-CO" w:eastAsia="es-CO"/>
              </w:rPr>
            </w:pPr>
            <w:r>
              <w:rPr>
                <w:sz w:val="28"/>
                <w:szCs w:val="28"/>
                <w:lang w:val="es-CO" w:eastAsia="es-CO"/>
              </w:rPr>
              <w:t>Por último, e</w:t>
            </w:r>
            <w:r w:rsidR="0036088F">
              <w:rPr>
                <w:sz w:val="28"/>
                <w:szCs w:val="28"/>
                <w:lang w:val="es-CO" w:eastAsia="es-CO"/>
              </w:rPr>
              <w:t>xpliquen los</w:t>
            </w:r>
            <w:r w:rsidR="00674F0C" w:rsidRPr="00AD2209">
              <w:rPr>
                <w:sz w:val="28"/>
                <w:szCs w:val="28"/>
                <w:lang w:val="es-CO" w:eastAsia="es-CO"/>
              </w:rPr>
              <w:t xml:space="preserve"> trabajos futuros para una </w:t>
            </w:r>
            <w:r w:rsidR="00674F0C">
              <w:rPr>
                <w:sz w:val="28"/>
                <w:szCs w:val="28"/>
                <w:lang w:val="es-CO" w:eastAsia="es-CO"/>
              </w:rPr>
              <w:t>posible</w:t>
            </w:r>
            <w:r w:rsidR="00674F0C" w:rsidRPr="00AD2209">
              <w:rPr>
                <w:sz w:val="28"/>
                <w:szCs w:val="28"/>
                <w:lang w:val="es-CO" w:eastAsia="es-CO"/>
              </w:rPr>
              <w:t xml:space="preserve"> continuación de este proyecto</w:t>
            </w:r>
          </w:p>
          <w:p w:rsidR="00730CC3" w:rsidRDefault="00730CC3" w:rsidP="00730CC3">
            <w:pPr>
              <w:pStyle w:val="Prrafodelista"/>
              <w:rPr>
                <w:sz w:val="28"/>
                <w:szCs w:val="28"/>
                <w:lang w:val="es-CO" w:eastAsia="es-CO"/>
              </w:rPr>
            </w:pPr>
          </w:p>
          <w:p w:rsidR="00730CC3" w:rsidRDefault="003A5C42" w:rsidP="00730CC3">
            <w:pPr>
              <w:suppressAutoHyphens w:val="0"/>
              <w:autoSpaceDE w:val="0"/>
              <w:ind w:left="720"/>
              <w:jc w:val="both"/>
              <w:rPr>
                <w:sz w:val="28"/>
                <w:szCs w:val="28"/>
                <w:lang w:val="es-CO" w:eastAsia="es-CO"/>
              </w:rPr>
            </w:pPr>
            <w:r w:rsidRPr="003A5C42">
              <w:rPr>
                <w:b/>
                <w:sz w:val="28"/>
                <w:szCs w:val="28"/>
                <w:lang w:val="es-CO" w:eastAsia="es-CO"/>
              </w:rPr>
              <w:t>Nota:</w:t>
            </w:r>
            <w:r>
              <w:rPr>
                <w:sz w:val="28"/>
                <w:szCs w:val="28"/>
                <w:lang w:val="es-CO" w:eastAsia="es-CO"/>
              </w:rPr>
              <w:t xml:space="preserve"> Cada uno de estos apartes deben escribirlo en </w:t>
            </w:r>
            <w:proofErr w:type="spellStart"/>
            <w:r>
              <w:rPr>
                <w:sz w:val="28"/>
                <w:szCs w:val="28"/>
                <w:lang w:val="es-CO" w:eastAsia="es-CO"/>
              </w:rPr>
              <w:t>en</w:t>
            </w:r>
            <w:proofErr w:type="spellEnd"/>
            <w:r>
              <w:rPr>
                <w:sz w:val="28"/>
                <w:szCs w:val="28"/>
                <w:lang w:val="es-CO" w:eastAsia="es-CO"/>
              </w:rPr>
              <w:t xml:space="preserve"> un párrafo de máximo 6 líneas</w:t>
            </w:r>
          </w:p>
          <w:p w:rsidR="003A5C42" w:rsidRPr="00730CC3" w:rsidRDefault="003A5C42" w:rsidP="00730CC3">
            <w:pPr>
              <w:suppressAutoHyphens w:val="0"/>
              <w:autoSpaceDE w:val="0"/>
              <w:ind w:left="720"/>
              <w:jc w:val="both"/>
              <w:rPr>
                <w:sz w:val="28"/>
                <w:szCs w:val="28"/>
                <w:lang w:val="es-CO" w:eastAsia="es-CO"/>
              </w:rPr>
            </w:pPr>
          </w:p>
        </w:tc>
      </w:tr>
      <w:tr w:rsidR="00730CC3" w:rsidRPr="006E1792" w:rsidTr="009E0AA1">
        <w:tblPrEx>
          <w:shd w:val="clear" w:color="auto" w:fill="92D050"/>
        </w:tblPrEx>
        <w:trPr>
          <w:trHeight w:val="1270"/>
        </w:trPr>
        <w:tc>
          <w:tcPr>
            <w:tcW w:w="10490" w:type="dxa"/>
            <w:shd w:val="clear" w:color="auto" w:fill="92D050"/>
          </w:tcPr>
          <w:p w:rsidR="00730CC3" w:rsidRPr="006E1792" w:rsidRDefault="00730CC3" w:rsidP="00DB5A6D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i/>
                <w:color w:val="0070C0"/>
                <w:w w:val="110"/>
                <w:sz w:val="22"/>
                <w:szCs w:val="22"/>
              </w:rPr>
            </w:pPr>
            <w:r>
              <w:rPr>
                <w:rStyle w:val="Estilo2Car"/>
                <w:b w:val="0"/>
              </w:rPr>
              <w:lastRenderedPageBreak/>
              <w:br w:type="page"/>
            </w:r>
          </w:p>
          <w:p w:rsidR="00730CC3" w:rsidRPr="00A971B6" w:rsidRDefault="00BA483D" w:rsidP="00A971B6">
            <w:pPr>
              <w:suppressAutoHyphens w:val="0"/>
              <w:autoSpaceDE w:val="0"/>
              <w:autoSpaceDN w:val="0"/>
              <w:adjustRightInd w:val="0"/>
              <w:rPr>
                <w:color w:val="002060"/>
                <w:sz w:val="28"/>
                <w:szCs w:val="28"/>
                <w:lang w:val="es-CO" w:eastAsia="es-CO"/>
              </w:rPr>
            </w:pPr>
            <w:r>
              <w:rPr>
                <w:b/>
                <w:color w:val="002060"/>
                <w:sz w:val="28"/>
                <w:szCs w:val="28"/>
                <w:lang w:val="es-CO" w:eastAsia="es-CO"/>
              </w:rPr>
              <w:t>l</w:t>
            </w:r>
            <w:r w:rsidR="00730CC3">
              <w:rPr>
                <w:b/>
                <w:color w:val="002060"/>
                <w:sz w:val="28"/>
                <w:szCs w:val="28"/>
                <w:lang w:val="es-CO" w:eastAsia="es-CO"/>
              </w:rPr>
              <w:t xml:space="preserve">) </w:t>
            </w:r>
            <w:r w:rsidR="00730CC3" w:rsidRPr="00166861">
              <w:rPr>
                <w:b/>
                <w:color w:val="002060"/>
                <w:sz w:val="28"/>
                <w:szCs w:val="28"/>
                <w:lang w:val="es-CO" w:eastAsia="es-CO"/>
              </w:rPr>
              <w:t>Agradecimientos</w:t>
            </w:r>
            <w:r w:rsidR="00730CC3">
              <w:rPr>
                <w:b/>
                <w:color w:val="002060"/>
                <w:sz w:val="28"/>
                <w:szCs w:val="28"/>
                <w:lang w:val="es-CO" w:eastAsia="es-CO"/>
              </w:rPr>
              <w:t>:</w:t>
            </w:r>
            <w:r w:rsidR="00730CC3">
              <w:rPr>
                <w:sz w:val="28"/>
                <w:szCs w:val="28"/>
                <w:lang w:val="es-CO" w:eastAsia="es-CO"/>
              </w:rPr>
              <w:t xml:space="preserve"> </w:t>
            </w:r>
            <w:r w:rsidR="000828A7">
              <w:rPr>
                <w:sz w:val="28"/>
                <w:szCs w:val="28"/>
                <w:lang w:val="es-CO" w:eastAsia="es-CO"/>
              </w:rPr>
              <w:t>Lean</w:t>
            </w:r>
            <w:r w:rsidR="00730CC3" w:rsidRPr="008C1E58">
              <w:rPr>
                <w:sz w:val="28"/>
                <w:szCs w:val="28"/>
                <w:lang w:val="es-CO" w:eastAsia="es-CO"/>
              </w:rPr>
              <w:t xml:space="preserve"> a continuación</w:t>
            </w:r>
            <w:r w:rsidR="00730CC3">
              <w:rPr>
                <w:sz w:val="28"/>
                <w:szCs w:val="28"/>
                <w:lang w:val="es-CO" w:eastAsia="es-CO"/>
              </w:rPr>
              <w:t xml:space="preserve"> un texto sobre</w:t>
            </w:r>
            <w:r w:rsidR="00730CC3" w:rsidRPr="008C1E58">
              <w:rPr>
                <w:sz w:val="28"/>
                <w:szCs w:val="28"/>
                <w:lang w:val="es-CO" w:eastAsia="es-CO"/>
              </w:rPr>
              <w:t xml:space="preserve"> cómo </w:t>
            </w:r>
            <w:r w:rsidR="00730CC3">
              <w:rPr>
                <w:sz w:val="28"/>
                <w:szCs w:val="28"/>
                <w:lang w:val="es-CO" w:eastAsia="es-CO"/>
              </w:rPr>
              <w:t>deben escribirlo</w:t>
            </w:r>
          </w:p>
        </w:tc>
      </w:tr>
    </w:tbl>
    <w:p w:rsidR="00730CC3" w:rsidRDefault="00BA483D" w:rsidP="00F75952">
      <w:pPr>
        <w:suppressAutoHyphens w:val="0"/>
        <w:autoSpaceDE w:val="0"/>
        <w:jc w:val="both"/>
        <w:rPr>
          <w:b/>
          <w:color w:val="002060"/>
          <w:sz w:val="28"/>
          <w:szCs w:val="28"/>
          <w:lang w:val="es-CO" w:eastAsia="es-CO"/>
        </w:rPr>
      </w:pPr>
      <w:r w:rsidRPr="00752C41">
        <w:rPr>
          <w:rFonts w:ascii="Helvetica" w:hAnsi="Helvetica" w:cs="Helvetica"/>
          <w:b/>
          <w:noProof/>
          <w:sz w:val="40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2042752" behindDoc="0" locked="0" layoutInCell="1" allowOverlap="1" wp14:anchorId="1825AB34" wp14:editId="7825AAC7">
                <wp:simplePos x="0" y="0"/>
                <wp:positionH relativeFrom="page">
                  <wp:posOffset>657225</wp:posOffset>
                </wp:positionH>
                <wp:positionV relativeFrom="paragraph">
                  <wp:posOffset>-1678305</wp:posOffset>
                </wp:positionV>
                <wp:extent cx="4839998" cy="559558"/>
                <wp:effectExtent l="0" t="0" r="0" b="0"/>
                <wp:wrapNone/>
                <wp:docPr id="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98" cy="559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066" w:rsidRPr="001B734F" w:rsidRDefault="006C1066" w:rsidP="008F292D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Sección 6: Tercera Entrega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5AB34" id="_x0000_s1060" type="#_x0000_t202" style="position:absolute;left:0;text-align:left;margin-left:51.75pt;margin-top:-132.15pt;width:381.1pt;height:44.05pt;z-index:2520427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" filled="f" stroked="f">
                <v:textbox>
                  <w:txbxContent>
                    <w:p w:rsidR="006C1066" w:rsidRPr="001B734F" w:rsidRDefault="006C1066" w:rsidP="008F292D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Sección 6: Tercera Entrega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A483D" w:rsidRDefault="00BA483D" w:rsidP="00730CC3">
      <w:pPr>
        <w:suppressAutoHyphens w:val="0"/>
        <w:autoSpaceDE w:val="0"/>
        <w:ind w:left="-426" w:hanging="141"/>
        <w:jc w:val="both"/>
        <w:rPr>
          <w:b/>
          <w:color w:val="002060"/>
          <w:sz w:val="28"/>
          <w:szCs w:val="28"/>
          <w:lang w:val="es-CO" w:eastAsia="es-CO"/>
        </w:rPr>
      </w:pPr>
    </w:p>
    <w:p w:rsidR="00F75952" w:rsidRDefault="00F75952" w:rsidP="00730CC3">
      <w:pPr>
        <w:suppressAutoHyphens w:val="0"/>
        <w:autoSpaceDE w:val="0"/>
        <w:ind w:left="-426" w:hanging="141"/>
        <w:jc w:val="both"/>
        <w:rPr>
          <w:b/>
          <w:color w:val="002060"/>
          <w:sz w:val="28"/>
          <w:szCs w:val="28"/>
          <w:lang w:val="es-CO" w:eastAsia="es-CO"/>
        </w:rPr>
      </w:pPr>
      <w:r w:rsidRPr="000D5595">
        <w:rPr>
          <w:b/>
          <w:color w:val="002060"/>
          <w:sz w:val="28"/>
          <w:szCs w:val="28"/>
          <w:lang w:val="es-CO" w:eastAsia="es-CO"/>
        </w:rPr>
        <w:t>Para escribir los agradecimientos, se procede de la siguiente forma:</w:t>
      </w:r>
    </w:p>
    <w:p w:rsidR="00BA483D" w:rsidRPr="000D5595" w:rsidRDefault="00BA483D" w:rsidP="00730CC3">
      <w:pPr>
        <w:suppressAutoHyphens w:val="0"/>
        <w:autoSpaceDE w:val="0"/>
        <w:ind w:left="-426" w:hanging="141"/>
        <w:jc w:val="both"/>
        <w:rPr>
          <w:b/>
          <w:color w:val="002060"/>
          <w:sz w:val="28"/>
          <w:szCs w:val="28"/>
          <w:lang w:val="es-CO" w:eastAsia="es-CO"/>
        </w:rPr>
      </w:pPr>
    </w:p>
    <w:p w:rsidR="00F75952" w:rsidRDefault="00F75952" w:rsidP="00F75952">
      <w:pPr>
        <w:suppressAutoHyphens w:val="0"/>
        <w:autoSpaceDE w:val="0"/>
        <w:autoSpaceDN w:val="0"/>
        <w:adjustRightInd w:val="0"/>
        <w:rPr>
          <w:color w:val="002060"/>
          <w:sz w:val="28"/>
          <w:szCs w:val="28"/>
          <w:lang w:val="es-CO" w:eastAsia="es-CO"/>
        </w:rPr>
      </w:pPr>
    </w:p>
    <w:tbl>
      <w:tblPr>
        <w:tblW w:w="10349" w:type="dxa"/>
        <w:tblInd w:w="-431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10349"/>
      </w:tblGrid>
      <w:tr w:rsidR="00F75952" w:rsidRPr="00543A59" w:rsidTr="003D4A4B">
        <w:trPr>
          <w:trHeight w:val="1270"/>
        </w:trPr>
        <w:tc>
          <w:tcPr>
            <w:tcW w:w="10349" w:type="dxa"/>
            <w:shd w:val="clear" w:color="auto" w:fill="D0CECE" w:themeFill="background2" w:themeFillShade="E6"/>
          </w:tcPr>
          <w:p w:rsidR="00F75952" w:rsidRPr="00F962B8" w:rsidRDefault="00F75952" w:rsidP="00F75952">
            <w:pPr>
              <w:suppressAutoHyphens w:val="0"/>
              <w:autoSpaceDE w:val="0"/>
              <w:jc w:val="both"/>
              <w:rPr>
                <w:b/>
                <w:color w:val="002060"/>
              </w:rPr>
            </w:pPr>
          </w:p>
          <w:p w:rsidR="00F75952" w:rsidRDefault="00F75952" w:rsidP="00F75952">
            <w:pPr>
              <w:suppressAutoHyphens w:val="0"/>
              <w:autoSpaceDE w:val="0"/>
              <w:jc w:val="both"/>
              <w:rPr>
                <w:color w:val="000000"/>
                <w:sz w:val="28"/>
                <w:szCs w:val="28"/>
                <w:lang w:val="es-CO" w:eastAsia="es-CO"/>
              </w:rPr>
            </w:pPr>
            <w:r w:rsidRPr="00F962B8">
              <w:rPr>
                <w:b/>
                <w:color w:val="002060"/>
                <w:sz w:val="28"/>
                <w:szCs w:val="28"/>
                <w:lang w:val="es-CO" w:eastAsia="es-CO"/>
              </w:rPr>
              <w:t>I.</w:t>
            </w:r>
            <w:r>
              <w:rPr>
                <w:color w:val="000000"/>
                <w:sz w:val="28"/>
                <w:szCs w:val="28"/>
                <w:lang w:val="es-CO" w:eastAsia="es-CO"/>
              </w:rPr>
              <w:t xml:space="preserve"> Identifiquen el tipo de agradecimiento que van a escribir. Existen 2 tipos de agradecimientos: </w:t>
            </w:r>
          </w:p>
          <w:p w:rsidR="00F75952" w:rsidRDefault="00F75952" w:rsidP="00F75952">
            <w:pPr>
              <w:suppressAutoHyphens w:val="0"/>
              <w:autoSpaceDE w:val="0"/>
              <w:jc w:val="both"/>
              <w:rPr>
                <w:color w:val="000000"/>
                <w:sz w:val="28"/>
                <w:szCs w:val="28"/>
                <w:lang w:val="es-CO" w:eastAsia="es-CO"/>
              </w:rPr>
            </w:pPr>
          </w:p>
          <w:p w:rsidR="00F75952" w:rsidRDefault="00F75952" w:rsidP="00D72FC1">
            <w:pPr>
              <w:numPr>
                <w:ilvl w:val="0"/>
                <w:numId w:val="8"/>
              </w:numPr>
              <w:suppressAutoHyphens w:val="0"/>
              <w:autoSpaceDE w:val="0"/>
              <w:jc w:val="both"/>
              <w:rPr>
                <w:color w:val="000000"/>
                <w:sz w:val="28"/>
                <w:szCs w:val="28"/>
                <w:lang w:val="es-CO" w:eastAsia="es-CO"/>
              </w:rPr>
            </w:pPr>
            <w:r>
              <w:rPr>
                <w:color w:val="000000"/>
                <w:sz w:val="28"/>
                <w:szCs w:val="28"/>
                <w:lang w:val="es-CO" w:eastAsia="es-CO"/>
              </w:rPr>
              <w:t xml:space="preserve">Agradecimiento a una institución que paga por sus estudios (por </w:t>
            </w:r>
            <w:r w:rsidR="009165BE">
              <w:rPr>
                <w:color w:val="000000"/>
                <w:sz w:val="28"/>
                <w:szCs w:val="28"/>
                <w:lang w:val="es-CO" w:eastAsia="es-CO"/>
              </w:rPr>
              <w:t>ejemplo, Fondo</w:t>
            </w:r>
            <w:r w:rsidR="00DF0164">
              <w:rPr>
                <w:color w:val="000000"/>
                <w:sz w:val="28"/>
                <w:szCs w:val="28"/>
                <w:lang w:val="es-CO" w:eastAsia="es-CO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s-CO" w:eastAsia="es-CO"/>
              </w:rPr>
              <w:t>EPM)</w:t>
            </w:r>
          </w:p>
          <w:p w:rsidR="00173B71" w:rsidRDefault="00173B71" w:rsidP="00173B71">
            <w:pPr>
              <w:suppressAutoHyphens w:val="0"/>
              <w:autoSpaceDE w:val="0"/>
              <w:ind w:left="720"/>
              <w:jc w:val="both"/>
              <w:rPr>
                <w:color w:val="000000"/>
                <w:sz w:val="28"/>
                <w:szCs w:val="28"/>
                <w:lang w:val="es-CO" w:eastAsia="es-CO"/>
              </w:rPr>
            </w:pPr>
          </w:p>
          <w:p w:rsidR="00F75952" w:rsidRPr="00173B71" w:rsidRDefault="00F75952" w:rsidP="00D72FC1">
            <w:pPr>
              <w:numPr>
                <w:ilvl w:val="0"/>
                <w:numId w:val="8"/>
              </w:numPr>
              <w:suppressAutoHyphens w:val="0"/>
              <w:autoSpaceDE w:val="0"/>
              <w:jc w:val="both"/>
            </w:pPr>
            <w:r>
              <w:rPr>
                <w:color w:val="000000"/>
                <w:sz w:val="28"/>
                <w:szCs w:val="28"/>
                <w:lang w:val="es-CO" w:eastAsia="es-CO"/>
              </w:rPr>
              <w:t xml:space="preserve">Agradecimiento a una persona (fuera del </w:t>
            </w:r>
            <w:r w:rsidR="007437DA">
              <w:rPr>
                <w:color w:val="000000"/>
                <w:sz w:val="28"/>
                <w:szCs w:val="28"/>
                <w:lang w:val="es-CO" w:eastAsia="es-CO"/>
              </w:rPr>
              <w:t xml:space="preserve">Docente </w:t>
            </w:r>
            <w:r>
              <w:rPr>
                <w:color w:val="000000"/>
                <w:sz w:val="28"/>
                <w:szCs w:val="28"/>
                <w:lang w:val="es-CO" w:eastAsia="es-CO"/>
              </w:rPr>
              <w:t>porque es autor) que le ayudó con el manuscrito o el código</w:t>
            </w:r>
          </w:p>
          <w:p w:rsidR="00173B71" w:rsidRDefault="00173B71" w:rsidP="00173B71">
            <w:pPr>
              <w:pStyle w:val="Prrafodelista"/>
            </w:pPr>
          </w:p>
          <w:p w:rsidR="00F75952" w:rsidRPr="000D5595" w:rsidRDefault="00F75952" w:rsidP="00F75952">
            <w:pPr>
              <w:rPr>
                <w:sz w:val="28"/>
              </w:rPr>
            </w:pPr>
            <w:r w:rsidRPr="00F962B8">
              <w:rPr>
                <w:b/>
                <w:color w:val="002060"/>
                <w:sz w:val="28"/>
              </w:rPr>
              <w:t>II.</w:t>
            </w:r>
            <w:r w:rsidR="00453F68">
              <w:rPr>
                <w:sz w:val="28"/>
              </w:rPr>
              <w:t xml:space="preserve"> Escribe</w:t>
            </w:r>
            <w:r w:rsidRPr="000D5595">
              <w:rPr>
                <w:sz w:val="28"/>
              </w:rPr>
              <w:t>n el agradecimiento según el idioma</w:t>
            </w:r>
          </w:p>
          <w:p w:rsidR="00F75952" w:rsidRPr="00C04A5A" w:rsidRDefault="00F75952" w:rsidP="00F75952"/>
          <w:p w:rsidR="00F75952" w:rsidRPr="000D5595" w:rsidRDefault="00F75952" w:rsidP="00D72FC1">
            <w:pPr>
              <w:numPr>
                <w:ilvl w:val="0"/>
                <w:numId w:val="9"/>
              </w:numPr>
              <w:suppressAutoHyphens w:val="0"/>
              <w:autoSpaceDE w:val="0"/>
              <w:jc w:val="both"/>
              <w:rPr>
                <w:b/>
                <w:color w:val="002060"/>
                <w:sz w:val="28"/>
                <w:szCs w:val="28"/>
              </w:rPr>
            </w:pPr>
            <w:r w:rsidRPr="000D5595">
              <w:rPr>
                <w:b/>
                <w:color w:val="002060"/>
                <w:sz w:val="28"/>
                <w:szCs w:val="28"/>
                <w:lang w:val="es-CO" w:eastAsia="es-CO"/>
              </w:rPr>
              <w:t xml:space="preserve">Agradecimiento en </w:t>
            </w:r>
            <w:r w:rsidR="00F962B8" w:rsidRPr="000D5595">
              <w:rPr>
                <w:b/>
                <w:color w:val="002060"/>
                <w:sz w:val="28"/>
                <w:szCs w:val="28"/>
                <w:lang w:val="es-CO" w:eastAsia="es-CO"/>
              </w:rPr>
              <w:t>inglés</w:t>
            </w:r>
            <w:r w:rsidRPr="000D5595">
              <w:rPr>
                <w:b/>
                <w:color w:val="002060"/>
                <w:sz w:val="28"/>
                <w:szCs w:val="28"/>
                <w:lang w:val="es-CO" w:eastAsia="es-CO"/>
              </w:rPr>
              <w:t>:</w:t>
            </w:r>
          </w:p>
          <w:p w:rsidR="00F75952" w:rsidRPr="00250397" w:rsidRDefault="00F75952" w:rsidP="00F75952">
            <w:pPr>
              <w:pStyle w:val="Textoindependiente"/>
              <w:ind w:left="150" w:right="150"/>
              <w:rPr>
                <w:rFonts w:ascii="Arial" w:hAnsi="Arial" w:cs="Arial"/>
                <w:sz w:val="28"/>
                <w:szCs w:val="28"/>
              </w:rPr>
            </w:pPr>
          </w:p>
          <w:p w:rsidR="00F75952" w:rsidRDefault="00F75952" w:rsidP="00F75952">
            <w:pPr>
              <w:pStyle w:val="Textoindependiente"/>
              <w:ind w:left="150" w:right="150"/>
              <w:jc w:val="both"/>
              <w:rPr>
                <w:rFonts w:ascii="Arial" w:hAnsi="Arial" w:cs="Arial"/>
                <w:i/>
                <w:sz w:val="28"/>
                <w:szCs w:val="28"/>
              </w:rPr>
            </w:pPr>
            <w:proofErr w:type="spellStart"/>
            <w:r w:rsidRPr="00250397">
              <w:rPr>
                <w:rFonts w:ascii="Arial" w:hAnsi="Arial" w:cs="Arial"/>
                <w:i/>
                <w:sz w:val="28"/>
                <w:szCs w:val="28"/>
              </w:rPr>
              <w:t>This</w:t>
            </w:r>
            <w:proofErr w:type="spellEnd"/>
            <w:r w:rsidRPr="00250397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Pr="00250397">
              <w:rPr>
                <w:rFonts w:ascii="Arial" w:hAnsi="Arial" w:cs="Arial"/>
                <w:i/>
                <w:sz w:val="28"/>
                <w:szCs w:val="28"/>
              </w:rPr>
              <w:t>research</w:t>
            </w:r>
            <w:proofErr w:type="spellEnd"/>
            <w:r w:rsidRPr="00250397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Pr="00250397">
              <w:rPr>
                <w:rFonts w:ascii="Arial" w:hAnsi="Arial" w:cs="Arial"/>
                <w:i/>
                <w:sz w:val="28"/>
                <w:szCs w:val="28"/>
              </w:rPr>
              <w:t>was</w:t>
            </w:r>
            <w:proofErr w:type="spellEnd"/>
            <w:r w:rsidRPr="00250397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Pr="00250397">
              <w:rPr>
                <w:rFonts w:ascii="Arial" w:hAnsi="Arial" w:cs="Arial"/>
                <w:i/>
                <w:sz w:val="28"/>
                <w:szCs w:val="28"/>
              </w:rPr>
              <w:t>supported</w:t>
            </w:r>
            <w:proofErr w:type="spellEnd"/>
            <w:r w:rsidRPr="00250397">
              <w:rPr>
                <w:rFonts w:ascii="Arial" w:hAnsi="Arial" w:cs="Arial"/>
                <w:i/>
                <w:sz w:val="28"/>
                <w:szCs w:val="28"/>
              </w:rPr>
              <w:t>/</w:t>
            </w:r>
            <w:proofErr w:type="spellStart"/>
            <w:r w:rsidRPr="00250397">
              <w:rPr>
                <w:rFonts w:ascii="Arial" w:hAnsi="Arial" w:cs="Arial"/>
                <w:i/>
                <w:sz w:val="28"/>
                <w:szCs w:val="28"/>
              </w:rPr>
              <w:t>partially</w:t>
            </w:r>
            <w:proofErr w:type="spellEnd"/>
            <w:r w:rsidRPr="00250397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Pr="00250397">
              <w:rPr>
                <w:rFonts w:ascii="Arial" w:hAnsi="Arial" w:cs="Arial"/>
                <w:i/>
                <w:sz w:val="28"/>
                <w:szCs w:val="28"/>
              </w:rPr>
              <w:t>supported</w:t>
            </w:r>
            <w:proofErr w:type="spellEnd"/>
            <w:r w:rsidRPr="00250397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Pr="00250397">
              <w:rPr>
                <w:rFonts w:ascii="Arial" w:hAnsi="Arial" w:cs="Arial"/>
                <w:i/>
                <w:sz w:val="28"/>
                <w:szCs w:val="28"/>
              </w:rPr>
              <w:t>by</w:t>
            </w:r>
            <w:proofErr w:type="spellEnd"/>
            <w:r w:rsidRPr="00250397">
              <w:rPr>
                <w:rFonts w:ascii="Arial" w:hAnsi="Arial" w:cs="Arial"/>
                <w:i/>
                <w:sz w:val="28"/>
                <w:szCs w:val="28"/>
              </w:rPr>
              <w:t xml:space="preserve"> [</w:t>
            </w:r>
            <w:proofErr w:type="spellStart"/>
            <w:r w:rsidRPr="00250397">
              <w:rPr>
                <w:rFonts w:ascii="Arial" w:hAnsi="Arial" w:cs="Arial"/>
                <w:i/>
                <w:sz w:val="28"/>
                <w:szCs w:val="28"/>
              </w:rPr>
              <w:t>Name</w:t>
            </w:r>
            <w:proofErr w:type="spellEnd"/>
            <w:r w:rsidRPr="00250397">
              <w:rPr>
                <w:rFonts w:ascii="Arial" w:hAnsi="Arial" w:cs="Arial"/>
                <w:i/>
                <w:sz w:val="28"/>
                <w:szCs w:val="28"/>
              </w:rPr>
              <w:t xml:space="preserve"> of </w:t>
            </w:r>
            <w:proofErr w:type="spellStart"/>
            <w:r w:rsidRPr="00250397">
              <w:rPr>
                <w:rFonts w:ascii="Arial" w:hAnsi="Arial" w:cs="Arial"/>
                <w:i/>
                <w:sz w:val="28"/>
                <w:szCs w:val="28"/>
              </w:rPr>
              <w:t>Foundation</w:t>
            </w:r>
            <w:proofErr w:type="spellEnd"/>
            <w:r w:rsidRPr="00250397">
              <w:rPr>
                <w:rFonts w:ascii="Arial" w:hAnsi="Arial" w:cs="Arial"/>
                <w:i/>
                <w:sz w:val="28"/>
                <w:szCs w:val="28"/>
              </w:rPr>
              <w:t xml:space="preserve">, </w:t>
            </w:r>
            <w:proofErr w:type="spellStart"/>
            <w:r w:rsidRPr="00250397">
              <w:rPr>
                <w:rFonts w:ascii="Arial" w:hAnsi="Arial" w:cs="Arial"/>
                <w:i/>
                <w:sz w:val="28"/>
                <w:szCs w:val="28"/>
              </w:rPr>
              <w:t>Grant</w:t>
            </w:r>
            <w:proofErr w:type="spellEnd"/>
            <w:r w:rsidRPr="00250397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Pr="00250397">
              <w:rPr>
                <w:rFonts w:ascii="Arial" w:hAnsi="Arial" w:cs="Arial"/>
                <w:i/>
                <w:sz w:val="28"/>
                <w:szCs w:val="28"/>
              </w:rPr>
              <w:t>maker</w:t>
            </w:r>
            <w:proofErr w:type="spellEnd"/>
            <w:r w:rsidRPr="00250397">
              <w:rPr>
                <w:rFonts w:ascii="Arial" w:hAnsi="Arial" w:cs="Arial"/>
                <w:i/>
                <w:sz w:val="28"/>
                <w:szCs w:val="28"/>
              </w:rPr>
              <w:t xml:space="preserve">, </w:t>
            </w:r>
            <w:proofErr w:type="spellStart"/>
            <w:r w:rsidRPr="00250397">
              <w:rPr>
                <w:rFonts w:ascii="Arial" w:hAnsi="Arial" w:cs="Arial"/>
                <w:i/>
                <w:sz w:val="28"/>
                <w:szCs w:val="28"/>
              </w:rPr>
              <w:t>Donor</w:t>
            </w:r>
            <w:proofErr w:type="spellEnd"/>
            <w:r w:rsidRPr="00250397">
              <w:rPr>
                <w:rFonts w:ascii="Arial" w:hAnsi="Arial" w:cs="Arial"/>
                <w:i/>
                <w:sz w:val="28"/>
                <w:szCs w:val="28"/>
              </w:rPr>
              <w:t xml:space="preserve">]. </w:t>
            </w:r>
          </w:p>
          <w:p w:rsidR="00257F22" w:rsidRDefault="00257F22" w:rsidP="00F75952">
            <w:pPr>
              <w:pStyle w:val="Textoindependiente"/>
              <w:ind w:left="150" w:right="150"/>
              <w:jc w:val="both"/>
              <w:rPr>
                <w:rFonts w:ascii="Arial" w:hAnsi="Arial" w:cs="Arial"/>
                <w:i/>
                <w:sz w:val="28"/>
                <w:szCs w:val="28"/>
              </w:rPr>
            </w:pPr>
          </w:p>
          <w:p w:rsidR="00F75952" w:rsidRPr="00250397" w:rsidRDefault="009165BE" w:rsidP="00F75952">
            <w:pPr>
              <w:pStyle w:val="Textoindependiente"/>
              <w:jc w:val="both"/>
              <w:rPr>
                <w:rFonts w:ascii="Arial" w:hAnsi="Arial" w:cs="Arial"/>
                <w:i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i/>
                <w:sz w:val="28"/>
                <w:szCs w:val="28"/>
              </w:rPr>
              <w:t>We</w:t>
            </w:r>
            <w:proofErr w:type="spellEnd"/>
            <w:r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8"/>
                <w:szCs w:val="28"/>
              </w:rPr>
              <w:t>thank</w:t>
            </w:r>
            <w:proofErr w:type="spellEnd"/>
            <w:r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="00F75952" w:rsidRPr="00250397">
              <w:rPr>
                <w:rFonts w:ascii="Arial" w:hAnsi="Arial" w:cs="Arial"/>
                <w:i/>
                <w:sz w:val="28"/>
                <w:szCs w:val="28"/>
              </w:rPr>
              <w:t>for</w:t>
            </w:r>
            <w:proofErr w:type="spellEnd"/>
            <w:r w:rsidR="00F75952" w:rsidRPr="00250397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="00F75952" w:rsidRPr="00250397">
              <w:rPr>
                <w:rFonts w:ascii="Arial" w:hAnsi="Arial" w:cs="Arial"/>
                <w:i/>
                <w:sz w:val="28"/>
                <w:szCs w:val="28"/>
              </w:rPr>
              <w:t>assistance</w:t>
            </w:r>
            <w:proofErr w:type="spellEnd"/>
            <w:r w:rsidR="00F75952" w:rsidRPr="00250397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="00F75952" w:rsidRPr="00250397">
              <w:rPr>
                <w:rFonts w:ascii="Arial" w:hAnsi="Arial" w:cs="Arial"/>
                <w:i/>
                <w:sz w:val="28"/>
                <w:szCs w:val="28"/>
              </w:rPr>
              <w:t>with</w:t>
            </w:r>
            <w:proofErr w:type="spellEnd"/>
            <w:r w:rsidR="00F75952" w:rsidRPr="00250397">
              <w:rPr>
                <w:rFonts w:ascii="Arial" w:hAnsi="Arial" w:cs="Arial"/>
                <w:i/>
                <w:sz w:val="28"/>
                <w:szCs w:val="28"/>
              </w:rPr>
              <w:t xml:space="preserve"> [particular </w:t>
            </w:r>
            <w:proofErr w:type="spellStart"/>
            <w:r w:rsidR="00F75952" w:rsidRPr="00250397">
              <w:rPr>
                <w:rFonts w:ascii="Arial" w:hAnsi="Arial" w:cs="Arial"/>
                <w:i/>
                <w:sz w:val="28"/>
                <w:szCs w:val="28"/>
              </w:rPr>
              <w:t>technique</w:t>
            </w:r>
            <w:proofErr w:type="spellEnd"/>
            <w:r w:rsidR="00F75952" w:rsidRPr="00250397">
              <w:rPr>
                <w:rFonts w:ascii="Arial" w:hAnsi="Arial" w:cs="Arial"/>
                <w:i/>
                <w:sz w:val="28"/>
                <w:szCs w:val="28"/>
              </w:rPr>
              <w:t xml:space="preserve">, </w:t>
            </w:r>
            <w:proofErr w:type="spellStart"/>
            <w:r w:rsidR="00F75952" w:rsidRPr="00250397">
              <w:rPr>
                <w:rFonts w:ascii="Arial" w:hAnsi="Arial" w:cs="Arial"/>
                <w:i/>
                <w:sz w:val="28"/>
                <w:szCs w:val="28"/>
              </w:rPr>
              <w:t>methodology</w:t>
            </w:r>
            <w:proofErr w:type="spellEnd"/>
            <w:r w:rsidR="00F75952" w:rsidRPr="00250397">
              <w:rPr>
                <w:rFonts w:ascii="Arial" w:hAnsi="Arial" w:cs="Arial"/>
                <w:i/>
                <w:sz w:val="28"/>
                <w:szCs w:val="28"/>
              </w:rPr>
              <w:t>] to [</w:t>
            </w:r>
            <w:proofErr w:type="spellStart"/>
            <w:r w:rsidR="00F75952" w:rsidRPr="00250397">
              <w:rPr>
                <w:rFonts w:ascii="Arial" w:hAnsi="Arial" w:cs="Arial"/>
                <w:i/>
                <w:sz w:val="28"/>
                <w:szCs w:val="28"/>
              </w:rPr>
              <w:t>Name</w:t>
            </w:r>
            <w:proofErr w:type="spellEnd"/>
            <w:r w:rsidR="00F75952" w:rsidRPr="00250397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="00F75952" w:rsidRPr="00250397">
              <w:rPr>
                <w:rFonts w:ascii="Arial" w:hAnsi="Arial" w:cs="Arial"/>
                <w:i/>
                <w:sz w:val="28"/>
                <w:szCs w:val="28"/>
              </w:rPr>
              <w:t>Surname</w:t>
            </w:r>
            <w:proofErr w:type="spellEnd"/>
            <w:r w:rsidR="00F75952" w:rsidRPr="00250397">
              <w:rPr>
                <w:rFonts w:ascii="Arial" w:hAnsi="Arial" w:cs="Arial"/>
                <w:i/>
                <w:sz w:val="28"/>
                <w:szCs w:val="28"/>
              </w:rPr>
              <w:t xml:space="preserve">, position, </w:t>
            </w:r>
            <w:proofErr w:type="spellStart"/>
            <w:r w:rsidR="00F75952" w:rsidRPr="00250397">
              <w:rPr>
                <w:rFonts w:ascii="Arial" w:hAnsi="Arial" w:cs="Arial"/>
                <w:i/>
                <w:sz w:val="28"/>
                <w:szCs w:val="28"/>
              </w:rPr>
              <w:t>institution</w:t>
            </w:r>
            <w:proofErr w:type="spellEnd"/>
            <w:r w:rsidR="00F75952" w:rsidRPr="00250397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="00F75952" w:rsidRPr="00250397">
              <w:rPr>
                <w:rFonts w:ascii="Arial" w:hAnsi="Arial" w:cs="Arial"/>
                <w:i/>
                <w:sz w:val="28"/>
                <w:szCs w:val="28"/>
              </w:rPr>
              <w:t>name</w:t>
            </w:r>
            <w:proofErr w:type="spellEnd"/>
            <w:r w:rsidR="00F75952" w:rsidRPr="00250397">
              <w:rPr>
                <w:rFonts w:ascii="Arial" w:hAnsi="Arial" w:cs="Arial"/>
                <w:i/>
                <w:sz w:val="28"/>
                <w:szCs w:val="28"/>
              </w:rPr>
              <w:t xml:space="preserve">] </w:t>
            </w:r>
            <w:proofErr w:type="spellStart"/>
            <w:r w:rsidR="00F75952" w:rsidRPr="00250397">
              <w:rPr>
                <w:rFonts w:ascii="Arial" w:hAnsi="Arial" w:cs="Arial"/>
                <w:i/>
                <w:sz w:val="28"/>
                <w:szCs w:val="28"/>
              </w:rPr>
              <w:t>for</w:t>
            </w:r>
            <w:proofErr w:type="spellEnd"/>
            <w:r w:rsidR="00F75952" w:rsidRPr="00250397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="00F75952" w:rsidRPr="00250397">
              <w:rPr>
                <w:rFonts w:ascii="Arial" w:hAnsi="Arial" w:cs="Arial"/>
                <w:i/>
                <w:sz w:val="28"/>
                <w:szCs w:val="28"/>
              </w:rPr>
              <w:t>comments</w:t>
            </w:r>
            <w:proofErr w:type="spellEnd"/>
            <w:r w:rsidR="00F75952" w:rsidRPr="00250397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="00F75952" w:rsidRPr="00250397">
              <w:rPr>
                <w:rFonts w:ascii="Arial" w:hAnsi="Arial" w:cs="Arial"/>
                <w:i/>
                <w:sz w:val="28"/>
                <w:szCs w:val="28"/>
              </w:rPr>
              <w:t>that</w:t>
            </w:r>
            <w:proofErr w:type="spellEnd"/>
            <w:r w:rsidR="00F75952" w:rsidRPr="00250397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="00F75952" w:rsidRPr="00250397">
              <w:rPr>
                <w:rFonts w:ascii="Arial" w:hAnsi="Arial" w:cs="Arial"/>
                <w:i/>
                <w:sz w:val="28"/>
                <w:szCs w:val="28"/>
              </w:rPr>
              <w:t>greatly</w:t>
            </w:r>
            <w:proofErr w:type="spellEnd"/>
            <w:r w:rsidR="00F75952" w:rsidRPr="00250397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="00F75952" w:rsidRPr="00250397">
              <w:rPr>
                <w:rFonts w:ascii="Arial" w:hAnsi="Arial" w:cs="Arial"/>
                <w:i/>
                <w:sz w:val="28"/>
                <w:szCs w:val="28"/>
              </w:rPr>
              <w:t>improved</w:t>
            </w:r>
            <w:proofErr w:type="spellEnd"/>
            <w:r w:rsidR="00F75952" w:rsidRPr="00250397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="00F75952" w:rsidRPr="00250397">
              <w:rPr>
                <w:rFonts w:ascii="Arial" w:hAnsi="Arial" w:cs="Arial"/>
                <w:i/>
                <w:sz w:val="28"/>
                <w:szCs w:val="28"/>
              </w:rPr>
              <w:t>the</w:t>
            </w:r>
            <w:proofErr w:type="spellEnd"/>
            <w:r w:rsidR="00F75952" w:rsidRPr="00250397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="00F75952" w:rsidRPr="00250397">
              <w:rPr>
                <w:rFonts w:ascii="Arial" w:hAnsi="Arial" w:cs="Arial"/>
                <w:i/>
                <w:sz w:val="28"/>
                <w:szCs w:val="28"/>
              </w:rPr>
              <w:t>manuscript</w:t>
            </w:r>
            <w:proofErr w:type="spellEnd"/>
            <w:r w:rsidR="00F75952" w:rsidRPr="00250397">
              <w:rPr>
                <w:rFonts w:ascii="Arial" w:hAnsi="Arial" w:cs="Arial"/>
                <w:i/>
                <w:sz w:val="28"/>
                <w:szCs w:val="28"/>
              </w:rPr>
              <w:t>.</w:t>
            </w:r>
          </w:p>
          <w:p w:rsidR="009F6E06" w:rsidRDefault="009F6E06" w:rsidP="00F75952">
            <w:pPr>
              <w:pStyle w:val="Textoindependiente"/>
              <w:spacing w:line="292" w:lineRule="auto"/>
              <w:ind w:right="118"/>
              <w:rPr>
                <w:rFonts w:ascii="Arial" w:hAnsi="Arial" w:cs="Arial"/>
                <w:b/>
                <w:bCs/>
                <w:color w:val="002060"/>
                <w:sz w:val="28"/>
                <w:szCs w:val="28"/>
              </w:rPr>
            </w:pPr>
          </w:p>
          <w:p w:rsidR="00BA483D" w:rsidRDefault="00BA483D" w:rsidP="00F75952">
            <w:pPr>
              <w:pStyle w:val="Textoindependiente"/>
              <w:spacing w:line="292" w:lineRule="auto"/>
              <w:ind w:right="118"/>
              <w:rPr>
                <w:rFonts w:ascii="Arial" w:hAnsi="Arial" w:cs="Arial"/>
                <w:b/>
                <w:bCs/>
                <w:color w:val="002060"/>
                <w:sz w:val="28"/>
                <w:szCs w:val="28"/>
              </w:rPr>
            </w:pPr>
          </w:p>
          <w:p w:rsidR="00BA483D" w:rsidRDefault="00BA483D" w:rsidP="00F75952">
            <w:pPr>
              <w:pStyle w:val="Textoindependiente"/>
              <w:spacing w:line="292" w:lineRule="auto"/>
              <w:ind w:right="118"/>
              <w:rPr>
                <w:rFonts w:ascii="Arial" w:hAnsi="Arial" w:cs="Arial"/>
                <w:b/>
                <w:bCs/>
                <w:color w:val="002060"/>
                <w:sz w:val="28"/>
                <w:szCs w:val="28"/>
              </w:rPr>
            </w:pPr>
          </w:p>
          <w:p w:rsidR="00BA483D" w:rsidRDefault="00BA483D" w:rsidP="00F75952">
            <w:pPr>
              <w:pStyle w:val="Textoindependiente"/>
              <w:spacing w:line="292" w:lineRule="auto"/>
              <w:ind w:right="118"/>
              <w:rPr>
                <w:rFonts w:ascii="Arial" w:hAnsi="Arial" w:cs="Arial"/>
                <w:b/>
                <w:bCs/>
                <w:color w:val="002060"/>
                <w:sz w:val="28"/>
                <w:szCs w:val="28"/>
              </w:rPr>
            </w:pPr>
          </w:p>
          <w:p w:rsidR="00BA483D" w:rsidRDefault="00BA483D" w:rsidP="00F75952">
            <w:pPr>
              <w:pStyle w:val="Textoindependiente"/>
              <w:spacing w:line="292" w:lineRule="auto"/>
              <w:ind w:right="118"/>
              <w:rPr>
                <w:rFonts w:ascii="Arial" w:hAnsi="Arial" w:cs="Arial"/>
                <w:b/>
                <w:bCs/>
                <w:color w:val="002060"/>
                <w:sz w:val="28"/>
                <w:szCs w:val="28"/>
              </w:rPr>
            </w:pPr>
          </w:p>
          <w:p w:rsidR="00BA483D" w:rsidRDefault="00BA483D" w:rsidP="00F75952">
            <w:pPr>
              <w:pStyle w:val="Textoindependiente"/>
              <w:spacing w:line="292" w:lineRule="auto"/>
              <w:ind w:right="118"/>
              <w:rPr>
                <w:rFonts w:ascii="Arial" w:hAnsi="Arial" w:cs="Arial"/>
                <w:b/>
                <w:bCs/>
                <w:color w:val="002060"/>
                <w:sz w:val="28"/>
                <w:szCs w:val="28"/>
              </w:rPr>
            </w:pPr>
          </w:p>
          <w:p w:rsidR="00F75952" w:rsidRPr="000D5595" w:rsidRDefault="00F75952" w:rsidP="00D72FC1">
            <w:pPr>
              <w:numPr>
                <w:ilvl w:val="0"/>
                <w:numId w:val="9"/>
              </w:numPr>
              <w:suppressAutoHyphens w:val="0"/>
              <w:autoSpaceDE w:val="0"/>
              <w:jc w:val="both"/>
              <w:rPr>
                <w:b/>
                <w:color w:val="002060"/>
                <w:sz w:val="28"/>
                <w:szCs w:val="28"/>
              </w:rPr>
            </w:pPr>
            <w:r w:rsidRPr="000D5595">
              <w:rPr>
                <w:b/>
                <w:color w:val="002060"/>
                <w:sz w:val="28"/>
                <w:szCs w:val="28"/>
                <w:lang w:val="es-CO" w:eastAsia="es-CO"/>
              </w:rPr>
              <w:t xml:space="preserve">Agradecimiento en </w:t>
            </w:r>
            <w:r w:rsidR="00F962B8" w:rsidRPr="000D5595">
              <w:rPr>
                <w:b/>
                <w:color w:val="002060"/>
                <w:sz w:val="28"/>
                <w:szCs w:val="28"/>
                <w:lang w:val="es-CO" w:eastAsia="es-CO"/>
              </w:rPr>
              <w:t>español</w:t>
            </w:r>
            <w:r w:rsidRPr="000D5595">
              <w:rPr>
                <w:b/>
                <w:color w:val="002060"/>
                <w:sz w:val="28"/>
                <w:szCs w:val="28"/>
                <w:lang w:val="es-CO" w:eastAsia="es-CO"/>
              </w:rPr>
              <w:t>:</w:t>
            </w:r>
          </w:p>
          <w:p w:rsidR="00F75952" w:rsidRPr="00250397" w:rsidRDefault="00F75952" w:rsidP="00F75952">
            <w:pPr>
              <w:suppressAutoHyphens w:val="0"/>
              <w:autoSpaceDE w:val="0"/>
              <w:jc w:val="both"/>
              <w:rPr>
                <w:sz w:val="28"/>
                <w:szCs w:val="28"/>
              </w:rPr>
            </w:pPr>
          </w:p>
          <w:p w:rsidR="00F75952" w:rsidRDefault="00F75952" w:rsidP="00F75952">
            <w:pPr>
              <w:pStyle w:val="Textoindependiente"/>
              <w:ind w:left="150" w:right="150"/>
              <w:jc w:val="both"/>
              <w:rPr>
                <w:rFonts w:ascii="Arial" w:hAnsi="Arial" w:cs="Arial"/>
                <w:i/>
                <w:sz w:val="28"/>
                <w:szCs w:val="28"/>
              </w:rPr>
            </w:pPr>
            <w:r w:rsidRPr="00250397">
              <w:rPr>
                <w:rFonts w:ascii="Arial" w:hAnsi="Arial" w:cs="Arial"/>
                <w:i/>
                <w:sz w:val="28"/>
                <w:szCs w:val="28"/>
              </w:rPr>
              <w:t xml:space="preserve">Esta investigación fue soportada parcialmente por [Nombre de la fundación]. </w:t>
            </w:r>
          </w:p>
          <w:p w:rsidR="00F75952" w:rsidRDefault="00F75952" w:rsidP="00F75952">
            <w:pPr>
              <w:pStyle w:val="Textoindependiente"/>
              <w:ind w:left="150" w:right="150"/>
              <w:jc w:val="both"/>
              <w:rPr>
                <w:rFonts w:ascii="Arial" w:hAnsi="Arial" w:cs="Arial"/>
                <w:i/>
                <w:sz w:val="28"/>
                <w:szCs w:val="28"/>
              </w:rPr>
            </w:pPr>
          </w:p>
          <w:p w:rsidR="00F75952" w:rsidRPr="00250397" w:rsidRDefault="00F75952" w:rsidP="007A1B3C">
            <w:pPr>
              <w:pStyle w:val="Textoindependiente"/>
              <w:ind w:right="150"/>
              <w:jc w:val="both"/>
              <w:rPr>
                <w:rFonts w:ascii="Arial" w:hAnsi="Arial" w:cs="Arial"/>
                <w:i/>
                <w:sz w:val="28"/>
                <w:szCs w:val="28"/>
              </w:rPr>
            </w:pPr>
            <w:r w:rsidRPr="00250397">
              <w:rPr>
                <w:rFonts w:ascii="Arial" w:hAnsi="Arial" w:cs="Arial"/>
                <w:i/>
                <w:sz w:val="28"/>
                <w:szCs w:val="28"/>
              </w:rPr>
              <w:t xml:space="preserve">Nosotros agradecemos por la ayuda con [una técnica, metodología] a [Nombre, apellido, posición (digamos </w:t>
            </w:r>
            <w:r w:rsidR="007437DA">
              <w:rPr>
                <w:rFonts w:ascii="Arial" w:hAnsi="Arial" w:cs="Arial"/>
                <w:i/>
                <w:sz w:val="28"/>
                <w:szCs w:val="28"/>
              </w:rPr>
              <w:t>Docente</w:t>
            </w:r>
            <w:r w:rsidRPr="00250397">
              <w:rPr>
                <w:rFonts w:ascii="Arial" w:hAnsi="Arial" w:cs="Arial"/>
                <w:i/>
                <w:sz w:val="28"/>
                <w:szCs w:val="28"/>
              </w:rPr>
              <w:t>), nombre de la institución] por los comentarios que nos hizo para mejorar el [informe o código]</w:t>
            </w:r>
          </w:p>
          <w:p w:rsidR="00F75952" w:rsidRPr="00250397" w:rsidRDefault="00F75952" w:rsidP="00F75952">
            <w:pPr>
              <w:pStyle w:val="Textoindependiente"/>
              <w:spacing w:line="292" w:lineRule="auto"/>
              <w:ind w:right="118"/>
              <w:rPr>
                <w:rFonts w:ascii="Arial" w:hAnsi="Arial" w:cs="Arial"/>
                <w:b/>
                <w:bCs/>
                <w:color w:val="002060"/>
                <w:sz w:val="28"/>
                <w:szCs w:val="28"/>
              </w:rPr>
            </w:pPr>
          </w:p>
          <w:p w:rsidR="00F75952" w:rsidRPr="00D77E98" w:rsidRDefault="00F75952" w:rsidP="00F75952">
            <w:pPr>
              <w:pStyle w:val="Textoindependiente"/>
              <w:spacing w:line="292" w:lineRule="auto"/>
              <w:ind w:right="118"/>
              <w:rPr>
                <w:rFonts w:ascii="Arial" w:hAnsi="Arial" w:cs="Arial"/>
                <w:b/>
                <w:bCs/>
                <w:i/>
                <w:color w:val="002060"/>
                <w:w w:val="110"/>
                <w:sz w:val="28"/>
                <w:szCs w:val="28"/>
              </w:rPr>
            </w:pPr>
            <w:r w:rsidRPr="00D77E98">
              <w:rPr>
                <w:rFonts w:ascii="Arial" w:hAnsi="Arial" w:cs="Arial"/>
                <w:b/>
                <w:bCs/>
                <w:i/>
                <w:color w:val="002060"/>
                <w:w w:val="110"/>
                <w:sz w:val="28"/>
                <w:szCs w:val="28"/>
              </w:rPr>
              <w:t>Tenga</w:t>
            </w:r>
            <w:r>
              <w:rPr>
                <w:rFonts w:ascii="Arial" w:hAnsi="Arial" w:cs="Arial"/>
                <w:b/>
                <w:bCs/>
                <w:i/>
                <w:color w:val="002060"/>
                <w:w w:val="110"/>
                <w:sz w:val="28"/>
                <w:szCs w:val="28"/>
              </w:rPr>
              <w:t>n</w:t>
            </w:r>
            <w:r w:rsidRPr="00D77E98">
              <w:rPr>
                <w:rFonts w:ascii="Arial" w:hAnsi="Arial" w:cs="Arial"/>
                <w:b/>
                <w:bCs/>
                <w:i/>
                <w:color w:val="002060"/>
                <w:w w:val="110"/>
                <w:sz w:val="28"/>
                <w:szCs w:val="28"/>
              </w:rPr>
              <w:t xml:space="preserve"> en cuenta que:</w:t>
            </w:r>
          </w:p>
          <w:p w:rsidR="00F75952" w:rsidRDefault="00F75952" w:rsidP="00F75952">
            <w:pPr>
              <w:pStyle w:val="Textoindependiente"/>
              <w:spacing w:line="292" w:lineRule="auto"/>
              <w:ind w:right="118"/>
              <w:rPr>
                <w:rFonts w:ascii="Arial" w:hAnsi="Arial" w:cs="Arial"/>
                <w:b/>
                <w:bCs/>
                <w:i/>
                <w:color w:val="0070C0"/>
                <w:w w:val="110"/>
                <w:sz w:val="28"/>
                <w:szCs w:val="28"/>
                <w:highlight w:val="cyan"/>
              </w:rPr>
            </w:pPr>
          </w:p>
          <w:p w:rsidR="00F75952" w:rsidRDefault="00F75952" w:rsidP="00D72FC1">
            <w:pPr>
              <w:numPr>
                <w:ilvl w:val="0"/>
                <w:numId w:val="7"/>
              </w:num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  <w:r w:rsidRPr="000539CC">
              <w:rPr>
                <w:sz w:val="28"/>
                <w:szCs w:val="28"/>
                <w:lang w:val="es-CO" w:eastAsia="es-CO"/>
              </w:rPr>
              <w:t xml:space="preserve">El </w:t>
            </w:r>
            <w:r>
              <w:rPr>
                <w:sz w:val="28"/>
                <w:szCs w:val="28"/>
                <w:lang w:val="es-CO" w:eastAsia="es-CO"/>
              </w:rPr>
              <w:t>nombre del docente</w:t>
            </w:r>
            <w:r w:rsidRPr="000539CC">
              <w:rPr>
                <w:sz w:val="28"/>
                <w:szCs w:val="28"/>
                <w:lang w:val="es-CO" w:eastAsia="es-CO"/>
              </w:rPr>
              <w:t xml:space="preserve"> no va porque </w:t>
            </w:r>
            <w:r>
              <w:rPr>
                <w:sz w:val="28"/>
                <w:szCs w:val="28"/>
                <w:lang w:val="es-CO" w:eastAsia="es-CO"/>
              </w:rPr>
              <w:t>él es autor. Tampoco</w:t>
            </w:r>
            <w:r w:rsidRPr="00377C8C">
              <w:rPr>
                <w:sz w:val="28"/>
                <w:szCs w:val="28"/>
                <w:lang w:val="es-CO" w:eastAsia="es-CO"/>
              </w:rPr>
              <w:t xml:space="preserve"> </w:t>
            </w:r>
            <w:r>
              <w:rPr>
                <w:sz w:val="28"/>
                <w:szCs w:val="28"/>
                <w:lang w:val="es-CO" w:eastAsia="es-CO"/>
              </w:rPr>
              <w:t>sitios</w:t>
            </w:r>
            <w:r w:rsidRPr="000539CC">
              <w:rPr>
                <w:sz w:val="28"/>
                <w:szCs w:val="28"/>
                <w:lang w:val="es-CO" w:eastAsia="es-CO"/>
              </w:rPr>
              <w:t xml:space="preserve"> de internet ni autores de artículo leídos con quienes no s</w:t>
            </w:r>
            <w:r>
              <w:rPr>
                <w:sz w:val="28"/>
                <w:szCs w:val="28"/>
                <w:lang w:val="es-CO" w:eastAsia="es-CO"/>
              </w:rPr>
              <w:t>e han contactado</w:t>
            </w:r>
          </w:p>
          <w:p w:rsidR="00F75952" w:rsidRDefault="00F75952" w:rsidP="00F75952">
            <w:pPr>
              <w:suppressAutoHyphens w:val="0"/>
              <w:autoSpaceDE w:val="0"/>
              <w:autoSpaceDN w:val="0"/>
              <w:adjustRightInd w:val="0"/>
              <w:ind w:left="1440"/>
              <w:jc w:val="both"/>
              <w:rPr>
                <w:sz w:val="28"/>
                <w:szCs w:val="28"/>
                <w:lang w:val="es-CO" w:eastAsia="es-CO"/>
              </w:rPr>
            </w:pPr>
          </w:p>
          <w:p w:rsidR="00F75952" w:rsidRPr="00377C8C" w:rsidRDefault="00F75952" w:rsidP="00D72FC1">
            <w:pPr>
              <w:numPr>
                <w:ilvl w:val="0"/>
                <w:numId w:val="7"/>
              </w:num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  <w:r w:rsidRPr="00377C8C">
              <w:rPr>
                <w:sz w:val="28"/>
                <w:szCs w:val="28"/>
                <w:lang w:val="es-CO" w:eastAsia="es-CO"/>
              </w:rPr>
              <w:t>Los nombres que sí van son quienes ayudaron</w:t>
            </w:r>
            <w:r>
              <w:rPr>
                <w:sz w:val="28"/>
                <w:szCs w:val="28"/>
                <w:lang w:val="es-CO" w:eastAsia="es-CO"/>
              </w:rPr>
              <w:t xml:space="preserve">, </w:t>
            </w:r>
            <w:r w:rsidRPr="00377C8C">
              <w:rPr>
                <w:sz w:val="28"/>
                <w:szCs w:val="28"/>
                <w:lang w:val="es-CO" w:eastAsia="es-CO"/>
              </w:rPr>
              <w:t xml:space="preserve">compañeros del curso o </w:t>
            </w:r>
            <w:r w:rsidR="007437DA">
              <w:rPr>
                <w:sz w:val="28"/>
                <w:szCs w:val="28"/>
                <w:lang w:val="es-CO" w:eastAsia="es-CO"/>
              </w:rPr>
              <w:t>docentes</w:t>
            </w:r>
            <w:r w:rsidRPr="00377C8C">
              <w:rPr>
                <w:sz w:val="28"/>
                <w:szCs w:val="28"/>
                <w:lang w:val="es-CO" w:eastAsia="es-CO"/>
              </w:rPr>
              <w:t xml:space="preserve"> de otros cursos. </w:t>
            </w:r>
          </w:p>
          <w:p w:rsidR="00F75952" w:rsidRPr="00377C8C" w:rsidRDefault="00F75952" w:rsidP="00F75952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sz w:val="28"/>
                <w:szCs w:val="28"/>
                <w:lang w:val="es-CO" w:eastAsia="es-CO"/>
              </w:rPr>
            </w:pPr>
          </w:p>
          <w:p w:rsidR="00F75952" w:rsidRPr="00543A59" w:rsidRDefault="00F75952" w:rsidP="00D72FC1">
            <w:pPr>
              <w:pStyle w:val="Textoindependiente"/>
              <w:spacing w:line="292" w:lineRule="auto"/>
              <w:ind w:right="118"/>
              <w:rPr>
                <w:rFonts w:ascii="Arial" w:hAnsi="Arial" w:cs="Arial"/>
                <w:b/>
                <w:bCs/>
                <w:i/>
                <w:color w:val="0070C0"/>
                <w:w w:val="110"/>
                <w:sz w:val="22"/>
                <w:szCs w:val="22"/>
                <w:highlight w:val="cyan"/>
              </w:rPr>
            </w:pPr>
          </w:p>
        </w:tc>
      </w:tr>
    </w:tbl>
    <w:p w:rsidR="00BE14DF" w:rsidRDefault="00B35FD9" w:rsidP="00F75952">
      <w:pPr>
        <w:suppressAutoHyphens w:val="0"/>
        <w:autoSpaceDE w:val="0"/>
        <w:autoSpaceDN w:val="0"/>
        <w:adjustRightInd w:val="0"/>
        <w:jc w:val="both"/>
        <w:rPr>
          <w:bCs/>
          <w:sz w:val="28"/>
          <w:szCs w:val="24"/>
        </w:rPr>
      </w:pPr>
      <w:r w:rsidRPr="00752C41">
        <w:rPr>
          <w:rFonts w:ascii="Helvetica" w:hAnsi="Helvetica" w:cs="Helvetica"/>
          <w:b/>
          <w:noProof/>
          <w:sz w:val="40"/>
          <w:lang w:val="es-CO"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2044800" behindDoc="0" locked="0" layoutInCell="1" allowOverlap="1" wp14:anchorId="77211E26" wp14:editId="4C8E7DEE">
                <wp:simplePos x="0" y="0"/>
                <wp:positionH relativeFrom="page">
                  <wp:posOffset>624840</wp:posOffset>
                </wp:positionH>
                <wp:positionV relativeFrom="paragraph">
                  <wp:posOffset>-4681855</wp:posOffset>
                </wp:positionV>
                <wp:extent cx="4839970" cy="559435"/>
                <wp:effectExtent l="0" t="0" r="0" b="0"/>
                <wp:wrapNone/>
                <wp:docPr id="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70" cy="559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066" w:rsidRPr="001B734F" w:rsidRDefault="006C1066" w:rsidP="00B04101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Sección 6: Tercera Entrega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11E26" id="_x0000_s1061" type="#_x0000_t202" style="position:absolute;left:0;text-align:left;margin-left:49.2pt;margin-top:-368.65pt;width:381.1pt;height:44.05pt;z-index:25204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" filled="f" stroked="f">
                <v:textbox>
                  <w:txbxContent>
                    <w:p w:rsidR="006C1066" w:rsidRPr="001B734F" w:rsidRDefault="006C1066" w:rsidP="00B04101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Sección 6: Tercera Entrega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70A66" w:rsidRDefault="00646795" w:rsidP="00F75952">
      <w:pPr>
        <w:suppressAutoHyphens w:val="0"/>
        <w:autoSpaceDE w:val="0"/>
        <w:autoSpaceDN w:val="0"/>
        <w:adjustRightInd w:val="0"/>
        <w:jc w:val="both"/>
        <w:rPr>
          <w:bCs/>
          <w:sz w:val="28"/>
          <w:szCs w:val="24"/>
        </w:rPr>
      </w:pPr>
      <w:r w:rsidRPr="00752C41">
        <w:rPr>
          <w:rFonts w:ascii="Helvetica" w:hAnsi="Helvetica" w:cs="Helvetica"/>
          <w:b/>
          <w:noProof/>
          <w:sz w:val="40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03136" behindDoc="0" locked="0" layoutInCell="1" allowOverlap="1" wp14:anchorId="2C7AE974" wp14:editId="025AE328">
                <wp:simplePos x="0" y="0"/>
                <wp:positionH relativeFrom="page">
                  <wp:posOffset>617410</wp:posOffset>
                </wp:positionH>
                <wp:positionV relativeFrom="paragraph">
                  <wp:posOffset>-7734317</wp:posOffset>
                </wp:positionV>
                <wp:extent cx="4839998" cy="559558"/>
                <wp:effectExtent l="0" t="0" r="0" b="0"/>
                <wp:wrapNone/>
                <wp:docPr id="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98" cy="559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066" w:rsidRPr="001B734F" w:rsidRDefault="006C1066" w:rsidP="0062754C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Sección 6: Tercera Entrega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AE974" id="_x0000_s1062" type="#_x0000_t202" style="position:absolute;left:0;text-align:left;margin-left:48.6pt;margin-top:-609pt;width:381.1pt;height:44.05pt;z-index:2518031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" filled="f" stroked="f">
                <v:textbox>
                  <w:txbxContent>
                    <w:p w:rsidR="006C1066" w:rsidRPr="001B734F" w:rsidRDefault="006C1066" w:rsidP="0062754C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Sección 6: Tercera Entrega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W w:w="10490" w:type="dxa"/>
        <w:tblInd w:w="-572" w:type="dxa"/>
        <w:shd w:val="clear" w:color="auto" w:fill="92D050"/>
        <w:tblLook w:val="04A0" w:firstRow="1" w:lastRow="0" w:firstColumn="1" w:lastColumn="0" w:noHBand="0" w:noVBand="1"/>
      </w:tblPr>
      <w:tblGrid>
        <w:gridCol w:w="10490"/>
      </w:tblGrid>
      <w:tr w:rsidR="00470A66" w:rsidRPr="006E1792" w:rsidTr="009E0AA1">
        <w:trPr>
          <w:trHeight w:val="1270"/>
        </w:trPr>
        <w:tc>
          <w:tcPr>
            <w:tcW w:w="10490" w:type="dxa"/>
            <w:shd w:val="clear" w:color="auto" w:fill="92D050"/>
          </w:tcPr>
          <w:p w:rsidR="00470A66" w:rsidRPr="006E1792" w:rsidRDefault="00470A66" w:rsidP="00F61DAD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i/>
                <w:color w:val="0070C0"/>
                <w:w w:val="110"/>
                <w:sz w:val="22"/>
                <w:szCs w:val="22"/>
              </w:rPr>
            </w:pPr>
            <w:r>
              <w:rPr>
                <w:rStyle w:val="Estilo2Car"/>
                <w:b w:val="0"/>
              </w:rPr>
              <w:br w:type="page"/>
            </w:r>
          </w:p>
          <w:p w:rsidR="00470A66" w:rsidRPr="00611F78" w:rsidRDefault="00BA483D" w:rsidP="00470A66">
            <w:pPr>
              <w:suppressAutoHyphens w:val="0"/>
              <w:autoSpaceDE w:val="0"/>
              <w:autoSpaceDN w:val="0"/>
              <w:adjustRightInd w:val="0"/>
              <w:jc w:val="both"/>
              <w:rPr>
                <w:color w:val="002060"/>
                <w:sz w:val="28"/>
                <w:szCs w:val="28"/>
                <w:lang w:val="es-CO" w:eastAsia="es-CO"/>
              </w:rPr>
            </w:pPr>
            <w:r>
              <w:rPr>
                <w:b/>
                <w:color w:val="002060"/>
                <w:sz w:val="28"/>
                <w:szCs w:val="28"/>
                <w:lang w:val="es-CO" w:eastAsia="es-CO"/>
              </w:rPr>
              <w:t>m</w:t>
            </w:r>
            <w:r w:rsidR="00470A66">
              <w:rPr>
                <w:b/>
                <w:color w:val="002060"/>
                <w:sz w:val="28"/>
                <w:szCs w:val="28"/>
                <w:lang w:val="es-CO" w:eastAsia="es-CO"/>
              </w:rPr>
              <w:t xml:space="preserve">) </w:t>
            </w:r>
            <w:r w:rsidR="00470A66" w:rsidRPr="00462B91">
              <w:rPr>
                <w:rStyle w:val="Estilo4Car"/>
              </w:rPr>
              <w:t>Referencias:</w:t>
            </w:r>
            <w:r w:rsidR="00470A66">
              <w:rPr>
                <w:b/>
                <w:color w:val="002060"/>
                <w:sz w:val="28"/>
                <w:szCs w:val="28"/>
                <w:lang w:val="es-CO" w:eastAsia="es-CO"/>
              </w:rPr>
              <w:t xml:space="preserve"> </w:t>
            </w:r>
            <w:r w:rsidR="00470A66" w:rsidRPr="00611F78">
              <w:rPr>
                <w:sz w:val="28"/>
                <w:szCs w:val="28"/>
                <w:lang w:val="es-CO" w:eastAsia="es-CO"/>
              </w:rPr>
              <w:t>Completar las re</w:t>
            </w:r>
            <w:r w:rsidR="00470A66">
              <w:rPr>
                <w:sz w:val="28"/>
                <w:szCs w:val="28"/>
                <w:lang w:val="es-CO" w:eastAsia="es-CO"/>
              </w:rPr>
              <w:t>ferencias y ajustarlas, si no lo</w:t>
            </w:r>
            <w:r w:rsidR="00470A66" w:rsidRPr="00611F78">
              <w:rPr>
                <w:sz w:val="28"/>
                <w:szCs w:val="28"/>
                <w:lang w:val="es-CO" w:eastAsia="es-CO"/>
              </w:rPr>
              <w:t xml:space="preserve"> ha</w:t>
            </w:r>
            <w:r w:rsidR="00470A66">
              <w:rPr>
                <w:sz w:val="28"/>
                <w:szCs w:val="28"/>
                <w:lang w:val="es-CO" w:eastAsia="es-CO"/>
              </w:rPr>
              <w:t>n</w:t>
            </w:r>
            <w:r w:rsidR="00470A66" w:rsidRPr="00611F78">
              <w:rPr>
                <w:sz w:val="28"/>
                <w:szCs w:val="28"/>
                <w:lang w:val="es-CO" w:eastAsia="es-CO"/>
              </w:rPr>
              <w:t xml:space="preserve"> hecho, al formato ACM.</w:t>
            </w:r>
          </w:p>
          <w:p w:rsidR="00470A66" w:rsidRPr="006E1792" w:rsidRDefault="00470A66" w:rsidP="00F61DAD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i/>
                <w:color w:val="0070C0"/>
                <w:w w:val="110"/>
                <w:sz w:val="22"/>
                <w:szCs w:val="22"/>
              </w:rPr>
            </w:pPr>
          </w:p>
        </w:tc>
      </w:tr>
    </w:tbl>
    <w:p w:rsidR="00470A66" w:rsidRDefault="00470A66" w:rsidP="00470A66">
      <w:pPr>
        <w:suppressAutoHyphens w:val="0"/>
        <w:autoSpaceDE w:val="0"/>
        <w:jc w:val="both"/>
        <w:rPr>
          <w:b/>
          <w:color w:val="002060"/>
          <w:sz w:val="28"/>
          <w:szCs w:val="28"/>
          <w:lang w:val="es-CO" w:eastAsia="es-CO"/>
        </w:rPr>
      </w:pPr>
    </w:p>
    <w:p w:rsidR="008176C6" w:rsidRDefault="008176C6" w:rsidP="008176C6">
      <w:pPr>
        <w:suppressAutoHyphens w:val="0"/>
        <w:autoSpaceDE w:val="0"/>
        <w:autoSpaceDN w:val="0"/>
        <w:adjustRightInd w:val="0"/>
        <w:jc w:val="both"/>
        <w:rPr>
          <w:b/>
          <w:color w:val="002060"/>
          <w:sz w:val="28"/>
          <w:szCs w:val="28"/>
          <w:lang w:val="es-CO" w:eastAsia="es-CO"/>
        </w:rPr>
      </w:pPr>
    </w:p>
    <w:tbl>
      <w:tblPr>
        <w:tblStyle w:val="Tablaconcuadrcula"/>
        <w:tblW w:w="10637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9503"/>
      </w:tblGrid>
      <w:tr w:rsidR="008176C6" w:rsidRPr="00CC15FC" w:rsidTr="00F61DAD">
        <w:trPr>
          <w:trHeight w:val="94"/>
        </w:trPr>
        <w:tc>
          <w:tcPr>
            <w:tcW w:w="1134" w:type="dxa"/>
          </w:tcPr>
          <w:p w:rsidR="008176C6" w:rsidRPr="00CC15FC" w:rsidRDefault="008176C6" w:rsidP="00F61DAD">
            <w:pPr>
              <w:pStyle w:val="Estilo2"/>
              <w:rPr>
                <w:b w:val="0"/>
                <w:noProof/>
                <w:color w:val="0070C0"/>
                <w:sz w:val="28"/>
                <w:lang w:val="es-CO" w:eastAsia="es-CO"/>
              </w:rPr>
            </w:pPr>
            <w:r w:rsidRPr="00CC15FC">
              <w:rPr>
                <w:b w:val="0"/>
                <w:noProof/>
                <w:color w:val="0070C0"/>
                <w:sz w:val="28"/>
                <w:lang w:val="es-CO" w:eastAsia="es-CO"/>
              </w:rPr>
              <w:drawing>
                <wp:anchor distT="0" distB="0" distL="114300" distR="114300" simplePos="0" relativeHeight="251899392" behindDoc="0" locked="0" layoutInCell="1" allowOverlap="1" wp14:anchorId="73C92B1A" wp14:editId="07877FC9">
                  <wp:simplePos x="0" y="0"/>
                  <wp:positionH relativeFrom="column">
                    <wp:posOffset>88704</wp:posOffset>
                  </wp:positionH>
                  <wp:positionV relativeFrom="paragraph">
                    <wp:posOffset>98</wp:posOffset>
                  </wp:positionV>
                  <wp:extent cx="439420" cy="439420"/>
                  <wp:effectExtent l="0" t="0" r="0" b="0"/>
                  <wp:wrapSquare wrapText="bothSides"/>
                  <wp:docPr id="74" name="Imagen 74" descr="cla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cla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420" cy="43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503" w:type="dxa"/>
          </w:tcPr>
          <w:p w:rsidR="008176C6" w:rsidRPr="0066517A" w:rsidRDefault="008176C6" w:rsidP="008176C6">
            <w:pPr>
              <w:shd w:val="clear" w:color="auto" w:fill="FFFFFF"/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  <w:r w:rsidRPr="000D2AD9">
              <w:rPr>
                <w:b/>
                <w:color w:val="1BAE02"/>
                <w:sz w:val="28"/>
                <w:szCs w:val="28"/>
                <w:lang w:val="es-CO" w:eastAsia="es-CO"/>
              </w:rPr>
              <w:t>PISTA:</w:t>
            </w:r>
            <w:r w:rsidRPr="000D2AD9">
              <w:rPr>
                <w:color w:val="1BAE02"/>
                <w:sz w:val="28"/>
                <w:szCs w:val="28"/>
                <w:lang w:val="es-CO" w:eastAsia="es-CO"/>
              </w:rPr>
              <w:t xml:space="preserve"> </w:t>
            </w:r>
            <w:r>
              <w:rPr>
                <w:sz w:val="28"/>
                <w:szCs w:val="28"/>
                <w:lang w:val="es-CO" w:eastAsia="es-CO"/>
              </w:rPr>
              <w:t>Para r</w:t>
            </w:r>
            <w:r w:rsidRPr="0066517A">
              <w:rPr>
                <w:sz w:val="28"/>
                <w:szCs w:val="28"/>
                <w:lang w:val="es-CO" w:eastAsia="es-CO"/>
              </w:rPr>
              <w:t xml:space="preserve">eferenciar las fuentes usando el formato para referencias de la </w:t>
            </w:r>
            <w:r w:rsidRPr="0066517A">
              <w:rPr>
                <w:b/>
                <w:color w:val="002060"/>
                <w:sz w:val="28"/>
                <w:szCs w:val="28"/>
                <w:lang w:val="es-CO" w:eastAsia="es-CO"/>
              </w:rPr>
              <w:t>ACM</w:t>
            </w:r>
            <w:r w:rsidRPr="0073139D">
              <w:rPr>
                <w:b/>
                <w:sz w:val="28"/>
                <w:szCs w:val="28"/>
                <w:lang w:val="es-CO" w:eastAsia="es-CO"/>
              </w:rPr>
              <w:t xml:space="preserve"> </w:t>
            </w:r>
            <w:r w:rsidRPr="0073139D">
              <w:rPr>
                <w:sz w:val="28"/>
                <w:szCs w:val="28"/>
                <w:lang w:val="es-CO" w:eastAsia="es-CO"/>
              </w:rPr>
              <w:t xml:space="preserve">léase </w:t>
            </w:r>
            <w:r w:rsidR="0073139D">
              <w:rPr>
                <w:sz w:val="28"/>
                <w:szCs w:val="28"/>
                <w:lang w:val="es-CO" w:eastAsia="es-CO"/>
              </w:rPr>
              <w:t>en</w:t>
            </w:r>
            <w:r w:rsidR="006441C5">
              <w:rPr>
                <w:sz w:val="28"/>
                <w:szCs w:val="28"/>
                <w:lang w:val="es-CO" w:eastAsia="es-CO"/>
              </w:rPr>
              <w:t xml:space="preserve"> </w:t>
            </w:r>
            <w:hyperlink r:id="rId48" w:history="1">
              <w:r w:rsidR="006441C5" w:rsidRPr="000D2AD9">
                <w:rPr>
                  <w:rStyle w:val="Hipervnculo"/>
                  <w:b/>
                  <w:color w:val="1BAE02"/>
                  <w:sz w:val="28"/>
                  <w:szCs w:val="28"/>
                  <w:lang w:val="es-CO" w:eastAsia="es-CO"/>
                </w:rPr>
                <w:t>http://bit.ly/2pZnE5g</w:t>
              </w:r>
            </w:hyperlink>
          </w:p>
          <w:p w:rsidR="008176C6" w:rsidRPr="00CC15FC" w:rsidRDefault="008176C6" w:rsidP="00F61DAD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70C0"/>
                <w:sz w:val="28"/>
                <w:szCs w:val="28"/>
                <w:lang w:val="es-CO" w:eastAsia="es-CO"/>
              </w:rPr>
            </w:pPr>
          </w:p>
        </w:tc>
      </w:tr>
    </w:tbl>
    <w:p w:rsidR="00470A66" w:rsidRDefault="00470A66" w:rsidP="00F75952">
      <w:pPr>
        <w:suppressAutoHyphens w:val="0"/>
        <w:autoSpaceDE w:val="0"/>
        <w:autoSpaceDN w:val="0"/>
        <w:adjustRightInd w:val="0"/>
        <w:jc w:val="both"/>
        <w:rPr>
          <w:bCs/>
          <w:sz w:val="28"/>
          <w:szCs w:val="24"/>
        </w:rPr>
      </w:pPr>
    </w:p>
    <w:tbl>
      <w:tblPr>
        <w:tblW w:w="10349" w:type="dxa"/>
        <w:tblInd w:w="-431" w:type="dxa"/>
        <w:shd w:val="clear" w:color="auto" w:fill="92D050"/>
        <w:tblLayout w:type="fixed"/>
        <w:tblLook w:val="04A0" w:firstRow="1" w:lastRow="0" w:firstColumn="1" w:lastColumn="0" w:noHBand="0" w:noVBand="1"/>
      </w:tblPr>
      <w:tblGrid>
        <w:gridCol w:w="10349"/>
      </w:tblGrid>
      <w:tr w:rsidR="00611F78" w:rsidRPr="006E1792" w:rsidTr="009E0AA1">
        <w:trPr>
          <w:trHeight w:val="1270"/>
        </w:trPr>
        <w:tc>
          <w:tcPr>
            <w:tcW w:w="10349" w:type="dxa"/>
            <w:shd w:val="clear" w:color="auto" w:fill="92D050"/>
          </w:tcPr>
          <w:p w:rsidR="00611F78" w:rsidRPr="00611F78" w:rsidRDefault="00611F78" w:rsidP="00470A66">
            <w:pPr>
              <w:suppressAutoHyphens w:val="0"/>
              <w:autoSpaceDE w:val="0"/>
              <w:autoSpaceDN w:val="0"/>
              <w:adjustRightInd w:val="0"/>
              <w:jc w:val="both"/>
              <w:rPr>
                <w:color w:val="002060"/>
                <w:sz w:val="28"/>
                <w:szCs w:val="28"/>
                <w:lang w:val="es-CO" w:eastAsia="es-CO"/>
              </w:rPr>
            </w:pPr>
            <w:r w:rsidRPr="006E1792">
              <w:rPr>
                <w:rStyle w:val="Estilo2Car"/>
                <w:b w:val="0"/>
              </w:rPr>
              <w:lastRenderedPageBreak/>
              <w:br w:type="page"/>
            </w:r>
          </w:p>
          <w:p w:rsidR="00BE14DF" w:rsidRDefault="00BA483D" w:rsidP="00D96923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  <w:r>
              <w:rPr>
                <w:b/>
                <w:color w:val="002060"/>
                <w:sz w:val="28"/>
                <w:szCs w:val="28"/>
                <w:lang w:val="es-CO" w:eastAsia="es-CO"/>
              </w:rPr>
              <w:t>n</w:t>
            </w:r>
            <w:r w:rsidR="00D96923" w:rsidRPr="00D96923">
              <w:rPr>
                <w:b/>
                <w:color w:val="002060"/>
                <w:sz w:val="28"/>
                <w:szCs w:val="28"/>
                <w:lang w:val="es-CO" w:eastAsia="es-CO"/>
              </w:rPr>
              <w:t xml:space="preserve">) </w:t>
            </w:r>
            <w:r w:rsidR="00611F78" w:rsidRPr="00462B91">
              <w:rPr>
                <w:rStyle w:val="Estilo4Car"/>
              </w:rPr>
              <w:t>[Anexo Opcional] Trabajo en equipo:</w:t>
            </w:r>
            <w:r w:rsidR="00611F78" w:rsidRPr="0077147F">
              <w:rPr>
                <w:color w:val="002060"/>
                <w:sz w:val="28"/>
                <w:szCs w:val="28"/>
                <w:lang w:val="es-CO" w:eastAsia="es-CO"/>
              </w:rPr>
              <w:t xml:space="preserve"> </w:t>
            </w:r>
            <w:r w:rsidR="00453F68">
              <w:rPr>
                <w:sz w:val="28"/>
                <w:szCs w:val="28"/>
                <w:lang w:val="es-CO" w:eastAsia="es-CO"/>
              </w:rPr>
              <w:t>Completen</w:t>
            </w:r>
            <w:r w:rsidR="00611F78">
              <w:rPr>
                <w:sz w:val="28"/>
                <w:szCs w:val="28"/>
                <w:lang w:val="es-CO" w:eastAsia="es-CO"/>
              </w:rPr>
              <w:t xml:space="preserve"> el </w:t>
            </w:r>
            <w:r w:rsidR="004265F0">
              <w:rPr>
                <w:sz w:val="28"/>
                <w:szCs w:val="28"/>
                <w:lang w:val="es-CO" w:eastAsia="es-CO"/>
              </w:rPr>
              <w:t>Trabajo en Equipo y Proceso G</w:t>
            </w:r>
            <w:r w:rsidR="00611F78">
              <w:rPr>
                <w:sz w:val="28"/>
                <w:szCs w:val="28"/>
                <w:lang w:val="es-CO" w:eastAsia="es-CO"/>
              </w:rPr>
              <w:t xml:space="preserve">radual que </w:t>
            </w:r>
            <w:r w:rsidR="004265F0">
              <w:rPr>
                <w:sz w:val="28"/>
                <w:szCs w:val="28"/>
                <w:lang w:val="es-CO" w:eastAsia="es-CO"/>
              </w:rPr>
              <w:t>adelantaron</w:t>
            </w:r>
            <w:r w:rsidR="00611F78">
              <w:rPr>
                <w:sz w:val="28"/>
                <w:szCs w:val="28"/>
                <w:lang w:val="es-CO" w:eastAsia="es-CO"/>
              </w:rPr>
              <w:t xml:space="preserve"> en Entrega 1 y Entrega 2</w:t>
            </w:r>
            <w:r w:rsidR="00FE6DAE">
              <w:rPr>
                <w:sz w:val="28"/>
                <w:szCs w:val="28"/>
                <w:lang w:val="es-CO" w:eastAsia="es-CO"/>
              </w:rPr>
              <w:t>, es decir, m</w:t>
            </w:r>
            <w:r w:rsidR="002222BD">
              <w:rPr>
                <w:sz w:val="28"/>
                <w:szCs w:val="28"/>
                <w:lang w:val="es-CO" w:eastAsia="es-CO"/>
              </w:rPr>
              <w:t>uestren</w:t>
            </w:r>
            <w:r w:rsidR="00FE6DAE">
              <w:rPr>
                <w:sz w:val="28"/>
                <w:szCs w:val="28"/>
                <w:lang w:val="es-CO" w:eastAsia="es-CO"/>
              </w:rPr>
              <w:t xml:space="preserve"> lo </w:t>
            </w:r>
          </w:p>
          <w:p w:rsidR="00611F78" w:rsidRPr="00D96923" w:rsidRDefault="00FE6DAE" w:rsidP="00D96923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28"/>
                <w:szCs w:val="28"/>
                <w:lang w:val="es-CO" w:eastAsia="es-CO"/>
              </w:rPr>
            </w:pPr>
            <w:r>
              <w:rPr>
                <w:sz w:val="28"/>
                <w:szCs w:val="28"/>
                <w:lang w:val="es-CO" w:eastAsia="es-CO"/>
              </w:rPr>
              <w:t>qué hicieron desde que inició el semestre académico</w:t>
            </w:r>
            <w:r w:rsidR="002222BD">
              <w:rPr>
                <w:sz w:val="28"/>
                <w:szCs w:val="28"/>
                <w:lang w:val="es-CO" w:eastAsia="es-CO"/>
              </w:rPr>
              <w:t>,</w:t>
            </w:r>
            <w:r>
              <w:rPr>
                <w:sz w:val="28"/>
                <w:szCs w:val="28"/>
                <w:lang w:val="es-CO" w:eastAsia="es-CO"/>
              </w:rPr>
              <w:t xml:space="preserve"> pasando por </w:t>
            </w:r>
            <w:r w:rsidR="002222BD">
              <w:rPr>
                <w:sz w:val="28"/>
                <w:szCs w:val="28"/>
                <w:lang w:val="es-CO" w:eastAsia="es-CO"/>
              </w:rPr>
              <w:t xml:space="preserve">lo adelantado en </w:t>
            </w:r>
            <w:r>
              <w:rPr>
                <w:sz w:val="28"/>
                <w:szCs w:val="28"/>
                <w:lang w:val="es-CO" w:eastAsia="es-CO"/>
              </w:rPr>
              <w:t>dichas entregas.</w:t>
            </w:r>
          </w:p>
          <w:p w:rsidR="00B04101" w:rsidRDefault="00B04101" w:rsidP="00462B91">
            <w:pPr>
              <w:pStyle w:val="Estilo3"/>
            </w:pPr>
          </w:p>
          <w:p w:rsidR="0021122F" w:rsidRDefault="0021122F" w:rsidP="00462B91">
            <w:pPr>
              <w:pStyle w:val="Estilo3"/>
            </w:pPr>
            <w:r>
              <w:t xml:space="preserve">En el código comprimido en </w:t>
            </w:r>
            <w:r w:rsidRPr="00611F78">
              <w:t>ZIP:</w:t>
            </w:r>
          </w:p>
          <w:p w:rsidR="000D2AEF" w:rsidRDefault="000D2AEF" w:rsidP="0021122F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2060"/>
                <w:sz w:val="32"/>
                <w:szCs w:val="28"/>
              </w:rPr>
            </w:pPr>
          </w:p>
          <w:p w:rsidR="0021122F" w:rsidRDefault="00BA483D" w:rsidP="0021122F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  <w:r>
              <w:rPr>
                <w:b/>
                <w:color w:val="002060"/>
                <w:sz w:val="28"/>
                <w:szCs w:val="28"/>
                <w:lang w:val="es-CO" w:eastAsia="es-CO"/>
              </w:rPr>
              <w:t>o</w:t>
            </w:r>
            <w:r w:rsidR="0021122F" w:rsidRPr="00A27FDE">
              <w:rPr>
                <w:b/>
                <w:color w:val="002060"/>
                <w:sz w:val="28"/>
                <w:szCs w:val="28"/>
                <w:lang w:val="es-CO" w:eastAsia="es-CO"/>
              </w:rPr>
              <w:t>)</w:t>
            </w:r>
            <w:r w:rsidR="0021122F">
              <w:rPr>
                <w:sz w:val="28"/>
                <w:szCs w:val="28"/>
                <w:lang w:val="es-CO" w:eastAsia="es-CO"/>
              </w:rPr>
              <w:t xml:space="preserve"> </w:t>
            </w:r>
            <w:r w:rsidR="00554FB9" w:rsidRPr="00CB4620">
              <w:rPr>
                <w:rStyle w:val="Estilo4Car"/>
              </w:rPr>
              <w:t>Solución final del p</w:t>
            </w:r>
            <w:r w:rsidR="00BA61F3" w:rsidRPr="00CB4620">
              <w:rPr>
                <w:rStyle w:val="Estilo4Car"/>
              </w:rPr>
              <w:t>roblema</w:t>
            </w:r>
            <w:r w:rsidR="00BA61F3">
              <w:rPr>
                <w:sz w:val="28"/>
                <w:szCs w:val="28"/>
                <w:lang w:val="es-CO" w:eastAsia="es-CO"/>
              </w:rPr>
              <w:t xml:space="preserve"> </w:t>
            </w:r>
            <w:r w:rsidR="0021122F">
              <w:rPr>
                <w:sz w:val="28"/>
                <w:szCs w:val="28"/>
                <w:lang w:val="es-CO" w:eastAsia="es-CO"/>
              </w:rPr>
              <w:t>I</w:t>
            </w:r>
            <w:r w:rsidR="0021122F" w:rsidRPr="00A74CF4">
              <w:rPr>
                <w:sz w:val="28"/>
                <w:szCs w:val="28"/>
                <w:lang w:val="es-CO" w:eastAsia="es-CO"/>
              </w:rPr>
              <w:t>mplement</w:t>
            </w:r>
            <w:r w:rsidR="0021122F">
              <w:rPr>
                <w:sz w:val="28"/>
                <w:szCs w:val="28"/>
                <w:lang w:val="es-CO" w:eastAsia="es-CO"/>
              </w:rPr>
              <w:t>en</w:t>
            </w:r>
            <w:r w:rsidR="0021122F" w:rsidRPr="00A74CF4">
              <w:rPr>
                <w:sz w:val="28"/>
                <w:szCs w:val="28"/>
                <w:lang w:val="es-CO" w:eastAsia="es-CO"/>
              </w:rPr>
              <w:t xml:space="preserve"> </w:t>
            </w:r>
            <w:r w:rsidR="00343617">
              <w:rPr>
                <w:sz w:val="28"/>
                <w:szCs w:val="28"/>
                <w:lang w:val="es-CO" w:eastAsia="es-CO"/>
              </w:rPr>
              <w:t>un algoritmo</w:t>
            </w:r>
            <w:r w:rsidR="0021122F">
              <w:rPr>
                <w:sz w:val="28"/>
                <w:szCs w:val="28"/>
                <w:lang w:val="es-CO" w:eastAsia="es-CO"/>
              </w:rPr>
              <w:t xml:space="preserve"> para solucionar e</w:t>
            </w:r>
            <w:r w:rsidR="0021122F" w:rsidRPr="00A74CF4">
              <w:rPr>
                <w:sz w:val="28"/>
                <w:szCs w:val="28"/>
                <w:lang w:val="es-CO" w:eastAsia="es-CO"/>
              </w:rPr>
              <w:t>l problema</w:t>
            </w:r>
            <w:r w:rsidR="0021122F">
              <w:rPr>
                <w:sz w:val="28"/>
                <w:szCs w:val="28"/>
                <w:lang w:val="es-CO" w:eastAsia="es-CO"/>
              </w:rPr>
              <w:t xml:space="preserve">. Además, pruébenla con los datos que </w:t>
            </w:r>
            <w:r w:rsidR="0021122F" w:rsidRPr="004E66F2">
              <w:rPr>
                <w:sz w:val="28"/>
                <w:szCs w:val="28"/>
                <w:lang w:val="es-CO" w:eastAsia="es-CO"/>
              </w:rPr>
              <w:t>está</w:t>
            </w:r>
            <w:r w:rsidR="0021122F">
              <w:rPr>
                <w:sz w:val="28"/>
                <w:szCs w:val="28"/>
                <w:lang w:val="es-CO" w:eastAsia="es-CO"/>
              </w:rPr>
              <w:t>n</w:t>
            </w:r>
            <w:r w:rsidR="0021122F" w:rsidRPr="004E66F2">
              <w:rPr>
                <w:sz w:val="28"/>
                <w:szCs w:val="28"/>
                <w:lang w:val="es-CO" w:eastAsia="es-CO"/>
              </w:rPr>
              <w:t xml:space="preserve"> en la carpeta de </w:t>
            </w:r>
            <w:r w:rsidR="0021122F" w:rsidRPr="00DF18EC">
              <w:rPr>
                <w:i/>
                <w:sz w:val="28"/>
                <w:szCs w:val="28"/>
                <w:lang w:val="es-CO" w:eastAsia="es-CO"/>
              </w:rPr>
              <w:t xml:space="preserve">Conjunto de Datos </w:t>
            </w:r>
            <w:r w:rsidR="0021122F" w:rsidRPr="00BD433B">
              <w:rPr>
                <w:sz w:val="28"/>
                <w:szCs w:val="28"/>
                <w:lang w:val="es-CO" w:eastAsia="es-CO"/>
              </w:rPr>
              <w:t>d</w:t>
            </w:r>
            <w:r w:rsidR="0021122F">
              <w:rPr>
                <w:sz w:val="28"/>
                <w:szCs w:val="28"/>
                <w:lang w:val="es-CO" w:eastAsia="es-CO"/>
              </w:rPr>
              <w:t>e</w:t>
            </w:r>
            <w:r w:rsidR="0021122F" w:rsidRPr="004E66F2">
              <w:rPr>
                <w:sz w:val="28"/>
                <w:szCs w:val="28"/>
                <w:lang w:val="es-CO" w:eastAsia="es-CO"/>
              </w:rPr>
              <w:t>l .ZIP</w:t>
            </w:r>
          </w:p>
          <w:p w:rsidR="004E0AE9" w:rsidRDefault="004E0AE9" w:rsidP="0021122F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</w:p>
          <w:p w:rsidR="00611F78" w:rsidRDefault="00BA483D" w:rsidP="00A27FDE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  <w:r>
              <w:rPr>
                <w:b/>
                <w:color w:val="002060"/>
                <w:sz w:val="28"/>
                <w:szCs w:val="28"/>
                <w:lang w:val="es-CO" w:eastAsia="es-CO"/>
              </w:rPr>
              <w:t>p</w:t>
            </w:r>
            <w:r w:rsidR="00A27FDE" w:rsidRPr="00A27FDE">
              <w:rPr>
                <w:b/>
                <w:color w:val="002060"/>
                <w:sz w:val="28"/>
                <w:szCs w:val="28"/>
                <w:lang w:val="es-CO" w:eastAsia="es-CO"/>
              </w:rPr>
              <w:t>)</w:t>
            </w:r>
            <w:r w:rsidR="00A27FDE">
              <w:rPr>
                <w:sz w:val="28"/>
                <w:szCs w:val="28"/>
                <w:lang w:val="es-CO" w:eastAsia="es-CO"/>
              </w:rPr>
              <w:t xml:space="preserve"> </w:t>
            </w:r>
            <w:r w:rsidR="00BA61F3" w:rsidRPr="00462B91">
              <w:rPr>
                <w:rStyle w:val="Estilo4Car"/>
              </w:rPr>
              <w:t>Documentación en HTML:</w:t>
            </w:r>
            <w:r w:rsidR="00BA61F3" w:rsidRPr="00BA61F3">
              <w:rPr>
                <w:color w:val="002060"/>
                <w:sz w:val="28"/>
                <w:szCs w:val="28"/>
                <w:lang w:val="es-CO" w:eastAsia="es-CO"/>
              </w:rPr>
              <w:t xml:space="preserve"> </w:t>
            </w:r>
            <w:r w:rsidR="00611F78" w:rsidRPr="00A74CF4">
              <w:rPr>
                <w:sz w:val="28"/>
                <w:szCs w:val="28"/>
                <w:lang w:val="es-CO" w:eastAsia="es-CO"/>
              </w:rPr>
              <w:t>Inclu</w:t>
            </w:r>
            <w:r w:rsidR="00611F78">
              <w:rPr>
                <w:sz w:val="28"/>
                <w:szCs w:val="28"/>
                <w:lang w:val="es-CO" w:eastAsia="es-CO"/>
              </w:rPr>
              <w:t>yan</w:t>
            </w:r>
            <w:r w:rsidR="00611F78" w:rsidRPr="00A74CF4">
              <w:rPr>
                <w:sz w:val="28"/>
                <w:szCs w:val="28"/>
                <w:lang w:val="es-CO" w:eastAsia="es-CO"/>
              </w:rPr>
              <w:t xml:space="preserve"> la documentación HTML del código</w:t>
            </w:r>
          </w:p>
          <w:p w:rsidR="00A64358" w:rsidRDefault="00A64358" w:rsidP="00A27FDE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</w:p>
          <w:p w:rsidR="00611F78" w:rsidRPr="006E1792" w:rsidRDefault="00611F78" w:rsidP="00D72FC1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i/>
                <w:color w:val="0070C0"/>
                <w:w w:val="110"/>
                <w:sz w:val="22"/>
                <w:szCs w:val="22"/>
              </w:rPr>
            </w:pPr>
          </w:p>
        </w:tc>
      </w:tr>
    </w:tbl>
    <w:p w:rsidR="00575B7A" w:rsidRDefault="00BE14DF" w:rsidP="00575B7A">
      <w:pPr>
        <w:suppressAutoHyphens w:val="0"/>
        <w:autoSpaceDE w:val="0"/>
        <w:autoSpaceDN w:val="0"/>
        <w:adjustRightInd w:val="0"/>
        <w:rPr>
          <w:sz w:val="28"/>
          <w:szCs w:val="28"/>
          <w:lang w:val="es-CO" w:eastAsia="es-CO"/>
        </w:rPr>
      </w:pPr>
      <w:r w:rsidRPr="00752C41">
        <w:rPr>
          <w:rFonts w:ascii="Helvetica" w:hAnsi="Helvetica" w:cs="Helvetica"/>
          <w:b/>
          <w:noProof/>
          <w:sz w:val="40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2047872" behindDoc="0" locked="0" layoutInCell="1" allowOverlap="1" wp14:anchorId="743DE575" wp14:editId="0598B67D">
                <wp:simplePos x="0" y="0"/>
                <wp:positionH relativeFrom="page">
                  <wp:posOffset>633730</wp:posOffset>
                </wp:positionH>
                <wp:positionV relativeFrom="paragraph">
                  <wp:posOffset>-3966845</wp:posOffset>
                </wp:positionV>
                <wp:extent cx="4839970" cy="559435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70" cy="559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066" w:rsidRPr="0062754C" w:rsidRDefault="006C1066" w:rsidP="000D3EDD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</w:pPr>
                            <w:r w:rsidRPr="0062754C"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  <w:t>S</w:t>
                            </w:r>
                            <w:r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  <w:t>ección 6</w:t>
                            </w:r>
                            <w:r w:rsidRPr="0062754C"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  <w:t xml:space="preserve">: </w:t>
                            </w:r>
                            <w:r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  <w:t>Tercera Entrega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DE575" id="_x0000_s1063" type="#_x0000_t202" style="position:absolute;margin-left:49.9pt;margin-top:-312.35pt;width:381.1pt;height:44.05pt;z-index:2520478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" filled="f" stroked="f">
                <v:textbox>
                  <w:txbxContent>
                    <w:p w:rsidR="006C1066" w:rsidRPr="0062754C" w:rsidRDefault="006C1066" w:rsidP="000D3EDD">
                      <w:pPr>
                        <w:pStyle w:val="Estilo1"/>
                        <w:ind w:left="0"/>
                        <w:rPr>
                          <w:color w:val="FFFFFF" w:themeColor="background1"/>
                          <w:sz w:val="38"/>
                          <w:szCs w:val="38"/>
                        </w:rPr>
                      </w:pPr>
                      <w:r w:rsidRPr="0062754C">
                        <w:rPr>
                          <w:color w:val="FFFFFF" w:themeColor="background1"/>
                          <w:sz w:val="38"/>
                          <w:szCs w:val="38"/>
                        </w:rPr>
                        <w:t>S</w:t>
                      </w:r>
                      <w:r>
                        <w:rPr>
                          <w:color w:val="FFFFFF" w:themeColor="background1"/>
                          <w:sz w:val="38"/>
                          <w:szCs w:val="38"/>
                        </w:rPr>
                        <w:t>ección 6</w:t>
                      </w:r>
                      <w:r w:rsidRPr="0062754C">
                        <w:rPr>
                          <w:color w:val="FFFFFF" w:themeColor="background1"/>
                          <w:sz w:val="38"/>
                          <w:szCs w:val="38"/>
                        </w:rPr>
                        <w:t xml:space="preserve">: </w:t>
                      </w:r>
                      <w:r>
                        <w:rPr>
                          <w:color w:val="FFFFFF" w:themeColor="background1"/>
                          <w:sz w:val="38"/>
                          <w:szCs w:val="38"/>
                        </w:rPr>
                        <w:t>Tercera Entrega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D3EDD" w:rsidRDefault="000D3EDD" w:rsidP="000D3EDD">
      <w:pPr>
        <w:suppressAutoHyphens w:val="0"/>
        <w:autoSpaceDE w:val="0"/>
        <w:autoSpaceDN w:val="0"/>
        <w:adjustRightInd w:val="0"/>
        <w:rPr>
          <w:sz w:val="28"/>
          <w:szCs w:val="28"/>
          <w:lang w:val="es-CO" w:eastAsia="es-CO"/>
        </w:rPr>
      </w:pPr>
      <w:r w:rsidRPr="000D2AD9">
        <w:rPr>
          <w:b/>
          <w:noProof/>
          <w:color w:val="1BAE02"/>
          <w:sz w:val="28"/>
          <w:szCs w:val="28"/>
          <w:lang w:val="es-CO" w:eastAsia="es-CO"/>
        </w:rPr>
        <w:drawing>
          <wp:anchor distT="0" distB="0" distL="114300" distR="114300" simplePos="0" relativeHeight="252046848" behindDoc="0" locked="0" layoutInCell="1" allowOverlap="1" wp14:anchorId="4E9D8BFC" wp14:editId="0D1033B1">
            <wp:simplePos x="0" y="0"/>
            <wp:positionH relativeFrom="column">
              <wp:posOffset>21590</wp:posOffset>
            </wp:positionH>
            <wp:positionV relativeFrom="paragraph">
              <wp:posOffset>72390</wp:posOffset>
            </wp:positionV>
            <wp:extent cx="349885" cy="349885"/>
            <wp:effectExtent l="0" t="0" r="0" b="0"/>
            <wp:wrapSquare wrapText="bothSides"/>
            <wp:docPr id="224" name="Imagen 224" descr="cl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clave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2AD9">
        <w:rPr>
          <w:b/>
          <w:color w:val="1BAE02"/>
          <w:sz w:val="28"/>
          <w:szCs w:val="28"/>
          <w:lang w:val="es-CO" w:eastAsia="es-CO"/>
        </w:rPr>
        <w:t>PISTA:</w:t>
      </w:r>
      <w:r w:rsidRPr="000D2AD9">
        <w:rPr>
          <w:color w:val="1BAE02"/>
          <w:sz w:val="28"/>
          <w:szCs w:val="28"/>
          <w:lang w:val="es-CO" w:eastAsia="es-CO"/>
        </w:rPr>
        <w:t xml:space="preserve"> </w:t>
      </w:r>
      <w:r>
        <w:rPr>
          <w:sz w:val="28"/>
          <w:szCs w:val="28"/>
          <w:lang w:val="es-CO" w:eastAsia="es-CO"/>
        </w:rPr>
        <w:t xml:space="preserve">Véase </w:t>
      </w:r>
      <w:r w:rsidRPr="0033336E">
        <w:rPr>
          <w:b/>
          <w:i/>
          <w:sz w:val="28"/>
          <w:szCs w:val="28"/>
          <w:lang w:val="es-CO" w:eastAsia="es-CO"/>
        </w:rPr>
        <w:t>“Guía Metodológica para la Realización y Entrega de los Laboratorios de Estructura de Datos y Algoritmos”</w:t>
      </w:r>
      <w:r>
        <w:rPr>
          <w:sz w:val="28"/>
          <w:szCs w:val="28"/>
          <w:lang w:val="es-CO" w:eastAsia="es-CO"/>
        </w:rPr>
        <w:t xml:space="preserve"> en la Sección 4, numeral 4.1</w:t>
      </w:r>
    </w:p>
    <w:p w:rsidR="000D3EDD" w:rsidRDefault="000D3EDD" w:rsidP="00575B7A">
      <w:pPr>
        <w:suppressAutoHyphens w:val="0"/>
        <w:autoSpaceDE w:val="0"/>
        <w:autoSpaceDN w:val="0"/>
        <w:adjustRightInd w:val="0"/>
        <w:rPr>
          <w:sz w:val="28"/>
          <w:szCs w:val="28"/>
          <w:lang w:val="es-CO" w:eastAsia="es-CO"/>
        </w:rPr>
      </w:pPr>
    </w:p>
    <w:tbl>
      <w:tblPr>
        <w:tblW w:w="10349" w:type="dxa"/>
        <w:tblInd w:w="-431" w:type="dxa"/>
        <w:shd w:val="clear" w:color="auto" w:fill="92D050"/>
        <w:tblLayout w:type="fixed"/>
        <w:tblLook w:val="04A0" w:firstRow="1" w:lastRow="0" w:firstColumn="1" w:lastColumn="0" w:noHBand="0" w:noVBand="1"/>
      </w:tblPr>
      <w:tblGrid>
        <w:gridCol w:w="10349"/>
      </w:tblGrid>
      <w:tr w:rsidR="00173C4D" w:rsidRPr="006E1792" w:rsidTr="009E0AA1">
        <w:trPr>
          <w:trHeight w:val="1270"/>
        </w:trPr>
        <w:tc>
          <w:tcPr>
            <w:tcW w:w="10349" w:type="dxa"/>
            <w:shd w:val="clear" w:color="auto" w:fill="92D050"/>
          </w:tcPr>
          <w:p w:rsidR="00173C4D" w:rsidRDefault="00173C4D" w:rsidP="00D72FC1">
            <w:pPr>
              <w:suppressAutoHyphens w:val="0"/>
              <w:autoSpaceDE w:val="0"/>
              <w:autoSpaceDN w:val="0"/>
              <w:adjustRightInd w:val="0"/>
              <w:jc w:val="both"/>
              <w:rPr>
                <w:rStyle w:val="Estilo2Car"/>
                <w:b w:val="0"/>
              </w:rPr>
            </w:pPr>
            <w:r w:rsidRPr="006E1792">
              <w:rPr>
                <w:rStyle w:val="Estilo2Car"/>
                <w:b w:val="0"/>
              </w:rPr>
              <w:br w:type="page"/>
            </w:r>
          </w:p>
          <w:p w:rsidR="00173C4D" w:rsidRDefault="00173C4D" w:rsidP="00462B91">
            <w:pPr>
              <w:pStyle w:val="Estilo3"/>
            </w:pPr>
            <w:r w:rsidRPr="00173C4D">
              <w:t>En otro documento en formato PDF:</w:t>
            </w:r>
          </w:p>
          <w:p w:rsidR="00173C4D" w:rsidRPr="00A74CF4" w:rsidRDefault="00173C4D" w:rsidP="00173C4D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</w:p>
          <w:p w:rsidR="004B5D84" w:rsidRDefault="00BA483D" w:rsidP="00173C4D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  <w:r>
              <w:rPr>
                <w:b/>
                <w:color w:val="002060"/>
                <w:sz w:val="28"/>
                <w:szCs w:val="28"/>
                <w:lang w:val="es-CO" w:eastAsia="es-CO"/>
              </w:rPr>
              <w:t>q</w:t>
            </w:r>
            <w:r w:rsidR="00173C4D">
              <w:rPr>
                <w:b/>
                <w:color w:val="002060"/>
                <w:sz w:val="28"/>
                <w:szCs w:val="28"/>
                <w:lang w:val="es-CO" w:eastAsia="es-CO"/>
              </w:rPr>
              <w:t xml:space="preserve">) </w:t>
            </w:r>
            <w:r w:rsidR="00BA61F3" w:rsidRPr="00462B91">
              <w:rPr>
                <w:rStyle w:val="Estilo4Car"/>
              </w:rPr>
              <w:t xml:space="preserve">Presentación en </w:t>
            </w:r>
            <w:r w:rsidR="00554FB9">
              <w:rPr>
                <w:rStyle w:val="Estilo4Car"/>
              </w:rPr>
              <w:t>d</w:t>
            </w:r>
            <w:r w:rsidR="00A27FDE" w:rsidRPr="00462B91">
              <w:rPr>
                <w:rStyle w:val="Estilo4Car"/>
              </w:rPr>
              <w:t>iapositivas:</w:t>
            </w:r>
            <w:r w:rsidR="00A27FDE">
              <w:rPr>
                <w:b/>
                <w:color w:val="002060"/>
                <w:sz w:val="28"/>
                <w:szCs w:val="28"/>
                <w:lang w:val="es-CO" w:eastAsia="es-CO"/>
              </w:rPr>
              <w:t xml:space="preserve"> </w:t>
            </w:r>
            <w:r w:rsidR="00173C4D" w:rsidRPr="00A27FDE">
              <w:rPr>
                <w:sz w:val="28"/>
                <w:szCs w:val="28"/>
                <w:lang w:val="es-CO" w:eastAsia="es-CO"/>
              </w:rPr>
              <w:t>Completen las</w:t>
            </w:r>
            <w:r w:rsidR="00173C4D">
              <w:rPr>
                <w:sz w:val="28"/>
                <w:szCs w:val="28"/>
                <w:lang w:val="es-CO" w:eastAsia="es-CO"/>
              </w:rPr>
              <w:t xml:space="preserve"> d</w:t>
            </w:r>
            <w:r w:rsidR="00173C4D" w:rsidRPr="004C535B">
              <w:rPr>
                <w:sz w:val="28"/>
                <w:szCs w:val="28"/>
                <w:lang w:val="es-CO" w:eastAsia="es-CO"/>
              </w:rPr>
              <w:t xml:space="preserve">iapositivas </w:t>
            </w:r>
            <w:r w:rsidR="004C7153">
              <w:rPr>
                <w:sz w:val="28"/>
                <w:szCs w:val="28"/>
                <w:lang w:val="es-CO" w:eastAsia="es-CO"/>
              </w:rPr>
              <w:t xml:space="preserve">teniendo en cuenta </w:t>
            </w:r>
            <w:r w:rsidR="005F6698">
              <w:rPr>
                <w:sz w:val="28"/>
                <w:szCs w:val="28"/>
                <w:lang w:val="es-CO" w:eastAsia="es-CO"/>
              </w:rPr>
              <w:t>los resultados obtenidos en la entrega final</w:t>
            </w:r>
          </w:p>
          <w:p w:rsidR="004B5D84" w:rsidRDefault="004B5D84" w:rsidP="00173C4D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</w:p>
          <w:p w:rsidR="008D3583" w:rsidRPr="006E1792" w:rsidRDefault="008D3583" w:rsidP="00D72FC1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i/>
                <w:color w:val="0070C0"/>
                <w:w w:val="110"/>
                <w:sz w:val="22"/>
                <w:szCs w:val="22"/>
              </w:rPr>
            </w:pPr>
          </w:p>
        </w:tc>
      </w:tr>
    </w:tbl>
    <w:p w:rsidR="00D66821" w:rsidRPr="00170C05" w:rsidRDefault="00D66821" w:rsidP="00D66821">
      <w:pPr>
        <w:suppressAutoHyphens w:val="0"/>
        <w:rPr>
          <w:b/>
          <w:color w:val="262626" w:themeColor="text1" w:themeTint="D9"/>
          <w:sz w:val="28"/>
          <w:szCs w:val="52"/>
          <w:lang w:val="es-CO"/>
        </w:rPr>
      </w:pPr>
      <w:bookmarkStart w:id="41" w:name="_Toc476853298"/>
      <w:bookmarkStart w:id="42" w:name="_Toc476853307"/>
      <w:bookmarkStart w:id="43" w:name="_Toc477206653"/>
      <w:bookmarkStart w:id="44" w:name="_Toc477206683"/>
      <w:bookmarkStart w:id="45" w:name="_Toc477206694"/>
    </w:p>
    <w:tbl>
      <w:tblPr>
        <w:tblStyle w:val="Tablaconcuadrcula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9351"/>
      </w:tblGrid>
      <w:tr w:rsidR="00B125C3" w:rsidRPr="00CC15FC" w:rsidTr="00847BAE">
        <w:trPr>
          <w:trHeight w:val="94"/>
        </w:trPr>
        <w:tc>
          <w:tcPr>
            <w:tcW w:w="1134" w:type="dxa"/>
          </w:tcPr>
          <w:p w:rsidR="00B125C3" w:rsidRPr="00CC15FC" w:rsidRDefault="00B125C3" w:rsidP="00847BAE">
            <w:pPr>
              <w:pStyle w:val="Estilo2"/>
              <w:rPr>
                <w:b w:val="0"/>
                <w:noProof/>
                <w:color w:val="0070C0"/>
                <w:sz w:val="28"/>
                <w:lang w:val="es-CO" w:eastAsia="es-CO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912704" behindDoc="0" locked="0" layoutInCell="1" allowOverlap="1" wp14:anchorId="419BCB6B" wp14:editId="10D7919B">
                  <wp:simplePos x="0" y="0"/>
                  <wp:positionH relativeFrom="column">
                    <wp:posOffset>58420</wp:posOffset>
                  </wp:positionH>
                  <wp:positionV relativeFrom="paragraph">
                    <wp:posOffset>42545</wp:posOffset>
                  </wp:positionV>
                  <wp:extent cx="443865" cy="443865"/>
                  <wp:effectExtent l="0" t="0" r="0" b="0"/>
                  <wp:wrapSquare wrapText="bothSides"/>
                  <wp:docPr id="52" name="Imagen 52" descr="aler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aler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865" cy="443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351" w:type="dxa"/>
          </w:tcPr>
          <w:p w:rsidR="00B125C3" w:rsidRDefault="00B125C3" w:rsidP="00847BAE">
            <w:pPr>
              <w:jc w:val="both"/>
              <w:rPr>
                <w:sz w:val="28"/>
              </w:rPr>
            </w:pPr>
            <w:r w:rsidRPr="000D2AD9">
              <w:rPr>
                <w:b/>
                <w:color w:val="1BAE02"/>
                <w:sz w:val="28"/>
                <w:szCs w:val="28"/>
                <w:lang w:val="es-CO" w:eastAsia="es-CO"/>
              </w:rPr>
              <w:t>NOTA:</w:t>
            </w:r>
            <w:r w:rsidRPr="000D2AD9">
              <w:rPr>
                <w:color w:val="1BAE02"/>
                <w:sz w:val="28"/>
                <w:szCs w:val="28"/>
                <w:lang w:val="es-CO" w:eastAsia="es-CO"/>
              </w:rPr>
              <w:t xml:space="preserve"> </w:t>
            </w:r>
            <w:r w:rsidR="001527D8">
              <w:rPr>
                <w:sz w:val="28"/>
                <w:szCs w:val="28"/>
                <w:lang w:val="es-CO" w:eastAsia="es-CO"/>
              </w:rPr>
              <w:t xml:space="preserve">Para recordar el contenido que deben </w:t>
            </w:r>
            <w:r w:rsidR="00DA3D75">
              <w:rPr>
                <w:sz w:val="28"/>
                <w:szCs w:val="28"/>
                <w:lang w:val="es-CO" w:eastAsia="es-CO"/>
              </w:rPr>
              <w:t>incluir en las diapositivas vean</w:t>
            </w:r>
            <w:r w:rsidR="001527D8">
              <w:rPr>
                <w:sz w:val="28"/>
                <w:szCs w:val="28"/>
                <w:lang w:val="es-CO" w:eastAsia="es-CO"/>
              </w:rPr>
              <w:t xml:space="preserve"> el </w:t>
            </w:r>
            <w:r w:rsidR="00A1391D">
              <w:rPr>
                <w:sz w:val="28"/>
                <w:szCs w:val="28"/>
                <w:lang w:val="es-CO" w:eastAsia="es-CO"/>
              </w:rPr>
              <w:t>numeral</w:t>
            </w:r>
            <w:r w:rsidR="00455786">
              <w:rPr>
                <w:sz w:val="28"/>
                <w:szCs w:val="28"/>
                <w:lang w:val="es-CO" w:eastAsia="es-CO"/>
              </w:rPr>
              <w:t xml:space="preserve"> </w:t>
            </w:r>
            <w:r w:rsidR="00A1391D">
              <w:rPr>
                <w:i/>
                <w:sz w:val="28"/>
                <w:szCs w:val="28"/>
                <w:lang w:val="es-CO" w:eastAsia="es-CO"/>
              </w:rPr>
              <w:t>l)</w:t>
            </w:r>
            <w:r w:rsidR="001527D8">
              <w:rPr>
                <w:sz w:val="28"/>
                <w:szCs w:val="28"/>
                <w:lang w:val="es-CO" w:eastAsia="es-CO"/>
              </w:rPr>
              <w:t xml:space="preserve"> de la Segunda Entrega.</w:t>
            </w:r>
          </w:p>
          <w:p w:rsidR="00B125C3" w:rsidRDefault="00B125C3" w:rsidP="00847BAE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70C0"/>
                <w:sz w:val="28"/>
                <w:szCs w:val="28"/>
                <w:lang w:val="es-CO" w:eastAsia="es-CO"/>
              </w:rPr>
            </w:pPr>
          </w:p>
          <w:p w:rsidR="00B125C3" w:rsidRPr="00CC15FC" w:rsidRDefault="00B125C3" w:rsidP="00847BAE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color w:val="0070C0"/>
                <w:sz w:val="28"/>
                <w:szCs w:val="28"/>
                <w:lang w:val="es-CO" w:eastAsia="es-CO"/>
              </w:rPr>
            </w:pPr>
          </w:p>
        </w:tc>
      </w:tr>
    </w:tbl>
    <w:tbl>
      <w:tblPr>
        <w:tblW w:w="10349" w:type="dxa"/>
        <w:tblInd w:w="-431" w:type="dxa"/>
        <w:shd w:val="clear" w:color="auto" w:fill="92D050"/>
        <w:tblLayout w:type="fixed"/>
        <w:tblLook w:val="04A0" w:firstRow="1" w:lastRow="0" w:firstColumn="1" w:lastColumn="0" w:noHBand="0" w:noVBand="1"/>
      </w:tblPr>
      <w:tblGrid>
        <w:gridCol w:w="10349"/>
      </w:tblGrid>
      <w:tr w:rsidR="00D66821" w:rsidRPr="006E1792" w:rsidTr="009E0AA1">
        <w:trPr>
          <w:trHeight w:val="1270"/>
        </w:trPr>
        <w:tc>
          <w:tcPr>
            <w:tcW w:w="10349" w:type="dxa"/>
            <w:shd w:val="clear" w:color="auto" w:fill="92D050"/>
          </w:tcPr>
          <w:p w:rsidR="00D66821" w:rsidRDefault="00D66821" w:rsidP="00847BAE">
            <w:pPr>
              <w:suppressAutoHyphens w:val="0"/>
              <w:autoSpaceDE w:val="0"/>
              <w:autoSpaceDN w:val="0"/>
              <w:adjustRightInd w:val="0"/>
              <w:jc w:val="both"/>
              <w:rPr>
                <w:rStyle w:val="Estilo2Car"/>
                <w:b w:val="0"/>
              </w:rPr>
            </w:pPr>
            <w:r w:rsidRPr="006E1792">
              <w:rPr>
                <w:rStyle w:val="Estilo2Car"/>
                <w:b w:val="0"/>
              </w:rPr>
              <w:lastRenderedPageBreak/>
              <w:br w:type="page"/>
            </w:r>
          </w:p>
          <w:p w:rsidR="004640C0" w:rsidRDefault="00BA483D" w:rsidP="00D66821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  <w:r>
              <w:rPr>
                <w:b/>
                <w:color w:val="002060"/>
                <w:sz w:val="28"/>
                <w:szCs w:val="28"/>
                <w:lang w:val="es-CO" w:eastAsia="es-CO"/>
              </w:rPr>
              <w:t>r</w:t>
            </w:r>
            <w:r w:rsidR="00D66821">
              <w:rPr>
                <w:b/>
                <w:color w:val="002060"/>
                <w:sz w:val="28"/>
                <w:szCs w:val="28"/>
                <w:lang w:val="es-CO" w:eastAsia="es-CO"/>
              </w:rPr>
              <w:t xml:space="preserve">) </w:t>
            </w:r>
            <w:r w:rsidR="00D66821" w:rsidRPr="00462B91">
              <w:rPr>
                <w:rStyle w:val="Estilo4Car"/>
              </w:rPr>
              <w:t xml:space="preserve">[Ejercicio Opcional] Reporte en </w:t>
            </w:r>
            <w:proofErr w:type="spellStart"/>
            <w:r w:rsidR="00D66821" w:rsidRPr="00462B91">
              <w:rPr>
                <w:rStyle w:val="Estilo4Car"/>
              </w:rPr>
              <w:t>arXiv</w:t>
            </w:r>
            <w:proofErr w:type="spellEnd"/>
            <w:r w:rsidR="00D66821" w:rsidRPr="00462B91">
              <w:rPr>
                <w:rStyle w:val="Estilo4Car"/>
              </w:rPr>
              <w:t>:</w:t>
            </w:r>
            <w:r w:rsidR="00D66821" w:rsidRPr="00A74CF4">
              <w:rPr>
                <w:sz w:val="28"/>
                <w:szCs w:val="28"/>
                <w:lang w:val="es-CO" w:eastAsia="es-CO"/>
              </w:rPr>
              <w:t xml:space="preserve"> El reporte es aceptado en el </w:t>
            </w:r>
            <w:r w:rsidR="00D66821">
              <w:rPr>
                <w:sz w:val="28"/>
                <w:szCs w:val="28"/>
                <w:lang w:val="es-CO" w:eastAsia="es-CO"/>
              </w:rPr>
              <w:t>r</w:t>
            </w:r>
            <w:r w:rsidR="00D66821" w:rsidRPr="00A74CF4">
              <w:rPr>
                <w:sz w:val="28"/>
                <w:szCs w:val="28"/>
                <w:lang w:val="es-CO" w:eastAsia="es-CO"/>
              </w:rPr>
              <w:t>epositorio mundial</w:t>
            </w:r>
            <w:r w:rsidR="00D66821">
              <w:rPr>
                <w:sz w:val="28"/>
                <w:szCs w:val="28"/>
                <w:lang w:val="es-CO" w:eastAsia="es-CO"/>
              </w:rPr>
              <w:t xml:space="preserve"> </w:t>
            </w:r>
            <w:r w:rsidR="00D66821" w:rsidRPr="00A74CF4">
              <w:rPr>
                <w:sz w:val="28"/>
                <w:szCs w:val="28"/>
                <w:lang w:val="es-CO" w:eastAsia="es-CO"/>
              </w:rPr>
              <w:t>de reportes de ingenier</w:t>
            </w:r>
            <w:r w:rsidR="00D66821">
              <w:rPr>
                <w:sz w:val="28"/>
                <w:szCs w:val="28"/>
                <w:lang w:val="es-CO" w:eastAsia="es-CO"/>
              </w:rPr>
              <w:t>í</w:t>
            </w:r>
            <w:r w:rsidR="00D66821" w:rsidRPr="00A74CF4">
              <w:rPr>
                <w:sz w:val="28"/>
                <w:szCs w:val="28"/>
                <w:lang w:val="es-CO" w:eastAsia="es-CO"/>
              </w:rPr>
              <w:t xml:space="preserve">a de sistemas, </w:t>
            </w:r>
            <w:proofErr w:type="spellStart"/>
            <w:r w:rsidR="00D66821" w:rsidRPr="00A74CF4">
              <w:rPr>
                <w:sz w:val="28"/>
                <w:szCs w:val="28"/>
                <w:lang w:val="es-CO" w:eastAsia="es-CO"/>
              </w:rPr>
              <w:t>arXiv</w:t>
            </w:r>
            <w:proofErr w:type="spellEnd"/>
            <w:r w:rsidR="00D66821" w:rsidRPr="00A74CF4">
              <w:rPr>
                <w:sz w:val="28"/>
                <w:szCs w:val="28"/>
                <w:lang w:val="es-CO" w:eastAsia="es-CO"/>
              </w:rPr>
              <w:t xml:space="preserve"> </w:t>
            </w:r>
            <w:r w:rsidR="00D66821" w:rsidRPr="009E0AA1">
              <w:rPr>
                <w:b/>
                <w:color w:val="000000" w:themeColor="text1"/>
                <w:sz w:val="28"/>
                <w:szCs w:val="28"/>
                <w:lang w:val="es-CO" w:eastAsia="es-CO"/>
              </w:rPr>
              <w:t>(</w:t>
            </w:r>
            <w:hyperlink r:id="rId49" w:history="1">
              <w:r w:rsidR="00D66821" w:rsidRPr="009E0AA1">
                <w:rPr>
                  <w:rStyle w:val="Hipervnculo"/>
                  <w:b/>
                  <w:color w:val="000000" w:themeColor="text1"/>
                  <w:sz w:val="28"/>
                  <w:szCs w:val="28"/>
                  <w:lang w:val="es-CO" w:eastAsia="es-CO"/>
                </w:rPr>
                <w:t>http://arxiv.org/</w:t>
              </w:r>
            </w:hyperlink>
            <w:r w:rsidR="00D66821" w:rsidRPr="009E0AA1">
              <w:rPr>
                <w:b/>
                <w:color w:val="000000" w:themeColor="text1"/>
                <w:sz w:val="28"/>
                <w:szCs w:val="28"/>
                <w:lang w:val="es-CO" w:eastAsia="es-CO"/>
              </w:rPr>
              <w:t>)</w:t>
            </w:r>
            <w:r w:rsidR="00A763A5" w:rsidRPr="009E0AA1">
              <w:rPr>
                <w:color w:val="000000" w:themeColor="text1"/>
                <w:sz w:val="28"/>
                <w:szCs w:val="28"/>
                <w:lang w:val="es-CO" w:eastAsia="es-CO"/>
              </w:rPr>
              <w:t xml:space="preserve">. </w:t>
            </w:r>
          </w:p>
          <w:p w:rsidR="004640C0" w:rsidRDefault="004640C0" w:rsidP="00D66821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</w:p>
          <w:p w:rsidR="00170C05" w:rsidRDefault="006E326B" w:rsidP="00B47444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  <w:r>
              <w:rPr>
                <w:sz w:val="28"/>
                <w:szCs w:val="28"/>
                <w:lang w:val="es-CO" w:eastAsia="es-CO"/>
              </w:rPr>
              <w:t>En u</w:t>
            </w:r>
            <w:r w:rsidR="00A763A5">
              <w:rPr>
                <w:sz w:val="28"/>
                <w:szCs w:val="28"/>
                <w:lang w:val="es-CO" w:eastAsia="es-CO"/>
              </w:rPr>
              <w:t>na diapositiva adic</w:t>
            </w:r>
            <w:r>
              <w:rPr>
                <w:sz w:val="28"/>
                <w:szCs w:val="28"/>
                <w:lang w:val="es-CO" w:eastAsia="es-CO"/>
              </w:rPr>
              <w:t>i</w:t>
            </w:r>
            <w:r w:rsidR="00A763A5">
              <w:rPr>
                <w:sz w:val="28"/>
                <w:szCs w:val="28"/>
                <w:lang w:val="es-CO" w:eastAsia="es-CO"/>
              </w:rPr>
              <w:t xml:space="preserve">onal </w:t>
            </w:r>
            <w:r>
              <w:rPr>
                <w:sz w:val="28"/>
                <w:szCs w:val="28"/>
                <w:lang w:val="es-CO" w:eastAsia="es-CO"/>
              </w:rPr>
              <w:t>de</w:t>
            </w:r>
            <w:r w:rsidR="00A763A5">
              <w:rPr>
                <w:sz w:val="28"/>
                <w:szCs w:val="28"/>
                <w:lang w:val="es-CO" w:eastAsia="es-CO"/>
              </w:rPr>
              <w:t xml:space="preserve"> la presentación mencionada en el numeral inmediatamente anterior</w:t>
            </w:r>
            <w:r>
              <w:rPr>
                <w:sz w:val="28"/>
                <w:szCs w:val="28"/>
                <w:lang w:val="es-CO" w:eastAsia="es-CO"/>
              </w:rPr>
              <w:t xml:space="preserve">, incluir el enlace o </w:t>
            </w:r>
            <w:proofErr w:type="spellStart"/>
            <w:r>
              <w:rPr>
                <w:sz w:val="28"/>
                <w:szCs w:val="28"/>
                <w:lang w:val="es-CO" w:eastAsia="es-CO"/>
              </w:rPr>
              <w:t>url</w:t>
            </w:r>
            <w:proofErr w:type="spellEnd"/>
            <w:r>
              <w:rPr>
                <w:sz w:val="28"/>
                <w:szCs w:val="28"/>
                <w:lang w:val="es-CO" w:eastAsia="es-CO"/>
              </w:rPr>
              <w:t xml:space="preserve"> en </w:t>
            </w:r>
            <w:proofErr w:type="spellStart"/>
            <w:r w:rsidRPr="006E326B">
              <w:rPr>
                <w:i/>
                <w:sz w:val="28"/>
                <w:szCs w:val="28"/>
                <w:lang w:val="es-CO" w:eastAsia="es-CO"/>
              </w:rPr>
              <w:t>arXiv</w:t>
            </w:r>
            <w:proofErr w:type="spellEnd"/>
            <w:r w:rsidRPr="006E326B">
              <w:rPr>
                <w:sz w:val="28"/>
                <w:szCs w:val="28"/>
                <w:lang w:val="es-CO" w:eastAsia="es-CO"/>
              </w:rPr>
              <w:t xml:space="preserve"> donde quedó el reporte aceptado</w:t>
            </w:r>
            <w:r w:rsidR="00170C05">
              <w:rPr>
                <w:sz w:val="28"/>
                <w:szCs w:val="28"/>
                <w:lang w:val="es-CO" w:eastAsia="es-CO"/>
              </w:rPr>
              <w:t>.</w:t>
            </w:r>
          </w:p>
          <w:p w:rsidR="00170C05" w:rsidRDefault="00170C05" w:rsidP="00B47444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</w:p>
          <w:p w:rsidR="00170C05" w:rsidRPr="000D2AEF" w:rsidRDefault="00170C05" w:rsidP="00B47444">
            <w:pPr>
              <w:suppressAutoHyphens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s-CO" w:eastAsia="es-CO"/>
              </w:rPr>
            </w:pPr>
          </w:p>
        </w:tc>
      </w:tr>
    </w:tbl>
    <w:p w:rsidR="002A1F93" w:rsidRDefault="00BE14DF" w:rsidP="00D66821">
      <w:pPr>
        <w:suppressAutoHyphens w:val="0"/>
        <w:rPr>
          <w:b/>
          <w:color w:val="262626" w:themeColor="text1" w:themeTint="D9"/>
          <w:sz w:val="40"/>
          <w:szCs w:val="52"/>
          <w:lang w:val="es-CO"/>
        </w:rPr>
      </w:pPr>
      <w:r w:rsidRPr="00752C41">
        <w:rPr>
          <w:rFonts w:ascii="Helvetica" w:hAnsi="Helvetica" w:cs="Helvetica"/>
          <w:b/>
          <w:noProof/>
          <w:sz w:val="40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2158464" behindDoc="0" locked="0" layoutInCell="1" allowOverlap="1" wp14:anchorId="351BA93D" wp14:editId="01384A80">
                <wp:simplePos x="0" y="0"/>
                <wp:positionH relativeFrom="page">
                  <wp:posOffset>629920</wp:posOffset>
                </wp:positionH>
                <wp:positionV relativeFrom="paragraph">
                  <wp:posOffset>-2763520</wp:posOffset>
                </wp:positionV>
                <wp:extent cx="4839970" cy="559435"/>
                <wp:effectExtent l="0" t="0" r="0" b="0"/>
                <wp:wrapNone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70" cy="559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022" w:rsidRPr="0062754C" w:rsidRDefault="00031022" w:rsidP="00031022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</w:pPr>
                            <w:r w:rsidRPr="0062754C"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  <w:t>S</w:t>
                            </w:r>
                            <w:r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  <w:t>ección 6</w:t>
                            </w:r>
                            <w:r w:rsidRPr="0062754C"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  <w:t xml:space="preserve">: </w:t>
                            </w:r>
                            <w:r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  <w:t>Tercera Entrega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BA93D" id="_x0000_s1064" type="#_x0000_t202" style="position:absolute;margin-left:49.6pt;margin-top:-217.6pt;width:381.1pt;height:44.05pt;z-index:2521584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" filled="f" stroked="f">
                <v:textbox>
                  <w:txbxContent>
                    <w:p w:rsidR="00031022" w:rsidRPr="0062754C" w:rsidRDefault="00031022" w:rsidP="00031022">
                      <w:pPr>
                        <w:pStyle w:val="Estilo1"/>
                        <w:ind w:left="0"/>
                        <w:rPr>
                          <w:color w:val="FFFFFF" w:themeColor="background1"/>
                          <w:sz w:val="38"/>
                          <w:szCs w:val="38"/>
                        </w:rPr>
                      </w:pPr>
                      <w:r w:rsidRPr="0062754C">
                        <w:rPr>
                          <w:color w:val="FFFFFF" w:themeColor="background1"/>
                          <w:sz w:val="38"/>
                          <w:szCs w:val="38"/>
                        </w:rPr>
                        <w:t>S</w:t>
                      </w:r>
                      <w:r>
                        <w:rPr>
                          <w:color w:val="FFFFFF" w:themeColor="background1"/>
                          <w:sz w:val="38"/>
                          <w:szCs w:val="38"/>
                        </w:rPr>
                        <w:t>ección 6</w:t>
                      </w:r>
                      <w:r w:rsidRPr="0062754C">
                        <w:rPr>
                          <w:color w:val="FFFFFF" w:themeColor="background1"/>
                          <w:sz w:val="38"/>
                          <w:szCs w:val="38"/>
                        </w:rPr>
                        <w:t xml:space="preserve">: </w:t>
                      </w:r>
                      <w:r>
                        <w:rPr>
                          <w:color w:val="FFFFFF" w:themeColor="background1"/>
                          <w:sz w:val="38"/>
                          <w:szCs w:val="38"/>
                        </w:rPr>
                        <w:t>Tercera Entrega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D2AEF" w:rsidRDefault="000D2AEF" w:rsidP="00956DD2">
      <w:pPr>
        <w:shd w:val="clear" w:color="auto" w:fill="FFFFFF"/>
        <w:ind w:left="-426"/>
        <w:rPr>
          <w:b/>
          <w:bCs/>
          <w:color w:val="002060"/>
          <w:sz w:val="36"/>
          <w:szCs w:val="28"/>
          <w:lang w:eastAsia="es-CO"/>
        </w:rPr>
      </w:pPr>
      <w:bookmarkStart w:id="46" w:name="Sustentacion"/>
    </w:p>
    <w:p w:rsidR="004E0AE9" w:rsidRDefault="004E0AE9">
      <w:pPr>
        <w:suppressAutoHyphens w:val="0"/>
        <w:rPr>
          <w:b/>
          <w:bCs/>
          <w:color w:val="002060"/>
          <w:sz w:val="36"/>
          <w:szCs w:val="28"/>
          <w:lang w:eastAsia="es-CO"/>
        </w:rPr>
      </w:pPr>
      <w:r>
        <w:rPr>
          <w:b/>
          <w:bCs/>
          <w:color w:val="002060"/>
          <w:sz w:val="36"/>
          <w:szCs w:val="28"/>
          <w:lang w:eastAsia="es-CO"/>
        </w:rPr>
        <w:br w:type="page"/>
      </w:r>
    </w:p>
    <w:p w:rsidR="00956DD2" w:rsidRDefault="00463E96" w:rsidP="00956DD2">
      <w:pPr>
        <w:shd w:val="clear" w:color="auto" w:fill="FFFFFF"/>
        <w:ind w:left="-426"/>
        <w:rPr>
          <w:b/>
          <w:bCs/>
          <w:color w:val="002060"/>
          <w:sz w:val="36"/>
          <w:szCs w:val="28"/>
          <w:lang w:eastAsia="es-CO"/>
        </w:rPr>
      </w:pPr>
      <w:r w:rsidRPr="00752C41">
        <w:rPr>
          <w:rFonts w:ascii="Helvetica" w:hAnsi="Helvetica" w:cs="Helvetica"/>
          <w:b/>
          <w:noProof/>
          <w:sz w:val="40"/>
          <w:lang w:val="es-CO"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1852288" behindDoc="0" locked="0" layoutInCell="1" allowOverlap="1" wp14:anchorId="6A326A99" wp14:editId="2B305470">
                <wp:simplePos x="0" y="0"/>
                <wp:positionH relativeFrom="page">
                  <wp:posOffset>601535</wp:posOffset>
                </wp:positionH>
                <wp:positionV relativeFrom="paragraph">
                  <wp:posOffset>-831982</wp:posOffset>
                </wp:positionV>
                <wp:extent cx="4839970" cy="559435"/>
                <wp:effectExtent l="0" t="0" r="0" b="0"/>
                <wp:wrapNone/>
                <wp:docPr id="7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70" cy="559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066" w:rsidRPr="0062754C" w:rsidRDefault="006C1066" w:rsidP="00CB73C8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</w:pPr>
                            <w:r w:rsidRPr="0062754C"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  <w:t xml:space="preserve">Sección 7: </w:t>
                            </w:r>
                            <w:r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  <w:t>Sustentación 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26A99" id="_x0000_s1065" type="#_x0000_t202" style="position:absolute;left:0;text-align:left;margin-left:47.35pt;margin-top:-65.5pt;width:381.1pt;height:44.05pt;z-index:251852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" filled="f" stroked="f">
                <v:textbox>
                  <w:txbxContent>
                    <w:p w:rsidR="006C1066" w:rsidRPr="0062754C" w:rsidRDefault="006C1066" w:rsidP="00CB73C8">
                      <w:pPr>
                        <w:pStyle w:val="Estilo1"/>
                        <w:ind w:left="0"/>
                        <w:rPr>
                          <w:color w:val="FFFFFF" w:themeColor="background1"/>
                          <w:sz w:val="38"/>
                          <w:szCs w:val="38"/>
                        </w:rPr>
                      </w:pPr>
                      <w:r w:rsidRPr="0062754C">
                        <w:rPr>
                          <w:color w:val="FFFFFF" w:themeColor="background1"/>
                          <w:sz w:val="38"/>
                          <w:szCs w:val="38"/>
                        </w:rPr>
                        <w:t xml:space="preserve">Sección 7: </w:t>
                      </w:r>
                      <w:r>
                        <w:rPr>
                          <w:color w:val="FFFFFF" w:themeColor="background1"/>
                          <w:sz w:val="38"/>
                          <w:szCs w:val="38"/>
                        </w:rPr>
                        <w:t>Sustentación Oral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56DD2">
        <w:rPr>
          <w:b/>
          <w:bCs/>
          <w:color w:val="002060"/>
          <w:sz w:val="36"/>
          <w:szCs w:val="28"/>
          <w:lang w:eastAsia="es-CO"/>
        </w:rPr>
        <w:t>Sustentación</w:t>
      </w:r>
      <w:bookmarkEnd w:id="46"/>
      <w:r w:rsidR="00956DD2">
        <w:rPr>
          <w:b/>
          <w:bCs/>
          <w:color w:val="002060"/>
          <w:sz w:val="36"/>
          <w:szCs w:val="28"/>
          <w:lang w:eastAsia="es-CO"/>
        </w:rPr>
        <w:t xml:space="preserve"> Oral</w:t>
      </w:r>
    </w:p>
    <w:p w:rsidR="002A1F93" w:rsidRDefault="002A1F93" w:rsidP="00D66821">
      <w:pPr>
        <w:suppressAutoHyphens w:val="0"/>
        <w:rPr>
          <w:b/>
          <w:color w:val="262626" w:themeColor="text1" w:themeTint="D9"/>
          <w:sz w:val="40"/>
          <w:szCs w:val="52"/>
          <w:lang w:val="es-CO"/>
        </w:rPr>
      </w:pPr>
    </w:p>
    <w:tbl>
      <w:tblPr>
        <w:tblW w:w="10349" w:type="dxa"/>
        <w:tblInd w:w="-431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10349"/>
      </w:tblGrid>
      <w:tr w:rsidR="009F4FDB" w:rsidRPr="00543A59" w:rsidTr="00DB65F5">
        <w:trPr>
          <w:trHeight w:val="1270"/>
        </w:trPr>
        <w:tc>
          <w:tcPr>
            <w:tcW w:w="10349" w:type="dxa"/>
            <w:shd w:val="clear" w:color="auto" w:fill="D0CECE" w:themeFill="background2" w:themeFillShade="E6"/>
          </w:tcPr>
          <w:p w:rsidR="009F4FDB" w:rsidRPr="00552BC9" w:rsidRDefault="009F4FDB" w:rsidP="00DB65F5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color w:val="002060"/>
                <w:sz w:val="28"/>
                <w:szCs w:val="24"/>
              </w:rPr>
            </w:pPr>
            <w:r>
              <w:rPr>
                <w:b/>
                <w:bCs/>
                <w:noProof/>
                <w:color w:val="002060"/>
                <w:sz w:val="28"/>
                <w:szCs w:val="24"/>
                <w:lang w:val="es-CO" w:eastAsia="es-CO"/>
              </w:rPr>
              <w:drawing>
                <wp:anchor distT="0" distB="0" distL="114300" distR="114300" simplePos="0" relativeHeight="251850240" behindDoc="0" locked="0" layoutInCell="1" allowOverlap="1" wp14:anchorId="2CA43890" wp14:editId="331AADF3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183960</wp:posOffset>
                  </wp:positionV>
                  <wp:extent cx="1187450" cy="890905"/>
                  <wp:effectExtent l="0" t="0" r="0" b="0"/>
                  <wp:wrapSquare wrapText="bothSides"/>
                  <wp:docPr id="69" name="Imagen 69" descr="Vida  Real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Vida  Real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0" cy="890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F4FDB" w:rsidRDefault="009F4FDB" w:rsidP="00C63DDF">
            <w:pPr>
              <w:suppressAutoHyphens w:val="0"/>
              <w:autoSpaceDE w:val="0"/>
              <w:autoSpaceDN w:val="0"/>
              <w:adjustRightInd w:val="0"/>
              <w:ind w:left="2019"/>
              <w:jc w:val="both"/>
              <w:rPr>
                <w:b/>
                <w:bCs/>
                <w:color w:val="002060"/>
                <w:sz w:val="28"/>
                <w:szCs w:val="24"/>
              </w:rPr>
            </w:pPr>
            <w:r w:rsidRPr="000F2900">
              <w:rPr>
                <w:b/>
                <w:bCs/>
                <w:color w:val="002060"/>
                <w:sz w:val="28"/>
                <w:szCs w:val="24"/>
              </w:rPr>
              <w:t>En la vida real, un ingeniero debe saber presentar su trabajo en forma sintética.</w:t>
            </w:r>
            <w:r>
              <w:rPr>
                <w:b/>
                <w:bCs/>
                <w:color w:val="002060"/>
                <w:sz w:val="28"/>
                <w:szCs w:val="24"/>
              </w:rPr>
              <w:t xml:space="preserve"> </w:t>
            </w:r>
            <w:r w:rsidRPr="000F2900">
              <w:rPr>
                <w:b/>
                <w:bCs/>
                <w:color w:val="002060"/>
                <w:sz w:val="28"/>
                <w:szCs w:val="24"/>
              </w:rPr>
              <w:t>Expresarse oralmente o por escrito en su idioma y/o en inglés</w:t>
            </w:r>
            <w:r>
              <w:rPr>
                <w:b/>
                <w:bCs/>
                <w:color w:val="002060"/>
                <w:sz w:val="28"/>
                <w:szCs w:val="24"/>
              </w:rPr>
              <w:t>,</w:t>
            </w:r>
            <w:r w:rsidRPr="000F2900">
              <w:rPr>
                <w:b/>
                <w:bCs/>
                <w:color w:val="002060"/>
                <w:sz w:val="28"/>
                <w:szCs w:val="24"/>
              </w:rPr>
              <w:t xml:space="preserve"> es indispensable. El ingeniero de sistemas debe adaptarse a las circunstancias</w:t>
            </w:r>
            <w:r w:rsidR="00297727">
              <w:rPr>
                <w:b/>
                <w:bCs/>
                <w:color w:val="002060"/>
                <w:sz w:val="28"/>
                <w:szCs w:val="24"/>
              </w:rPr>
              <w:t xml:space="preserve"> de </w:t>
            </w:r>
            <w:r w:rsidRPr="000F2900">
              <w:rPr>
                <w:b/>
                <w:bCs/>
                <w:color w:val="002060"/>
                <w:sz w:val="28"/>
                <w:szCs w:val="24"/>
              </w:rPr>
              <w:t xml:space="preserve">tiempo y público. </w:t>
            </w:r>
          </w:p>
          <w:p w:rsidR="009F4FDB" w:rsidRDefault="009F4FDB" w:rsidP="009F4FDB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color w:val="002060"/>
                <w:sz w:val="28"/>
                <w:szCs w:val="24"/>
              </w:rPr>
            </w:pPr>
          </w:p>
          <w:p w:rsidR="009F4FDB" w:rsidRDefault="007178F9" w:rsidP="009F4FDB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color w:val="002060"/>
                <w:sz w:val="28"/>
                <w:szCs w:val="24"/>
              </w:rPr>
            </w:pPr>
            <w:r>
              <w:rPr>
                <w:b/>
                <w:bCs/>
                <w:color w:val="002060"/>
                <w:sz w:val="28"/>
                <w:szCs w:val="24"/>
              </w:rPr>
              <w:t>L</w:t>
            </w:r>
            <w:r w:rsidR="009F4FDB">
              <w:rPr>
                <w:b/>
                <w:bCs/>
                <w:color w:val="002060"/>
                <w:sz w:val="28"/>
                <w:szCs w:val="24"/>
              </w:rPr>
              <w:t>o a</w:t>
            </w:r>
            <w:r w:rsidR="009C7CE4">
              <w:rPr>
                <w:b/>
                <w:bCs/>
                <w:color w:val="002060"/>
                <w:sz w:val="28"/>
                <w:szCs w:val="24"/>
              </w:rPr>
              <w:t>n</w:t>
            </w:r>
            <w:r w:rsidR="009F4FDB">
              <w:rPr>
                <w:b/>
                <w:bCs/>
                <w:color w:val="002060"/>
                <w:sz w:val="28"/>
                <w:szCs w:val="24"/>
              </w:rPr>
              <w:t>terior</w:t>
            </w:r>
            <w:r w:rsidR="009F4FDB" w:rsidRPr="000F2900">
              <w:rPr>
                <w:b/>
                <w:bCs/>
                <w:color w:val="002060"/>
                <w:sz w:val="28"/>
                <w:szCs w:val="24"/>
              </w:rPr>
              <w:t xml:space="preserve"> significa ser capaz de presentar en dos minutos, 20 o dos horas, en 10 líneas o en 100 páginas, adaptando el discurso a un público de expertos, clientes o neófitos</w:t>
            </w:r>
          </w:p>
          <w:p w:rsidR="009F4FDB" w:rsidRDefault="009F4FDB" w:rsidP="009F4FDB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color w:val="002060"/>
                <w:sz w:val="28"/>
                <w:szCs w:val="24"/>
              </w:rPr>
            </w:pPr>
          </w:p>
          <w:p w:rsidR="009F4FDB" w:rsidRPr="004E4D03" w:rsidRDefault="009F4FDB" w:rsidP="00B125C3">
            <w:pPr>
              <w:suppressAutoHyphens w:val="0"/>
              <w:autoSpaceDE w:val="0"/>
              <w:autoSpaceDN w:val="0"/>
              <w:adjustRightInd w:val="0"/>
              <w:jc w:val="right"/>
              <w:rPr>
                <w:b/>
                <w:bCs/>
                <w:color w:val="0070C0"/>
                <w:sz w:val="28"/>
                <w:szCs w:val="28"/>
              </w:rPr>
            </w:pPr>
            <w:r w:rsidRPr="009F4FDB">
              <w:rPr>
                <w:b/>
                <w:bCs/>
                <w:color w:val="002060"/>
                <w:sz w:val="28"/>
                <w:szCs w:val="28"/>
              </w:rPr>
              <w:t xml:space="preserve">Tomado de </w:t>
            </w:r>
            <w:hyperlink r:id="rId50" w:history="1">
              <w:r w:rsidR="004E4D03" w:rsidRPr="000D2AD9">
                <w:rPr>
                  <w:rStyle w:val="Hipervnculo"/>
                  <w:b/>
                  <w:bCs/>
                  <w:color w:val="1BAE02"/>
                  <w:sz w:val="28"/>
                  <w:szCs w:val="28"/>
                </w:rPr>
                <w:t>http://bit.ly/2p92vUv</w:t>
              </w:r>
            </w:hyperlink>
          </w:p>
          <w:p w:rsidR="004E4D03" w:rsidRPr="00B125C3" w:rsidRDefault="004E4D03" w:rsidP="00B125C3">
            <w:pPr>
              <w:suppressAutoHyphens w:val="0"/>
              <w:autoSpaceDE w:val="0"/>
              <w:autoSpaceDN w:val="0"/>
              <w:adjustRightInd w:val="0"/>
              <w:jc w:val="right"/>
              <w:rPr>
                <w:b/>
                <w:bCs/>
                <w:color w:val="002060"/>
                <w:sz w:val="28"/>
                <w:szCs w:val="28"/>
              </w:rPr>
            </w:pPr>
          </w:p>
        </w:tc>
      </w:tr>
    </w:tbl>
    <w:p w:rsidR="007178F9" w:rsidRDefault="007178F9" w:rsidP="00B125C3">
      <w:pPr>
        <w:suppressAutoHyphens w:val="0"/>
        <w:ind w:left="-426"/>
        <w:jc w:val="both"/>
        <w:rPr>
          <w:b/>
          <w:i/>
          <w:color w:val="404040"/>
          <w:sz w:val="28"/>
          <w:szCs w:val="28"/>
        </w:rPr>
      </w:pPr>
    </w:p>
    <w:p w:rsidR="002A1F93" w:rsidRDefault="002A1F93" w:rsidP="00A3652F">
      <w:pPr>
        <w:suppressAutoHyphens w:val="0"/>
        <w:ind w:left="-426"/>
        <w:jc w:val="both"/>
        <w:rPr>
          <w:i/>
          <w:color w:val="404040"/>
          <w:sz w:val="28"/>
          <w:szCs w:val="28"/>
        </w:rPr>
      </w:pPr>
    </w:p>
    <w:p w:rsidR="009F4FDB" w:rsidRPr="00A3652F" w:rsidRDefault="007F693E" w:rsidP="00A3652F">
      <w:pPr>
        <w:suppressAutoHyphens w:val="0"/>
        <w:ind w:left="-426"/>
        <w:jc w:val="both"/>
        <w:rPr>
          <w:i/>
          <w:color w:val="404040"/>
          <w:sz w:val="28"/>
          <w:szCs w:val="28"/>
        </w:rPr>
      </w:pPr>
      <w:r w:rsidRPr="005E14B3">
        <w:rPr>
          <w:i/>
          <w:color w:val="404040"/>
          <w:sz w:val="28"/>
          <w:szCs w:val="28"/>
        </w:rPr>
        <w:t xml:space="preserve">A </w:t>
      </w:r>
      <w:r w:rsidR="005E14B3" w:rsidRPr="005E14B3">
        <w:rPr>
          <w:i/>
          <w:color w:val="404040"/>
          <w:sz w:val="28"/>
          <w:szCs w:val="28"/>
        </w:rPr>
        <w:t>continuación,</w:t>
      </w:r>
      <w:r w:rsidR="00B125C3" w:rsidRPr="005E14B3">
        <w:rPr>
          <w:i/>
          <w:color w:val="404040"/>
          <w:sz w:val="28"/>
          <w:szCs w:val="28"/>
        </w:rPr>
        <w:t xml:space="preserve"> lean las indicaciones a seguir para la sustentación oral del proyecto final que se realiza en el aula de clase y la sala de computadores habitual del curso, durante la semana 16:</w:t>
      </w:r>
    </w:p>
    <w:p w:rsidR="00B125C3" w:rsidRDefault="00B125C3" w:rsidP="00CB73C8">
      <w:pPr>
        <w:shd w:val="clear" w:color="auto" w:fill="FFFFFF"/>
        <w:ind w:left="-426"/>
        <w:rPr>
          <w:b/>
          <w:bCs/>
          <w:color w:val="002060"/>
          <w:sz w:val="28"/>
          <w:szCs w:val="28"/>
          <w:lang w:eastAsia="es-CO"/>
        </w:rPr>
      </w:pPr>
    </w:p>
    <w:p w:rsidR="002A1F93" w:rsidRDefault="002A1F93" w:rsidP="00CB73C8">
      <w:pPr>
        <w:shd w:val="clear" w:color="auto" w:fill="FFFFFF"/>
        <w:ind w:left="-426"/>
        <w:rPr>
          <w:b/>
          <w:bCs/>
          <w:color w:val="002060"/>
          <w:sz w:val="36"/>
          <w:szCs w:val="28"/>
          <w:lang w:eastAsia="es-CO"/>
        </w:rPr>
      </w:pPr>
    </w:p>
    <w:p w:rsidR="00CB73C8" w:rsidRDefault="00A04B2B" w:rsidP="00CB73C8">
      <w:pPr>
        <w:shd w:val="clear" w:color="auto" w:fill="FFFFFF"/>
        <w:ind w:left="-426"/>
        <w:rPr>
          <w:b/>
          <w:bCs/>
          <w:color w:val="002060"/>
          <w:sz w:val="36"/>
          <w:szCs w:val="28"/>
          <w:lang w:eastAsia="es-CO"/>
        </w:rPr>
      </w:pPr>
      <w:r w:rsidRPr="002A1F93">
        <w:rPr>
          <w:b/>
          <w:bCs/>
          <w:color w:val="002060"/>
          <w:sz w:val="36"/>
          <w:szCs w:val="28"/>
          <w:lang w:eastAsia="es-CO"/>
        </w:rPr>
        <w:t>Tiempos</w:t>
      </w:r>
      <w:r w:rsidR="00B423CA" w:rsidRPr="002A1F93">
        <w:rPr>
          <w:b/>
          <w:bCs/>
          <w:color w:val="002060"/>
          <w:sz w:val="36"/>
          <w:szCs w:val="28"/>
          <w:lang w:eastAsia="es-CO"/>
        </w:rPr>
        <w:t xml:space="preserve"> y actividades</w:t>
      </w:r>
      <w:r w:rsidRPr="002A1F93">
        <w:rPr>
          <w:b/>
          <w:bCs/>
          <w:color w:val="002060"/>
          <w:sz w:val="36"/>
          <w:szCs w:val="28"/>
          <w:lang w:eastAsia="es-CO"/>
        </w:rPr>
        <w:t xml:space="preserve"> sugeridos</w:t>
      </w:r>
      <w:r w:rsidR="00252D48" w:rsidRPr="002A1F93">
        <w:rPr>
          <w:b/>
          <w:bCs/>
          <w:color w:val="002060"/>
          <w:sz w:val="36"/>
          <w:szCs w:val="28"/>
          <w:lang w:eastAsia="es-CO"/>
        </w:rPr>
        <w:t>:</w:t>
      </w:r>
    </w:p>
    <w:p w:rsidR="002A1F93" w:rsidRPr="002A1F93" w:rsidRDefault="002A1F93" w:rsidP="00CB73C8">
      <w:pPr>
        <w:shd w:val="clear" w:color="auto" w:fill="FFFFFF"/>
        <w:ind w:left="-426"/>
        <w:rPr>
          <w:color w:val="000000"/>
          <w:sz w:val="36"/>
          <w:szCs w:val="28"/>
          <w:lang w:eastAsia="es-CO"/>
        </w:rPr>
      </w:pPr>
    </w:p>
    <w:p w:rsidR="00CB73C8" w:rsidRPr="000F2900" w:rsidRDefault="00CB73C8" w:rsidP="00CB73C8">
      <w:pPr>
        <w:shd w:val="clear" w:color="auto" w:fill="FFFFFF"/>
        <w:rPr>
          <w:color w:val="000000"/>
          <w:sz w:val="28"/>
          <w:szCs w:val="28"/>
          <w:lang w:eastAsia="es-CO"/>
        </w:rPr>
      </w:pPr>
    </w:p>
    <w:tbl>
      <w:tblPr>
        <w:tblW w:w="10341" w:type="dxa"/>
        <w:tblInd w:w="-43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4536"/>
        <w:gridCol w:w="3111"/>
      </w:tblGrid>
      <w:tr w:rsidR="00A04B2B" w:rsidRPr="000F2900" w:rsidTr="009E0AA1">
        <w:trPr>
          <w:trHeight w:val="300"/>
        </w:trPr>
        <w:tc>
          <w:tcPr>
            <w:tcW w:w="2694" w:type="dxa"/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4B2B" w:rsidRPr="000F2900" w:rsidRDefault="00A04B2B" w:rsidP="00D530C4">
            <w:pPr>
              <w:ind w:firstLine="90"/>
              <w:jc w:val="center"/>
              <w:rPr>
                <w:b/>
                <w:bCs/>
                <w:color w:val="002060"/>
                <w:sz w:val="28"/>
                <w:szCs w:val="28"/>
                <w:lang w:eastAsia="es-CO"/>
              </w:rPr>
            </w:pPr>
            <w:r>
              <w:rPr>
                <w:b/>
                <w:bCs/>
                <w:color w:val="002060"/>
                <w:sz w:val="28"/>
                <w:szCs w:val="28"/>
                <w:lang w:eastAsia="es-CO"/>
              </w:rPr>
              <w:t>Tiempo en M</w:t>
            </w:r>
            <w:r w:rsidRPr="000F2900">
              <w:rPr>
                <w:b/>
                <w:bCs/>
                <w:color w:val="002060"/>
                <w:sz w:val="28"/>
                <w:szCs w:val="28"/>
                <w:lang w:eastAsia="es-CO"/>
              </w:rPr>
              <w:t>inutos</w:t>
            </w:r>
            <w:r w:rsidR="002A1F93">
              <w:rPr>
                <w:b/>
                <w:bCs/>
                <w:color w:val="002060"/>
                <w:sz w:val="28"/>
                <w:szCs w:val="28"/>
                <w:lang w:eastAsia="es-CO"/>
              </w:rPr>
              <w:t xml:space="preserve"> </w:t>
            </w:r>
          </w:p>
        </w:tc>
        <w:tc>
          <w:tcPr>
            <w:tcW w:w="4536" w:type="dxa"/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4B2B" w:rsidRPr="000F2900" w:rsidRDefault="00A04B2B" w:rsidP="00A04B2B">
            <w:pPr>
              <w:jc w:val="center"/>
              <w:rPr>
                <w:b/>
                <w:bCs/>
                <w:color w:val="002060"/>
                <w:sz w:val="28"/>
                <w:szCs w:val="28"/>
                <w:lang w:eastAsia="es-CO"/>
              </w:rPr>
            </w:pPr>
            <w:r>
              <w:rPr>
                <w:b/>
                <w:bCs/>
                <w:color w:val="002060"/>
                <w:sz w:val="28"/>
                <w:szCs w:val="28"/>
                <w:lang w:eastAsia="es-CO"/>
              </w:rPr>
              <w:t>Actividades sugeridas</w:t>
            </w:r>
          </w:p>
        </w:tc>
        <w:tc>
          <w:tcPr>
            <w:tcW w:w="3111" w:type="dxa"/>
            <w:shd w:val="clear" w:color="auto" w:fill="92D050"/>
            <w:vAlign w:val="center"/>
          </w:tcPr>
          <w:p w:rsidR="00A04B2B" w:rsidRDefault="00A04B2B" w:rsidP="00A04B2B">
            <w:pPr>
              <w:jc w:val="center"/>
              <w:rPr>
                <w:b/>
                <w:bCs/>
                <w:color w:val="002060"/>
                <w:sz w:val="28"/>
                <w:szCs w:val="28"/>
                <w:lang w:eastAsia="es-CO"/>
              </w:rPr>
            </w:pPr>
            <w:r>
              <w:rPr>
                <w:b/>
                <w:bCs/>
                <w:color w:val="002060"/>
                <w:sz w:val="28"/>
                <w:szCs w:val="28"/>
                <w:lang w:eastAsia="es-CO"/>
              </w:rPr>
              <w:t>Diapositiva</w:t>
            </w:r>
          </w:p>
        </w:tc>
      </w:tr>
      <w:tr w:rsidR="00B819E2" w:rsidRPr="000F2900" w:rsidTr="009E0AA1">
        <w:trPr>
          <w:trHeight w:val="300"/>
        </w:trPr>
        <w:tc>
          <w:tcPr>
            <w:tcW w:w="2694" w:type="dxa"/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B819E2" w:rsidRPr="002A1F93" w:rsidRDefault="00B819E2" w:rsidP="004E4D03">
            <w:pPr>
              <w:ind w:right="506" w:firstLine="90"/>
              <w:jc w:val="center"/>
              <w:rPr>
                <w:bCs/>
                <w:sz w:val="28"/>
                <w:szCs w:val="28"/>
                <w:lang w:eastAsia="es-CO"/>
              </w:rPr>
            </w:pPr>
            <w:r w:rsidRPr="002A1F93">
              <w:rPr>
                <w:bCs/>
                <w:sz w:val="28"/>
                <w:szCs w:val="28"/>
                <w:lang w:eastAsia="es-CO"/>
              </w:rPr>
              <w:t>1</w:t>
            </w:r>
          </w:p>
        </w:tc>
        <w:tc>
          <w:tcPr>
            <w:tcW w:w="4536" w:type="dxa"/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B819E2" w:rsidRPr="002A1F93" w:rsidRDefault="00B819E2" w:rsidP="00B819E2">
            <w:pPr>
              <w:suppressAutoHyphens w:val="0"/>
              <w:autoSpaceDE w:val="0"/>
              <w:autoSpaceDN w:val="0"/>
              <w:adjustRightInd w:val="0"/>
              <w:ind w:left="795"/>
              <w:jc w:val="both"/>
              <w:rPr>
                <w:sz w:val="28"/>
                <w:szCs w:val="28"/>
                <w:lang w:val="es-CO" w:eastAsia="es-CO"/>
              </w:rPr>
            </w:pPr>
          </w:p>
          <w:p w:rsidR="00B819E2" w:rsidRPr="002A1F93" w:rsidRDefault="00B819E2" w:rsidP="004E4D03">
            <w:pPr>
              <w:rPr>
                <w:bCs/>
                <w:sz w:val="28"/>
                <w:szCs w:val="28"/>
                <w:lang w:eastAsia="es-CO"/>
              </w:rPr>
            </w:pPr>
            <w:r w:rsidRPr="002A1F93">
              <w:rPr>
                <w:bCs/>
                <w:sz w:val="28"/>
                <w:szCs w:val="28"/>
                <w:lang w:eastAsia="es-CO"/>
              </w:rPr>
              <w:t>Título del proyecto e integrantes</w:t>
            </w:r>
          </w:p>
        </w:tc>
        <w:tc>
          <w:tcPr>
            <w:tcW w:w="3111" w:type="dxa"/>
            <w:shd w:val="clear" w:color="auto" w:fill="92D050"/>
            <w:vAlign w:val="center"/>
          </w:tcPr>
          <w:p w:rsidR="00B819E2" w:rsidRPr="002A1F93" w:rsidRDefault="00B819E2" w:rsidP="00A04B2B">
            <w:pPr>
              <w:jc w:val="center"/>
              <w:rPr>
                <w:bCs/>
                <w:sz w:val="28"/>
                <w:szCs w:val="28"/>
                <w:lang w:eastAsia="es-CO"/>
              </w:rPr>
            </w:pPr>
            <w:r w:rsidRPr="002A1F93">
              <w:rPr>
                <w:bCs/>
                <w:sz w:val="28"/>
                <w:szCs w:val="28"/>
                <w:lang w:eastAsia="es-CO"/>
              </w:rPr>
              <w:t>1</w:t>
            </w:r>
          </w:p>
        </w:tc>
      </w:tr>
      <w:tr w:rsidR="00A04B2B" w:rsidRPr="000F2900" w:rsidTr="002A1F93">
        <w:trPr>
          <w:trHeight w:val="255"/>
        </w:trPr>
        <w:tc>
          <w:tcPr>
            <w:tcW w:w="2694" w:type="dxa"/>
            <w:shd w:val="clear" w:color="auto" w:fill="D0CECE" w:themeFill="background2" w:themeFillShade="E6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4B2B" w:rsidRPr="002A1F93" w:rsidRDefault="00A3652F" w:rsidP="004E4D03">
            <w:pPr>
              <w:ind w:hanging="426"/>
              <w:jc w:val="center"/>
              <w:rPr>
                <w:sz w:val="28"/>
                <w:szCs w:val="28"/>
                <w:lang w:eastAsia="es-CO"/>
              </w:rPr>
            </w:pPr>
            <w:r w:rsidRPr="002A1F93">
              <w:rPr>
                <w:sz w:val="28"/>
                <w:szCs w:val="28"/>
                <w:lang w:eastAsia="es-CO"/>
              </w:rPr>
              <w:t>1</w:t>
            </w:r>
          </w:p>
        </w:tc>
        <w:tc>
          <w:tcPr>
            <w:tcW w:w="4536" w:type="dxa"/>
            <w:shd w:val="clear" w:color="auto" w:fill="D0CECE" w:themeFill="background2" w:themeFillShade="E6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4B2B" w:rsidRPr="002A1F93" w:rsidRDefault="00A04B2B" w:rsidP="00CB73C8">
            <w:pPr>
              <w:rPr>
                <w:sz w:val="28"/>
                <w:szCs w:val="28"/>
                <w:lang w:eastAsia="es-CO"/>
              </w:rPr>
            </w:pPr>
            <w:r w:rsidRPr="002A1F93">
              <w:rPr>
                <w:sz w:val="28"/>
                <w:szCs w:val="28"/>
                <w:lang w:eastAsia="es-CO"/>
              </w:rPr>
              <w:t>Explicar el diseño de su estructura de datos (ED</w:t>
            </w:r>
            <w:r w:rsidR="00847BAE" w:rsidRPr="002A1F93">
              <w:rPr>
                <w:sz w:val="28"/>
                <w:szCs w:val="28"/>
                <w:lang w:eastAsia="es-CO"/>
              </w:rPr>
              <w:t>A</w:t>
            </w:r>
            <w:r w:rsidRPr="002A1F93">
              <w:rPr>
                <w:sz w:val="28"/>
                <w:szCs w:val="28"/>
                <w:lang w:eastAsia="es-CO"/>
              </w:rPr>
              <w:t>)</w:t>
            </w:r>
          </w:p>
        </w:tc>
        <w:tc>
          <w:tcPr>
            <w:tcW w:w="3111" w:type="dxa"/>
            <w:shd w:val="clear" w:color="auto" w:fill="D0CECE" w:themeFill="background2" w:themeFillShade="E6"/>
            <w:vAlign w:val="center"/>
          </w:tcPr>
          <w:p w:rsidR="00A04B2B" w:rsidRPr="002A1F93" w:rsidRDefault="00B819E2" w:rsidP="00847BAE">
            <w:pPr>
              <w:jc w:val="center"/>
              <w:rPr>
                <w:sz w:val="28"/>
                <w:szCs w:val="28"/>
                <w:lang w:eastAsia="es-CO"/>
              </w:rPr>
            </w:pPr>
            <w:r w:rsidRPr="002A1F93">
              <w:rPr>
                <w:sz w:val="28"/>
                <w:szCs w:val="28"/>
                <w:lang w:eastAsia="es-CO"/>
              </w:rPr>
              <w:t>2</w:t>
            </w:r>
          </w:p>
        </w:tc>
      </w:tr>
      <w:tr w:rsidR="00A04B2B" w:rsidRPr="000F2900" w:rsidTr="009E0AA1">
        <w:trPr>
          <w:trHeight w:val="255"/>
        </w:trPr>
        <w:tc>
          <w:tcPr>
            <w:tcW w:w="2694" w:type="dxa"/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4B2B" w:rsidRPr="002A1F93" w:rsidRDefault="00A04B2B" w:rsidP="004E4D03">
            <w:pPr>
              <w:ind w:hanging="426"/>
              <w:jc w:val="center"/>
              <w:rPr>
                <w:sz w:val="28"/>
                <w:szCs w:val="28"/>
                <w:lang w:eastAsia="es-CO"/>
              </w:rPr>
            </w:pPr>
            <w:r w:rsidRPr="002A1F93">
              <w:rPr>
                <w:sz w:val="28"/>
                <w:szCs w:val="28"/>
                <w:lang w:eastAsia="es-CO"/>
              </w:rPr>
              <w:t>2</w:t>
            </w:r>
          </w:p>
        </w:tc>
        <w:tc>
          <w:tcPr>
            <w:tcW w:w="4536" w:type="dxa"/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04B2B" w:rsidRPr="002A1F93" w:rsidRDefault="00F265E9" w:rsidP="00F265E9">
            <w:pPr>
              <w:rPr>
                <w:sz w:val="28"/>
                <w:szCs w:val="28"/>
                <w:lang w:eastAsia="es-CO"/>
              </w:rPr>
            </w:pPr>
            <w:r>
              <w:rPr>
                <w:sz w:val="28"/>
                <w:szCs w:val="28"/>
                <w:lang w:eastAsia="es-CO"/>
              </w:rPr>
              <w:t>Explicación del algoritmo y su complejidad</w:t>
            </w:r>
          </w:p>
        </w:tc>
        <w:tc>
          <w:tcPr>
            <w:tcW w:w="3111" w:type="dxa"/>
            <w:shd w:val="clear" w:color="auto" w:fill="92D050"/>
            <w:vAlign w:val="center"/>
          </w:tcPr>
          <w:p w:rsidR="00A04B2B" w:rsidRPr="002A1F93" w:rsidRDefault="00B819E2" w:rsidP="00A3652F">
            <w:pPr>
              <w:jc w:val="center"/>
              <w:rPr>
                <w:sz w:val="28"/>
                <w:szCs w:val="28"/>
                <w:lang w:eastAsia="es-CO"/>
              </w:rPr>
            </w:pPr>
            <w:r w:rsidRPr="002A1F93">
              <w:rPr>
                <w:sz w:val="28"/>
                <w:szCs w:val="28"/>
                <w:lang w:eastAsia="es-CO"/>
              </w:rPr>
              <w:t>3</w:t>
            </w:r>
          </w:p>
          <w:p w:rsidR="002A1F93" w:rsidRPr="002A1F93" w:rsidRDefault="002A1F93" w:rsidP="00A3652F">
            <w:pPr>
              <w:jc w:val="center"/>
              <w:rPr>
                <w:sz w:val="28"/>
                <w:szCs w:val="28"/>
                <w:lang w:eastAsia="es-CO"/>
              </w:rPr>
            </w:pPr>
          </w:p>
          <w:p w:rsidR="002A1F93" w:rsidRPr="002A1F93" w:rsidRDefault="002A1F93" w:rsidP="00A3652F">
            <w:pPr>
              <w:jc w:val="center"/>
              <w:rPr>
                <w:sz w:val="28"/>
                <w:szCs w:val="28"/>
                <w:lang w:eastAsia="es-CO"/>
              </w:rPr>
            </w:pPr>
          </w:p>
          <w:p w:rsidR="002A1F93" w:rsidRPr="002A1F93" w:rsidRDefault="002A1F93" w:rsidP="00A3652F">
            <w:pPr>
              <w:jc w:val="center"/>
              <w:rPr>
                <w:sz w:val="28"/>
                <w:szCs w:val="28"/>
                <w:lang w:eastAsia="es-CO"/>
              </w:rPr>
            </w:pPr>
          </w:p>
        </w:tc>
      </w:tr>
      <w:tr w:rsidR="00847BAE" w:rsidRPr="000F2900" w:rsidTr="002A1F93">
        <w:trPr>
          <w:trHeight w:val="255"/>
        </w:trPr>
        <w:tc>
          <w:tcPr>
            <w:tcW w:w="2694" w:type="dxa"/>
            <w:shd w:val="clear" w:color="auto" w:fill="D0CECE" w:themeFill="background2" w:themeFillShade="E6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47BAE" w:rsidRPr="004E4D03" w:rsidRDefault="00847BAE" w:rsidP="004E4D03">
            <w:pPr>
              <w:ind w:hanging="426"/>
              <w:jc w:val="center"/>
              <w:rPr>
                <w:color w:val="000000"/>
                <w:sz w:val="28"/>
                <w:szCs w:val="28"/>
                <w:lang w:eastAsia="es-CO"/>
              </w:rPr>
            </w:pPr>
            <w:r w:rsidRPr="004E4D03">
              <w:rPr>
                <w:color w:val="000000"/>
                <w:sz w:val="28"/>
                <w:szCs w:val="28"/>
                <w:lang w:eastAsia="es-CO"/>
              </w:rPr>
              <w:lastRenderedPageBreak/>
              <w:t>2</w:t>
            </w:r>
          </w:p>
        </w:tc>
        <w:tc>
          <w:tcPr>
            <w:tcW w:w="4536" w:type="dxa"/>
            <w:shd w:val="clear" w:color="auto" w:fill="D0CECE" w:themeFill="background2" w:themeFillShade="E6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47BAE" w:rsidRDefault="00847BAE" w:rsidP="00F265E9">
            <w:pPr>
              <w:rPr>
                <w:color w:val="000000"/>
                <w:sz w:val="28"/>
                <w:szCs w:val="28"/>
                <w:lang w:eastAsia="es-CO"/>
              </w:rPr>
            </w:pPr>
            <w:r w:rsidRPr="00847BAE">
              <w:rPr>
                <w:color w:val="000000" w:themeColor="text1"/>
                <w:sz w:val="28"/>
                <w:szCs w:val="28"/>
                <w:lang w:val="es-CO" w:eastAsia="es-CO"/>
              </w:rPr>
              <w:t xml:space="preserve">Por qué </w:t>
            </w:r>
            <w:r w:rsidR="00F265E9">
              <w:rPr>
                <w:color w:val="000000" w:themeColor="text1"/>
                <w:sz w:val="28"/>
                <w:szCs w:val="28"/>
                <w:lang w:val="es-CO" w:eastAsia="es-CO"/>
              </w:rPr>
              <w:t>el algoritmo</w:t>
            </w:r>
            <w:r w:rsidRPr="00847BAE">
              <w:rPr>
                <w:color w:val="000000" w:themeColor="text1"/>
                <w:sz w:val="28"/>
                <w:szCs w:val="28"/>
                <w:lang w:val="es-CO" w:eastAsia="es-CO"/>
              </w:rPr>
              <w:t xml:space="preserve"> diseñad</w:t>
            </w:r>
            <w:r w:rsidR="00F265E9">
              <w:rPr>
                <w:color w:val="000000" w:themeColor="text1"/>
                <w:sz w:val="28"/>
                <w:szCs w:val="28"/>
                <w:lang w:val="es-CO" w:eastAsia="es-CO"/>
              </w:rPr>
              <w:t>o</w:t>
            </w:r>
            <w:r w:rsidRPr="00847BAE">
              <w:rPr>
                <w:color w:val="000000" w:themeColor="text1"/>
                <w:sz w:val="28"/>
                <w:szCs w:val="28"/>
                <w:lang w:val="es-CO" w:eastAsia="es-CO"/>
              </w:rPr>
              <w:t xml:space="preserve"> es </w:t>
            </w:r>
            <w:r w:rsidR="00F265E9">
              <w:rPr>
                <w:color w:val="000000" w:themeColor="text1"/>
                <w:sz w:val="28"/>
                <w:szCs w:val="28"/>
                <w:lang w:val="es-CO" w:eastAsia="es-CO"/>
              </w:rPr>
              <w:t>bueno para la</w:t>
            </w:r>
            <w:r w:rsidRPr="00847BAE">
              <w:rPr>
                <w:color w:val="000000" w:themeColor="text1"/>
                <w:sz w:val="28"/>
                <w:szCs w:val="28"/>
                <w:lang w:val="es-CO" w:eastAsia="es-CO"/>
              </w:rPr>
              <w:t xml:space="preserve"> solución</w:t>
            </w:r>
          </w:p>
        </w:tc>
        <w:tc>
          <w:tcPr>
            <w:tcW w:w="3111" w:type="dxa"/>
            <w:shd w:val="clear" w:color="auto" w:fill="D0CECE" w:themeFill="background2" w:themeFillShade="E6"/>
            <w:vAlign w:val="center"/>
          </w:tcPr>
          <w:p w:rsidR="00847BAE" w:rsidRDefault="00B819E2" w:rsidP="00A3652F">
            <w:pPr>
              <w:jc w:val="center"/>
              <w:rPr>
                <w:color w:val="000000"/>
                <w:sz w:val="28"/>
                <w:szCs w:val="28"/>
                <w:lang w:eastAsia="es-CO"/>
              </w:rPr>
            </w:pPr>
            <w:r>
              <w:rPr>
                <w:color w:val="000000"/>
                <w:sz w:val="28"/>
                <w:szCs w:val="28"/>
                <w:lang w:eastAsia="es-CO"/>
              </w:rPr>
              <w:t>4</w:t>
            </w:r>
          </w:p>
        </w:tc>
      </w:tr>
      <w:tr w:rsidR="00847BAE" w:rsidRPr="000F2900" w:rsidTr="009E0AA1">
        <w:trPr>
          <w:trHeight w:val="255"/>
        </w:trPr>
        <w:tc>
          <w:tcPr>
            <w:tcW w:w="2694" w:type="dxa"/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47BAE" w:rsidRPr="004E4D03" w:rsidRDefault="00847BAE" w:rsidP="004E4D03">
            <w:pPr>
              <w:ind w:hanging="426"/>
              <w:jc w:val="center"/>
              <w:rPr>
                <w:color w:val="000000"/>
                <w:sz w:val="28"/>
                <w:szCs w:val="28"/>
                <w:lang w:eastAsia="es-CO"/>
              </w:rPr>
            </w:pPr>
            <w:r w:rsidRPr="004E4D03">
              <w:rPr>
                <w:color w:val="000000"/>
                <w:sz w:val="28"/>
                <w:szCs w:val="28"/>
                <w:lang w:eastAsia="es-CO"/>
              </w:rPr>
              <w:t>2</w:t>
            </w:r>
          </w:p>
        </w:tc>
        <w:tc>
          <w:tcPr>
            <w:tcW w:w="4536" w:type="dxa"/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847BAE" w:rsidRPr="000F2900" w:rsidRDefault="00847BAE" w:rsidP="00F265E9">
            <w:pPr>
              <w:rPr>
                <w:color w:val="000000"/>
                <w:sz w:val="28"/>
                <w:szCs w:val="28"/>
                <w:lang w:eastAsia="es-CO"/>
              </w:rPr>
            </w:pPr>
            <w:r>
              <w:rPr>
                <w:color w:val="000000"/>
                <w:sz w:val="28"/>
                <w:szCs w:val="28"/>
                <w:lang w:eastAsia="es-CO"/>
              </w:rPr>
              <w:t>M</w:t>
            </w:r>
            <w:r w:rsidRPr="000F2900">
              <w:rPr>
                <w:color w:val="000000"/>
                <w:sz w:val="28"/>
                <w:szCs w:val="28"/>
                <w:lang w:eastAsia="es-CO"/>
              </w:rPr>
              <w:t xml:space="preserve">ostrar su </w:t>
            </w:r>
            <w:r w:rsidR="00F265E9">
              <w:rPr>
                <w:color w:val="000000"/>
                <w:sz w:val="28"/>
                <w:szCs w:val="28"/>
                <w:lang w:eastAsia="es-CO"/>
              </w:rPr>
              <w:t>algoritmo</w:t>
            </w:r>
            <w:r w:rsidRPr="000F2900">
              <w:rPr>
                <w:color w:val="000000"/>
                <w:sz w:val="28"/>
                <w:szCs w:val="28"/>
                <w:lang w:eastAsia="es-CO"/>
              </w:rPr>
              <w:t xml:space="preserve"> funcionando</w:t>
            </w:r>
          </w:p>
        </w:tc>
        <w:tc>
          <w:tcPr>
            <w:tcW w:w="3111" w:type="dxa"/>
            <w:shd w:val="clear" w:color="auto" w:fill="92D050"/>
            <w:vAlign w:val="center"/>
          </w:tcPr>
          <w:p w:rsidR="00847BAE" w:rsidRPr="000F2900" w:rsidRDefault="00B819E2" w:rsidP="00A3652F">
            <w:pPr>
              <w:jc w:val="center"/>
              <w:rPr>
                <w:color w:val="000000"/>
                <w:sz w:val="28"/>
                <w:szCs w:val="28"/>
                <w:lang w:eastAsia="es-CO"/>
              </w:rPr>
            </w:pPr>
            <w:r>
              <w:rPr>
                <w:color w:val="000000"/>
                <w:sz w:val="28"/>
                <w:szCs w:val="28"/>
                <w:lang w:eastAsia="es-CO"/>
              </w:rPr>
              <w:t>5</w:t>
            </w:r>
          </w:p>
        </w:tc>
      </w:tr>
      <w:tr w:rsidR="00847BAE" w:rsidRPr="000F2900" w:rsidTr="002A1F93">
        <w:trPr>
          <w:trHeight w:val="255"/>
        </w:trPr>
        <w:tc>
          <w:tcPr>
            <w:tcW w:w="2694" w:type="dxa"/>
            <w:shd w:val="clear" w:color="auto" w:fill="D0CECE" w:themeFill="background2" w:themeFillShade="E6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47BAE" w:rsidRPr="004E4D03" w:rsidRDefault="00847BAE" w:rsidP="004E4D03">
            <w:pPr>
              <w:ind w:hanging="426"/>
              <w:jc w:val="center"/>
              <w:rPr>
                <w:color w:val="000000"/>
                <w:sz w:val="28"/>
                <w:szCs w:val="28"/>
                <w:lang w:eastAsia="es-CO"/>
              </w:rPr>
            </w:pPr>
            <w:r w:rsidRPr="004E4D03">
              <w:rPr>
                <w:color w:val="000000"/>
                <w:sz w:val="28"/>
                <w:szCs w:val="28"/>
                <w:lang w:eastAsia="es-CO"/>
              </w:rPr>
              <w:t>2</w:t>
            </w:r>
          </w:p>
        </w:tc>
        <w:tc>
          <w:tcPr>
            <w:tcW w:w="4536" w:type="dxa"/>
            <w:shd w:val="clear" w:color="auto" w:fill="D0CECE" w:themeFill="background2" w:themeFillShade="E6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47BAE" w:rsidRPr="000F2900" w:rsidRDefault="00847BAE" w:rsidP="00847BAE">
            <w:pPr>
              <w:rPr>
                <w:color w:val="000000"/>
                <w:sz w:val="28"/>
                <w:szCs w:val="28"/>
                <w:lang w:eastAsia="es-CO"/>
              </w:rPr>
            </w:pPr>
            <w:r>
              <w:rPr>
                <w:color w:val="000000"/>
                <w:sz w:val="28"/>
                <w:szCs w:val="28"/>
                <w:lang w:eastAsia="es-CO"/>
              </w:rPr>
              <w:t>M</w:t>
            </w:r>
            <w:r w:rsidRPr="000F2900">
              <w:rPr>
                <w:color w:val="000000"/>
                <w:sz w:val="28"/>
                <w:szCs w:val="28"/>
                <w:lang w:eastAsia="es-CO"/>
              </w:rPr>
              <w:t>ostrar sus resultados de tiempo y memoria</w:t>
            </w:r>
          </w:p>
        </w:tc>
        <w:tc>
          <w:tcPr>
            <w:tcW w:w="3111" w:type="dxa"/>
            <w:shd w:val="clear" w:color="auto" w:fill="D0CECE" w:themeFill="background2" w:themeFillShade="E6"/>
            <w:vAlign w:val="center"/>
          </w:tcPr>
          <w:p w:rsidR="00847BAE" w:rsidRPr="000F2900" w:rsidRDefault="00B819E2" w:rsidP="00A3652F">
            <w:pPr>
              <w:jc w:val="center"/>
              <w:rPr>
                <w:color w:val="000000"/>
                <w:sz w:val="28"/>
                <w:szCs w:val="28"/>
                <w:lang w:eastAsia="es-CO"/>
              </w:rPr>
            </w:pPr>
            <w:r>
              <w:rPr>
                <w:color w:val="000000"/>
                <w:sz w:val="28"/>
                <w:szCs w:val="28"/>
                <w:lang w:eastAsia="es-CO"/>
              </w:rPr>
              <w:t>6</w:t>
            </w:r>
          </w:p>
        </w:tc>
      </w:tr>
      <w:tr w:rsidR="00847BAE" w:rsidRPr="000F2900" w:rsidTr="009E0AA1">
        <w:trPr>
          <w:trHeight w:val="255"/>
        </w:trPr>
        <w:tc>
          <w:tcPr>
            <w:tcW w:w="2694" w:type="dxa"/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47BAE" w:rsidRPr="002A1F93" w:rsidRDefault="002A1F93" w:rsidP="00414E72">
            <w:pPr>
              <w:ind w:hanging="426"/>
              <w:jc w:val="center"/>
              <w:rPr>
                <w:b/>
                <w:color w:val="000000"/>
                <w:sz w:val="28"/>
                <w:szCs w:val="28"/>
                <w:lang w:eastAsia="es-CO"/>
              </w:rPr>
            </w:pPr>
            <w:r>
              <w:rPr>
                <w:b/>
                <w:color w:val="000000"/>
                <w:sz w:val="28"/>
                <w:szCs w:val="28"/>
                <w:lang w:eastAsia="es-CO"/>
              </w:rPr>
              <w:t xml:space="preserve">Total </w:t>
            </w:r>
            <w:r w:rsidRPr="002A1F93">
              <w:rPr>
                <w:b/>
                <w:color w:val="000000"/>
                <w:sz w:val="28"/>
                <w:szCs w:val="28"/>
                <w:lang w:eastAsia="es-CO"/>
              </w:rPr>
              <w:t>10 Minutos</w:t>
            </w:r>
          </w:p>
        </w:tc>
        <w:tc>
          <w:tcPr>
            <w:tcW w:w="4536" w:type="dxa"/>
            <w:shd w:val="clear" w:color="auto" w:fill="92D050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47BAE" w:rsidRPr="000F2900" w:rsidRDefault="00847BAE" w:rsidP="00847BAE">
            <w:pPr>
              <w:rPr>
                <w:color w:val="000000"/>
                <w:sz w:val="28"/>
                <w:szCs w:val="28"/>
                <w:lang w:eastAsia="es-CO"/>
              </w:rPr>
            </w:pPr>
            <w:r>
              <w:rPr>
                <w:color w:val="000000"/>
                <w:sz w:val="28"/>
                <w:szCs w:val="28"/>
                <w:lang w:eastAsia="es-CO"/>
              </w:rPr>
              <w:t>R</w:t>
            </w:r>
            <w:r w:rsidRPr="000F2900">
              <w:rPr>
                <w:color w:val="000000"/>
                <w:sz w:val="28"/>
                <w:szCs w:val="28"/>
                <w:lang w:eastAsia="es-CO"/>
              </w:rPr>
              <w:t>esponder a preguntas de profesores o monitores</w:t>
            </w:r>
          </w:p>
        </w:tc>
        <w:tc>
          <w:tcPr>
            <w:tcW w:w="3111" w:type="dxa"/>
            <w:shd w:val="clear" w:color="auto" w:fill="92D050"/>
          </w:tcPr>
          <w:p w:rsidR="00847BAE" w:rsidRPr="000F2900" w:rsidRDefault="00847BAE" w:rsidP="00847BAE">
            <w:pPr>
              <w:rPr>
                <w:color w:val="000000"/>
                <w:sz w:val="28"/>
                <w:szCs w:val="28"/>
                <w:lang w:eastAsia="es-CO"/>
              </w:rPr>
            </w:pPr>
          </w:p>
        </w:tc>
      </w:tr>
    </w:tbl>
    <w:p w:rsidR="00F61DAD" w:rsidRPr="00FB06EF" w:rsidRDefault="00E06F55" w:rsidP="00FB06EF">
      <w:pPr>
        <w:shd w:val="clear" w:color="auto" w:fill="FFFFFF"/>
        <w:ind w:hanging="426"/>
        <w:jc w:val="both"/>
        <w:rPr>
          <w:b/>
          <w:bCs/>
          <w:color w:val="000000"/>
          <w:sz w:val="28"/>
          <w:szCs w:val="28"/>
          <w:lang w:eastAsia="es-CO"/>
        </w:rPr>
      </w:pPr>
      <w:r w:rsidRPr="00414E72">
        <w:rPr>
          <w:rFonts w:ascii="Helvetica" w:hAnsi="Helvetica" w:cs="Helvetica"/>
          <w:b/>
          <w:noProof/>
          <w:sz w:val="48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2032512" behindDoc="0" locked="0" layoutInCell="1" allowOverlap="1" wp14:anchorId="2190219D" wp14:editId="316651D0">
                <wp:simplePos x="0" y="0"/>
                <wp:positionH relativeFrom="page">
                  <wp:posOffset>628460</wp:posOffset>
                </wp:positionH>
                <wp:positionV relativeFrom="paragraph">
                  <wp:posOffset>-2692309</wp:posOffset>
                </wp:positionV>
                <wp:extent cx="4839970" cy="559435"/>
                <wp:effectExtent l="0" t="0" r="0" b="0"/>
                <wp:wrapNone/>
                <wp:docPr id="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70" cy="559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066" w:rsidRPr="0062754C" w:rsidRDefault="006C1066" w:rsidP="00252D48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</w:pPr>
                            <w:r w:rsidRPr="0062754C"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  <w:t xml:space="preserve">Sección 7: </w:t>
                            </w:r>
                            <w:r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  <w:t>Sustentación 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219D" id="_x0000_s1066" type="#_x0000_t202" style="position:absolute;left:0;text-align:left;margin-left:49.5pt;margin-top:-212pt;width:381.1pt;height:44.05pt;z-index:2520325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" filled="f" stroked="f">
                <v:textbox>
                  <w:txbxContent>
                    <w:p w:rsidR="006C1066" w:rsidRPr="0062754C" w:rsidRDefault="006C1066" w:rsidP="00252D48">
                      <w:pPr>
                        <w:pStyle w:val="Estilo1"/>
                        <w:ind w:left="0"/>
                        <w:rPr>
                          <w:color w:val="FFFFFF" w:themeColor="background1"/>
                          <w:sz w:val="38"/>
                          <w:szCs w:val="38"/>
                        </w:rPr>
                      </w:pPr>
                      <w:r w:rsidRPr="0062754C">
                        <w:rPr>
                          <w:color w:val="FFFFFF" w:themeColor="background1"/>
                          <w:sz w:val="38"/>
                          <w:szCs w:val="38"/>
                        </w:rPr>
                        <w:t xml:space="preserve">Sección 7: </w:t>
                      </w:r>
                      <w:r>
                        <w:rPr>
                          <w:color w:val="FFFFFF" w:themeColor="background1"/>
                          <w:sz w:val="38"/>
                          <w:szCs w:val="38"/>
                        </w:rPr>
                        <w:t>Sustentación Oral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A1F93" w:rsidRDefault="002A1F93" w:rsidP="00AC669D">
      <w:pPr>
        <w:shd w:val="clear" w:color="auto" w:fill="FFFFFF"/>
        <w:ind w:left="-567"/>
        <w:jc w:val="both"/>
        <w:rPr>
          <w:b/>
          <w:bCs/>
          <w:color w:val="002060"/>
          <w:sz w:val="36"/>
          <w:szCs w:val="28"/>
          <w:lang w:eastAsia="es-CO"/>
        </w:rPr>
      </w:pPr>
    </w:p>
    <w:p w:rsidR="00CB73C8" w:rsidRPr="00414E72" w:rsidRDefault="00CB73C8" w:rsidP="00AC669D">
      <w:pPr>
        <w:shd w:val="clear" w:color="auto" w:fill="FFFFFF"/>
        <w:ind w:left="-567"/>
        <w:jc w:val="both"/>
        <w:rPr>
          <w:b/>
          <w:bCs/>
          <w:color w:val="002060"/>
          <w:sz w:val="36"/>
          <w:szCs w:val="28"/>
          <w:lang w:eastAsia="es-CO"/>
        </w:rPr>
      </w:pPr>
      <w:r w:rsidRPr="00414E72">
        <w:rPr>
          <w:b/>
          <w:bCs/>
          <w:color w:val="002060"/>
          <w:sz w:val="36"/>
          <w:szCs w:val="28"/>
          <w:lang w:eastAsia="es-CO"/>
        </w:rPr>
        <w:t>Reglas importantes:</w:t>
      </w:r>
      <w:r w:rsidR="00252D48" w:rsidRPr="00414E72">
        <w:rPr>
          <w:rFonts w:ascii="Helvetica" w:hAnsi="Helvetica" w:cs="Helvetica"/>
          <w:b/>
          <w:noProof/>
          <w:sz w:val="48"/>
          <w:lang w:val="es-CO" w:eastAsia="es-CO"/>
        </w:rPr>
        <w:t xml:space="preserve"> </w:t>
      </w:r>
    </w:p>
    <w:p w:rsidR="00CB73C8" w:rsidRPr="00414E72" w:rsidRDefault="00CB73C8" w:rsidP="0042413E">
      <w:pPr>
        <w:shd w:val="clear" w:color="auto" w:fill="FFFFFF"/>
        <w:ind w:hanging="567"/>
        <w:jc w:val="both"/>
        <w:rPr>
          <w:color w:val="000000"/>
          <w:sz w:val="36"/>
          <w:szCs w:val="28"/>
          <w:lang w:eastAsia="es-CO"/>
        </w:rPr>
      </w:pPr>
    </w:p>
    <w:p w:rsidR="00823D39" w:rsidRDefault="00CB73C8" w:rsidP="00823D39">
      <w:pPr>
        <w:shd w:val="clear" w:color="auto" w:fill="FFFFFF"/>
        <w:ind w:hanging="567"/>
        <w:jc w:val="both"/>
        <w:rPr>
          <w:color w:val="000000"/>
          <w:sz w:val="28"/>
          <w:szCs w:val="28"/>
          <w:lang w:eastAsia="es-CO"/>
        </w:rPr>
      </w:pPr>
      <w:r w:rsidRPr="000F2900">
        <w:rPr>
          <w:b/>
          <w:color w:val="002060"/>
          <w:sz w:val="28"/>
          <w:szCs w:val="28"/>
          <w:lang w:eastAsia="es-CO"/>
        </w:rPr>
        <w:t>1</w:t>
      </w:r>
      <w:r w:rsidRPr="000F2900">
        <w:rPr>
          <w:color w:val="000000"/>
          <w:sz w:val="28"/>
          <w:szCs w:val="28"/>
          <w:lang w:eastAsia="es-CO"/>
        </w:rPr>
        <w:t xml:space="preserve">. </w:t>
      </w:r>
      <w:r w:rsidR="002A6E64">
        <w:rPr>
          <w:color w:val="000000"/>
          <w:sz w:val="28"/>
          <w:szCs w:val="28"/>
          <w:lang w:eastAsia="es-CO"/>
        </w:rPr>
        <w:t>T</w:t>
      </w:r>
      <w:r w:rsidRPr="000F2900">
        <w:rPr>
          <w:color w:val="000000"/>
          <w:sz w:val="28"/>
          <w:szCs w:val="28"/>
          <w:lang w:eastAsia="es-CO"/>
        </w:rPr>
        <w:t>raer su propio computador</w:t>
      </w:r>
    </w:p>
    <w:p w:rsidR="00823D39" w:rsidRDefault="00823D39" w:rsidP="00823D39">
      <w:pPr>
        <w:shd w:val="clear" w:color="auto" w:fill="FFFFFF"/>
        <w:ind w:hanging="567"/>
        <w:jc w:val="both"/>
        <w:rPr>
          <w:color w:val="000000"/>
          <w:sz w:val="28"/>
          <w:szCs w:val="28"/>
          <w:lang w:eastAsia="es-CO"/>
        </w:rPr>
      </w:pPr>
    </w:p>
    <w:p w:rsidR="00823D39" w:rsidRDefault="00823D39" w:rsidP="005B0D76">
      <w:pPr>
        <w:shd w:val="clear" w:color="auto" w:fill="FFFFFF"/>
        <w:ind w:left="-567"/>
        <w:jc w:val="both"/>
        <w:rPr>
          <w:color w:val="000000"/>
          <w:sz w:val="28"/>
          <w:szCs w:val="28"/>
          <w:lang w:eastAsia="es-CO"/>
        </w:rPr>
      </w:pPr>
      <w:r w:rsidRPr="005B0D76">
        <w:rPr>
          <w:b/>
          <w:color w:val="002060"/>
          <w:sz w:val="28"/>
          <w:szCs w:val="28"/>
          <w:lang w:eastAsia="es-CO"/>
        </w:rPr>
        <w:t>2.</w:t>
      </w:r>
      <w:r w:rsidRPr="005B0D76">
        <w:rPr>
          <w:color w:val="002060"/>
          <w:sz w:val="28"/>
          <w:szCs w:val="28"/>
          <w:lang w:eastAsia="es-CO"/>
        </w:rPr>
        <w:t xml:space="preserve"> </w:t>
      </w:r>
      <w:r w:rsidR="00CB73C8" w:rsidRPr="00823D39">
        <w:rPr>
          <w:color w:val="000000"/>
          <w:sz w:val="28"/>
          <w:szCs w:val="28"/>
          <w:lang w:eastAsia="es-CO"/>
        </w:rPr>
        <w:t xml:space="preserve">El computador </w:t>
      </w:r>
      <w:r w:rsidR="004C28DB">
        <w:rPr>
          <w:color w:val="000000"/>
          <w:sz w:val="28"/>
          <w:szCs w:val="28"/>
          <w:lang w:eastAsia="es-CO"/>
        </w:rPr>
        <w:t>traen</w:t>
      </w:r>
      <w:r w:rsidR="00CB73C8" w:rsidRPr="00823D39">
        <w:rPr>
          <w:color w:val="000000"/>
          <w:sz w:val="28"/>
          <w:szCs w:val="28"/>
          <w:lang w:eastAsia="es-CO"/>
        </w:rPr>
        <w:t xml:space="preserve"> debe tener una salida a </w:t>
      </w:r>
      <w:r w:rsidR="00CB73C8" w:rsidRPr="00823D39">
        <w:rPr>
          <w:i/>
          <w:color w:val="000000"/>
          <w:sz w:val="28"/>
          <w:szCs w:val="28"/>
          <w:lang w:eastAsia="es-CO"/>
        </w:rPr>
        <w:t>VGA</w:t>
      </w:r>
      <w:r w:rsidR="00CB73C8" w:rsidRPr="00823D39">
        <w:rPr>
          <w:color w:val="000000"/>
          <w:sz w:val="28"/>
          <w:szCs w:val="28"/>
          <w:lang w:eastAsia="es-CO"/>
        </w:rPr>
        <w:t xml:space="preserve"> o un adaptador</w:t>
      </w:r>
      <w:r w:rsidR="005B0D76">
        <w:rPr>
          <w:color w:val="000000"/>
          <w:sz w:val="28"/>
          <w:szCs w:val="28"/>
          <w:lang w:eastAsia="es-CO"/>
        </w:rPr>
        <w:t>.</w:t>
      </w:r>
      <w:r>
        <w:rPr>
          <w:color w:val="000000"/>
          <w:sz w:val="28"/>
          <w:szCs w:val="28"/>
          <w:lang w:eastAsia="es-CO"/>
        </w:rPr>
        <w:t xml:space="preserve"> </w:t>
      </w:r>
      <w:r w:rsidR="00CB73C8" w:rsidRPr="00823D39">
        <w:rPr>
          <w:color w:val="000000"/>
          <w:sz w:val="28"/>
          <w:szCs w:val="28"/>
          <w:lang w:eastAsia="es-CO"/>
        </w:rPr>
        <w:t>Si no tienen el adaptador, deben pedir al profesor que les preste uno, 72 horas antes de sustentar.</w:t>
      </w:r>
    </w:p>
    <w:p w:rsidR="00823D39" w:rsidRDefault="00823D39" w:rsidP="00823D39">
      <w:pPr>
        <w:shd w:val="clear" w:color="auto" w:fill="FFFFFF"/>
        <w:ind w:hanging="567"/>
        <w:jc w:val="both"/>
        <w:rPr>
          <w:color w:val="000000"/>
          <w:sz w:val="28"/>
          <w:szCs w:val="28"/>
          <w:lang w:eastAsia="es-CO"/>
        </w:rPr>
      </w:pPr>
    </w:p>
    <w:p w:rsidR="00823D39" w:rsidRDefault="005B0D76" w:rsidP="005B0D76">
      <w:pPr>
        <w:shd w:val="clear" w:color="auto" w:fill="FFFFFF"/>
        <w:ind w:left="-567"/>
        <w:jc w:val="both"/>
        <w:rPr>
          <w:color w:val="000000"/>
          <w:sz w:val="28"/>
          <w:szCs w:val="28"/>
          <w:lang w:eastAsia="es-CO"/>
        </w:rPr>
      </w:pPr>
      <w:r w:rsidRPr="00DF28A1">
        <w:rPr>
          <w:b/>
          <w:color w:val="002060"/>
          <w:sz w:val="28"/>
          <w:szCs w:val="28"/>
          <w:lang w:eastAsia="es-CO"/>
        </w:rPr>
        <w:t>3</w:t>
      </w:r>
      <w:r w:rsidR="00823D39" w:rsidRPr="00DF28A1">
        <w:rPr>
          <w:b/>
          <w:color w:val="002060"/>
          <w:sz w:val="28"/>
          <w:szCs w:val="28"/>
          <w:lang w:eastAsia="es-CO"/>
        </w:rPr>
        <w:t>.</w:t>
      </w:r>
      <w:r w:rsidR="00823D39" w:rsidRPr="00DF28A1">
        <w:rPr>
          <w:color w:val="002060"/>
          <w:sz w:val="28"/>
          <w:szCs w:val="28"/>
          <w:lang w:eastAsia="es-CO"/>
        </w:rPr>
        <w:t xml:space="preserve"> </w:t>
      </w:r>
      <w:r w:rsidR="00CB73C8" w:rsidRPr="00823D39">
        <w:rPr>
          <w:color w:val="000000"/>
          <w:sz w:val="28"/>
          <w:szCs w:val="28"/>
          <w:lang w:eastAsia="es-CO"/>
        </w:rPr>
        <w:t xml:space="preserve">Deben indicar si tienen un </w:t>
      </w:r>
      <w:r w:rsidR="00CB73C8" w:rsidRPr="00823D39">
        <w:rPr>
          <w:i/>
          <w:color w:val="000000"/>
          <w:sz w:val="28"/>
          <w:szCs w:val="28"/>
          <w:lang w:eastAsia="es-CO"/>
        </w:rPr>
        <w:t>Mac</w:t>
      </w:r>
      <w:r w:rsidR="00CB73C8" w:rsidRPr="00823D39">
        <w:rPr>
          <w:color w:val="000000"/>
          <w:sz w:val="28"/>
          <w:szCs w:val="28"/>
          <w:lang w:eastAsia="es-CO"/>
        </w:rPr>
        <w:t xml:space="preserve">, </w:t>
      </w:r>
      <w:r w:rsidR="00CB73C8" w:rsidRPr="00823D39">
        <w:rPr>
          <w:i/>
          <w:color w:val="000000"/>
          <w:sz w:val="28"/>
          <w:szCs w:val="28"/>
          <w:lang w:eastAsia="es-CO"/>
        </w:rPr>
        <w:t>PC</w:t>
      </w:r>
      <w:r w:rsidR="00CB73C8" w:rsidRPr="00823D39">
        <w:rPr>
          <w:color w:val="000000"/>
          <w:sz w:val="28"/>
          <w:szCs w:val="28"/>
          <w:lang w:eastAsia="es-CO"/>
        </w:rPr>
        <w:t xml:space="preserve"> y qué puerto. Ejemplos: </w:t>
      </w:r>
      <w:proofErr w:type="spellStart"/>
      <w:r w:rsidR="00CB73C8" w:rsidRPr="00823D39">
        <w:rPr>
          <w:color w:val="000000"/>
          <w:sz w:val="28"/>
          <w:szCs w:val="28"/>
          <w:lang w:eastAsia="es-CO"/>
        </w:rPr>
        <w:t>Minidisplay</w:t>
      </w:r>
      <w:proofErr w:type="spellEnd"/>
      <w:r w:rsidR="00CB73C8" w:rsidRPr="00823D39">
        <w:rPr>
          <w:color w:val="000000"/>
          <w:sz w:val="28"/>
          <w:szCs w:val="28"/>
          <w:lang w:eastAsia="es-CO"/>
        </w:rPr>
        <w:t xml:space="preserve">, </w:t>
      </w:r>
      <w:r w:rsidR="00CB73C8" w:rsidRPr="00823D39">
        <w:rPr>
          <w:i/>
          <w:color w:val="000000"/>
          <w:sz w:val="28"/>
          <w:szCs w:val="28"/>
          <w:lang w:eastAsia="es-CO"/>
        </w:rPr>
        <w:t>HDMI</w:t>
      </w:r>
      <w:r w:rsidR="00CB73C8" w:rsidRPr="00823D39">
        <w:rPr>
          <w:color w:val="000000"/>
          <w:sz w:val="28"/>
          <w:szCs w:val="28"/>
          <w:lang w:eastAsia="es-CO"/>
        </w:rPr>
        <w:t xml:space="preserve"> y </w:t>
      </w:r>
      <w:r w:rsidR="00CB73C8" w:rsidRPr="00823D39">
        <w:rPr>
          <w:i/>
          <w:color w:val="000000"/>
          <w:sz w:val="28"/>
          <w:szCs w:val="28"/>
          <w:lang w:eastAsia="es-CO"/>
        </w:rPr>
        <w:t>USB-C</w:t>
      </w:r>
      <w:r w:rsidR="00CB73C8" w:rsidRPr="00823D39">
        <w:rPr>
          <w:color w:val="000000"/>
          <w:sz w:val="28"/>
          <w:szCs w:val="28"/>
          <w:lang w:eastAsia="es-CO"/>
        </w:rPr>
        <w:t>.</w:t>
      </w:r>
      <w:r w:rsidR="006F6E5D" w:rsidRPr="00823D39">
        <w:rPr>
          <w:rFonts w:ascii="Helvetica" w:hAnsi="Helvetica" w:cs="Helvetica"/>
          <w:b/>
          <w:noProof/>
          <w:sz w:val="40"/>
          <w:lang w:val="es-CO" w:eastAsia="es-CO"/>
        </w:rPr>
        <w:t xml:space="preserve"> </w:t>
      </w:r>
    </w:p>
    <w:p w:rsidR="00823D39" w:rsidRDefault="00823D39" w:rsidP="00823D39">
      <w:pPr>
        <w:shd w:val="clear" w:color="auto" w:fill="FFFFFF"/>
        <w:ind w:hanging="567"/>
        <w:jc w:val="both"/>
        <w:rPr>
          <w:color w:val="000000"/>
          <w:sz w:val="28"/>
          <w:szCs w:val="28"/>
          <w:lang w:eastAsia="es-CO"/>
        </w:rPr>
      </w:pPr>
    </w:p>
    <w:p w:rsidR="00823D39" w:rsidRDefault="005B0D76" w:rsidP="00823D39">
      <w:pPr>
        <w:shd w:val="clear" w:color="auto" w:fill="FFFFFF"/>
        <w:ind w:hanging="567"/>
        <w:jc w:val="both"/>
        <w:rPr>
          <w:color w:val="000000"/>
          <w:sz w:val="28"/>
          <w:szCs w:val="28"/>
          <w:lang w:eastAsia="es-CO"/>
        </w:rPr>
      </w:pPr>
      <w:r w:rsidRPr="00DF28A1">
        <w:rPr>
          <w:b/>
          <w:color w:val="002060"/>
          <w:sz w:val="28"/>
          <w:szCs w:val="28"/>
          <w:lang w:eastAsia="es-CO"/>
        </w:rPr>
        <w:t>4</w:t>
      </w:r>
      <w:r w:rsidR="00823D39" w:rsidRPr="00DF28A1">
        <w:rPr>
          <w:b/>
          <w:color w:val="002060"/>
          <w:sz w:val="28"/>
          <w:szCs w:val="28"/>
          <w:lang w:eastAsia="es-CO"/>
        </w:rPr>
        <w:t>.</w:t>
      </w:r>
      <w:r w:rsidR="00823D39" w:rsidRPr="00DF28A1">
        <w:rPr>
          <w:color w:val="002060"/>
          <w:sz w:val="28"/>
          <w:szCs w:val="28"/>
          <w:lang w:eastAsia="es-CO"/>
        </w:rPr>
        <w:t xml:space="preserve"> </w:t>
      </w:r>
      <w:r w:rsidR="002A6E64" w:rsidRPr="002A6E64">
        <w:rPr>
          <w:sz w:val="28"/>
          <w:szCs w:val="28"/>
          <w:lang w:eastAsia="es-CO"/>
        </w:rPr>
        <w:t>P</w:t>
      </w:r>
      <w:r w:rsidR="00CB73C8" w:rsidRPr="00823D39">
        <w:rPr>
          <w:color w:val="000000"/>
          <w:sz w:val="28"/>
          <w:szCs w:val="28"/>
          <w:lang w:eastAsia="es-CO"/>
        </w:rPr>
        <w:t>reparar la exposición para que dure 9 minutos</w:t>
      </w:r>
    </w:p>
    <w:p w:rsidR="00823D39" w:rsidRDefault="00823D39" w:rsidP="00823D39">
      <w:pPr>
        <w:shd w:val="clear" w:color="auto" w:fill="FFFFFF"/>
        <w:ind w:hanging="567"/>
        <w:jc w:val="both"/>
        <w:rPr>
          <w:color w:val="000000"/>
          <w:sz w:val="28"/>
          <w:szCs w:val="28"/>
          <w:lang w:eastAsia="es-CO"/>
        </w:rPr>
      </w:pPr>
    </w:p>
    <w:p w:rsidR="00CB73C8" w:rsidRPr="00823D39" w:rsidRDefault="005B0D76" w:rsidP="005B0D76">
      <w:pPr>
        <w:shd w:val="clear" w:color="auto" w:fill="FFFFFF"/>
        <w:ind w:left="-567"/>
        <w:jc w:val="both"/>
        <w:rPr>
          <w:color w:val="000000"/>
          <w:sz w:val="28"/>
          <w:szCs w:val="28"/>
          <w:lang w:eastAsia="es-CO"/>
        </w:rPr>
      </w:pPr>
      <w:r w:rsidRPr="00DF28A1">
        <w:rPr>
          <w:b/>
          <w:color w:val="002060"/>
          <w:sz w:val="28"/>
          <w:szCs w:val="28"/>
          <w:lang w:eastAsia="es-CO"/>
        </w:rPr>
        <w:t>5</w:t>
      </w:r>
      <w:r w:rsidR="00823D39" w:rsidRPr="00DF28A1">
        <w:rPr>
          <w:b/>
          <w:color w:val="002060"/>
          <w:sz w:val="28"/>
          <w:szCs w:val="28"/>
          <w:lang w:eastAsia="es-CO"/>
        </w:rPr>
        <w:t>.</w:t>
      </w:r>
      <w:r w:rsidR="00823D39">
        <w:rPr>
          <w:color w:val="000000"/>
          <w:sz w:val="28"/>
          <w:szCs w:val="28"/>
          <w:lang w:eastAsia="es-CO"/>
        </w:rPr>
        <w:t xml:space="preserve"> </w:t>
      </w:r>
      <w:r w:rsidR="004969AA">
        <w:rPr>
          <w:color w:val="000000"/>
          <w:sz w:val="28"/>
          <w:szCs w:val="28"/>
          <w:lang w:eastAsia="es-CO"/>
        </w:rPr>
        <w:t>L</w:t>
      </w:r>
      <w:r w:rsidR="00CB73C8" w:rsidRPr="00823D39">
        <w:rPr>
          <w:color w:val="000000"/>
          <w:sz w:val="28"/>
          <w:szCs w:val="28"/>
          <w:lang w:eastAsia="es-CO"/>
        </w:rPr>
        <w:t>egar a tiempo</w:t>
      </w:r>
      <w:r w:rsidR="004969AA">
        <w:rPr>
          <w:color w:val="000000"/>
          <w:sz w:val="28"/>
          <w:szCs w:val="28"/>
          <w:lang w:eastAsia="es-CO"/>
        </w:rPr>
        <w:t>. Si</w:t>
      </w:r>
      <w:r w:rsidR="00CB73C8" w:rsidRPr="00823D39">
        <w:rPr>
          <w:color w:val="000000"/>
          <w:sz w:val="28"/>
          <w:szCs w:val="28"/>
          <w:lang w:eastAsia="es-CO"/>
        </w:rPr>
        <w:t xml:space="preserve"> su hora de exposición es entre 9</w:t>
      </w:r>
      <w:r w:rsidR="004969AA">
        <w:rPr>
          <w:color w:val="000000"/>
          <w:sz w:val="28"/>
          <w:szCs w:val="28"/>
          <w:lang w:eastAsia="es-CO"/>
        </w:rPr>
        <w:t>:00 AM</w:t>
      </w:r>
      <w:r w:rsidR="00CB73C8" w:rsidRPr="00823D39">
        <w:rPr>
          <w:color w:val="000000"/>
          <w:sz w:val="28"/>
          <w:szCs w:val="28"/>
          <w:lang w:eastAsia="es-CO"/>
        </w:rPr>
        <w:t xml:space="preserve"> a 10:30</w:t>
      </w:r>
      <w:r w:rsidR="004969AA">
        <w:rPr>
          <w:color w:val="000000"/>
          <w:sz w:val="28"/>
          <w:szCs w:val="28"/>
          <w:lang w:eastAsia="es-CO"/>
        </w:rPr>
        <w:t xml:space="preserve"> AM</w:t>
      </w:r>
      <w:r w:rsidR="00CB73C8" w:rsidRPr="00823D39">
        <w:rPr>
          <w:color w:val="000000"/>
          <w:sz w:val="28"/>
          <w:szCs w:val="28"/>
          <w:lang w:eastAsia="es-CO"/>
        </w:rPr>
        <w:t>, llegar a las 9</w:t>
      </w:r>
      <w:r>
        <w:rPr>
          <w:color w:val="000000"/>
          <w:sz w:val="28"/>
          <w:szCs w:val="28"/>
          <w:lang w:eastAsia="es-CO"/>
        </w:rPr>
        <w:t>:00 AM</w:t>
      </w:r>
      <w:r w:rsidR="00CB73C8" w:rsidRPr="00823D39">
        <w:rPr>
          <w:color w:val="000000"/>
          <w:sz w:val="28"/>
          <w:szCs w:val="28"/>
          <w:lang w:eastAsia="es-CO"/>
        </w:rPr>
        <w:t xml:space="preserve"> al salón.</w:t>
      </w:r>
      <w:r w:rsidR="00AC669D" w:rsidRPr="00823D39">
        <w:rPr>
          <w:color w:val="000000"/>
          <w:sz w:val="28"/>
          <w:szCs w:val="28"/>
          <w:lang w:eastAsia="es-CO"/>
        </w:rPr>
        <w:t xml:space="preserve"> </w:t>
      </w:r>
      <w:r w:rsidR="00CB73C8" w:rsidRPr="00823D39">
        <w:rPr>
          <w:color w:val="000000"/>
          <w:sz w:val="28"/>
          <w:szCs w:val="28"/>
          <w:lang w:eastAsia="es-CO"/>
        </w:rPr>
        <w:t xml:space="preserve">Si su hora de exposición es entre 10:30 </w:t>
      </w:r>
      <w:r w:rsidR="004969AA">
        <w:rPr>
          <w:color w:val="000000"/>
          <w:sz w:val="28"/>
          <w:szCs w:val="28"/>
          <w:lang w:eastAsia="es-CO"/>
        </w:rPr>
        <w:t xml:space="preserve">AM </w:t>
      </w:r>
      <w:r w:rsidR="00CB73C8" w:rsidRPr="00823D39">
        <w:rPr>
          <w:color w:val="000000"/>
          <w:sz w:val="28"/>
          <w:szCs w:val="28"/>
          <w:lang w:eastAsia="es-CO"/>
        </w:rPr>
        <w:t>y 11:45</w:t>
      </w:r>
      <w:r w:rsidR="004969AA">
        <w:rPr>
          <w:color w:val="000000"/>
          <w:sz w:val="28"/>
          <w:szCs w:val="28"/>
          <w:lang w:eastAsia="es-CO"/>
        </w:rPr>
        <w:t xml:space="preserve"> AM</w:t>
      </w:r>
      <w:r w:rsidR="00CB73C8" w:rsidRPr="00823D39">
        <w:rPr>
          <w:color w:val="000000"/>
          <w:sz w:val="28"/>
          <w:szCs w:val="28"/>
          <w:lang w:eastAsia="es-CO"/>
        </w:rPr>
        <w:t xml:space="preserve">, </w:t>
      </w:r>
      <w:r w:rsidR="004969AA">
        <w:rPr>
          <w:color w:val="000000"/>
          <w:sz w:val="28"/>
          <w:szCs w:val="28"/>
          <w:lang w:eastAsia="es-CO"/>
        </w:rPr>
        <w:t xml:space="preserve">deben </w:t>
      </w:r>
      <w:r w:rsidR="00CB73C8" w:rsidRPr="00823D39">
        <w:rPr>
          <w:color w:val="000000"/>
          <w:sz w:val="28"/>
          <w:szCs w:val="28"/>
          <w:lang w:eastAsia="es-CO"/>
        </w:rPr>
        <w:t>llegar a las 10:30</w:t>
      </w:r>
      <w:r w:rsidR="004969AA">
        <w:rPr>
          <w:color w:val="000000"/>
          <w:sz w:val="28"/>
          <w:szCs w:val="28"/>
          <w:lang w:eastAsia="es-CO"/>
        </w:rPr>
        <w:t xml:space="preserve"> AM</w:t>
      </w:r>
      <w:r w:rsidR="00CB73C8" w:rsidRPr="00823D39">
        <w:rPr>
          <w:color w:val="000000"/>
          <w:sz w:val="28"/>
          <w:szCs w:val="28"/>
          <w:lang w:eastAsia="es-CO"/>
        </w:rPr>
        <w:t xml:space="preserve"> a la sala de computadores</w:t>
      </w:r>
    </w:p>
    <w:p w:rsidR="00FB06EF" w:rsidRDefault="00FB06EF" w:rsidP="00FB06EF">
      <w:pPr>
        <w:suppressAutoHyphens w:val="0"/>
        <w:ind w:left="-426"/>
        <w:jc w:val="both"/>
        <w:rPr>
          <w:color w:val="000000"/>
          <w:sz w:val="28"/>
          <w:szCs w:val="28"/>
          <w:lang w:eastAsia="es-CO"/>
        </w:rPr>
      </w:pPr>
    </w:p>
    <w:p w:rsidR="00FB06EF" w:rsidRPr="00FB06EF" w:rsidRDefault="00FB06EF" w:rsidP="00FB06EF">
      <w:pPr>
        <w:suppressAutoHyphens w:val="0"/>
        <w:ind w:left="-426"/>
        <w:jc w:val="both"/>
        <w:rPr>
          <w:b/>
          <w:color w:val="262626" w:themeColor="text1" w:themeTint="D9"/>
          <w:sz w:val="28"/>
          <w:szCs w:val="28"/>
          <w:lang w:val="es-CO"/>
        </w:rPr>
      </w:pPr>
    </w:p>
    <w:p w:rsidR="00A152B8" w:rsidRPr="00FB06EF" w:rsidRDefault="00A152B8" w:rsidP="00FB06EF">
      <w:pPr>
        <w:suppressAutoHyphens w:val="0"/>
        <w:jc w:val="both"/>
        <w:rPr>
          <w:b/>
          <w:color w:val="262626" w:themeColor="text1" w:themeTint="D9"/>
          <w:sz w:val="28"/>
          <w:szCs w:val="28"/>
          <w:lang w:val="es-CO"/>
        </w:rPr>
      </w:pPr>
      <w:r w:rsidRPr="00FB06EF">
        <w:rPr>
          <w:sz w:val="28"/>
          <w:szCs w:val="28"/>
        </w:rPr>
        <w:br w:type="page"/>
      </w:r>
    </w:p>
    <w:p w:rsidR="009D59C1" w:rsidRDefault="007D4E68" w:rsidP="0015526C">
      <w:pPr>
        <w:pStyle w:val="Estilo1"/>
      </w:pPr>
      <w:bookmarkStart w:id="47" w:name="Practicas"/>
      <w:r w:rsidRPr="00752C41">
        <w:rPr>
          <w:rFonts w:ascii="Helvetica" w:hAnsi="Helvetica" w:cs="Helvetica"/>
          <w:b w:val="0"/>
          <w:noProof/>
          <w:lang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1846144" behindDoc="0" locked="0" layoutInCell="1" allowOverlap="1" wp14:anchorId="3D5D60DE" wp14:editId="425A095A">
                <wp:simplePos x="0" y="0"/>
                <wp:positionH relativeFrom="page">
                  <wp:posOffset>636270</wp:posOffset>
                </wp:positionH>
                <wp:positionV relativeFrom="paragraph">
                  <wp:posOffset>-850603</wp:posOffset>
                </wp:positionV>
                <wp:extent cx="4839998" cy="559558"/>
                <wp:effectExtent l="0" t="0" r="0" b="0"/>
                <wp:wrapNone/>
                <wp:docPr id="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98" cy="559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066" w:rsidRPr="0062754C" w:rsidRDefault="006C1066" w:rsidP="00A152B8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</w:pPr>
                            <w:r w:rsidRPr="0062754C"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  <w:t xml:space="preserve">Sección </w:t>
                            </w:r>
                            <w:r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  <w:t>8</w:t>
                            </w:r>
                            <w:r w:rsidRPr="0062754C">
                              <w:rPr>
                                <w:color w:val="FFFFFF" w:themeColor="background1"/>
                                <w:sz w:val="38"/>
                                <w:szCs w:val="38"/>
                              </w:rPr>
                              <w:t>: Prácticas para el desarrollo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D60DE" id="_x0000_s1067" type="#_x0000_t202" style="position:absolute;left:0;text-align:left;margin-left:50.1pt;margin-top:-67pt;width:381.1pt;height:44.05pt;z-index:2518461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" filled="f" stroked="f">
                <v:textbox>
                  <w:txbxContent>
                    <w:p w:rsidR="006C1066" w:rsidRPr="0062754C" w:rsidRDefault="006C1066" w:rsidP="00A152B8">
                      <w:pPr>
                        <w:pStyle w:val="Estilo1"/>
                        <w:ind w:left="0"/>
                        <w:rPr>
                          <w:color w:val="FFFFFF" w:themeColor="background1"/>
                          <w:sz w:val="38"/>
                          <w:szCs w:val="38"/>
                        </w:rPr>
                      </w:pPr>
                      <w:r w:rsidRPr="0062754C">
                        <w:rPr>
                          <w:color w:val="FFFFFF" w:themeColor="background1"/>
                          <w:sz w:val="38"/>
                          <w:szCs w:val="38"/>
                        </w:rPr>
                        <w:t xml:space="preserve">Sección </w:t>
                      </w:r>
                      <w:r>
                        <w:rPr>
                          <w:color w:val="FFFFFF" w:themeColor="background1"/>
                          <w:sz w:val="38"/>
                          <w:szCs w:val="38"/>
                        </w:rPr>
                        <w:t>8</w:t>
                      </w:r>
                      <w:r w:rsidRPr="0062754C">
                        <w:rPr>
                          <w:color w:val="FFFFFF" w:themeColor="background1"/>
                          <w:sz w:val="38"/>
                          <w:szCs w:val="38"/>
                        </w:rPr>
                        <w:t>: Prácticas para el desarrollo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D59C1" w:rsidRPr="0058436E">
        <w:t>Prácticas</w:t>
      </w:r>
      <w:bookmarkEnd w:id="47"/>
      <w:r w:rsidR="009D59C1" w:rsidRPr="0058436E">
        <w:t xml:space="preserve"> para el Desarrollo del Proyecto </w:t>
      </w:r>
    </w:p>
    <w:p w:rsidR="007A1B3C" w:rsidRDefault="007A1B3C" w:rsidP="0015526C">
      <w:pPr>
        <w:pStyle w:val="Estilo1"/>
      </w:pPr>
    </w:p>
    <w:tbl>
      <w:tblPr>
        <w:tblW w:w="10349" w:type="dxa"/>
        <w:tblInd w:w="-431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10349"/>
      </w:tblGrid>
      <w:tr w:rsidR="009D59C1" w:rsidRPr="00543A59" w:rsidTr="000A4AE2">
        <w:trPr>
          <w:trHeight w:val="1270"/>
        </w:trPr>
        <w:tc>
          <w:tcPr>
            <w:tcW w:w="10349" w:type="dxa"/>
            <w:shd w:val="clear" w:color="auto" w:fill="D0CECE" w:themeFill="background2" w:themeFillShade="E6"/>
          </w:tcPr>
          <w:p w:rsidR="009D59C1" w:rsidRPr="00552BC9" w:rsidRDefault="00E517CB" w:rsidP="00E033F2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color w:val="002060"/>
                <w:sz w:val="28"/>
                <w:szCs w:val="24"/>
              </w:rPr>
            </w:pPr>
            <w:r>
              <w:rPr>
                <w:b/>
                <w:bCs/>
                <w:noProof/>
                <w:color w:val="002060"/>
                <w:sz w:val="28"/>
                <w:szCs w:val="24"/>
                <w:lang w:val="es-CO" w:eastAsia="es-CO"/>
              </w:rPr>
              <w:drawing>
                <wp:anchor distT="0" distB="0" distL="114300" distR="114300" simplePos="0" relativeHeight="251703808" behindDoc="0" locked="0" layoutInCell="1" allowOverlap="1" wp14:anchorId="1325A055" wp14:editId="2584A02B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80645</wp:posOffset>
                  </wp:positionV>
                  <wp:extent cx="1187450" cy="890905"/>
                  <wp:effectExtent l="0" t="0" r="0" b="0"/>
                  <wp:wrapSquare wrapText="bothSides"/>
                  <wp:docPr id="101" name="Imagen 101" descr="Vida  Real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Vida  Real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0" cy="890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D59C1" w:rsidRPr="000D5595" w:rsidRDefault="009D59C1" w:rsidP="00E033F2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color w:val="002060"/>
                <w:sz w:val="28"/>
                <w:szCs w:val="24"/>
              </w:rPr>
            </w:pPr>
            <w:r w:rsidRPr="000D5595">
              <w:rPr>
                <w:b/>
                <w:bCs/>
                <w:color w:val="002060"/>
                <w:sz w:val="28"/>
                <w:szCs w:val="24"/>
              </w:rPr>
              <w:t xml:space="preserve">Una práctica ágil de desarrollo de </w:t>
            </w:r>
            <w:r w:rsidRPr="000D5595">
              <w:rPr>
                <w:b/>
                <w:bCs/>
                <w:i/>
                <w:color w:val="002060"/>
                <w:sz w:val="28"/>
                <w:szCs w:val="24"/>
              </w:rPr>
              <w:t>Software</w:t>
            </w:r>
            <w:r w:rsidRPr="000D5595">
              <w:rPr>
                <w:b/>
                <w:bCs/>
                <w:color w:val="002060"/>
                <w:sz w:val="28"/>
                <w:szCs w:val="24"/>
              </w:rPr>
              <w:t xml:space="preserve">, incentivada por la comunidad </w:t>
            </w:r>
            <w:proofErr w:type="spellStart"/>
            <w:r w:rsidR="00A3652F">
              <w:rPr>
                <w:b/>
                <w:bCs/>
                <w:i/>
                <w:color w:val="002060"/>
                <w:sz w:val="28"/>
                <w:szCs w:val="24"/>
              </w:rPr>
              <w:t>Xtreme</w:t>
            </w:r>
            <w:proofErr w:type="spellEnd"/>
            <w:r w:rsidR="00A3652F">
              <w:rPr>
                <w:b/>
                <w:bCs/>
                <w:i/>
                <w:color w:val="002060"/>
                <w:sz w:val="28"/>
                <w:szCs w:val="24"/>
              </w:rPr>
              <w:t xml:space="preserve"> </w:t>
            </w:r>
            <w:proofErr w:type="spellStart"/>
            <w:r w:rsidR="00A3652F">
              <w:rPr>
                <w:b/>
                <w:bCs/>
                <w:i/>
                <w:color w:val="002060"/>
                <w:sz w:val="28"/>
                <w:szCs w:val="24"/>
              </w:rPr>
              <w:t>P</w:t>
            </w:r>
            <w:r w:rsidRPr="000D5595">
              <w:rPr>
                <w:b/>
                <w:bCs/>
                <w:i/>
                <w:color w:val="002060"/>
                <w:sz w:val="28"/>
                <w:szCs w:val="24"/>
              </w:rPr>
              <w:t>rogramming</w:t>
            </w:r>
            <w:proofErr w:type="spellEnd"/>
            <w:r w:rsidRPr="000D5595">
              <w:rPr>
                <w:b/>
                <w:bCs/>
                <w:i/>
                <w:color w:val="002060"/>
                <w:sz w:val="28"/>
                <w:szCs w:val="24"/>
              </w:rPr>
              <w:t>,</w:t>
            </w:r>
            <w:r w:rsidRPr="000D5595">
              <w:rPr>
                <w:b/>
                <w:bCs/>
                <w:color w:val="002060"/>
                <w:sz w:val="28"/>
                <w:szCs w:val="24"/>
              </w:rPr>
              <w:t xml:space="preserve"> es la programación en parejas. </w:t>
            </w:r>
          </w:p>
          <w:p w:rsidR="009D59C1" w:rsidRPr="000D5595" w:rsidRDefault="009D59C1" w:rsidP="00E033F2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color w:val="002060"/>
                <w:sz w:val="28"/>
                <w:szCs w:val="24"/>
              </w:rPr>
            </w:pPr>
          </w:p>
          <w:p w:rsidR="009D59C1" w:rsidRPr="000D5595" w:rsidRDefault="009D59C1" w:rsidP="00E033F2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color w:val="002060"/>
                <w:sz w:val="28"/>
                <w:szCs w:val="24"/>
              </w:rPr>
            </w:pPr>
            <w:r w:rsidRPr="000D5595">
              <w:rPr>
                <w:b/>
                <w:bCs/>
                <w:color w:val="002060"/>
                <w:sz w:val="28"/>
                <w:szCs w:val="24"/>
              </w:rPr>
              <w:t xml:space="preserve">Esta práctica consiste en que dos programadores trabajen al mismo tiempo en un solo computador. Uno de los desarrolladores, el conductor, escribe el código; mientras que el otro, el revisor, analiza cada línea de código que se digita y señala posibles errores u optimizaciones. </w:t>
            </w:r>
          </w:p>
          <w:p w:rsidR="009D59C1" w:rsidRPr="000D5595" w:rsidRDefault="009D59C1" w:rsidP="00E033F2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color w:val="002060"/>
                <w:sz w:val="28"/>
                <w:szCs w:val="24"/>
              </w:rPr>
            </w:pPr>
          </w:p>
          <w:p w:rsidR="009D59C1" w:rsidRPr="000D5595" w:rsidRDefault="009D59C1" w:rsidP="00E033F2">
            <w:pPr>
              <w:suppressAutoHyphens w:val="0"/>
              <w:autoSpaceDE w:val="0"/>
              <w:autoSpaceDN w:val="0"/>
              <w:adjustRightInd w:val="0"/>
              <w:jc w:val="both"/>
              <w:rPr>
                <w:b/>
                <w:bCs/>
                <w:color w:val="002060"/>
                <w:sz w:val="28"/>
                <w:szCs w:val="24"/>
              </w:rPr>
            </w:pPr>
            <w:r w:rsidRPr="000D5595">
              <w:rPr>
                <w:b/>
                <w:bCs/>
                <w:color w:val="002060"/>
                <w:sz w:val="28"/>
                <w:szCs w:val="24"/>
              </w:rPr>
              <w:t xml:space="preserve">Después de cierto tiempo, los desarrolladores intercambian roles. </w:t>
            </w:r>
          </w:p>
          <w:p w:rsidR="009D59C1" w:rsidRDefault="009D59C1" w:rsidP="00E033F2">
            <w:pPr>
              <w:pStyle w:val="Textoindependiente"/>
              <w:spacing w:line="292" w:lineRule="auto"/>
              <w:ind w:right="118"/>
              <w:rPr>
                <w:rFonts w:ascii="Arial" w:hAnsi="Arial" w:cs="Arial"/>
                <w:b/>
                <w:bCs/>
                <w:color w:val="002060"/>
                <w:szCs w:val="24"/>
              </w:rPr>
            </w:pPr>
          </w:p>
          <w:p w:rsidR="009D59C1" w:rsidRPr="00543A59" w:rsidRDefault="009D59C1" w:rsidP="00E033F2">
            <w:pPr>
              <w:pStyle w:val="Textoindependiente"/>
              <w:spacing w:line="292" w:lineRule="auto"/>
              <w:ind w:right="118"/>
              <w:rPr>
                <w:rFonts w:ascii="Arial" w:hAnsi="Arial" w:cs="Arial"/>
                <w:b/>
                <w:bCs/>
                <w:i/>
                <w:color w:val="0070C0"/>
                <w:w w:val="110"/>
                <w:sz w:val="22"/>
                <w:szCs w:val="22"/>
                <w:highlight w:val="cyan"/>
              </w:rPr>
            </w:pPr>
          </w:p>
        </w:tc>
      </w:tr>
    </w:tbl>
    <w:p w:rsidR="009D59C1" w:rsidRDefault="009D59C1" w:rsidP="009D59C1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bCs/>
          <w:sz w:val="28"/>
          <w:lang w:val="es-ES"/>
        </w:rPr>
      </w:pPr>
    </w:p>
    <w:p w:rsidR="009D59C1" w:rsidRPr="00F12DEE" w:rsidRDefault="009D59C1" w:rsidP="00E417BC">
      <w:pPr>
        <w:pStyle w:val="NormalWeb"/>
        <w:shd w:val="clear" w:color="auto" w:fill="FFFFFF"/>
        <w:spacing w:before="0" w:after="0"/>
        <w:ind w:left="-567"/>
        <w:jc w:val="both"/>
        <w:rPr>
          <w:rFonts w:ascii="Arial" w:hAnsi="Arial" w:cs="Arial"/>
          <w:color w:val="404040"/>
          <w:sz w:val="28"/>
          <w:szCs w:val="28"/>
          <w:lang w:val="es-ES"/>
        </w:rPr>
      </w:pPr>
      <w:r w:rsidRPr="00F12DEE">
        <w:rPr>
          <w:rFonts w:ascii="Arial" w:hAnsi="Arial" w:cs="Arial"/>
          <w:color w:val="404040"/>
          <w:sz w:val="28"/>
          <w:szCs w:val="28"/>
          <w:lang w:val="es-ES"/>
        </w:rPr>
        <w:t xml:space="preserve">En este proyecto, ustedes deben utilizar esta práctica de desarrollo ágil. El conductor es responsable de subir a la nube, con su cuenta de </w:t>
      </w:r>
      <w:proofErr w:type="spellStart"/>
      <w:r w:rsidRPr="00FB77D9">
        <w:rPr>
          <w:rFonts w:ascii="Arial" w:hAnsi="Arial" w:cs="Arial"/>
          <w:i/>
          <w:color w:val="404040"/>
          <w:sz w:val="28"/>
          <w:szCs w:val="28"/>
          <w:lang w:val="es-ES"/>
        </w:rPr>
        <w:t>git</w:t>
      </w:r>
      <w:proofErr w:type="spellEnd"/>
      <w:r w:rsidRPr="00F12DEE">
        <w:rPr>
          <w:rFonts w:ascii="Arial" w:hAnsi="Arial" w:cs="Arial"/>
          <w:color w:val="404040"/>
          <w:sz w:val="28"/>
          <w:szCs w:val="28"/>
          <w:lang w:val="es-ES"/>
        </w:rPr>
        <w:t xml:space="preserve"> o </w:t>
      </w:r>
      <w:proofErr w:type="spellStart"/>
      <w:r w:rsidRPr="00FB77D9">
        <w:rPr>
          <w:rFonts w:ascii="Arial" w:hAnsi="Arial" w:cs="Arial"/>
          <w:i/>
          <w:color w:val="404040"/>
          <w:sz w:val="28"/>
          <w:szCs w:val="28"/>
          <w:lang w:val="es-ES"/>
        </w:rPr>
        <w:t>svn</w:t>
      </w:r>
      <w:proofErr w:type="spellEnd"/>
      <w:r w:rsidRPr="00F12DEE">
        <w:rPr>
          <w:rFonts w:ascii="Arial" w:hAnsi="Arial" w:cs="Arial"/>
          <w:color w:val="404040"/>
          <w:sz w:val="28"/>
          <w:szCs w:val="28"/>
          <w:lang w:val="es-ES"/>
        </w:rPr>
        <w:t>, las actualizaciones que se hicieron mientras él era conductor</w:t>
      </w:r>
    </w:p>
    <w:p w:rsidR="009D59C1" w:rsidRPr="004573AE" w:rsidRDefault="009D59C1" w:rsidP="00E417BC">
      <w:pPr>
        <w:pStyle w:val="NormalWeb"/>
        <w:shd w:val="clear" w:color="auto" w:fill="FFFFFF"/>
        <w:spacing w:before="0" w:after="0"/>
        <w:ind w:left="-567"/>
        <w:jc w:val="both"/>
        <w:rPr>
          <w:rFonts w:ascii="Arial" w:hAnsi="Arial" w:cs="Arial"/>
          <w:b/>
          <w:sz w:val="28"/>
          <w:szCs w:val="28"/>
          <w:lang w:val="es-ES"/>
        </w:rPr>
      </w:pPr>
    </w:p>
    <w:p w:rsidR="00181EEF" w:rsidRPr="002C394F" w:rsidRDefault="00E50348" w:rsidP="002C394F">
      <w:pPr>
        <w:suppressAutoHyphens w:val="0"/>
        <w:rPr>
          <w:b/>
          <w:color w:val="FFFFFF"/>
          <w:sz w:val="28"/>
          <w:szCs w:val="28"/>
          <w:shd w:val="clear" w:color="auto" w:fill="231F20"/>
        </w:rPr>
      </w:pPr>
      <w:r>
        <w:rPr>
          <w:color w:val="FFFFFF"/>
          <w:sz w:val="28"/>
          <w:szCs w:val="28"/>
          <w:shd w:val="clear" w:color="auto" w:fill="231F20"/>
        </w:rPr>
        <w:br w:type="page"/>
      </w:r>
      <w:bookmarkEnd w:id="41"/>
      <w:bookmarkEnd w:id="42"/>
      <w:bookmarkEnd w:id="43"/>
      <w:bookmarkEnd w:id="44"/>
      <w:bookmarkEnd w:id="45"/>
    </w:p>
    <w:p w:rsidR="00F97A38" w:rsidRPr="000A35B0" w:rsidRDefault="007D4E68" w:rsidP="0015526C">
      <w:pPr>
        <w:pStyle w:val="Estilo1"/>
        <w:rPr>
          <w:color w:val="002060"/>
        </w:rPr>
      </w:pPr>
      <w:bookmarkStart w:id="48" w:name="Rubricas"/>
      <w:r w:rsidRPr="000A35B0">
        <w:rPr>
          <w:rFonts w:ascii="Helvetica" w:hAnsi="Helvetica" w:cs="Helvetica"/>
          <w:b w:val="0"/>
          <w:noProof/>
          <w:color w:val="002060"/>
          <w:lang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1807232" behindDoc="0" locked="0" layoutInCell="1" allowOverlap="1" wp14:anchorId="0E5C8316" wp14:editId="0E1DA203">
                <wp:simplePos x="0" y="0"/>
                <wp:positionH relativeFrom="page">
                  <wp:posOffset>646678</wp:posOffset>
                </wp:positionH>
                <wp:positionV relativeFrom="paragraph">
                  <wp:posOffset>-826184</wp:posOffset>
                </wp:positionV>
                <wp:extent cx="4839998" cy="559558"/>
                <wp:effectExtent l="0" t="0" r="0" b="0"/>
                <wp:wrapNone/>
                <wp:docPr id="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98" cy="559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066" w:rsidRPr="001B734F" w:rsidRDefault="006C1066" w:rsidP="003B329A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Sección 9: Rúbricas de Calificación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C8316" id="_x0000_s1068" type="#_x0000_t202" style="position:absolute;left:0;text-align:left;margin-left:50.9pt;margin-top:-65.05pt;width:381.1pt;height:44.05pt;z-index:2518072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" filled="f" stroked="f">
                <v:textbox>
                  <w:txbxContent>
                    <w:p w:rsidR="006C1066" w:rsidRPr="001B734F" w:rsidRDefault="006C1066" w:rsidP="003B329A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Sección 9: Rúbricas de Calificación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394F" w:rsidRPr="000A35B0">
        <w:rPr>
          <w:color w:val="002060"/>
        </w:rPr>
        <w:t>Rúbricas</w:t>
      </w:r>
      <w:bookmarkEnd w:id="48"/>
      <w:r w:rsidR="002C394F" w:rsidRPr="000A35B0">
        <w:rPr>
          <w:color w:val="002060"/>
        </w:rPr>
        <w:t xml:space="preserve"> de Calificación</w:t>
      </w:r>
    </w:p>
    <w:p w:rsidR="00F65D8A" w:rsidRPr="00F65D8A" w:rsidRDefault="00F65D8A" w:rsidP="00F65D8A">
      <w:pPr>
        <w:pStyle w:val="Estilo1"/>
        <w:jc w:val="both"/>
      </w:pPr>
    </w:p>
    <w:p w:rsidR="002C394F" w:rsidRPr="00A732DE" w:rsidRDefault="00A732DE" w:rsidP="00A732DE">
      <w:pPr>
        <w:pStyle w:val="Estilo1"/>
        <w:jc w:val="both"/>
        <w:rPr>
          <w:b w:val="0"/>
          <w:color w:val="404040"/>
          <w:sz w:val="28"/>
          <w:szCs w:val="28"/>
          <w:lang w:val="es-ES"/>
        </w:rPr>
      </w:pPr>
      <w:r w:rsidRPr="00A732DE">
        <w:rPr>
          <w:b w:val="0"/>
          <w:color w:val="404040"/>
          <w:sz w:val="28"/>
          <w:szCs w:val="28"/>
          <w:lang w:val="es-ES"/>
        </w:rPr>
        <w:t>Lean sobre el proceso de evaluación, incluy</w:t>
      </w:r>
      <w:r w:rsidR="00410991">
        <w:rPr>
          <w:b w:val="0"/>
          <w:color w:val="404040"/>
          <w:sz w:val="28"/>
          <w:szCs w:val="28"/>
          <w:lang w:val="es-ES"/>
        </w:rPr>
        <w:t>endo criterios de calificación,</w:t>
      </w:r>
      <w:r w:rsidRPr="00A732DE">
        <w:rPr>
          <w:b w:val="0"/>
          <w:color w:val="404040"/>
          <w:sz w:val="28"/>
          <w:szCs w:val="28"/>
          <w:lang w:val="es-ES"/>
        </w:rPr>
        <w:t xml:space="preserve"> niveles sobre cada criterio</w:t>
      </w:r>
      <w:r w:rsidR="00410991">
        <w:rPr>
          <w:b w:val="0"/>
          <w:color w:val="404040"/>
          <w:sz w:val="28"/>
          <w:szCs w:val="28"/>
          <w:lang w:val="es-ES"/>
        </w:rPr>
        <w:t xml:space="preserve"> y consideraciones especiales</w:t>
      </w:r>
      <w:r w:rsidR="00187B1B">
        <w:rPr>
          <w:b w:val="0"/>
          <w:color w:val="404040"/>
          <w:sz w:val="28"/>
          <w:szCs w:val="28"/>
          <w:lang w:val="es-ES"/>
        </w:rPr>
        <w:t>.</w:t>
      </w:r>
    </w:p>
    <w:p w:rsidR="00A732DE" w:rsidRPr="00A732DE" w:rsidRDefault="00A732DE" w:rsidP="00A732DE">
      <w:pPr>
        <w:pStyle w:val="Estilo1"/>
        <w:rPr>
          <w:b w:val="0"/>
        </w:rPr>
      </w:pPr>
    </w:p>
    <w:tbl>
      <w:tblPr>
        <w:tblStyle w:val="Tablaconcuadrcula"/>
        <w:tblW w:w="10597" w:type="dxa"/>
        <w:tblInd w:w="-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8"/>
        <w:gridCol w:w="2443"/>
        <w:gridCol w:w="2282"/>
        <w:gridCol w:w="2006"/>
        <w:gridCol w:w="2398"/>
      </w:tblGrid>
      <w:tr w:rsidR="000F227C" w:rsidTr="009E0AA1">
        <w:tc>
          <w:tcPr>
            <w:tcW w:w="1468" w:type="dxa"/>
            <w:shd w:val="clear" w:color="auto" w:fill="92D050"/>
            <w:vAlign w:val="center"/>
          </w:tcPr>
          <w:p w:rsidR="005A7163" w:rsidRPr="00E24D94" w:rsidRDefault="005A7163" w:rsidP="00E24D94">
            <w:pPr>
              <w:suppressAutoHyphens w:val="0"/>
              <w:jc w:val="center"/>
              <w:rPr>
                <w:b/>
                <w:color w:val="002060"/>
                <w:sz w:val="28"/>
                <w:szCs w:val="28"/>
                <w:lang w:val="es-CO" w:eastAsia="es-CO"/>
              </w:rPr>
            </w:pPr>
            <w:r w:rsidRPr="00E24D94">
              <w:rPr>
                <w:b/>
                <w:color w:val="002060"/>
                <w:sz w:val="28"/>
                <w:szCs w:val="28"/>
                <w:lang w:val="es-CO" w:eastAsia="es-CO"/>
              </w:rPr>
              <w:t>%</w:t>
            </w:r>
          </w:p>
        </w:tc>
        <w:tc>
          <w:tcPr>
            <w:tcW w:w="2443" w:type="dxa"/>
            <w:shd w:val="clear" w:color="auto" w:fill="92D050"/>
            <w:vAlign w:val="center"/>
          </w:tcPr>
          <w:p w:rsidR="005A7163" w:rsidRPr="00E24D94" w:rsidRDefault="005A7163" w:rsidP="00E24D94">
            <w:pPr>
              <w:suppressAutoHyphens w:val="0"/>
              <w:jc w:val="center"/>
              <w:rPr>
                <w:b/>
                <w:color w:val="002060"/>
                <w:sz w:val="28"/>
                <w:szCs w:val="28"/>
                <w:lang w:val="es-CO" w:eastAsia="es-CO"/>
              </w:rPr>
            </w:pPr>
            <w:r w:rsidRPr="00E24D94">
              <w:rPr>
                <w:b/>
                <w:color w:val="002060"/>
                <w:sz w:val="28"/>
                <w:szCs w:val="28"/>
                <w:lang w:val="es-CO" w:eastAsia="es-CO"/>
              </w:rPr>
              <w:t>Criterio</w:t>
            </w:r>
          </w:p>
        </w:tc>
        <w:tc>
          <w:tcPr>
            <w:tcW w:w="2282" w:type="dxa"/>
            <w:shd w:val="clear" w:color="auto" w:fill="92D050"/>
            <w:vAlign w:val="center"/>
          </w:tcPr>
          <w:p w:rsidR="005A7163" w:rsidRPr="00E24D94" w:rsidRDefault="005A7163" w:rsidP="00E24D94">
            <w:pPr>
              <w:suppressAutoHyphens w:val="0"/>
              <w:jc w:val="center"/>
              <w:rPr>
                <w:b/>
                <w:color w:val="002060"/>
                <w:sz w:val="28"/>
                <w:szCs w:val="28"/>
                <w:lang w:val="es-CO" w:eastAsia="es-CO"/>
              </w:rPr>
            </w:pPr>
            <w:r w:rsidRPr="00E24D94">
              <w:rPr>
                <w:b/>
                <w:color w:val="002060"/>
                <w:sz w:val="28"/>
                <w:szCs w:val="28"/>
                <w:lang w:val="es-CO" w:eastAsia="es-CO"/>
              </w:rPr>
              <w:t>Excelente</w:t>
            </w:r>
          </w:p>
        </w:tc>
        <w:tc>
          <w:tcPr>
            <w:tcW w:w="2006" w:type="dxa"/>
            <w:shd w:val="clear" w:color="auto" w:fill="92D050"/>
            <w:vAlign w:val="center"/>
          </w:tcPr>
          <w:p w:rsidR="005A7163" w:rsidRPr="00E24D94" w:rsidRDefault="005A7163" w:rsidP="00E24D94">
            <w:pPr>
              <w:suppressAutoHyphens w:val="0"/>
              <w:jc w:val="center"/>
              <w:rPr>
                <w:b/>
                <w:color w:val="002060"/>
                <w:sz w:val="28"/>
                <w:szCs w:val="28"/>
                <w:lang w:val="es-CO" w:eastAsia="es-CO"/>
              </w:rPr>
            </w:pPr>
            <w:r w:rsidRPr="00E24D94">
              <w:rPr>
                <w:b/>
                <w:color w:val="002060"/>
                <w:sz w:val="28"/>
                <w:szCs w:val="28"/>
                <w:lang w:val="es-CO" w:eastAsia="es-CO"/>
              </w:rPr>
              <w:t>Bueno</w:t>
            </w:r>
          </w:p>
        </w:tc>
        <w:tc>
          <w:tcPr>
            <w:tcW w:w="2398" w:type="dxa"/>
            <w:shd w:val="clear" w:color="auto" w:fill="92D050"/>
            <w:vAlign w:val="center"/>
          </w:tcPr>
          <w:p w:rsidR="005A7163" w:rsidRPr="00E24D94" w:rsidRDefault="005A7163" w:rsidP="00E24D94">
            <w:pPr>
              <w:suppressAutoHyphens w:val="0"/>
              <w:jc w:val="center"/>
              <w:rPr>
                <w:b/>
                <w:color w:val="002060"/>
                <w:sz w:val="28"/>
                <w:szCs w:val="28"/>
                <w:lang w:val="es-CO" w:eastAsia="es-CO"/>
              </w:rPr>
            </w:pPr>
            <w:r w:rsidRPr="00E24D94">
              <w:rPr>
                <w:b/>
                <w:color w:val="002060"/>
                <w:sz w:val="28"/>
                <w:szCs w:val="28"/>
                <w:lang w:val="es-CO" w:eastAsia="es-CO"/>
              </w:rPr>
              <w:t>Malo</w:t>
            </w:r>
          </w:p>
        </w:tc>
      </w:tr>
      <w:tr w:rsidR="000F227C" w:rsidTr="00663919">
        <w:tc>
          <w:tcPr>
            <w:tcW w:w="1468" w:type="dxa"/>
            <w:shd w:val="clear" w:color="auto" w:fill="D0CECE" w:themeFill="background2" w:themeFillShade="E6"/>
            <w:vAlign w:val="center"/>
          </w:tcPr>
          <w:p w:rsidR="005A7163" w:rsidRPr="00E24D94" w:rsidRDefault="005A7163" w:rsidP="00E24D94">
            <w:pPr>
              <w:suppressAutoHyphens w:val="0"/>
              <w:jc w:val="center"/>
              <w:rPr>
                <w:color w:val="002060"/>
                <w:sz w:val="28"/>
                <w:szCs w:val="28"/>
                <w:lang w:val="es-CO" w:eastAsia="es-CO"/>
              </w:rPr>
            </w:pPr>
            <w:r w:rsidRPr="00E24D94">
              <w:rPr>
                <w:b/>
                <w:color w:val="002060"/>
                <w:sz w:val="28"/>
                <w:szCs w:val="28"/>
                <w:lang w:val="es-CO" w:eastAsia="es-CO"/>
              </w:rPr>
              <w:t>10%</w:t>
            </w:r>
          </w:p>
        </w:tc>
        <w:tc>
          <w:tcPr>
            <w:tcW w:w="2443" w:type="dxa"/>
            <w:shd w:val="clear" w:color="auto" w:fill="D0CECE" w:themeFill="background2" w:themeFillShade="E6"/>
            <w:vAlign w:val="center"/>
          </w:tcPr>
          <w:p w:rsidR="005A7163" w:rsidRDefault="005A7163" w:rsidP="0060269B">
            <w:pPr>
              <w:suppressAutoHyphens w:val="0"/>
              <w:jc w:val="center"/>
              <w:rPr>
                <w:sz w:val="28"/>
                <w:szCs w:val="28"/>
                <w:lang w:val="es-CO" w:eastAsia="es-CO"/>
              </w:rPr>
            </w:pPr>
            <w:r w:rsidRPr="00C55964">
              <w:rPr>
                <w:b/>
                <w:sz w:val="28"/>
                <w:szCs w:val="28"/>
                <w:lang w:val="es-CO" w:eastAsia="es-CO"/>
              </w:rPr>
              <w:t>Comparación de Alternativas</w:t>
            </w:r>
            <w:r w:rsidR="00C974E9">
              <w:rPr>
                <w:b/>
                <w:sz w:val="28"/>
                <w:szCs w:val="28"/>
                <w:lang w:val="es-CO" w:eastAsia="es-CO"/>
              </w:rPr>
              <w:t xml:space="preserve"> de </w:t>
            </w:r>
            <w:r w:rsidR="009165BE">
              <w:rPr>
                <w:b/>
                <w:sz w:val="28"/>
                <w:szCs w:val="28"/>
                <w:lang w:val="es-CO" w:eastAsia="es-CO"/>
              </w:rPr>
              <w:t>Solución</w:t>
            </w:r>
            <w:r w:rsidR="00C974E9">
              <w:rPr>
                <w:b/>
                <w:sz w:val="28"/>
                <w:szCs w:val="28"/>
                <w:lang w:val="es-CO" w:eastAsia="es-CO"/>
              </w:rPr>
              <w:t xml:space="preserve"> </w:t>
            </w:r>
          </w:p>
        </w:tc>
        <w:tc>
          <w:tcPr>
            <w:tcW w:w="2282" w:type="dxa"/>
            <w:shd w:val="clear" w:color="auto" w:fill="D0CECE" w:themeFill="background2" w:themeFillShade="E6"/>
            <w:vAlign w:val="center"/>
          </w:tcPr>
          <w:p w:rsidR="005A7163" w:rsidRPr="008C5488" w:rsidRDefault="00C91D30" w:rsidP="0060269B">
            <w:pPr>
              <w:suppressAutoHyphens w:val="0"/>
              <w:jc w:val="center"/>
              <w:rPr>
                <w:sz w:val="28"/>
                <w:szCs w:val="28"/>
                <w:lang w:val="es-CO" w:eastAsia="es-CO"/>
              </w:rPr>
            </w:pPr>
            <w:r>
              <w:rPr>
                <w:sz w:val="28"/>
                <w:szCs w:val="28"/>
                <w:lang w:val="es-CO" w:eastAsia="es-CO"/>
              </w:rPr>
              <w:t>Argumentos objetivos</w:t>
            </w:r>
          </w:p>
        </w:tc>
        <w:tc>
          <w:tcPr>
            <w:tcW w:w="2006" w:type="dxa"/>
            <w:shd w:val="clear" w:color="auto" w:fill="D0CECE" w:themeFill="background2" w:themeFillShade="E6"/>
            <w:vAlign w:val="center"/>
          </w:tcPr>
          <w:p w:rsidR="005A7163" w:rsidRPr="008C5488" w:rsidRDefault="00C91D30" w:rsidP="0060269B">
            <w:pPr>
              <w:suppressAutoHyphens w:val="0"/>
              <w:jc w:val="center"/>
              <w:rPr>
                <w:sz w:val="28"/>
                <w:szCs w:val="28"/>
                <w:lang w:val="es-CO" w:eastAsia="es-CO"/>
              </w:rPr>
            </w:pPr>
            <w:r>
              <w:rPr>
                <w:sz w:val="28"/>
                <w:szCs w:val="28"/>
                <w:lang w:val="es-CO" w:eastAsia="es-CO"/>
              </w:rPr>
              <w:t>Argumentos objetivos y subjetivos</w:t>
            </w:r>
          </w:p>
        </w:tc>
        <w:tc>
          <w:tcPr>
            <w:tcW w:w="2398" w:type="dxa"/>
            <w:shd w:val="clear" w:color="auto" w:fill="D0CECE" w:themeFill="background2" w:themeFillShade="E6"/>
            <w:vAlign w:val="center"/>
          </w:tcPr>
          <w:p w:rsidR="005A7163" w:rsidRPr="00C974E9" w:rsidRDefault="00C91D30" w:rsidP="005A7163">
            <w:pPr>
              <w:suppressAutoHyphens w:val="0"/>
              <w:rPr>
                <w:sz w:val="28"/>
                <w:szCs w:val="28"/>
                <w:highlight w:val="yellow"/>
                <w:lang w:val="es-CO" w:eastAsia="es-CO"/>
              </w:rPr>
            </w:pPr>
            <w:r w:rsidRPr="00C91D30">
              <w:rPr>
                <w:sz w:val="28"/>
                <w:szCs w:val="28"/>
                <w:lang w:val="es-CO" w:eastAsia="es-CO"/>
              </w:rPr>
              <w:t>Solo argumentos subjetivos</w:t>
            </w:r>
            <w:r w:rsidR="00126C12">
              <w:rPr>
                <w:sz w:val="28"/>
                <w:szCs w:val="28"/>
                <w:lang w:val="es-CO" w:eastAsia="es-CO"/>
              </w:rPr>
              <w:t xml:space="preserve"> o no se hizo</w:t>
            </w:r>
          </w:p>
        </w:tc>
      </w:tr>
      <w:tr w:rsidR="000F227C" w:rsidTr="009E0AA1">
        <w:tc>
          <w:tcPr>
            <w:tcW w:w="1468" w:type="dxa"/>
            <w:shd w:val="clear" w:color="auto" w:fill="92D050"/>
            <w:vAlign w:val="center"/>
          </w:tcPr>
          <w:p w:rsidR="005A7163" w:rsidRPr="00E24D94" w:rsidRDefault="005A7163" w:rsidP="00E24D94">
            <w:pPr>
              <w:suppressAutoHyphens w:val="0"/>
              <w:jc w:val="center"/>
              <w:rPr>
                <w:color w:val="002060"/>
                <w:sz w:val="28"/>
                <w:szCs w:val="28"/>
                <w:lang w:val="es-CO" w:eastAsia="es-CO"/>
              </w:rPr>
            </w:pPr>
            <w:r w:rsidRPr="00E24D94">
              <w:rPr>
                <w:b/>
                <w:color w:val="002060"/>
                <w:sz w:val="28"/>
                <w:szCs w:val="28"/>
                <w:lang w:val="es-CO" w:eastAsia="es-CO"/>
              </w:rPr>
              <w:t>20%</w:t>
            </w:r>
          </w:p>
        </w:tc>
        <w:tc>
          <w:tcPr>
            <w:tcW w:w="2443" w:type="dxa"/>
            <w:shd w:val="clear" w:color="auto" w:fill="92D050"/>
            <w:vAlign w:val="center"/>
          </w:tcPr>
          <w:p w:rsidR="005A7163" w:rsidRPr="00C55964" w:rsidRDefault="005A7163" w:rsidP="0060269B">
            <w:pPr>
              <w:suppressAutoHyphens w:val="0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  <w:lang w:val="es-CO" w:eastAsia="es-CO"/>
              </w:rPr>
            </w:pPr>
          </w:p>
          <w:p w:rsidR="005A7163" w:rsidRDefault="00C81126" w:rsidP="00C81126">
            <w:pPr>
              <w:suppressAutoHyphens w:val="0"/>
              <w:jc w:val="center"/>
              <w:rPr>
                <w:sz w:val="28"/>
                <w:szCs w:val="28"/>
                <w:lang w:val="es-CO" w:eastAsia="es-CO"/>
              </w:rPr>
            </w:pPr>
            <w:r>
              <w:rPr>
                <w:b/>
                <w:sz w:val="28"/>
                <w:szCs w:val="28"/>
                <w:lang w:val="es-CO" w:eastAsia="es-CO"/>
              </w:rPr>
              <w:t>Complejidad del algoritmo</w:t>
            </w:r>
          </w:p>
        </w:tc>
        <w:tc>
          <w:tcPr>
            <w:tcW w:w="2282" w:type="dxa"/>
            <w:shd w:val="clear" w:color="auto" w:fill="92D050"/>
            <w:vAlign w:val="center"/>
          </w:tcPr>
          <w:p w:rsidR="005A7163" w:rsidRPr="00C974E9" w:rsidRDefault="00126C12" w:rsidP="00C81126">
            <w:pPr>
              <w:suppressAutoHyphens w:val="0"/>
              <w:jc w:val="center"/>
              <w:rPr>
                <w:sz w:val="28"/>
                <w:szCs w:val="28"/>
                <w:highlight w:val="yellow"/>
                <w:lang w:val="es-CO" w:eastAsia="es-CO"/>
              </w:rPr>
            </w:pPr>
            <w:r w:rsidRPr="00126C12">
              <w:rPr>
                <w:sz w:val="28"/>
                <w:szCs w:val="28"/>
                <w:lang w:val="es-CO" w:eastAsia="es-CO"/>
              </w:rPr>
              <w:t>Se calculó correctamente y es apropiad</w:t>
            </w:r>
            <w:r w:rsidR="00C81126">
              <w:rPr>
                <w:sz w:val="28"/>
                <w:szCs w:val="28"/>
                <w:lang w:val="es-CO" w:eastAsia="es-CO"/>
              </w:rPr>
              <w:t>o</w:t>
            </w:r>
            <w:r w:rsidRPr="00126C12">
              <w:rPr>
                <w:sz w:val="28"/>
                <w:szCs w:val="28"/>
                <w:lang w:val="es-CO" w:eastAsia="es-CO"/>
              </w:rPr>
              <w:t xml:space="preserve"> para el problema</w:t>
            </w:r>
          </w:p>
        </w:tc>
        <w:tc>
          <w:tcPr>
            <w:tcW w:w="2006" w:type="dxa"/>
            <w:shd w:val="clear" w:color="auto" w:fill="92D050"/>
            <w:vAlign w:val="center"/>
          </w:tcPr>
          <w:p w:rsidR="005A7163" w:rsidRPr="00C974E9" w:rsidRDefault="00126C12" w:rsidP="00C81126">
            <w:pPr>
              <w:suppressAutoHyphens w:val="0"/>
              <w:jc w:val="center"/>
              <w:rPr>
                <w:sz w:val="28"/>
                <w:szCs w:val="28"/>
                <w:highlight w:val="yellow"/>
                <w:lang w:val="es-CO" w:eastAsia="es-CO"/>
              </w:rPr>
            </w:pPr>
            <w:r w:rsidRPr="00126C12">
              <w:rPr>
                <w:sz w:val="28"/>
                <w:szCs w:val="28"/>
                <w:lang w:val="es-CO" w:eastAsia="es-CO"/>
              </w:rPr>
              <w:t xml:space="preserve">Se calculó correctamente </w:t>
            </w:r>
            <w:r>
              <w:rPr>
                <w:sz w:val="28"/>
                <w:szCs w:val="28"/>
                <w:lang w:val="es-CO" w:eastAsia="es-CO"/>
              </w:rPr>
              <w:t>pero no es</w:t>
            </w:r>
            <w:r w:rsidRPr="00126C12">
              <w:rPr>
                <w:sz w:val="28"/>
                <w:szCs w:val="28"/>
                <w:lang w:val="es-CO" w:eastAsia="es-CO"/>
              </w:rPr>
              <w:t xml:space="preserve"> apropiad</w:t>
            </w:r>
            <w:r w:rsidR="00C81126">
              <w:rPr>
                <w:sz w:val="28"/>
                <w:szCs w:val="28"/>
                <w:lang w:val="es-CO" w:eastAsia="es-CO"/>
              </w:rPr>
              <w:t>o</w:t>
            </w:r>
            <w:r w:rsidRPr="00126C12">
              <w:rPr>
                <w:sz w:val="28"/>
                <w:szCs w:val="28"/>
                <w:lang w:val="es-CO" w:eastAsia="es-CO"/>
              </w:rPr>
              <w:t xml:space="preserve"> para el problema</w:t>
            </w:r>
          </w:p>
        </w:tc>
        <w:tc>
          <w:tcPr>
            <w:tcW w:w="2398" w:type="dxa"/>
            <w:shd w:val="clear" w:color="auto" w:fill="92D050"/>
            <w:vAlign w:val="center"/>
          </w:tcPr>
          <w:p w:rsidR="005A7163" w:rsidRPr="00C974E9" w:rsidRDefault="00126C12" w:rsidP="005A7163">
            <w:pPr>
              <w:suppressAutoHyphens w:val="0"/>
              <w:rPr>
                <w:sz w:val="28"/>
                <w:szCs w:val="28"/>
                <w:highlight w:val="yellow"/>
                <w:lang w:val="es-CO" w:eastAsia="es-CO"/>
              </w:rPr>
            </w:pPr>
            <w:r w:rsidRPr="00126C12">
              <w:rPr>
                <w:sz w:val="28"/>
                <w:szCs w:val="28"/>
                <w:lang w:val="es-CO" w:eastAsia="es-CO"/>
              </w:rPr>
              <w:t>No se calculó</w:t>
            </w:r>
          </w:p>
        </w:tc>
      </w:tr>
      <w:tr w:rsidR="000F227C" w:rsidTr="00663919">
        <w:tc>
          <w:tcPr>
            <w:tcW w:w="1468" w:type="dxa"/>
            <w:shd w:val="clear" w:color="auto" w:fill="D0CECE" w:themeFill="background2" w:themeFillShade="E6"/>
            <w:vAlign w:val="center"/>
          </w:tcPr>
          <w:p w:rsidR="005A7163" w:rsidRPr="00E24D94" w:rsidRDefault="005A7163" w:rsidP="00E24D94">
            <w:pPr>
              <w:suppressAutoHyphens w:val="0"/>
              <w:jc w:val="center"/>
              <w:rPr>
                <w:color w:val="002060"/>
                <w:sz w:val="28"/>
                <w:szCs w:val="28"/>
                <w:lang w:val="es-CO" w:eastAsia="es-CO"/>
              </w:rPr>
            </w:pPr>
            <w:r w:rsidRPr="00E24D94">
              <w:rPr>
                <w:b/>
                <w:color w:val="002060"/>
                <w:sz w:val="28"/>
                <w:szCs w:val="28"/>
                <w:lang w:val="es-CO" w:eastAsia="es-CO"/>
              </w:rPr>
              <w:t>5%</w:t>
            </w:r>
          </w:p>
        </w:tc>
        <w:tc>
          <w:tcPr>
            <w:tcW w:w="2443" w:type="dxa"/>
            <w:shd w:val="clear" w:color="auto" w:fill="D0CECE" w:themeFill="background2" w:themeFillShade="E6"/>
            <w:vAlign w:val="center"/>
          </w:tcPr>
          <w:p w:rsidR="005A7163" w:rsidRPr="00C55964" w:rsidRDefault="005A7163" w:rsidP="0060269B">
            <w:pPr>
              <w:suppressAutoHyphens w:val="0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  <w:lang w:val="es-CO" w:eastAsia="es-CO"/>
              </w:rPr>
            </w:pPr>
          </w:p>
          <w:p w:rsidR="005A7163" w:rsidRDefault="00C974E9" w:rsidP="0060269B">
            <w:pPr>
              <w:suppressAutoHyphens w:val="0"/>
              <w:jc w:val="center"/>
              <w:rPr>
                <w:sz w:val="28"/>
                <w:szCs w:val="28"/>
                <w:lang w:val="es-CO" w:eastAsia="es-CO"/>
              </w:rPr>
            </w:pPr>
            <w:r>
              <w:rPr>
                <w:b/>
                <w:sz w:val="28"/>
                <w:szCs w:val="28"/>
                <w:lang w:val="es-CO" w:eastAsia="es-CO"/>
              </w:rPr>
              <w:t>Criterios de Forma para el Código</w:t>
            </w:r>
          </w:p>
        </w:tc>
        <w:tc>
          <w:tcPr>
            <w:tcW w:w="2282" w:type="dxa"/>
            <w:shd w:val="clear" w:color="auto" w:fill="D0CECE" w:themeFill="background2" w:themeFillShade="E6"/>
            <w:vAlign w:val="center"/>
          </w:tcPr>
          <w:p w:rsidR="005A7163" w:rsidRPr="00650D46" w:rsidRDefault="005A7163" w:rsidP="009165BE">
            <w:pPr>
              <w:suppressAutoHyphens w:val="0"/>
              <w:jc w:val="center"/>
              <w:rPr>
                <w:sz w:val="28"/>
                <w:szCs w:val="28"/>
                <w:lang w:val="es-CO" w:eastAsia="es-CO"/>
              </w:rPr>
            </w:pPr>
            <w:proofErr w:type="spellStart"/>
            <w:r w:rsidRPr="00650D46">
              <w:rPr>
                <w:sz w:val="28"/>
                <w:szCs w:val="28"/>
                <w:lang w:val="es-CO" w:eastAsia="es-CO"/>
              </w:rPr>
              <w:t>Doc</w:t>
            </w:r>
            <w:proofErr w:type="spellEnd"/>
            <w:r w:rsidRPr="00650D46">
              <w:rPr>
                <w:sz w:val="28"/>
                <w:szCs w:val="28"/>
                <w:lang w:val="es-CO" w:eastAsia="es-CO"/>
              </w:rPr>
              <w:t xml:space="preserve"> HTML, acoplamiento, cohesión, </w:t>
            </w:r>
            <w:proofErr w:type="spellStart"/>
            <w:r w:rsidRPr="00650D46">
              <w:rPr>
                <w:sz w:val="28"/>
                <w:szCs w:val="28"/>
                <w:lang w:val="es-CO" w:eastAsia="es-CO"/>
              </w:rPr>
              <w:t>identación</w:t>
            </w:r>
            <w:proofErr w:type="spellEnd"/>
            <w:r w:rsidRPr="00650D46">
              <w:rPr>
                <w:sz w:val="28"/>
                <w:szCs w:val="28"/>
                <w:lang w:val="es-CO" w:eastAsia="es-CO"/>
              </w:rPr>
              <w:t>, nombre de variables</w:t>
            </w:r>
          </w:p>
        </w:tc>
        <w:tc>
          <w:tcPr>
            <w:tcW w:w="2006" w:type="dxa"/>
            <w:shd w:val="clear" w:color="auto" w:fill="D0CECE" w:themeFill="background2" w:themeFillShade="E6"/>
            <w:vAlign w:val="center"/>
          </w:tcPr>
          <w:p w:rsidR="005A7163" w:rsidRPr="00650D46" w:rsidRDefault="005A7163" w:rsidP="0060269B">
            <w:pPr>
              <w:suppressAutoHyphens w:val="0"/>
              <w:jc w:val="center"/>
              <w:rPr>
                <w:sz w:val="28"/>
                <w:szCs w:val="28"/>
                <w:lang w:val="es-CO" w:eastAsia="es-CO"/>
              </w:rPr>
            </w:pPr>
            <w:r w:rsidRPr="00650D46">
              <w:rPr>
                <w:sz w:val="28"/>
                <w:szCs w:val="28"/>
                <w:lang w:val="es-CO" w:eastAsia="es-CO"/>
              </w:rPr>
              <w:t>3 de 5 elementos</w:t>
            </w:r>
          </w:p>
        </w:tc>
        <w:tc>
          <w:tcPr>
            <w:tcW w:w="2398" w:type="dxa"/>
            <w:shd w:val="clear" w:color="auto" w:fill="D0CECE" w:themeFill="background2" w:themeFillShade="E6"/>
            <w:vAlign w:val="center"/>
          </w:tcPr>
          <w:p w:rsidR="005A7163" w:rsidRPr="00650D46" w:rsidRDefault="005A7163" w:rsidP="005A7163">
            <w:pPr>
              <w:suppressAutoHyphens w:val="0"/>
              <w:rPr>
                <w:sz w:val="28"/>
                <w:szCs w:val="28"/>
                <w:lang w:val="es-CO" w:eastAsia="es-CO"/>
              </w:rPr>
            </w:pPr>
            <w:r w:rsidRPr="00650D46">
              <w:rPr>
                <w:sz w:val="28"/>
                <w:szCs w:val="28"/>
                <w:lang w:val="es-CO" w:eastAsia="es-CO"/>
              </w:rPr>
              <w:t>Menos de 3</w:t>
            </w:r>
          </w:p>
        </w:tc>
      </w:tr>
      <w:tr w:rsidR="00C974E9" w:rsidTr="009E0AA1">
        <w:tc>
          <w:tcPr>
            <w:tcW w:w="1468" w:type="dxa"/>
            <w:shd w:val="clear" w:color="auto" w:fill="92D050"/>
            <w:vAlign w:val="center"/>
          </w:tcPr>
          <w:p w:rsidR="00C974E9" w:rsidRPr="00E24D94" w:rsidRDefault="00C974E9" w:rsidP="00E24D94">
            <w:pPr>
              <w:suppressAutoHyphens w:val="0"/>
              <w:jc w:val="center"/>
              <w:rPr>
                <w:b/>
                <w:color w:val="002060"/>
                <w:sz w:val="28"/>
                <w:szCs w:val="28"/>
                <w:lang w:val="es-CO" w:eastAsia="es-CO"/>
              </w:rPr>
            </w:pPr>
            <w:r>
              <w:rPr>
                <w:b/>
                <w:color w:val="002060"/>
                <w:sz w:val="28"/>
                <w:szCs w:val="28"/>
                <w:lang w:val="es-CO" w:eastAsia="es-CO"/>
              </w:rPr>
              <w:t>10</w:t>
            </w:r>
            <w:r w:rsidRPr="00E24D94">
              <w:rPr>
                <w:b/>
                <w:color w:val="002060"/>
                <w:sz w:val="28"/>
                <w:szCs w:val="28"/>
                <w:lang w:val="es-CO" w:eastAsia="es-CO"/>
              </w:rPr>
              <w:t>%</w:t>
            </w:r>
          </w:p>
        </w:tc>
        <w:tc>
          <w:tcPr>
            <w:tcW w:w="2443" w:type="dxa"/>
            <w:shd w:val="clear" w:color="auto" w:fill="92D050"/>
            <w:vAlign w:val="center"/>
          </w:tcPr>
          <w:p w:rsidR="00C974E9" w:rsidRPr="00C55964" w:rsidRDefault="00C974E9" w:rsidP="00C974E9">
            <w:pPr>
              <w:suppressAutoHyphens w:val="0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  <w:lang w:val="es-CO" w:eastAsia="es-CO"/>
              </w:rPr>
            </w:pPr>
            <w:r>
              <w:rPr>
                <w:b/>
                <w:sz w:val="28"/>
                <w:szCs w:val="28"/>
                <w:lang w:val="es-CO" w:eastAsia="es-CO"/>
              </w:rPr>
              <w:t>Criterios de Fondo para el Código</w:t>
            </w:r>
          </w:p>
        </w:tc>
        <w:tc>
          <w:tcPr>
            <w:tcW w:w="2282" w:type="dxa"/>
            <w:shd w:val="clear" w:color="auto" w:fill="92D050"/>
            <w:vAlign w:val="center"/>
          </w:tcPr>
          <w:p w:rsidR="00650D46" w:rsidRPr="00650D46" w:rsidRDefault="00650D46" w:rsidP="00650D46">
            <w:pPr>
              <w:suppressAutoHyphens w:val="0"/>
              <w:jc w:val="center"/>
            </w:pPr>
            <w:r w:rsidRPr="00650D46">
              <w:rPr>
                <w:sz w:val="28"/>
                <w:szCs w:val="28"/>
                <w:lang w:val="es-CO" w:eastAsia="es-CO"/>
              </w:rPr>
              <w:t>La implementación</w:t>
            </w:r>
          </w:p>
          <w:p w:rsidR="00650D46" w:rsidRPr="00650D46" w:rsidRDefault="00650D46" w:rsidP="00650D46">
            <w:pPr>
              <w:suppressAutoHyphens w:val="0"/>
              <w:jc w:val="center"/>
            </w:pPr>
            <w:r w:rsidRPr="00650D46">
              <w:rPr>
                <w:sz w:val="28"/>
                <w:szCs w:val="28"/>
                <w:lang w:val="es-CO" w:eastAsia="es-CO"/>
              </w:rPr>
              <w:t>corresponde al diseño de las</w:t>
            </w:r>
          </w:p>
          <w:p w:rsidR="00C974E9" w:rsidRPr="00650D46" w:rsidRDefault="00650D46" w:rsidP="00650D46">
            <w:pPr>
              <w:suppressAutoHyphens w:val="0"/>
              <w:jc w:val="center"/>
              <w:rPr>
                <w:sz w:val="28"/>
                <w:szCs w:val="28"/>
                <w:lang w:val="es-CO" w:eastAsia="es-CO"/>
              </w:rPr>
            </w:pPr>
            <w:r w:rsidRPr="00650D46">
              <w:rPr>
                <w:sz w:val="28"/>
                <w:szCs w:val="28"/>
                <w:lang w:val="es-CO" w:eastAsia="es-CO"/>
              </w:rPr>
              <w:t>estructuras de datos</w:t>
            </w:r>
          </w:p>
        </w:tc>
        <w:tc>
          <w:tcPr>
            <w:tcW w:w="2006" w:type="dxa"/>
            <w:shd w:val="clear" w:color="auto" w:fill="92D050"/>
            <w:vAlign w:val="center"/>
          </w:tcPr>
          <w:p w:rsidR="00C974E9" w:rsidRPr="00650D46" w:rsidRDefault="00650D46" w:rsidP="0060269B">
            <w:pPr>
              <w:suppressAutoHyphens w:val="0"/>
              <w:jc w:val="center"/>
              <w:rPr>
                <w:sz w:val="28"/>
                <w:szCs w:val="28"/>
                <w:lang w:val="es-CO" w:eastAsia="es-CO"/>
              </w:rPr>
            </w:pPr>
            <w:r w:rsidRPr="00650D46">
              <w:rPr>
                <w:sz w:val="28"/>
                <w:szCs w:val="28"/>
                <w:lang w:val="es-CO" w:eastAsia="es-CO"/>
              </w:rPr>
              <w:t>N/A</w:t>
            </w:r>
          </w:p>
        </w:tc>
        <w:tc>
          <w:tcPr>
            <w:tcW w:w="2398" w:type="dxa"/>
            <w:shd w:val="clear" w:color="auto" w:fill="92D050"/>
            <w:vAlign w:val="center"/>
          </w:tcPr>
          <w:p w:rsidR="00C974E9" w:rsidRPr="00C974E9" w:rsidRDefault="00650D46" w:rsidP="005A7163">
            <w:pPr>
              <w:suppressAutoHyphens w:val="0"/>
              <w:rPr>
                <w:sz w:val="28"/>
                <w:szCs w:val="28"/>
                <w:highlight w:val="yellow"/>
                <w:lang w:val="es-CO" w:eastAsia="es-CO"/>
              </w:rPr>
            </w:pPr>
            <w:r>
              <w:rPr>
                <w:sz w:val="28"/>
                <w:szCs w:val="28"/>
                <w:lang w:val="es-CO" w:eastAsia="es-CO"/>
              </w:rPr>
              <w:t>No corresponde lo implementado a lo diseñado</w:t>
            </w:r>
          </w:p>
        </w:tc>
      </w:tr>
      <w:tr w:rsidR="00650D46" w:rsidTr="00663919">
        <w:tc>
          <w:tcPr>
            <w:tcW w:w="1468" w:type="dxa"/>
            <w:shd w:val="clear" w:color="auto" w:fill="D0CECE" w:themeFill="background2" w:themeFillShade="E6"/>
            <w:vAlign w:val="center"/>
          </w:tcPr>
          <w:p w:rsidR="00650D46" w:rsidRPr="00AF6237" w:rsidRDefault="00301775" w:rsidP="00650D46">
            <w:pPr>
              <w:suppressAutoHyphens w:val="0"/>
              <w:jc w:val="center"/>
              <w:rPr>
                <w:color w:val="002060"/>
                <w:sz w:val="28"/>
                <w:szCs w:val="28"/>
                <w:lang w:val="es-CO" w:eastAsia="es-CO"/>
              </w:rPr>
            </w:pPr>
            <w:r>
              <w:rPr>
                <w:b/>
                <w:color w:val="002060"/>
                <w:sz w:val="28"/>
                <w:szCs w:val="28"/>
                <w:lang w:val="es-CO" w:eastAsia="es-CO"/>
              </w:rPr>
              <w:t>1</w:t>
            </w:r>
            <w:r w:rsidR="00650D46" w:rsidRPr="00AF6237">
              <w:rPr>
                <w:b/>
                <w:color w:val="002060"/>
                <w:sz w:val="28"/>
                <w:szCs w:val="28"/>
                <w:lang w:val="es-CO" w:eastAsia="es-CO"/>
              </w:rPr>
              <w:t>0%</w:t>
            </w:r>
          </w:p>
        </w:tc>
        <w:tc>
          <w:tcPr>
            <w:tcW w:w="2443" w:type="dxa"/>
            <w:shd w:val="clear" w:color="auto" w:fill="D0CECE" w:themeFill="background2" w:themeFillShade="E6"/>
            <w:vAlign w:val="center"/>
          </w:tcPr>
          <w:p w:rsidR="00650D46" w:rsidRPr="00AF6237" w:rsidRDefault="00650D46" w:rsidP="00650D46">
            <w:pPr>
              <w:suppressAutoHyphens w:val="0"/>
              <w:jc w:val="center"/>
              <w:rPr>
                <w:sz w:val="28"/>
                <w:szCs w:val="28"/>
                <w:lang w:val="es-CO" w:eastAsia="es-CO"/>
              </w:rPr>
            </w:pPr>
            <w:r w:rsidRPr="00AF6237">
              <w:rPr>
                <w:b/>
                <w:sz w:val="28"/>
                <w:szCs w:val="28"/>
                <w:lang w:val="es-CO" w:eastAsia="es-CO"/>
              </w:rPr>
              <w:t>Criterios de  Diseño de la Estructura de Datos</w:t>
            </w:r>
          </w:p>
        </w:tc>
        <w:tc>
          <w:tcPr>
            <w:tcW w:w="2282" w:type="dxa"/>
            <w:shd w:val="clear" w:color="auto" w:fill="D0CECE" w:themeFill="background2" w:themeFillShade="E6"/>
            <w:vAlign w:val="center"/>
          </w:tcPr>
          <w:p w:rsidR="00650D46" w:rsidRPr="003437DE" w:rsidRDefault="00650D46" w:rsidP="00650D46">
            <w:pPr>
              <w:suppressAutoHyphens w:val="0"/>
              <w:jc w:val="center"/>
              <w:rPr>
                <w:sz w:val="28"/>
                <w:szCs w:val="28"/>
                <w:lang w:val="es-CO" w:eastAsia="es-CO"/>
              </w:rPr>
            </w:pPr>
          </w:p>
          <w:p w:rsidR="00650D46" w:rsidRPr="003437DE" w:rsidRDefault="00650D46" w:rsidP="00650D46">
            <w:pPr>
              <w:suppressAutoHyphens w:val="0"/>
              <w:jc w:val="center"/>
              <w:rPr>
                <w:sz w:val="28"/>
                <w:szCs w:val="28"/>
                <w:lang w:val="es-CO" w:eastAsia="es-CO"/>
              </w:rPr>
            </w:pPr>
            <w:r w:rsidRPr="003437DE">
              <w:rPr>
                <w:sz w:val="28"/>
                <w:szCs w:val="28"/>
                <w:lang w:val="es-CO" w:eastAsia="es-CO"/>
              </w:rPr>
              <w:t>Todos los argumentos son objetivos</w:t>
            </w:r>
          </w:p>
        </w:tc>
        <w:tc>
          <w:tcPr>
            <w:tcW w:w="2006" w:type="dxa"/>
            <w:shd w:val="clear" w:color="auto" w:fill="D0CECE" w:themeFill="background2" w:themeFillShade="E6"/>
            <w:vAlign w:val="center"/>
          </w:tcPr>
          <w:p w:rsidR="00650D46" w:rsidRPr="003437DE" w:rsidRDefault="00650D46" w:rsidP="00650D46">
            <w:pPr>
              <w:suppressAutoHyphens w:val="0"/>
              <w:jc w:val="center"/>
              <w:rPr>
                <w:sz w:val="28"/>
                <w:szCs w:val="28"/>
                <w:lang w:val="es-CO" w:eastAsia="es-CO"/>
              </w:rPr>
            </w:pPr>
            <w:r w:rsidRPr="003437DE">
              <w:rPr>
                <w:sz w:val="28"/>
                <w:szCs w:val="28"/>
                <w:lang w:val="es-CO" w:eastAsia="es-CO"/>
              </w:rPr>
              <w:t>Hay argumentos objetivos y otros subjetivos</w:t>
            </w:r>
          </w:p>
        </w:tc>
        <w:tc>
          <w:tcPr>
            <w:tcW w:w="2398" w:type="dxa"/>
            <w:shd w:val="clear" w:color="auto" w:fill="D0CECE" w:themeFill="background2" w:themeFillShade="E6"/>
            <w:vAlign w:val="center"/>
          </w:tcPr>
          <w:p w:rsidR="00650D46" w:rsidRPr="003437DE" w:rsidRDefault="00650D46" w:rsidP="00650D46">
            <w:pPr>
              <w:suppressAutoHyphens w:val="0"/>
              <w:rPr>
                <w:sz w:val="28"/>
                <w:szCs w:val="28"/>
                <w:lang w:val="es-CO" w:eastAsia="es-CO"/>
              </w:rPr>
            </w:pPr>
            <w:r w:rsidRPr="003437DE">
              <w:rPr>
                <w:sz w:val="28"/>
                <w:szCs w:val="28"/>
                <w:lang w:val="es-CO" w:eastAsia="es-CO"/>
              </w:rPr>
              <w:t>Todo es subjetivo, no saben o no responden</w:t>
            </w:r>
          </w:p>
        </w:tc>
      </w:tr>
      <w:tr w:rsidR="00301775" w:rsidTr="00663919">
        <w:tc>
          <w:tcPr>
            <w:tcW w:w="1468" w:type="dxa"/>
            <w:shd w:val="clear" w:color="auto" w:fill="D0CECE" w:themeFill="background2" w:themeFillShade="E6"/>
            <w:vAlign w:val="center"/>
          </w:tcPr>
          <w:p w:rsidR="00301775" w:rsidRPr="00AF6237" w:rsidRDefault="00301775" w:rsidP="00650D46">
            <w:pPr>
              <w:suppressAutoHyphens w:val="0"/>
              <w:jc w:val="center"/>
              <w:rPr>
                <w:b/>
                <w:color w:val="002060"/>
                <w:sz w:val="28"/>
                <w:szCs w:val="28"/>
                <w:lang w:val="es-CO" w:eastAsia="es-CO"/>
              </w:rPr>
            </w:pPr>
            <w:r>
              <w:rPr>
                <w:b/>
                <w:color w:val="002060"/>
                <w:sz w:val="28"/>
                <w:szCs w:val="28"/>
                <w:lang w:val="es-CO" w:eastAsia="es-CO"/>
              </w:rPr>
              <w:lastRenderedPageBreak/>
              <w:t>30%</w:t>
            </w:r>
          </w:p>
        </w:tc>
        <w:tc>
          <w:tcPr>
            <w:tcW w:w="2443" w:type="dxa"/>
            <w:shd w:val="clear" w:color="auto" w:fill="D0CECE" w:themeFill="background2" w:themeFillShade="E6"/>
            <w:vAlign w:val="center"/>
          </w:tcPr>
          <w:p w:rsidR="00301775" w:rsidRPr="00AF6237" w:rsidRDefault="00301775" w:rsidP="00650D46">
            <w:pPr>
              <w:suppressAutoHyphens w:val="0"/>
              <w:jc w:val="center"/>
              <w:rPr>
                <w:b/>
                <w:sz w:val="28"/>
                <w:szCs w:val="28"/>
                <w:lang w:val="es-CO" w:eastAsia="es-CO"/>
              </w:rPr>
            </w:pPr>
            <w:r>
              <w:rPr>
                <w:b/>
                <w:sz w:val="28"/>
                <w:szCs w:val="28"/>
                <w:lang w:val="es-CO" w:eastAsia="es-CO"/>
              </w:rPr>
              <w:t>Criterios de Diseño del Algoritmo</w:t>
            </w:r>
          </w:p>
        </w:tc>
        <w:tc>
          <w:tcPr>
            <w:tcW w:w="2282" w:type="dxa"/>
            <w:shd w:val="clear" w:color="auto" w:fill="D0CECE" w:themeFill="background2" w:themeFillShade="E6"/>
            <w:vAlign w:val="center"/>
          </w:tcPr>
          <w:p w:rsidR="00301775" w:rsidRPr="003437DE" w:rsidRDefault="003437DE" w:rsidP="00650D46">
            <w:pPr>
              <w:suppressAutoHyphens w:val="0"/>
              <w:jc w:val="center"/>
              <w:rPr>
                <w:sz w:val="28"/>
                <w:szCs w:val="28"/>
                <w:lang w:val="es-CO" w:eastAsia="es-CO"/>
              </w:rPr>
            </w:pPr>
            <w:r w:rsidRPr="003437DE">
              <w:rPr>
                <w:sz w:val="28"/>
                <w:szCs w:val="28"/>
                <w:lang w:val="es-CO" w:eastAsia="es-CO"/>
              </w:rPr>
              <w:t>Todos los argumentos son objetivos</w:t>
            </w:r>
          </w:p>
        </w:tc>
        <w:tc>
          <w:tcPr>
            <w:tcW w:w="2006" w:type="dxa"/>
            <w:shd w:val="clear" w:color="auto" w:fill="D0CECE" w:themeFill="background2" w:themeFillShade="E6"/>
            <w:vAlign w:val="center"/>
          </w:tcPr>
          <w:p w:rsidR="00301775" w:rsidRPr="003437DE" w:rsidRDefault="003437DE" w:rsidP="00650D46">
            <w:pPr>
              <w:suppressAutoHyphens w:val="0"/>
              <w:jc w:val="center"/>
              <w:rPr>
                <w:sz w:val="28"/>
                <w:szCs w:val="28"/>
                <w:lang w:val="es-CO" w:eastAsia="es-CO"/>
              </w:rPr>
            </w:pPr>
            <w:r w:rsidRPr="003437DE">
              <w:rPr>
                <w:sz w:val="28"/>
                <w:szCs w:val="28"/>
                <w:lang w:val="es-CO" w:eastAsia="es-CO"/>
              </w:rPr>
              <w:t>Hay argumentos objetivos y otros subjetivos</w:t>
            </w:r>
          </w:p>
        </w:tc>
        <w:tc>
          <w:tcPr>
            <w:tcW w:w="2398" w:type="dxa"/>
            <w:shd w:val="clear" w:color="auto" w:fill="D0CECE" w:themeFill="background2" w:themeFillShade="E6"/>
            <w:vAlign w:val="center"/>
          </w:tcPr>
          <w:p w:rsidR="00301775" w:rsidRPr="003437DE" w:rsidRDefault="003437DE" w:rsidP="00650D46">
            <w:pPr>
              <w:suppressAutoHyphens w:val="0"/>
              <w:rPr>
                <w:sz w:val="28"/>
                <w:szCs w:val="28"/>
                <w:lang w:val="es-CO" w:eastAsia="es-CO"/>
              </w:rPr>
            </w:pPr>
            <w:r w:rsidRPr="003437DE">
              <w:rPr>
                <w:sz w:val="28"/>
                <w:szCs w:val="28"/>
                <w:lang w:val="es-CO" w:eastAsia="es-CO"/>
              </w:rPr>
              <w:t>Todo es subjetivo, no sabe o no responden</w:t>
            </w:r>
          </w:p>
        </w:tc>
      </w:tr>
      <w:tr w:rsidR="00E55162" w:rsidTr="00663919">
        <w:tc>
          <w:tcPr>
            <w:tcW w:w="1468" w:type="dxa"/>
            <w:shd w:val="clear" w:color="auto" w:fill="D0CECE" w:themeFill="background2" w:themeFillShade="E6"/>
            <w:vAlign w:val="center"/>
          </w:tcPr>
          <w:p w:rsidR="00E55162" w:rsidRPr="00AF6237" w:rsidRDefault="00E55162" w:rsidP="00650D46">
            <w:pPr>
              <w:suppressAutoHyphens w:val="0"/>
              <w:jc w:val="center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</w:tc>
        <w:tc>
          <w:tcPr>
            <w:tcW w:w="2443" w:type="dxa"/>
            <w:shd w:val="clear" w:color="auto" w:fill="D0CECE" w:themeFill="background2" w:themeFillShade="E6"/>
            <w:vAlign w:val="center"/>
          </w:tcPr>
          <w:p w:rsidR="00E55162" w:rsidRPr="00AF6237" w:rsidRDefault="00E55162" w:rsidP="00650D46">
            <w:pPr>
              <w:suppressAutoHyphens w:val="0"/>
              <w:jc w:val="center"/>
              <w:rPr>
                <w:b/>
                <w:sz w:val="28"/>
                <w:szCs w:val="28"/>
                <w:lang w:val="es-CO" w:eastAsia="es-CO"/>
              </w:rPr>
            </w:pPr>
          </w:p>
        </w:tc>
        <w:tc>
          <w:tcPr>
            <w:tcW w:w="2282" w:type="dxa"/>
            <w:shd w:val="clear" w:color="auto" w:fill="D0CECE" w:themeFill="background2" w:themeFillShade="E6"/>
            <w:vAlign w:val="center"/>
          </w:tcPr>
          <w:p w:rsidR="00E55162" w:rsidRPr="00AF6237" w:rsidRDefault="00E55162" w:rsidP="00650D46">
            <w:pPr>
              <w:suppressAutoHyphens w:val="0"/>
              <w:jc w:val="center"/>
              <w:rPr>
                <w:sz w:val="28"/>
                <w:szCs w:val="28"/>
                <w:lang w:val="es-CO" w:eastAsia="es-CO"/>
              </w:rPr>
            </w:pPr>
          </w:p>
        </w:tc>
        <w:tc>
          <w:tcPr>
            <w:tcW w:w="2006" w:type="dxa"/>
            <w:shd w:val="clear" w:color="auto" w:fill="D0CECE" w:themeFill="background2" w:themeFillShade="E6"/>
            <w:vAlign w:val="center"/>
          </w:tcPr>
          <w:p w:rsidR="00E55162" w:rsidRPr="00AF6237" w:rsidRDefault="00E55162" w:rsidP="00650D46">
            <w:pPr>
              <w:suppressAutoHyphens w:val="0"/>
              <w:jc w:val="center"/>
              <w:rPr>
                <w:sz w:val="28"/>
                <w:szCs w:val="28"/>
                <w:lang w:val="es-CO" w:eastAsia="es-CO"/>
              </w:rPr>
            </w:pPr>
          </w:p>
        </w:tc>
        <w:tc>
          <w:tcPr>
            <w:tcW w:w="2398" w:type="dxa"/>
            <w:shd w:val="clear" w:color="auto" w:fill="D0CECE" w:themeFill="background2" w:themeFillShade="E6"/>
            <w:vAlign w:val="center"/>
          </w:tcPr>
          <w:p w:rsidR="00E55162" w:rsidRPr="00AF6237" w:rsidRDefault="00E55162" w:rsidP="00650D46">
            <w:pPr>
              <w:suppressAutoHyphens w:val="0"/>
              <w:rPr>
                <w:sz w:val="28"/>
                <w:szCs w:val="28"/>
                <w:lang w:val="es-CO" w:eastAsia="es-CO"/>
              </w:rPr>
            </w:pPr>
          </w:p>
        </w:tc>
      </w:tr>
      <w:tr w:rsidR="005857B5" w:rsidTr="009E0AA1">
        <w:tc>
          <w:tcPr>
            <w:tcW w:w="1468" w:type="dxa"/>
            <w:shd w:val="clear" w:color="auto" w:fill="92D050"/>
            <w:vAlign w:val="center"/>
          </w:tcPr>
          <w:p w:rsidR="005857B5" w:rsidRPr="00E24D94" w:rsidRDefault="005857B5" w:rsidP="00650D46">
            <w:pPr>
              <w:suppressAutoHyphens w:val="0"/>
              <w:jc w:val="center"/>
              <w:rPr>
                <w:color w:val="002060"/>
                <w:sz w:val="28"/>
                <w:szCs w:val="28"/>
                <w:lang w:val="es-CO" w:eastAsia="es-CO"/>
              </w:rPr>
            </w:pPr>
            <w:r w:rsidRPr="00E24D94">
              <w:rPr>
                <w:b/>
                <w:color w:val="002060"/>
                <w:sz w:val="28"/>
                <w:szCs w:val="28"/>
                <w:lang w:val="es-CO" w:eastAsia="es-CO"/>
              </w:rPr>
              <w:t>5%</w:t>
            </w:r>
          </w:p>
        </w:tc>
        <w:tc>
          <w:tcPr>
            <w:tcW w:w="2443" w:type="dxa"/>
            <w:shd w:val="clear" w:color="auto" w:fill="92D050"/>
            <w:vAlign w:val="center"/>
          </w:tcPr>
          <w:p w:rsidR="005857B5" w:rsidRPr="00C55964" w:rsidRDefault="005857B5" w:rsidP="00650D46">
            <w:pPr>
              <w:suppressAutoHyphens w:val="0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  <w:lang w:val="es-CO" w:eastAsia="es-CO"/>
              </w:rPr>
            </w:pPr>
          </w:p>
          <w:p w:rsidR="005857B5" w:rsidRDefault="005857B5" w:rsidP="00650D46">
            <w:pPr>
              <w:suppressAutoHyphens w:val="0"/>
              <w:jc w:val="center"/>
              <w:rPr>
                <w:sz w:val="28"/>
                <w:szCs w:val="28"/>
                <w:lang w:val="es-CO" w:eastAsia="es-CO"/>
              </w:rPr>
            </w:pPr>
            <w:r w:rsidRPr="00C55964">
              <w:rPr>
                <w:b/>
                <w:sz w:val="28"/>
                <w:szCs w:val="28"/>
                <w:lang w:val="es-CO" w:eastAsia="es-CO"/>
              </w:rPr>
              <w:t>Informe Final</w:t>
            </w:r>
          </w:p>
        </w:tc>
        <w:tc>
          <w:tcPr>
            <w:tcW w:w="6686" w:type="dxa"/>
            <w:gridSpan w:val="3"/>
            <w:shd w:val="clear" w:color="auto" w:fill="92D050"/>
            <w:vAlign w:val="center"/>
          </w:tcPr>
          <w:p w:rsidR="005857B5" w:rsidRDefault="005857B5" w:rsidP="00650D46">
            <w:pPr>
              <w:suppressAutoHyphens w:val="0"/>
              <w:jc w:val="center"/>
            </w:pPr>
          </w:p>
          <w:p w:rsidR="005857B5" w:rsidRPr="00132665" w:rsidRDefault="005857B5" w:rsidP="00650D46">
            <w:pPr>
              <w:suppressAutoHyphens w:val="0"/>
              <w:rPr>
                <w:sz w:val="28"/>
                <w:szCs w:val="28"/>
                <w:lang w:val="es-CO" w:eastAsia="es-CO"/>
              </w:rPr>
            </w:pPr>
            <w:r>
              <w:rPr>
                <w:sz w:val="28"/>
                <w:szCs w:val="28"/>
                <w:lang w:val="es-CO" w:eastAsia="es-CO"/>
              </w:rPr>
              <w:t>Entregar informe según indicaciones dadas</w:t>
            </w:r>
          </w:p>
        </w:tc>
      </w:tr>
      <w:tr w:rsidR="00650D46" w:rsidTr="00663919">
        <w:tc>
          <w:tcPr>
            <w:tcW w:w="1468" w:type="dxa"/>
            <w:shd w:val="clear" w:color="auto" w:fill="D0CECE" w:themeFill="background2" w:themeFillShade="E6"/>
            <w:vAlign w:val="center"/>
          </w:tcPr>
          <w:p w:rsidR="00650D46" w:rsidRPr="00E24D94" w:rsidRDefault="00650D46" w:rsidP="00650D46">
            <w:pPr>
              <w:suppressAutoHyphens w:val="0"/>
              <w:jc w:val="center"/>
              <w:rPr>
                <w:color w:val="002060"/>
                <w:sz w:val="28"/>
                <w:szCs w:val="28"/>
                <w:lang w:val="es-CO" w:eastAsia="es-CO"/>
              </w:rPr>
            </w:pPr>
            <w:r w:rsidRPr="00E24D94">
              <w:rPr>
                <w:b/>
                <w:color w:val="002060"/>
                <w:sz w:val="28"/>
                <w:szCs w:val="28"/>
                <w:lang w:val="es-CO" w:eastAsia="es-CO"/>
              </w:rPr>
              <w:t>5%</w:t>
            </w:r>
          </w:p>
        </w:tc>
        <w:tc>
          <w:tcPr>
            <w:tcW w:w="2443" w:type="dxa"/>
            <w:shd w:val="clear" w:color="auto" w:fill="D0CECE" w:themeFill="background2" w:themeFillShade="E6"/>
            <w:vAlign w:val="center"/>
          </w:tcPr>
          <w:p w:rsidR="00650D46" w:rsidRDefault="00650D46" w:rsidP="00650D46">
            <w:pPr>
              <w:suppressAutoHyphens w:val="0"/>
              <w:jc w:val="center"/>
              <w:rPr>
                <w:sz w:val="28"/>
                <w:szCs w:val="28"/>
                <w:lang w:val="es-CO" w:eastAsia="es-CO"/>
              </w:rPr>
            </w:pPr>
            <w:r>
              <w:rPr>
                <w:b/>
                <w:sz w:val="28"/>
                <w:szCs w:val="28"/>
                <w:lang w:val="es-CO" w:eastAsia="es-CO"/>
              </w:rPr>
              <w:t>Progr</w:t>
            </w:r>
            <w:r w:rsidRPr="00C55964">
              <w:rPr>
                <w:b/>
                <w:sz w:val="28"/>
                <w:szCs w:val="28"/>
                <w:lang w:val="es-CO" w:eastAsia="es-CO"/>
              </w:rPr>
              <w:t>eso Gradual</w:t>
            </w:r>
          </w:p>
        </w:tc>
        <w:tc>
          <w:tcPr>
            <w:tcW w:w="2282" w:type="dxa"/>
            <w:shd w:val="clear" w:color="auto" w:fill="D0CECE" w:themeFill="background2" w:themeFillShade="E6"/>
            <w:vAlign w:val="center"/>
          </w:tcPr>
          <w:p w:rsidR="00650D46" w:rsidRPr="00132665" w:rsidRDefault="00650D46" w:rsidP="00650D46">
            <w:pPr>
              <w:suppressAutoHyphens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s-CO" w:eastAsia="es-CO"/>
              </w:rPr>
            </w:pPr>
            <w:r w:rsidRPr="00132665">
              <w:rPr>
                <w:sz w:val="28"/>
                <w:szCs w:val="28"/>
                <w:lang w:val="es-CO" w:eastAsia="es-CO"/>
              </w:rPr>
              <w:t xml:space="preserve">Hicieron la </w:t>
            </w:r>
            <w:r w:rsidR="00E0252C">
              <w:rPr>
                <w:sz w:val="28"/>
                <w:szCs w:val="28"/>
                <w:lang w:val="es-CO" w:eastAsia="es-CO"/>
              </w:rPr>
              <w:t>entrega</w:t>
            </w:r>
            <w:r w:rsidRPr="00132665">
              <w:rPr>
                <w:sz w:val="28"/>
                <w:szCs w:val="28"/>
                <w:lang w:val="es-CO" w:eastAsia="es-CO"/>
              </w:rPr>
              <w:t xml:space="preserve"> 1 y 2</w:t>
            </w:r>
          </w:p>
          <w:p w:rsidR="00650D46" w:rsidRPr="00132665" w:rsidRDefault="00650D46" w:rsidP="00650D46">
            <w:pPr>
              <w:suppressAutoHyphens w:val="0"/>
              <w:jc w:val="center"/>
              <w:rPr>
                <w:sz w:val="28"/>
                <w:szCs w:val="28"/>
                <w:lang w:val="es-CO" w:eastAsia="es-CO"/>
              </w:rPr>
            </w:pPr>
          </w:p>
        </w:tc>
        <w:tc>
          <w:tcPr>
            <w:tcW w:w="2006" w:type="dxa"/>
            <w:shd w:val="clear" w:color="auto" w:fill="D0CECE" w:themeFill="background2" w:themeFillShade="E6"/>
            <w:vAlign w:val="center"/>
          </w:tcPr>
          <w:p w:rsidR="00650D46" w:rsidRPr="00132665" w:rsidRDefault="00650D46" w:rsidP="00650D46">
            <w:pPr>
              <w:suppressAutoHyphens w:val="0"/>
              <w:jc w:val="center"/>
              <w:rPr>
                <w:sz w:val="28"/>
                <w:szCs w:val="28"/>
                <w:lang w:val="es-CO" w:eastAsia="es-CO"/>
              </w:rPr>
            </w:pPr>
            <w:r w:rsidRPr="00132665">
              <w:rPr>
                <w:sz w:val="28"/>
                <w:szCs w:val="28"/>
                <w:lang w:val="es-CO" w:eastAsia="es-CO"/>
              </w:rPr>
              <w:t>Hicieron al menos 1</w:t>
            </w:r>
          </w:p>
        </w:tc>
        <w:tc>
          <w:tcPr>
            <w:tcW w:w="2398" w:type="dxa"/>
            <w:shd w:val="clear" w:color="auto" w:fill="D0CECE" w:themeFill="background2" w:themeFillShade="E6"/>
            <w:vAlign w:val="center"/>
          </w:tcPr>
          <w:p w:rsidR="00650D46" w:rsidRPr="00132665" w:rsidRDefault="00650D46" w:rsidP="00650D46">
            <w:pPr>
              <w:suppressAutoHyphens w:val="0"/>
              <w:rPr>
                <w:sz w:val="28"/>
                <w:szCs w:val="28"/>
                <w:lang w:val="es-CO" w:eastAsia="es-CO"/>
              </w:rPr>
            </w:pPr>
            <w:r w:rsidRPr="00132665">
              <w:rPr>
                <w:sz w:val="28"/>
                <w:szCs w:val="28"/>
                <w:lang w:val="es-CO" w:eastAsia="es-CO"/>
              </w:rPr>
              <w:t>Ninguna</w:t>
            </w:r>
          </w:p>
        </w:tc>
      </w:tr>
      <w:tr w:rsidR="00B47B14" w:rsidTr="009E0AA1">
        <w:tc>
          <w:tcPr>
            <w:tcW w:w="1468" w:type="dxa"/>
            <w:shd w:val="clear" w:color="auto" w:fill="92D050"/>
            <w:vAlign w:val="center"/>
          </w:tcPr>
          <w:p w:rsidR="00B47B14" w:rsidRPr="00E24D94" w:rsidRDefault="00B47B14" w:rsidP="00650D46">
            <w:pPr>
              <w:suppressAutoHyphens w:val="0"/>
              <w:jc w:val="center"/>
              <w:rPr>
                <w:color w:val="002060"/>
                <w:sz w:val="28"/>
                <w:szCs w:val="28"/>
                <w:lang w:val="es-CO" w:eastAsia="es-CO"/>
              </w:rPr>
            </w:pPr>
            <w:r w:rsidRPr="00E24D94">
              <w:rPr>
                <w:b/>
                <w:color w:val="002060"/>
                <w:sz w:val="28"/>
                <w:szCs w:val="28"/>
                <w:lang w:val="es-CO" w:eastAsia="es-CO"/>
              </w:rPr>
              <w:t>5%</w:t>
            </w:r>
          </w:p>
        </w:tc>
        <w:tc>
          <w:tcPr>
            <w:tcW w:w="2443" w:type="dxa"/>
            <w:shd w:val="clear" w:color="auto" w:fill="92D050"/>
            <w:vAlign w:val="center"/>
          </w:tcPr>
          <w:p w:rsidR="00B47B14" w:rsidRDefault="00B47B14" w:rsidP="00650D46">
            <w:pPr>
              <w:suppressAutoHyphens w:val="0"/>
              <w:jc w:val="center"/>
              <w:rPr>
                <w:sz w:val="28"/>
                <w:szCs w:val="28"/>
                <w:lang w:val="es-CO" w:eastAsia="es-CO"/>
              </w:rPr>
            </w:pPr>
            <w:r w:rsidRPr="00C55964">
              <w:rPr>
                <w:b/>
                <w:sz w:val="28"/>
                <w:szCs w:val="28"/>
                <w:lang w:val="es-CO" w:eastAsia="es-CO"/>
              </w:rPr>
              <w:t>Diapositivas</w:t>
            </w:r>
          </w:p>
        </w:tc>
        <w:tc>
          <w:tcPr>
            <w:tcW w:w="6686" w:type="dxa"/>
            <w:gridSpan w:val="3"/>
            <w:shd w:val="clear" w:color="auto" w:fill="92D050"/>
            <w:vAlign w:val="center"/>
          </w:tcPr>
          <w:p w:rsidR="00B47B14" w:rsidRPr="00132665" w:rsidRDefault="00B47B14" w:rsidP="00650D46">
            <w:pPr>
              <w:suppressAutoHyphens w:val="0"/>
              <w:rPr>
                <w:sz w:val="28"/>
                <w:szCs w:val="28"/>
                <w:lang w:val="es-CO" w:eastAsia="es-CO"/>
              </w:rPr>
            </w:pPr>
            <w:r>
              <w:rPr>
                <w:sz w:val="28"/>
                <w:szCs w:val="28"/>
                <w:lang w:val="es-CO" w:eastAsia="es-CO"/>
              </w:rPr>
              <w:t xml:space="preserve">Hacer las diapositivas según </w:t>
            </w:r>
            <w:r w:rsidR="00A245BA">
              <w:rPr>
                <w:sz w:val="28"/>
                <w:szCs w:val="28"/>
                <w:lang w:val="es-CO" w:eastAsia="es-CO"/>
              </w:rPr>
              <w:t>lo descrito en la Sustentación Oral</w:t>
            </w:r>
          </w:p>
        </w:tc>
      </w:tr>
      <w:tr w:rsidR="00187B1B" w:rsidTr="009E0AA1">
        <w:trPr>
          <w:trHeight w:val="118"/>
        </w:trPr>
        <w:tc>
          <w:tcPr>
            <w:tcW w:w="1468" w:type="dxa"/>
            <w:shd w:val="clear" w:color="auto" w:fill="92D050"/>
            <w:vAlign w:val="center"/>
          </w:tcPr>
          <w:p w:rsidR="00187B1B" w:rsidRPr="00E24D94" w:rsidRDefault="00187B1B" w:rsidP="005857B5">
            <w:pPr>
              <w:suppressAutoHyphens w:val="0"/>
              <w:rPr>
                <w:b/>
                <w:color w:val="002060"/>
                <w:sz w:val="28"/>
                <w:szCs w:val="28"/>
                <w:lang w:val="es-CO" w:eastAsia="es-CO"/>
              </w:rPr>
            </w:pPr>
          </w:p>
        </w:tc>
        <w:tc>
          <w:tcPr>
            <w:tcW w:w="2443" w:type="dxa"/>
            <w:shd w:val="clear" w:color="auto" w:fill="92D050"/>
            <w:vAlign w:val="center"/>
          </w:tcPr>
          <w:p w:rsidR="00187B1B" w:rsidRPr="00C55964" w:rsidRDefault="00187B1B" w:rsidP="005857B5">
            <w:pPr>
              <w:suppressAutoHyphens w:val="0"/>
              <w:rPr>
                <w:b/>
                <w:sz w:val="28"/>
                <w:szCs w:val="28"/>
                <w:lang w:val="es-CO" w:eastAsia="es-CO"/>
              </w:rPr>
            </w:pPr>
          </w:p>
        </w:tc>
        <w:tc>
          <w:tcPr>
            <w:tcW w:w="2282" w:type="dxa"/>
            <w:shd w:val="clear" w:color="auto" w:fill="92D050"/>
            <w:vAlign w:val="center"/>
          </w:tcPr>
          <w:p w:rsidR="00187B1B" w:rsidRDefault="00187B1B" w:rsidP="005857B5">
            <w:pPr>
              <w:suppressAutoHyphens w:val="0"/>
              <w:rPr>
                <w:sz w:val="28"/>
                <w:szCs w:val="28"/>
                <w:lang w:val="es-CO" w:eastAsia="es-CO"/>
              </w:rPr>
            </w:pPr>
          </w:p>
        </w:tc>
        <w:tc>
          <w:tcPr>
            <w:tcW w:w="2006" w:type="dxa"/>
            <w:shd w:val="clear" w:color="auto" w:fill="92D050"/>
            <w:vAlign w:val="center"/>
          </w:tcPr>
          <w:p w:rsidR="00187B1B" w:rsidRPr="00132665" w:rsidRDefault="00187B1B" w:rsidP="00650D46">
            <w:pPr>
              <w:suppressAutoHyphens w:val="0"/>
              <w:jc w:val="center"/>
              <w:rPr>
                <w:sz w:val="28"/>
                <w:szCs w:val="28"/>
                <w:lang w:val="es-CO" w:eastAsia="es-CO"/>
              </w:rPr>
            </w:pPr>
          </w:p>
        </w:tc>
        <w:tc>
          <w:tcPr>
            <w:tcW w:w="2398" w:type="dxa"/>
            <w:shd w:val="clear" w:color="auto" w:fill="92D050"/>
            <w:vAlign w:val="center"/>
          </w:tcPr>
          <w:p w:rsidR="00187B1B" w:rsidRPr="00132665" w:rsidRDefault="00187B1B" w:rsidP="00650D46">
            <w:pPr>
              <w:suppressAutoHyphens w:val="0"/>
              <w:rPr>
                <w:sz w:val="28"/>
                <w:szCs w:val="28"/>
                <w:lang w:val="es-CO" w:eastAsia="es-CO"/>
              </w:rPr>
            </w:pPr>
          </w:p>
        </w:tc>
      </w:tr>
      <w:tr w:rsidR="00650D46" w:rsidTr="00663919">
        <w:tc>
          <w:tcPr>
            <w:tcW w:w="1468" w:type="dxa"/>
            <w:shd w:val="clear" w:color="auto" w:fill="D0CECE" w:themeFill="background2" w:themeFillShade="E6"/>
            <w:vAlign w:val="center"/>
          </w:tcPr>
          <w:p w:rsidR="00650D46" w:rsidRPr="00E24D94" w:rsidRDefault="00650D46" w:rsidP="00650D46">
            <w:pPr>
              <w:suppressAutoHyphens w:val="0"/>
              <w:jc w:val="center"/>
              <w:rPr>
                <w:color w:val="002060"/>
                <w:sz w:val="28"/>
                <w:szCs w:val="28"/>
                <w:lang w:val="es-CO" w:eastAsia="es-CO"/>
              </w:rPr>
            </w:pPr>
            <w:r>
              <w:rPr>
                <w:b/>
                <w:color w:val="002060"/>
                <w:sz w:val="28"/>
                <w:szCs w:val="28"/>
                <w:lang w:val="es-CO" w:eastAsia="es-CO"/>
              </w:rPr>
              <w:t>5</w:t>
            </w:r>
            <w:r w:rsidRPr="00E24D94">
              <w:rPr>
                <w:b/>
                <w:color w:val="002060"/>
                <w:sz w:val="28"/>
                <w:szCs w:val="28"/>
                <w:lang w:val="es-CO" w:eastAsia="es-CO"/>
              </w:rPr>
              <w:t>% Extra</w:t>
            </w:r>
          </w:p>
        </w:tc>
        <w:tc>
          <w:tcPr>
            <w:tcW w:w="2443" w:type="dxa"/>
            <w:shd w:val="clear" w:color="auto" w:fill="D0CECE" w:themeFill="background2" w:themeFillShade="E6"/>
            <w:vAlign w:val="center"/>
          </w:tcPr>
          <w:p w:rsidR="00650D46" w:rsidRDefault="00650D46" w:rsidP="00650D46">
            <w:pPr>
              <w:suppressAutoHyphens w:val="0"/>
              <w:jc w:val="center"/>
              <w:rPr>
                <w:sz w:val="28"/>
                <w:szCs w:val="28"/>
                <w:lang w:val="es-CO" w:eastAsia="es-CO"/>
              </w:rPr>
            </w:pPr>
            <w:r w:rsidRPr="00C55964">
              <w:rPr>
                <w:b/>
                <w:sz w:val="28"/>
                <w:szCs w:val="28"/>
                <w:lang w:val="es-CO" w:eastAsia="es-CO"/>
              </w:rPr>
              <w:t>Trabajo en Equipo</w:t>
            </w:r>
          </w:p>
        </w:tc>
        <w:tc>
          <w:tcPr>
            <w:tcW w:w="2282" w:type="dxa"/>
            <w:shd w:val="clear" w:color="auto" w:fill="D0CECE" w:themeFill="background2" w:themeFillShade="E6"/>
            <w:vAlign w:val="center"/>
          </w:tcPr>
          <w:p w:rsidR="00650D46" w:rsidRPr="00132665" w:rsidRDefault="00650D46" w:rsidP="00650D46">
            <w:pPr>
              <w:suppressAutoHyphens w:val="0"/>
              <w:jc w:val="center"/>
              <w:rPr>
                <w:sz w:val="28"/>
                <w:szCs w:val="28"/>
                <w:lang w:val="es-CO" w:eastAsia="es-CO"/>
              </w:rPr>
            </w:pPr>
            <w:r w:rsidRPr="00132665">
              <w:rPr>
                <w:sz w:val="28"/>
                <w:szCs w:val="28"/>
                <w:lang w:val="es-CO" w:eastAsia="es-CO"/>
              </w:rPr>
              <w:t xml:space="preserve">Actas de reunión t reporte en </w:t>
            </w:r>
            <w:proofErr w:type="spellStart"/>
            <w:r w:rsidRPr="00132665">
              <w:rPr>
                <w:i/>
                <w:sz w:val="28"/>
                <w:szCs w:val="28"/>
                <w:lang w:val="es-CO" w:eastAsia="es-CO"/>
              </w:rPr>
              <w:t>git</w:t>
            </w:r>
            <w:proofErr w:type="spellEnd"/>
            <w:r w:rsidRPr="00132665">
              <w:rPr>
                <w:i/>
                <w:sz w:val="28"/>
                <w:szCs w:val="28"/>
                <w:lang w:val="es-CO" w:eastAsia="es-CO"/>
              </w:rPr>
              <w:t xml:space="preserve"> </w:t>
            </w:r>
            <w:r w:rsidRPr="00132665">
              <w:rPr>
                <w:sz w:val="28"/>
                <w:szCs w:val="28"/>
                <w:lang w:val="es-CO" w:eastAsia="es-CO"/>
              </w:rPr>
              <w:t xml:space="preserve">o </w:t>
            </w:r>
            <w:proofErr w:type="spellStart"/>
            <w:r w:rsidRPr="00132665">
              <w:rPr>
                <w:i/>
                <w:sz w:val="28"/>
                <w:szCs w:val="28"/>
                <w:lang w:val="es-CO" w:eastAsia="es-CO"/>
              </w:rPr>
              <w:t>svn</w:t>
            </w:r>
            <w:proofErr w:type="spellEnd"/>
            <w:r w:rsidRPr="00132665">
              <w:rPr>
                <w:i/>
                <w:sz w:val="28"/>
                <w:szCs w:val="28"/>
                <w:lang w:val="es-CO" w:eastAsia="es-CO"/>
              </w:rPr>
              <w:t xml:space="preserve"> </w:t>
            </w:r>
            <w:r w:rsidRPr="00132665">
              <w:rPr>
                <w:sz w:val="28"/>
                <w:szCs w:val="28"/>
                <w:lang w:val="es-CO" w:eastAsia="es-CO"/>
              </w:rPr>
              <w:t>con los cambios que hizo cada uno</w:t>
            </w:r>
          </w:p>
        </w:tc>
        <w:tc>
          <w:tcPr>
            <w:tcW w:w="2006" w:type="dxa"/>
            <w:shd w:val="clear" w:color="auto" w:fill="D0CECE" w:themeFill="background2" w:themeFillShade="E6"/>
            <w:vAlign w:val="center"/>
          </w:tcPr>
          <w:p w:rsidR="00650D46" w:rsidRPr="00132665" w:rsidRDefault="00650D46" w:rsidP="00650D46">
            <w:pPr>
              <w:suppressAutoHyphens w:val="0"/>
              <w:jc w:val="center"/>
              <w:rPr>
                <w:sz w:val="28"/>
                <w:szCs w:val="28"/>
                <w:lang w:val="es-CO" w:eastAsia="es-CO"/>
              </w:rPr>
            </w:pPr>
            <w:r w:rsidRPr="00132665">
              <w:rPr>
                <w:sz w:val="28"/>
                <w:szCs w:val="28"/>
                <w:lang w:val="es-CO" w:eastAsia="es-CO"/>
              </w:rPr>
              <w:t>Uno de los 2 elementos</w:t>
            </w:r>
          </w:p>
        </w:tc>
        <w:tc>
          <w:tcPr>
            <w:tcW w:w="2398" w:type="dxa"/>
            <w:shd w:val="clear" w:color="auto" w:fill="D0CECE" w:themeFill="background2" w:themeFillShade="E6"/>
            <w:vAlign w:val="center"/>
          </w:tcPr>
          <w:p w:rsidR="00650D46" w:rsidRPr="00132665" w:rsidRDefault="00650D46" w:rsidP="00650D46">
            <w:pPr>
              <w:suppressAutoHyphens w:val="0"/>
              <w:rPr>
                <w:sz w:val="28"/>
                <w:szCs w:val="28"/>
                <w:lang w:val="es-CO" w:eastAsia="es-CO"/>
              </w:rPr>
            </w:pPr>
            <w:r w:rsidRPr="00132665">
              <w:rPr>
                <w:sz w:val="28"/>
                <w:szCs w:val="28"/>
                <w:lang w:val="es-CO" w:eastAsia="es-CO"/>
              </w:rPr>
              <w:t>Ninguno</w:t>
            </w:r>
          </w:p>
        </w:tc>
      </w:tr>
      <w:tr w:rsidR="00650D46" w:rsidTr="009E0AA1">
        <w:tc>
          <w:tcPr>
            <w:tcW w:w="1468" w:type="dxa"/>
            <w:shd w:val="clear" w:color="auto" w:fill="92D050"/>
            <w:vAlign w:val="center"/>
          </w:tcPr>
          <w:p w:rsidR="00650D46" w:rsidRPr="00E24D94" w:rsidRDefault="00650D46" w:rsidP="00650D46">
            <w:pPr>
              <w:suppressAutoHyphens w:val="0"/>
              <w:jc w:val="center"/>
              <w:rPr>
                <w:color w:val="002060"/>
                <w:sz w:val="28"/>
                <w:szCs w:val="28"/>
                <w:lang w:val="es-CO" w:eastAsia="es-CO"/>
              </w:rPr>
            </w:pPr>
            <w:r w:rsidRPr="00E24D94">
              <w:rPr>
                <w:b/>
                <w:color w:val="002060"/>
                <w:sz w:val="28"/>
                <w:szCs w:val="28"/>
                <w:lang w:val="es-CO" w:eastAsia="es-CO"/>
              </w:rPr>
              <w:t>10% Extra</w:t>
            </w:r>
          </w:p>
        </w:tc>
        <w:tc>
          <w:tcPr>
            <w:tcW w:w="2443" w:type="dxa"/>
            <w:shd w:val="clear" w:color="auto" w:fill="92D050"/>
            <w:vAlign w:val="center"/>
          </w:tcPr>
          <w:p w:rsidR="00650D46" w:rsidRDefault="00650D46" w:rsidP="00650D46">
            <w:pPr>
              <w:suppressAutoHyphens w:val="0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  <w:lang w:val="es-CO" w:eastAsia="es-CO"/>
              </w:rPr>
            </w:pPr>
            <w:r w:rsidRPr="00C55964">
              <w:rPr>
                <w:b/>
                <w:sz w:val="28"/>
                <w:szCs w:val="28"/>
                <w:lang w:val="es-CO" w:eastAsia="es-CO"/>
              </w:rPr>
              <w:t xml:space="preserve">Reportes en </w:t>
            </w:r>
            <w:proofErr w:type="spellStart"/>
            <w:r w:rsidRPr="00C55964">
              <w:rPr>
                <w:b/>
                <w:sz w:val="28"/>
                <w:szCs w:val="28"/>
                <w:lang w:val="es-CO" w:eastAsia="es-CO"/>
              </w:rPr>
              <w:t>ArXiv</w:t>
            </w:r>
            <w:proofErr w:type="spellEnd"/>
          </w:p>
          <w:p w:rsidR="00650D46" w:rsidRDefault="00650D46" w:rsidP="00650D46">
            <w:pPr>
              <w:suppressAutoHyphens w:val="0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  <w:lang w:val="es-CO" w:eastAsia="es-CO"/>
              </w:rPr>
            </w:pPr>
          </w:p>
          <w:p w:rsidR="00650D46" w:rsidRDefault="00650D46" w:rsidP="00650D46">
            <w:pPr>
              <w:suppressAutoHyphens w:val="0"/>
              <w:jc w:val="center"/>
              <w:rPr>
                <w:sz w:val="28"/>
                <w:szCs w:val="28"/>
                <w:lang w:val="es-CO" w:eastAsia="es-CO"/>
              </w:rPr>
            </w:pPr>
          </w:p>
        </w:tc>
        <w:tc>
          <w:tcPr>
            <w:tcW w:w="2282" w:type="dxa"/>
            <w:shd w:val="clear" w:color="auto" w:fill="92D050"/>
            <w:vAlign w:val="center"/>
          </w:tcPr>
          <w:p w:rsidR="00650D46" w:rsidRPr="00132665" w:rsidRDefault="00650D46" w:rsidP="00650D46">
            <w:pPr>
              <w:suppressAutoHyphens w:val="0"/>
              <w:jc w:val="center"/>
              <w:rPr>
                <w:sz w:val="28"/>
                <w:szCs w:val="28"/>
                <w:lang w:val="es-CO" w:eastAsia="es-CO"/>
              </w:rPr>
            </w:pPr>
            <w:r w:rsidRPr="00132665">
              <w:rPr>
                <w:sz w:val="28"/>
                <w:szCs w:val="28"/>
                <w:lang w:val="es-CO" w:eastAsia="es-CO"/>
              </w:rPr>
              <w:t>Aceptado</w:t>
            </w:r>
          </w:p>
        </w:tc>
        <w:tc>
          <w:tcPr>
            <w:tcW w:w="2006" w:type="dxa"/>
            <w:shd w:val="clear" w:color="auto" w:fill="92D050"/>
            <w:vAlign w:val="center"/>
          </w:tcPr>
          <w:p w:rsidR="00650D46" w:rsidRPr="00132665" w:rsidRDefault="00650D46" w:rsidP="00650D46">
            <w:pPr>
              <w:suppressAutoHyphens w:val="0"/>
              <w:jc w:val="center"/>
              <w:rPr>
                <w:sz w:val="28"/>
                <w:szCs w:val="28"/>
                <w:lang w:val="es-CO" w:eastAsia="es-CO"/>
              </w:rPr>
            </w:pPr>
          </w:p>
        </w:tc>
        <w:tc>
          <w:tcPr>
            <w:tcW w:w="2398" w:type="dxa"/>
            <w:shd w:val="clear" w:color="auto" w:fill="92D050"/>
            <w:vAlign w:val="center"/>
          </w:tcPr>
          <w:p w:rsidR="00650D46" w:rsidRPr="00132665" w:rsidRDefault="00650D46" w:rsidP="00650D46">
            <w:pPr>
              <w:suppressAutoHyphens w:val="0"/>
              <w:rPr>
                <w:sz w:val="28"/>
                <w:szCs w:val="28"/>
                <w:lang w:val="es-CO" w:eastAsia="es-CO"/>
              </w:rPr>
            </w:pPr>
            <w:r w:rsidRPr="00132665">
              <w:rPr>
                <w:sz w:val="28"/>
                <w:szCs w:val="28"/>
                <w:lang w:val="es-CO" w:eastAsia="es-CO"/>
              </w:rPr>
              <w:t>No Aceptado</w:t>
            </w:r>
          </w:p>
        </w:tc>
      </w:tr>
      <w:tr w:rsidR="00650D46" w:rsidTr="00663919">
        <w:tc>
          <w:tcPr>
            <w:tcW w:w="1468" w:type="dxa"/>
            <w:shd w:val="clear" w:color="auto" w:fill="D0CECE" w:themeFill="background2" w:themeFillShade="E6"/>
            <w:vAlign w:val="center"/>
          </w:tcPr>
          <w:p w:rsidR="00B562A1" w:rsidRDefault="00087FEC" w:rsidP="00650D46">
            <w:pPr>
              <w:suppressAutoHyphens w:val="0"/>
              <w:jc w:val="center"/>
              <w:rPr>
                <w:b/>
                <w:color w:val="002060"/>
                <w:sz w:val="28"/>
                <w:szCs w:val="28"/>
                <w:lang w:val="es-CO" w:eastAsia="es-CO"/>
              </w:rPr>
            </w:pPr>
            <w:r>
              <w:rPr>
                <w:b/>
                <w:color w:val="002060"/>
                <w:sz w:val="28"/>
                <w:szCs w:val="28"/>
                <w:lang w:val="es-CO" w:eastAsia="es-CO"/>
              </w:rPr>
              <w:t>5</w:t>
            </w:r>
            <w:r w:rsidR="00650D46">
              <w:rPr>
                <w:b/>
                <w:color w:val="002060"/>
                <w:sz w:val="28"/>
                <w:szCs w:val="28"/>
                <w:lang w:val="es-CO" w:eastAsia="es-CO"/>
              </w:rPr>
              <w:t xml:space="preserve">% </w:t>
            </w:r>
          </w:p>
          <w:p w:rsidR="00650D46" w:rsidRPr="00E24D94" w:rsidRDefault="00650D46" w:rsidP="00650D46">
            <w:pPr>
              <w:suppressAutoHyphens w:val="0"/>
              <w:jc w:val="center"/>
              <w:rPr>
                <w:b/>
                <w:color w:val="002060"/>
                <w:sz w:val="28"/>
                <w:szCs w:val="28"/>
                <w:lang w:val="es-CO" w:eastAsia="es-CO"/>
              </w:rPr>
            </w:pPr>
            <w:r>
              <w:rPr>
                <w:b/>
                <w:color w:val="002060"/>
                <w:sz w:val="28"/>
                <w:szCs w:val="28"/>
                <w:lang w:val="es-CO" w:eastAsia="es-CO"/>
              </w:rPr>
              <w:t>Extra</w:t>
            </w:r>
          </w:p>
        </w:tc>
        <w:tc>
          <w:tcPr>
            <w:tcW w:w="2443" w:type="dxa"/>
            <w:shd w:val="clear" w:color="auto" w:fill="D0CECE" w:themeFill="background2" w:themeFillShade="E6"/>
            <w:vAlign w:val="center"/>
          </w:tcPr>
          <w:p w:rsidR="00BA2C49" w:rsidRDefault="00BA2C49" w:rsidP="00650D46">
            <w:pPr>
              <w:suppressAutoHyphens w:val="0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  <w:lang w:val="es-CO" w:eastAsia="es-CO"/>
              </w:rPr>
            </w:pPr>
          </w:p>
          <w:p w:rsidR="00650D46" w:rsidRDefault="00650D46" w:rsidP="00650D46">
            <w:pPr>
              <w:suppressAutoHyphens w:val="0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  <w:lang w:val="es-CO" w:eastAsia="es-CO"/>
              </w:rPr>
            </w:pPr>
            <w:r>
              <w:rPr>
                <w:b/>
                <w:sz w:val="28"/>
                <w:szCs w:val="28"/>
                <w:lang w:val="es-CO" w:eastAsia="es-CO"/>
              </w:rPr>
              <w:t xml:space="preserve">Presentación oral e informe en </w:t>
            </w:r>
            <w:r w:rsidR="00641434">
              <w:rPr>
                <w:b/>
                <w:sz w:val="28"/>
                <w:szCs w:val="28"/>
                <w:lang w:val="es-CO" w:eastAsia="es-CO"/>
              </w:rPr>
              <w:t>inglés</w:t>
            </w:r>
          </w:p>
          <w:p w:rsidR="00BA2C49" w:rsidRDefault="00BA2C49" w:rsidP="00650D46">
            <w:pPr>
              <w:suppressAutoHyphens w:val="0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  <w:lang w:val="es-CO" w:eastAsia="es-CO"/>
              </w:rPr>
            </w:pPr>
          </w:p>
        </w:tc>
        <w:tc>
          <w:tcPr>
            <w:tcW w:w="2282" w:type="dxa"/>
            <w:shd w:val="clear" w:color="auto" w:fill="D0CECE" w:themeFill="background2" w:themeFillShade="E6"/>
            <w:vAlign w:val="center"/>
          </w:tcPr>
          <w:p w:rsidR="00650D46" w:rsidRPr="00132665" w:rsidRDefault="00C5303E" w:rsidP="00650D46">
            <w:pPr>
              <w:suppressAutoHyphens w:val="0"/>
              <w:jc w:val="center"/>
              <w:rPr>
                <w:sz w:val="28"/>
                <w:szCs w:val="28"/>
                <w:lang w:val="es-CO" w:eastAsia="es-CO"/>
              </w:rPr>
            </w:pPr>
            <w:r>
              <w:rPr>
                <w:sz w:val="28"/>
                <w:szCs w:val="28"/>
                <w:lang w:val="es-CO" w:eastAsia="es-CO"/>
              </w:rPr>
              <w:t>Sustentación y reporte en inglés</w:t>
            </w:r>
          </w:p>
        </w:tc>
        <w:tc>
          <w:tcPr>
            <w:tcW w:w="2006" w:type="dxa"/>
            <w:shd w:val="clear" w:color="auto" w:fill="D0CECE" w:themeFill="background2" w:themeFillShade="E6"/>
            <w:vAlign w:val="center"/>
          </w:tcPr>
          <w:p w:rsidR="00650D46" w:rsidRPr="00132665" w:rsidRDefault="00650D46" w:rsidP="00650D46">
            <w:pPr>
              <w:suppressAutoHyphens w:val="0"/>
              <w:jc w:val="center"/>
              <w:rPr>
                <w:sz w:val="28"/>
                <w:szCs w:val="28"/>
                <w:lang w:val="es-CO" w:eastAsia="es-CO"/>
              </w:rPr>
            </w:pPr>
            <w:r>
              <w:rPr>
                <w:sz w:val="28"/>
                <w:szCs w:val="28"/>
                <w:lang w:val="es-CO" w:eastAsia="es-CO"/>
              </w:rPr>
              <w:t>1 de los 2</w:t>
            </w:r>
          </w:p>
        </w:tc>
        <w:tc>
          <w:tcPr>
            <w:tcW w:w="2398" w:type="dxa"/>
            <w:shd w:val="clear" w:color="auto" w:fill="D0CECE" w:themeFill="background2" w:themeFillShade="E6"/>
            <w:vAlign w:val="center"/>
          </w:tcPr>
          <w:p w:rsidR="00650D46" w:rsidRPr="00132665" w:rsidRDefault="00650D46" w:rsidP="00650D46">
            <w:pPr>
              <w:suppressAutoHyphens w:val="0"/>
              <w:rPr>
                <w:sz w:val="28"/>
                <w:szCs w:val="28"/>
                <w:lang w:val="es-CO" w:eastAsia="es-CO"/>
              </w:rPr>
            </w:pPr>
            <w:r>
              <w:rPr>
                <w:sz w:val="28"/>
                <w:szCs w:val="28"/>
                <w:lang w:val="es-CO" w:eastAsia="es-CO"/>
              </w:rPr>
              <w:t>Ninguno de los dos</w:t>
            </w:r>
          </w:p>
        </w:tc>
      </w:tr>
    </w:tbl>
    <w:p w:rsidR="00410266" w:rsidRDefault="003437DE" w:rsidP="00B47B14">
      <w:pPr>
        <w:suppressAutoHyphens w:val="0"/>
        <w:rPr>
          <w:rStyle w:val="Estilo4Car"/>
          <w:sz w:val="36"/>
        </w:rPr>
      </w:pPr>
      <w:r w:rsidRPr="00752C41">
        <w:rPr>
          <w:rFonts w:ascii="Helvetica" w:hAnsi="Helvetica" w:cs="Helvetica"/>
          <w:b/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44096" behindDoc="0" locked="0" layoutInCell="1" allowOverlap="1" wp14:anchorId="18A7CF2C" wp14:editId="42297723">
                <wp:simplePos x="0" y="0"/>
                <wp:positionH relativeFrom="page">
                  <wp:posOffset>627380</wp:posOffset>
                </wp:positionH>
                <wp:positionV relativeFrom="paragraph">
                  <wp:posOffset>-6574155</wp:posOffset>
                </wp:positionV>
                <wp:extent cx="4839970" cy="559435"/>
                <wp:effectExtent l="0" t="0" r="0" b="0"/>
                <wp:wrapNone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70" cy="559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066" w:rsidRPr="001B734F" w:rsidRDefault="006C1066" w:rsidP="00CA4583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Sección 9: Rúbricas de Calificación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7CF2C" id="_x0000_s1069" type="#_x0000_t202" style="position:absolute;margin-left:49.4pt;margin-top:-517.65pt;width:381.1pt;height:44.05pt;z-index:2518440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" filled="f" stroked="f">
                <v:textbox>
                  <w:txbxContent>
                    <w:p w:rsidR="006C1066" w:rsidRPr="001B734F" w:rsidRDefault="006C1066" w:rsidP="00CA4583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Sección 9: Rúbricas de Calificación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04FBE" w:rsidRDefault="00B04FBE" w:rsidP="00200B39">
      <w:pPr>
        <w:suppressAutoHyphens w:val="0"/>
        <w:ind w:left="-567"/>
      </w:pPr>
      <w:r w:rsidRPr="0031408E">
        <w:rPr>
          <w:rStyle w:val="Estilo4Car"/>
          <w:sz w:val="36"/>
        </w:rPr>
        <w:t xml:space="preserve">Consideraciones </w:t>
      </w:r>
      <w:r w:rsidR="001A5B67" w:rsidRPr="0031408E">
        <w:rPr>
          <w:rStyle w:val="Estilo4Car"/>
          <w:sz w:val="36"/>
        </w:rPr>
        <w:t xml:space="preserve">especiales para la </w:t>
      </w:r>
      <w:r w:rsidRPr="0031408E">
        <w:rPr>
          <w:rStyle w:val="Estilo4Car"/>
          <w:sz w:val="36"/>
        </w:rPr>
        <w:t>Evaluación:</w:t>
      </w:r>
      <w:r w:rsidR="00200B39" w:rsidRPr="0031408E">
        <w:rPr>
          <w:rFonts w:ascii="Helvetica" w:hAnsi="Helvetica" w:cs="Helvetica"/>
          <w:b/>
          <w:noProof/>
          <w:sz w:val="32"/>
          <w:lang w:eastAsia="es-CO"/>
        </w:rPr>
        <w:t xml:space="preserve"> </w:t>
      </w:r>
    </w:p>
    <w:p w:rsidR="00B04FBE" w:rsidRDefault="00B04FBE" w:rsidP="003360EA">
      <w:pPr>
        <w:suppressAutoHyphens w:val="0"/>
        <w:autoSpaceDE w:val="0"/>
        <w:autoSpaceDN w:val="0"/>
        <w:adjustRightInd w:val="0"/>
        <w:rPr>
          <w:sz w:val="28"/>
          <w:szCs w:val="28"/>
          <w:lang w:val="es-CO" w:eastAsia="es-CO"/>
        </w:rPr>
      </w:pPr>
    </w:p>
    <w:p w:rsidR="00462B91" w:rsidRDefault="006D66DB" w:rsidP="00A04B2B">
      <w:pPr>
        <w:numPr>
          <w:ilvl w:val="0"/>
          <w:numId w:val="13"/>
        </w:numPr>
        <w:suppressAutoHyphens w:val="0"/>
        <w:autoSpaceDE w:val="0"/>
        <w:autoSpaceDN w:val="0"/>
        <w:adjustRightInd w:val="0"/>
        <w:ind w:left="-426" w:hanging="141"/>
        <w:jc w:val="both"/>
        <w:rPr>
          <w:sz w:val="28"/>
          <w:szCs w:val="28"/>
          <w:lang w:val="es-CO" w:eastAsia="es-CO"/>
        </w:rPr>
      </w:pPr>
      <w:r w:rsidRPr="00462B91">
        <w:rPr>
          <w:rStyle w:val="Estilo4Car"/>
        </w:rPr>
        <w:t>C</w:t>
      </w:r>
      <w:r w:rsidR="00B04FBE" w:rsidRPr="00462B91">
        <w:rPr>
          <w:rStyle w:val="Estilo4Car"/>
        </w:rPr>
        <w:t>omparación entre alternativas de solución:</w:t>
      </w:r>
      <w:r w:rsidR="00B04FBE" w:rsidRPr="005E34B2">
        <w:rPr>
          <w:b/>
          <w:sz w:val="28"/>
          <w:szCs w:val="28"/>
          <w:lang w:val="es-CO" w:eastAsia="es-CO"/>
        </w:rPr>
        <w:t xml:space="preserve"> </w:t>
      </w:r>
      <w:r w:rsidR="00B04FBE" w:rsidRPr="005E34B2">
        <w:rPr>
          <w:sz w:val="28"/>
          <w:szCs w:val="28"/>
          <w:lang w:val="es-CO" w:eastAsia="es-CO"/>
        </w:rPr>
        <w:t>Se validarán los argumentos orales que los estudiantes den en el momento de la presentación del trabajo al docente</w:t>
      </w:r>
    </w:p>
    <w:p w:rsidR="00462B91" w:rsidRDefault="00DC70B8" w:rsidP="00A04B2B">
      <w:pPr>
        <w:suppressAutoHyphens w:val="0"/>
        <w:autoSpaceDE w:val="0"/>
        <w:autoSpaceDN w:val="0"/>
        <w:adjustRightInd w:val="0"/>
        <w:ind w:left="-426" w:hanging="141"/>
        <w:jc w:val="both"/>
        <w:rPr>
          <w:sz w:val="28"/>
          <w:szCs w:val="28"/>
          <w:lang w:val="es-CO" w:eastAsia="es-CO"/>
        </w:rPr>
      </w:pPr>
      <w:r w:rsidRPr="00752C41">
        <w:rPr>
          <w:rFonts w:ascii="Helvetica" w:hAnsi="Helvetica" w:cs="Helvetica"/>
          <w:b/>
          <w:noProof/>
          <w:lang w:val="es-CO"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2151296" behindDoc="0" locked="0" layoutInCell="1" allowOverlap="1" wp14:anchorId="53AA05BE" wp14:editId="3CAB3F5D">
                <wp:simplePos x="0" y="0"/>
                <wp:positionH relativeFrom="page">
                  <wp:posOffset>657225</wp:posOffset>
                </wp:positionH>
                <wp:positionV relativeFrom="paragraph">
                  <wp:posOffset>-864870</wp:posOffset>
                </wp:positionV>
                <wp:extent cx="4839998" cy="559558"/>
                <wp:effectExtent l="0" t="0" r="0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98" cy="559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0B8" w:rsidRPr="001B734F" w:rsidRDefault="00DC70B8" w:rsidP="00DC70B8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Sección 8: Rúbricas de Calificación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A05BE" id="_x0000_s1070" type="#_x0000_t202" style="position:absolute;left:0;text-align:left;margin-left:51.75pt;margin-top:-68.1pt;width:381.1pt;height:44.05pt;z-index:2521512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" filled="f" stroked="f">
                <v:textbox>
                  <w:txbxContent>
                    <w:p w:rsidR="00DC70B8" w:rsidRPr="001B734F" w:rsidRDefault="00DC70B8" w:rsidP="00DC70B8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Sección 8: Rúbricas de Calificación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25117" w:rsidRPr="00325117" w:rsidRDefault="00973F73" w:rsidP="00A04B2B">
      <w:pPr>
        <w:pStyle w:val="Estilo4"/>
        <w:numPr>
          <w:ilvl w:val="0"/>
          <w:numId w:val="13"/>
        </w:numPr>
        <w:ind w:left="-426" w:hanging="141"/>
      </w:pPr>
      <w:r w:rsidRPr="00325117">
        <w:t xml:space="preserve">Complejidad </w:t>
      </w:r>
      <w:r w:rsidR="00EB68B8">
        <w:t>del algoritmo:</w:t>
      </w:r>
      <w:r w:rsidR="00325117" w:rsidRPr="00325117">
        <w:t xml:space="preserve"> </w:t>
      </w:r>
      <w:r w:rsidR="00325117" w:rsidRPr="00325117">
        <w:rPr>
          <w:b w:val="0"/>
          <w:color w:val="auto"/>
        </w:rPr>
        <w:t>Se evaluará que la complejidad esté b</w:t>
      </w:r>
      <w:r w:rsidR="00325117">
        <w:rPr>
          <w:b w:val="0"/>
          <w:color w:val="auto"/>
        </w:rPr>
        <w:t>i</w:t>
      </w:r>
      <w:r w:rsidR="00325117" w:rsidRPr="00325117">
        <w:rPr>
          <w:b w:val="0"/>
          <w:color w:val="auto"/>
        </w:rPr>
        <w:t>en calculada y que sea una complejidad apropiada para el problema que intentan resolver</w:t>
      </w:r>
    </w:p>
    <w:p w:rsidR="00325117" w:rsidRPr="00325117" w:rsidRDefault="00325117" w:rsidP="00A04B2B">
      <w:pPr>
        <w:pStyle w:val="Prrafodelista"/>
        <w:jc w:val="both"/>
      </w:pPr>
    </w:p>
    <w:p w:rsidR="00325117" w:rsidRDefault="00973F73" w:rsidP="00A04B2B">
      <w:pPr>
        <w:pStyle w:val="Estilo4"/>
        <w:numPr>
          <w:ilvl w:val="0"/>
          <w:numId w:val="13"/>
        </w:numPr>
        <w:ind w:left="-426" w:hanging="141"/>
        <w:rPr>
          <w:color w:val="auto"/>
        </w:rPr>
      </w:pPr>
      <w:r w:rsidRPr="00325117">
        <w:t>Criterios de forma para el Código</w:t>
      </w:r>
      <w:r w:rsidR="00325117" w:rsidRPr="00325117">
        <w:t xml:space="preserve">: </w:t>
      </w:r>
      <w:r w:rsidR="00325117" w:rsidRPr="00325117">
        <w:rPr>
          <w:b w:val="0"/>
          <w:color w:val="auto"/>
        </w:rPr>
        <w:t xml:space="preserve">Se </w:t>
      </w:r>
      <w:r w:rsidR="00325117">
        <w:rPr>
          <w:b w:val="0"/>
          <w:color w:val="auto"/>
        </w:rPr>
        <w:t>evaluará</w:t>
      </w:r>
      <w:r w:rsidR="00325117" w:rsidRPr="00325117">
        <w:rPr>
          <w:b w:val="0"/>
          <w:color w:val="auto"/>
        </w:rPr>
        <w:t xml:space="preserve"> que el código esté correctamente </w:t>
      </w:r>
      <w:proofErr w:type="spellStart"/>
      <w:r w:rsidR="00325117" w:rsidRPr="00325117">
        <w:rPr>
          <w:b w:val="0"/>
          <w:color w:val="auto"/>
        </w:rPr>
        <w:t>identado</w:t>
      </w:r>
      <w:proofErr w:type="spellEnd"/>
      <w:r w:rsidR="00325117" w:rsidRPr="00325117">
        <w:rPr>
          <w:b w:val="0"/>
          <w:color w:val="auto"/>
        </w:rPr>
        <w:t>, el nombre de las variables sea claro, que tenga comentarios</w:t>
      </w:r>
      <w:r w:rsidR="00325117" w:rsidRPr="00325117">
        <w:rPr>
          <w:b w:val="0"/>
        </w:rPr>
        <w:t xml:space="preserve"> </w:t>
      </w:r>
      <w:r w:rsidR="00325117" w:rsidRPr="00325117">
        <w:rPr>
          <w:b w:val="0"/>
          <w:color w:val="auto"/>
        </w:rPr>
        <w:t>descriptivos y exista una documentación en formato HTML, y que tenga en cuenta el</w:t>
      </w:r>
      <w:r w:rsidR="00325117" w:rsidRPr="00325117">
        <w:rPr>
          <w:b w:val="0"/>
        </w:rPr>
        <w:t xml:space="preserve"> </w:t>
      </w:r>
      <w:r w:rsidR="00325117" w:rsidRPr="00325117">
        <w:rPr>
          <w:b w:val="0"/>
          <w:color w:val="auto"/>
        </w:rPr>
        <w:t>acoplamiento y la cohesión.</w:t>
      </w:r>
    </w:p>
    <w:p w:rsidR="00325117" w:rsidRDefault="00325117" w:rsidP="00A04B2B">
      <w:pPr>
        <w:pStyle w:val="Prrafodelista"/>
        <w:jc w:val="both"/>
      </w:pPr>
    </w:p>
    <w:p w:rsidR="00973F73" w:rsidRPr="00325117" w:rsidRDefault="00973F73" w:rsidP="00A04B2B">
      <w:pPr>
        <w:pStyle w:val="Estilo4"/>
        <w:numPr>
          <w:ilvl w:val="0"/>
          <w:numId w:val="13"/>
        </w:numPr>
        <w:ind w:left="-426" w:hanging="141"/>
        <w:rPr>
          <w:color w:val="auto"/>
        </w:rPr>
      </w:pPr>
      <w:r w:rsidRPr="00325117">
        <w:t>Criterios de fondo para el Código</w:t>
      </w:r>
      <w:r w:rsidR="00325117" w:rsidRPr="00325117">
        <w:t xml:space="preserve">: </w:t>
      </w:r>
      <w:r w:rsidR="00325117">
        <w:rPr>
          <w:b w:val="0"/>
          <w:color w:val="auto"/>
        </w:rPr>
        <w:t>Se evaluará</w:t>
      </w:r>
      <w:r w:rsidR="00325117" w:rsidRPr="00325117">
        <w:rPr>
          <w:b w:val="0"/>
          <w:color w:val="auto"/>
        </w:rPr>
        <w:t xml:space="preserve"> que la implementación corresponde al diseño de las estructuras de datos y de las operaciones de la estructura de datos</w:t>
      </w:r>
    </w:p>
    <w:p w:rsidR="00A37F0F" w:rsidRPr="005E34B2" w:rsidRDefault="00A37F0F" w:rsidP="00A04B2B">
      <w:pPr>
        <w:suppressAutoHyphens w:val="0"/>
        <w:autoSpaceDE w:val="0"/>
        <w:autoSpaceDN w:val="0"/>
        <w:adjustRightInd w:val="0"/>
        <w:ind w:left="-426" w:hanging="141"/>
        <w:jc w:val="both"/>
        <w:rPr>
          <w:sz w:val="28"/>
          <w:szCs w:val="28"/>
          <w:lang w:val="es-CO" w:eastAsia="es-CO"/>
        </w:rPr>
      </w:pPr>
    </w:p>
    <w:p w:rsidR="00A37F0F" w:rsidRPr="005E34B2" w:rsidRDefault="008736FA" w:rsidP="00A04B2B">
      <w:pPr>
        <w:numPr>
          <w:ilvl w:val="0"/>
          <w:numId w:val="13"/>
        </w:numPr>
        <w:suppressAutoHyphens w:val="0"/>
        <w:autoSpaceDE w:val="0"/>
        <w:autoSpaceDN w:val="0"/>
        <w:adjustRightInd w:val="0"/>
        <w:ind w:left="-426" w:hanging="141"/>
        <w:jc w:val="both"/>
        <w:rPr>
          <w:sz w:val="28"/>
          <w:szCs w:val="28"/>
          <w:lang w:val="es-CO" w:eastAsia="es-CO"/>
        </w:rPr>
      </w:pPr>
      <w:r w:rsidRPr="00462B91">
        <w:rPr>
          <w:rStyle w:val="Estilo4Car"/>
        </w:rPr>
        <w:t>Criterios de Di</w:t>
      </w:r>
      <w:r w:rsidR="001C39C2" w:rsidRPr="00462B91">
        <w:rPr>
          <w:rStyle w:val="Estilo4Car"/>
        </w:rPr>
        <w:t>seño</w:t>
      </w:r>
      <w:r w:rsidR="00B82175" w:rsidRPr="00462B91">
        <w:rPr>
          <w:rStyle w:val="Estilo4Car"/>
        </w:rPr>
        <w:t xml:space="preserve"> </w:t>
      </w:r>
      <w:r w:rsidR="00B61AAD">
        <w:rPr>
          <w:rStyle w:val="Estilo4Car"/>
        </w:rPr>
        <w:t>del algoritmo</w:t>
      </w:r>
      <w:r w:rsidR="00A37F0F" w:rsidRPr="000D5595">
        <w:rPr>
          <w:color w:val="002060"/>
          <w:sz w:val="28"/>
          <w:szCs w:val="28"/>
          <w:lang w:val="es-CO" w:eastAsia="es-CO"/>
        </w:rPr>
        <w:t>:</w:t>
      </w:r>
      <w:r w:rsidR="00A37F0F" w:rsidRPr="005E34B2">
        <w:rPr>
          <w:sz w:val="28"/>
          <w:szCs w:val="28"/>
          <w:lang w:val="es-CO" w:eastAsia="es-CO"/>
        </w:rPr>
        <w:t xml:space="preserve"> S</w:t>
      </w:r>
      <w:r w:rsidR="004406C3">
        <w:rPr>
          <w:sz w:val="28"/>
          <w:szCs w:val="28"/>
          <w:lang w:val="es-CO" w:eastAsia="es-CO"/>
        </w:rPr>
        <w:t>e validará que expliquen cómo</w:t>
      </w:r>
      <w:r w:rsidR="00A37F0F" w:rsidRPr="005E34B2">
        <w:rPr>
          <w:sz w:val="28"/>
          <w:szCs w:val="28"/>
          <w:lang w:val="es-CO" w:eastAsia="es-CO"/>
        </w:rPr>
        <w:t xml:space="preserve"> </w:t>
      </w:r>
      <w:r w:rsidR="004406C3">
        <w:rPr>
          <w:sz w:val="28"/>
          <w:szCs w:val="28"/>
          <w:lang w:val="es-CO" w:eastAsia="es-CO"/>
        </w:rPr>
        <w:t>l</w:t>
      </w:r>
      <w:r w:rsidR="00B61AAD">
        <w:rPr>
          <w:sz w:val="28"/>
          <w:szCs w:val="28"/>
          <w:lang w:val="es-CO" w:eastAsia="es-CO"/>
        </w:rPr>
        <w:t>o</w:t>
      </w:r>
      <w:r w:rsidR="004406C3">
        <w:rPr>
          <w:sz w:val="28"/>
          <w:szCs w:val="28"/>
          <w:lang w:val="es-CO" w:eastAsia="es-CO"/>
        </w:rPr>
        <w:t xml:space="preserve"> </w:t>
      </w:r>
      <w:r w:rsidR="00A13085">
        <w:rPr>
          <w:sz w:val="28"/>
          <w:szCs w:val="28"/>
          <w:lang w:val="es-CO" w:eastAsia="es-CO"/>
        </w:rPr>
        <w:t>diseñaron</w:t>
      </w:r>
      <w:r w:rsidR="00A37F0F" w:rsidRPr="005E34B2">
        <w:rPr>
          <w:sz w:val="28"/>
          <w:szCs w:val="28"/>
          <w:lang w:val="es-CO" w:eastAsia="es-CO"/>
        </w:rPr>
        <w:t>.</w:t>
      </w:r>
    </w:p>
    <w:p w:rsidR="00A37F0F" w:rsidRPr="005E34B2" w:rsidRDefault="00A37F0F" w:rsidP="00A04B2B">
      <w:pPr>
        <w:suppressAutoHyphens w:val="0"/>
        <w:autoSpaceDE w:val="0"/>
        <w:autoSpaceDN w:val="0"/>
        <w:adjustRightInd w:val="0"/>
        <w:ind w:left="-426" w:hanging="141"/>
        <w:jc w:val="both"/>
        <w:rPr>
          <w:sz w:val="28"/>
          <w:szCs w:val="28"/>
          <w:lang w:val="es-CO" w:eastAsia="es-CO"/>
        </w:rPr>
      </w:pPr>
    </w:p>
    <w:p w:rsidR="00A37F0F" w:rsidRPr="005E34B2" w:rsidRDefault="00A37F0F" w:rsidP="00A04B2B">
      <w:pPr>
        <w:numPr>
          <w:ilvl w:val="0"/>
          <w:numId w:val="13"/>
        </w:numPr>
        <w:suppressAutoHyphens w:val="0"/>
        <w:autoSpaceDE w:val="0"/>
        <w:autoSpaceDN w:val="0"/>
        <w:adjustRightInd w:val="0"/>
        <w:ind w:left="-426" w:hanging="141"/>
        <w:jc w:val="both"/>
        <w:rPr>
          <w:sz w:val="28"/>
          <w:szCs w:val="28"/>
          <w:lang w:val="es-CO" w:eastAsia="es-CO"/>
        </w:rPr>
      </w:pPr>
      <w:r w:rsidRPr="00462B91">
        <w:rPr>
          <w:rStyle w:val="Estilo4Car"/>
        </w:rPr>
        <w:t>Informe final:</w:t>
      </w:r>
      <w:r w:rsidRPr="005E34B2">
        <w:rPr>
          <w:sz w:val="28"/>
          <w:szCs w:val="28"/>
          <w:lang w:val="es-CO" w:eastAsia="es-CO"/>
        </w:rPr>
        <w:t xml:space="preserve"> </w:t>
      </w:r>
      <w:r w:rsidR="001A5B67" w:rsidRPr="005E34B2">
        <w:rPr>
          <w:sz w:val="28"/>
          <w:szCs w:val="28"/>
          <w:lang w:val="es-CO" w:eastAsia="es-CO"/>
        </w:rPr>
        <w:t xml:space="preserve">Se validará </w:t>
      </w:r>
      <w:r w:rsidR="001A5B67">
        <w:rPr>
          <w:sz w:val="28"/>
          <w:szCs w:val="28"/>
          <w:lang w:val="es-CO" w:eastAsia="es-CO"/>
        </w:rPr>
        <w:t>que entreguen</w:t>
      </w:r>
      <w:r w:rsidRPr="005E34B2">
        <w:rPr>
          <w:sz w:val="28"/>
          <w:szCs w:val="28"/>
          <w:lang w:val="es-CO" w:eastAsia="es-CO"/>
        </w:rPr>
        <w:t xml:space="preserve"> el informe en formato PDF.</w:t>
      </w:r>
    </w:p>
    <w:p w:rsidR="00A37F0F" w:rsidRPr="005E34B2" w:rsidRDefault="00A37F0F" w:rsidP="00574B00">
      <w:pPr>
        <w:suppressAutoHyphens w:val="0"/>
        <w:autoSpaceDE w:val="0"/>
        <w:autoSpaceDN w:val="0"/>
        <w:adjustRightInd w:val="0"/>
        <w:ind w:left="-426" w:hanging="141"/>
        <w:rPr>
          <w:sz w:val="28"/>
          <w:szCs w:val="28"/>
          <w:lang w:val="es-CO" w:eastAsia="es-CO"/>
        </w:rPr>
      </w:pPr>
    </w:p>
    <w:p w:rsidR="00A37F0F" w:rsidRPr="009845BD" w:rsidRDefault="00A37F0F" w:rsidP="00F12DEE">
      <w:pPr>
        <w:numPr>
          <w:ilvl w:val="0"/>
          <w:numId w:val="13"/>
        </w:numPr>
        <w:suppressAutoHyphens w:val="0"/>
        <w:autoSpaceDE w:val="0"/>
        <w:autoSpaceDN w:val="0"/>
        <w:adjustRightInd w:val="0"/>
        <w:ind w:left="-426" w:hanging="141"/>
        <w:jc w:val="both"/>
        <w:rPr>
          <w:sz w:val="28"/>
          <w:szCs w:val="28"/>
          <w:lang w:val="es-CO" w:eastAsia="es-CO"/>
        </w:rPr>
      </w:pPr>
      <w:r w:rsidRPr="00462B91">
        <w:rPr>
          <w:rStyle w:val="Estilo4Car"/>
        </w:rPr>
        <w:t>Progreso gradual:</w:t>
      </w:r>
      <w:r w:rsidRPr="005E34B2">
        <w:rPr>
          <w:sz w:val="28"/>
          <w:szCs w:val="28"/>
          <w:lang w:val="es-CO" w:eastAsia="es-CO"/>
        </w:rPr>
        <w:t xml:space="preserve"> Tendrá un descuento del 5% de la nota de la práctica</w:t>
      </w:r>
      <w:r w:rsidR="001A5B67">
        <w:rPr>
          <w:sz w:val="28"/>
          <w:szCs w:val="28"/>
          <w:lang w:val="es-CO" w:eastAsia="es-CO"/>
        </w:rPr>
        <w:t>,</w:t>
      </w:r>
      <w:r w:rsidRPr="005E34B2">
        <w:rPr>
          <w:sz w:val="28"/>
          <w:szCs w:val="28"/>
          <w:lang w:val="es-CO" w:eastAsia="es-CO"/>
        </w:rPr>
        <w:t xml:space="preserve"> quienes hayan entregado tarde la primera o la segunda entrega, y un descuento del 10% quienes no incluyan en la implementación final y en el informe final</w:t>
      </w:r>
      <w:r w:rsidR="001A5B67">
        <w:rPr>
          <w:sz w:val="28"/>
          <w:szCs w:val="28"/>
          <w:lang w:val="es-CO" w:eastAsia="es-CO"/>
        </w:rPr>
        <w:t>,</w:t>
      </w:r>
      <w:r w:rsidRPr="005E34B2">
        <w:rPr>
          <w:sz w:val="28"/>
          <w:szCs w:val="28"/>
          <w:lang w:val="es-CO" w:eastAsia="es-CO"/>
        </w:rPr>
        <w:t xml:space="preserve"> lo solicitado en la primera y </w:t>
      </w:r>
      <w:r w:rsidR="001A5B67">
        <w:rPr>
          <w:sz w:val="28"/>
          <w:szCs w:val="28"/>
          <w:lang w:val="es-CO" w:eastAsia="es-CO"/>
        </w:rPr>
        <w:t xml:space="preserve">en la </w:t>
      </w:r>
      <w:r w:rsidRPr="005E34B2">
        <w:rPr>
          <w:sz w:val="28"/>
          <w:szCs w:val="28"/>
          <w:lang w:val="es-CO" w:eastAsia="es-CO"/>
        </w:rPr>
        <w:t xml:space="preserve">segunda entrega. </w:t>
      </w:r>
      <w:r w:rsidR="001A5B67" w:rsidRPr="009845BD">
        <w:rPr>
          <w:sz w:val="28"/>
          <w:szCs w:val="28"/>
          <w:lang w:val="es-CO" w:eastAsia="es-CO"/>
        </w:rPr>
        <w:t>Se revisarán</w:t>
      </w:r>
      <w:r w:rsidRPr="009845BD">
        <w:rPr>
          <w:sz w:val="28"/>
          <w:szCs w:val="28"/>
          <w:lang w:val="es-CO" w:eastAsia="es-CO"/>
        </w:rPr>
        <w:t xml:space="preserve"> las entregas parciales en Interactiva.</w:t>
      </w:r>
    </w:p>
    <w:p w:rsidR="00A37F0F" w:rsidRPr="005E34B2" w:rsidRDefault="00A37F0F" w:rsidP="00F12DEE">
      <w:pPr>
        <w:suppressAutoHyphens w:val="0"/>
        <w:autoSpaceDE w:val="0"/>
        <w:autoSpaceDN w:val="0"/>
        <w:adjustRightInd w:val="0"/>
        <w:ind w:left="-426" w:hanging="141"/>
        <w:jc w:val="both"/>
        <w:rPr>
          <w:sz w:val="28"/>
          <w:szCs w:val="28"/>
          <w:lang w:val="es-CO" w:eastAsia="es-CO"/>
        </w:rPr>
      </w:pPr>
    </w:p>
    <w:p w:rsidR="00A37F0F" w:rsidRPr="005E34B2" w:rsidRDefault="005003BB" w:rsidP="00F12DEE">
      <w:pPr>
        <w:numPr>
          <w:ilvl w:val="0"/>
          <w:numId w:val="13"/>
        </w:numPr>
        <w:suppressAutoHyphens w:val="0"/>
        <w:autoSpaceDE w:val="0"/>
        <w:autoSpaceDN w:val="0"/>
        <w:adjustRightInd w:val="0"/>
        <w:ind w:left="-426" w:hanging="141"/>
        <w:jc w:val="both"/>
        <w:rPr>
          <w:sz w:val="28"/>
          <w:szCs w:val="28"/>
          <w:lang w:val="es-CO" w:eastAsia="es-CO"/>
        </w:rPr>
      </w:pPr>
      <w:r w:rsidRPr="00462B91">
        <w:rPr>
          <w:rStyle w:val="Estilo4Car"/>
        </w:rPr>
        <w:t>Presentación de D</w:t>
      </w:r>
      <w:r w:rsidR="00A37F0F" w:rsidRPr="00462B91">
        <w:rPr>
          <w:rStyle w:val="Estilo4Car"/>
        </w:rPr>
        <w:t>iapositivas:</w:t>
      </w:r>
      <w:r w:rsidR="00A37F0F" w:rsidRPr="005E34B2">
        <w:rPr>
          <w:sz w:val="28"/>
          <w:szCs w:val="28"/>
          <w:lang w:val="es-CO" w:eastAsia="es-CO"/>
        </w:rPr>
        <w:t xml:space="preserve"> </w:t>
      </w:r>
      <w:r w:rsidR="001A5B67" w:rsidRPr="005E34B2">
        <w:rPr>
          <w:sz w:val="28"/>
          <w:szCs w:val="28"/>
          <w:lang w:val="es-CO" w:eastAsia="es-CO"/>
        </w:rPr>
        <w:t>Se validará</w:t>
      </w:r>
      <w:r w:rsidR="00A37F0F" w:rsidRPr="005E34B2">
        <w:rPr>
          <w:sz w:val="28"/>
          <w:szCs w:val="28"/>
          <w:lang w:val="es-CO" w:eastAsia="es-CO"/>
        </w:rPr>
        <w:t xml:space="preserve"> </w:t>
      </w:r>
      <w:r w:rsidR="001A5B67">
        <w:rPr>
          <w:sz w:val="28"/>
          <w:szCs w:val="28"/>
          <w:lang w:val="es-CO" w:eastAsia="es-CO"/>
        </w:rPr>
        <w:t xml:space="preserve">que </w:t>
      </w:r>
      <w:r w:rsidR="00A37F0F" w:rsidRPr="005E34B2">
        <w:rPr>
          <w:sz w:val="28"/>
          <w:szCs w:val="28"/>
          <w:lang w:val="es-CO" w:eastAsia="es-CO"/>
        </w:rPr>
        <w:t>entreg</w:t>
      </w:r>
      <w:r w:rsidR="001A5B67">
        <w:rPr>
          <w:sz w:val="28"/>
          <w:szCs w:val="28"/>
          <w:lang w:val="es-CO" w:eastAsia="es-CO"/>
        </w:rPr>
        <w:t>uen</w:t>
      </w:r>
      <w:r w:rsidR="00A37F0F" w:rsidRPr="005E34B2">
        <w:rPr>
          <w:sz w:val="28"/>
          <w:szCs w:val="28"/>
          <w:lang w:val="es-CO" w:eastAsia="es-CO"/>
        </w:rPr>
        <w:t xml:space="preserve"> las diapositivas en formato PDF con el formato propuesto. </w:t>
      </w:r>
      <w:r w:rsidR="001A5B67">
        <w:rPr>
          <w:sz w:val="28"/>
          <w:szCs w:val="28"/>
          <w:lang w:val="es-CO" w:eastAsia="es-CO"/>
        </w:rPr>
        <w:t>La exposición deberá hacerse en</w:t>
      </w:r>
      <w:r w:rsidR="00A37F0F" w:rsidRPr="005E34B2">
        <w:rPr>
          <w:sz w:val="28"/>
          <w:szCs w:val="28"/>
          <w:lang w:val="es-CO" w:eastAsia="es-CO"/>
        </w:rPr>
        <w:t xml:space="preserve"> 10 minutos.</w:t>
      </w:r>
    </w:p>
    <w:p w:rsidR="00A37F0F" w:rsidRDefault="00A37F0F" w:rsidP="00F12DEE">
      <w:pPr>
        <w:suppressAutoHyphens w:val="0"/>
        <w:autoSpaceDE w:val="0"/>
        <w:autoSpaceDN w:val="0"/>
        <w:adjustRightInd w:val="0"/>
        <w:ind w:left="-426" w:hanging="141"/>
        <w:jc w:val="both"/>
        <w:rPr>
          <w:sz w:val="28"/>
          <w:szCs w:val="28"/>
          <w:lang w:val="es-CO" w:eastAsia="es-CO"/>
        </w:rPr>
      </w:pPr>
    </w:p>
    <w:p w:rsidR="009845BD" w:rsidRPr="005E34B2" w:rsidRDefault="009845BD" w:rsidP="00F12DEE">
      <w:pPr>
        <w:numPr>
          <w:ilvl w:val="0"/>
          <w:numId w:val="13"/>
        </w:numPr>
        <w:suppressAutoHyphens w:val="0"/>
        <w:autoSpaceDE w:val="0"/>
        <w:autoSpaceDN w:val="0"/>
        <w:adjustRightInd w:val="0"/>
        <w:ind w:left="-426" w:hanging="141"/>
        <w:jc w:val="both"/>
        <w:rPr>
          <w:sz w:val="28"/>
          <w:szCs w:val="28"/>
          <w:lang w:val="es-CO" w:eastAsia="es-CO"/>
        </w:rPr>
      </w:pPr>
      <w:r w:rsidRPr="00462B91">
        <w:rPr>
          <w:rStyle w:val="Estilo4Car"/>
        </w:rPr>
        <w:t>[Ejercicio Opcional] Trabajo en equipo:</w:t>
      </w:r>
      <w:r w:rsidRPr="005E34B2">
        <w:rPr>
          <w:sz w:val="28"/>
          <w:szCs w:val="28"/>
          <w:lang w:val="es-CO" w:eastAsia="es-CO"/>
        </w:rPr>
        <w:t xml:space="preserve"> Se validará</w:t>
      </w:r>
      <w:r>
        <w:rPr>
          <w:sz w:val="28"/>
          <w:szCs w:val="28"/>
          <w:lang w:val="es-CO" w:eastAsia="es-CO"/>
        </w:rPr>
        <w:t xml:space="preserve"> </w:t>
      </w:r>
      <w:proofErr w:type="gramStart"/>
      <w:r w:rsidR="00E210AE">
        <w:rPr>
          <w:sz w:val="28"/>
          <w:szCs w:val="28"/>
          <w:lang w:val="es-CO" w:eastAsia="es-CO"/>
        </w:rPr>
        <w:t>que</w:t>
      </w:r>
      <w:proofErr w:type="gramEnd"/>
      <w:r>
        <w:rPr>
          <w:sz w:val="28"/>
          <w:szCs w:val="28"/>
          <w:lang w:val="es-CO" w:eastAsia="es-CO"/>
        </w:rPr>
        <w:t xml:space="preserve"> en el </w:t>
      </w:r>
      <w:r w:rsidRPr="00400698">
        <w:rPr>
          <w:sz w:val="28"/>
          <w:szCs w:val="28"/>
          <w:lang w:val="es-CO" w:eastAsia="es-CO"/>
        </w:rPr>
        <w:t>Anexo</w:t>
      </w:r>
      <w:r>
        <w:rPr>
          <w:sz w:val="28"/>
          <w:szCs w:val="28"/>
          <w:lang w:val="es-CO" w:eastAsia="es-CO"/>
        </w:rPr>
        <w:t xml:space="preserve"> PDF, entreguen</w:t>
      </w:r>
      <w:r w:rsidRPr="005E34B2">
        <w:rPr>
          <w:sz w:val="28"/>
          <w:szCs w:val="28"/>
          <w:lang w:val="es-CO" w:eastAsia="es-CO"/>
        </w:rPr>
        <w:t xml:space="preserve"> copia de todas las actas de reunión y el reporte de </w:t>
      </w:r>
      <w:proofErr w:type="spellStart"/>
      <w:r w:rsidRPr="005E34B2">
        <w:rPr>
          <w:sz w:val="28"/>
          <w:szCs w:val="28"/>
          <w:lang w:val="es-CO" w:eastAsia="es-CO"/>
        </w:rPr>
        <w:t>git</w:t>
      </w:r>
      <w:proofErr w:type="spellEnd"/>
      <w:r w:rsidRPr="005E34B2">
        <w:rPr>
          <w:sz w:val="28"/>
          <w:szCs w:val="28"/>
          <w:lang w:val="es-CO" w:eastAsia="es-CO"/>
        </w:rPr>
        <w:t xml:space="preserve"> o </w:t>
      </w:r>
      <w:proofErr w:type="spellStart"/>
      <w:r w:rsidRPr="005E34B2">
        <w:rPr>
          <w:sz w:val="28"/>
          <w:szCs w:val="28"/>
          <w:lang w:val="es-CO" w:eastAsia="es-CO"/>
        </w:rPr>
        <w:t>svn</w:t>
      </w:r>
      <w:proofErr w:type="spellEnd"/>
      <w:r w:rsidRPr="005E34B2">
        <w:rPr>
          <w:sz w:val="28"/>
          <w:szCs w:val="28"/>
          <w:lang w:val="es-CO" w:eastAsia="es-CO"/>
        </w:rPr>
        <w:t xml:space="preserve"> con los cambios en el código y quién</w:t>
      </w:r>
      <w:r>
        <w:rPr>
          <w:sz w:val="28"/>
          <w:szCs w:val="28"/>
          <w:lang w:val="es-CO" w:eastAsia="es-CO"/>
        </w:rPr>
        <w:t xml:space="preserve"> los hizo. </w:t>
      </w:r>
    </w:p>
    <w:p w:rsidR="009845BD" w:rsidRPr="005E34B2" w:rsidRDefault="009845BD" w:rsidP="00F12DEE">
      <w:pPr>
        <w:suppressAutoHyphens w:val="0"/>
        <w:autoSpaceDE w:val="0"/>
        <w:autoSpaceDN w:val="0"/>
        <w:adjustRightInd w:val="0"/>
        <w:ind w:left="-284"/>
        <w:jc w:val="both"/>
        <w:rPr>
          <w:sz w:val="28"/>
          <w:szCs w:val="28"/>
          <w:lang w:val="es-CO" w:eastAsia="es-CO"/>
        </w:rPr>
      </w:pPr>
    </w:p>
    <w:p w:rsidR="009845BD" w:rsidRDefault="009845BD" w:rsidP="00F12DEE">
      <w:pPr>
        <w:numPr>
          <w:ilvl w:val="0"/>
          <w:numId w:val="13"/>
        </w:numPr>
        <w:suppressAutoHyphens w:val="0"/>
        <w:autoSpaceDE w:val="0"/>
        <w:autoSpaceDN w:val="0"/>
        <w:adjustRightInd w:val="0"/>
        <w:ind w:left="-567" w:firstLine="0"/>
        <w:jc w:val="both"/>
        <w:rPr>
          <w:sz w:val="28"/>
          <w:szCs w:val="28"/>
          <w:lang w:val="es-CO" w:eastAsia="es-CO"/>
        </w:rPr>
      </w:pPr>
      <w:r w:rsidRPr="00462B91">
        <w:rPr>
          <w:rStyle w:val="Estilo4Car"/>
        </w:rPr>
        <w:t xml:space="preserve">[Ejercicio Opcional] Reporte en </w:t>
      </w:r>
      <w:proofErr w:type="spellStart"/>
      <w:r w:rsidRPr="00462B91">
        <w:rPr>
          <w:rStyle w:val="Estilo4Car"/>
        </w:rPr>
        <w:t>arXiv</w:t>
      </w:r>
      <w:proofErr w:type="spellEnd"/>
      <w:r w:rsidRPr="00462B91">
        <w:rPr>
          <w:rStyle w:val="Estilo4Car"/>
        </w:rPr>
        <w:t>:</w:t>
      </w:r>
      <w:r w:rsidRPr="005E34B2">
        <w:rPr>
          <w:sz w:val="28"/>
          <w:szCs w:val="28"/>
          <w:lang w:val="es-CO" w:eastAsia="es-CO"/>
        </w:rPr>
        <w:t xml:space="preserve"> Se validará</w:t>
      </w:r>
      <w:r>
        <w:rPr>
          <w:sz w:val="28"/>
          <w:szCs w:val="28"/>
          <w:lang w:val="es-CO" w:eastAsia="es-CO"/>
        </w:rPr>
        <w:t xml:space="preserve"> que</w:t>
      </w:r>
      <w:r w:rsidRPr="005E34B2">
        <w:rPr>
          <w:sz w:val="28"/>
          <w:szCs w:val="28"/>
          <w:lang w:val="es-CO" w:eastAsia="es-CO"/>
        </w:rPr>
        <w:t xml:space="preserve"> incluyan en el reporte en formato PDF y en las diapositivas</w:t>
      </w:r>
      <w:r>
        <w:rPr>
          <w:sz w:val="28"/>
          <w:szCs w:val="28"/>
          <w:lang w:val="es-CO" w:eastAsia="es-CO"/>
        </w:rPr>
        <w:t>,</w:t>
      </w:r>
      <w:r w:rsidRPr="005E34B2">
        <w:rPr>
          <w:sz w:val="28"/>
          <w:szCs w:val="28"/>
          <w:lang w:val="es-CO" w:eastAsia="es-CO"/>
        </w:rPr>
        <w:t xml:space="preserve"> un vínculo al URL donde quedó el reporte.</w:t>
      </w:r>
    </w:p>
    <w:p w:rsidR="009845BD" w:rsidRDefault="009845BD" w:rsidP="009845BD">
      <w:pPr>
        <w:pStyle w:val="Prrafodelista"/>
        <w:rPr>
          <w:sz w:val="28"/>
          <w:szCs w:val="28"/>
          <w:lang w:val="es-CO" w:eastAsia="es-CO"/>
        </w:rPr>
      </w:pPr>
    </w:p>
    <w:p w:rsidR="009845BD" w:rsidRPr="00BD7C16" w:rsidRDefault="009845BD" w:rsidP="005562B2">
      <w:pPr>
        <w:numPr>
          <w:ilvl w:val="0"/>
          <w:numId w:val="13"/>
        </w:numPr>
        <w:suppressAutoHyphens w:val="0"/>
        <w:autoSpaceDE w:val="0"/>
        <w:autoSpaceDN w:val="0"/>
        <w:adjustRightInd w:val="0"/>
        <w:ind w:left="-567" w:firstLine="0"/>
        <w:jc w:val="both"/>
        <w:rPr>
          <w:sz w:val="28"/>
          <w:szCs w:val="28"/>
          <w:lang w:val="es-CO" w:eastAsia="es-CO"/>
        </w:rPr>
      </w:pPr>
      <w:r w:rsidRPr="00A3652F">
        <w:rPr>
          <w:rStyle w:val="Estilo4Car"/>
        </w:rPr>
        <w:t>[Ejercicio Opcional] Reporte y presentación oral en inglés</w:t>
      </w:r>
      <w:r w:rsidR="00301775" w:rsidRPr="00752C41">
        <w:rPr>
          <w:rFonts w:ascii="Helvetica" w:hAnsi="Helvetica" w:cs="Helvetica"/>
          <w:b/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2049920" behindDoc="0" locked="0" layoutInCell="1" allowOverlap="1" wp14:anchorId="3E7AC04B" wp14:editId="5D807F26">
                <wp:simplePos x="0" y="0"/>
                <wp:positionH relativeFrom="page">
                  <wp:posOffset>647065</wp:posOffset>
                </wp:positionH>
                <wp:positionV relativeFrom="paragraph">
                  <wp:posOffset>-849630</wp:posOffset>
                </wp:positionV>
                <wp:extent cx="4839970" cy="559435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70" cy="559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066" w:rsidRPr="001B734F" w:rsidRDefault="006C1066" w:rsidP="00B47B14">
                            <w:pPr>
                              <w:pStyle w:val="Estilo1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Sección 9: Rúbricas de Calificación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AC04B" id="_x0000_s1071" type="#_x0000_t202" style="position:absolute;left:0;text-align:left;margin-left:50.95pt;margin-top:-66.9pt;width:381.1pt;height:44.05pt;z-index:2520499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" filled="f" stroked="f">
                <v:textbox>
                  <w:txbxContent>
                    <w:p w:rsidR="006C1066" w:rsidRPr="001B734F" w:rsidRDefault="006C1066" w:rsidP="00B47B14">
                      <w:pPr>
                        <w:pStyle w:val="Estilo1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Sección 9: Rúbricas de Calificación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700866" w:rsidRDefault="00700866" w:rsidP="00700866">
      <w:pPr>
        <w:jc w:val="center"/>
        <w:rPr>
          <w:b/>
          <w:color w:val="FFFFFF"/>
          <w:sz w:val="76"/>
          <w:szCs w:val="76"/>
        </w:rPr>
      </w:pPr>
    </w:p>
    <w:p w:rsidR="00700866" w:rsidRPr="00427819" w:rsidRDefault="00FC51E6" w:rsidP="00700866">
      <w:pPr>
        <w:jc w:val="center"/>
        <w:rPr>
          <w:b/>
          <w:color w:val="FFFFFF"/>
          <w:sz w:val="76"/>
          <w:szCs w:val="76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504B1BF8" wp14:editId="4E8D95B6">
                <wp:simplePos x="0" y="0"/>
                <wp:positionH relativeFrom="page">
                  <wp:posOffset>-9525</wp:posOffset>
                </wp:positionH>
                <wp:positionV relativeFrom="page">
                  <wp:posOffset>0</wp:posOffset>
                </wp:positionV>
                <wp:extent cx="7867650" cy="10133965"/>
                <wp:effectExtent l="0" t="0" r="0" b="0"/>
                <wp:wrapNone/>
                <wp:docPr id="7" name="Rectángulo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67650" cy="10133965"/>
                        </a:xfrm>
                        <a:prstGeom prst="rect">
                          <a:avLst/>
                        </a:prstGeom>
                        <a:solidFill>
                          <a:srgbClr val="393737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991975" id="Rectángulo 54" o:spid="_x0000_s1026" style="position:absolute;margin-left:-.75pt;margin-top:0;width:619.5pt;height:797.95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" o:allowincell="f" fillcolor="#393737" strokecolor="white">
                <w10:wrap anchorx="page" anchory="page"/>
              </v:rect>
            </w:pict>
          </mc:Fallback>
        </mc:AlternateContent>
      </w:r>
      <w:r w:rsidR="00700866" w:rsidRPr="00427819">
        <w:rPr>
          <w:b/>
          <w:color w:val="FFFFFF"/>
          <w:sz w:val="76"/>
          <w:szCs w:val="76"/>
        </w:rPr>
        <w:t>¿Alguna inquietud?</w:t>
      </w:r>
    </w:p>
    <w:p w:rsidR="00700866" w:rsidRPr="00874BBE" w:rsidRDefault="00700866" w:rsidP="00700866">
      <w:pPr>
        <w:rPr>
          <w:b/>
          <w:color w:val="FFFFFF"/>
          <w:sz w:val="56"/>
        </w:rPr>
      </w:pPr>
    </w:p>
    <w:p w:rsidR="00700866" w:rsidRDefault="00700866" w:rsidP="00700866">
      <w:pPr>
        <w:rPr>
          <w:sz w:val="28"/>
          <w:szCs w:val="28"/>
        </w:rPr>
      </w:pPr>
    </w:p>
    <w:p w:rsidR="00700866" w:rsidRPr="00874BBE" w:rsidRDefault="00700866" w:rsidP="00700866">
      <w:pPr>
        <w:jc w:val="center"/>
        <w:rPr>
          <w:b/>
          <w:color w:val="FFFFFF"/>
          <w:sz w:val="52"/>
        </w:rPr>
      </w:pPr>
      <w:r>
        <w:rPr>
          <w:b/>
          <w:color w:val="FFFFFF"/>
          <w:sz w:val="52"/>
        </w:rPr>
        <w:t>CONTACTO</w:t>
      </w:r>
    </w:p>
    <w:p w:rsidR="00700866" w:rsidRDefault="00700866" w:rsidP="00700866">
      <w:pPr>
        <w:rPr>
          <w:b/>
          <w:color w:val="FFFFFF"/>
          <w:sz w:val="56"/>
        </w:rPr>
      </w:pPr>
    </w:p>
    <w:p w:rsidR="00700866" w:rsidRPr="00874BBE" w:rsidRDefault="00C70A64" w:rsidP="00700866">
      <w:pPr>
        <w:pStyle w:val="Piedepgina"/>
        <w:jc w:val="center"/>
        <w:rPr>
          <w:b/>
          <w:color w:val="FFFFFF"/>
          <w:sz w:val="44"/>
          <w:szCs w:val="44"/>
        </w:rPr>
      </w:pPr>
      <w:r>
        <w:rPr>
          <w:noProof/>
        </w:rPr>
        <w:pict w14:anchorId="7A6D52B9">
          <v:shape id="_x0000_s1255" type="#_x0000_t75" style="position:absolute;left:0;text-align:left;margin-left:434.8pt;margin-top:4.8pt;width:23.3pt;height:23.3pt;z-index:252040704;mso-position-horizontal-relative:text;mso-position-vertical-relative:text;mso-width-relative:page;mso-height-relative:page">
            <v:imagedata r:id="rId51" o:title="wikipedia2-01"/>
          </v:shape>
        </w:pict>
      </w:r>
      <w:r w:rsidR="00700866" w:rsidRPr="00860F59">
        <w:rPr>
          <w:b/>
          <w:color w:val="FFFFFF"/>
          <w:sz w:val="48"/>
          <w:szCs w:val="44"/>
        </w:rPr>
        <w:t>Docente</w:t>
      </w:r>
      <w:r w:rsidR="00CD61B9">
        <w:rPr>
          <w:b/>
          <w:color w:val="FFFFFF"/>
          <w:sz w:val="48"/>
          <w:szCs w:val="44"/>
        </w:rPr>
        <w:t xml:space="preserve"> </w:t>
      </w:r>
      <w:r w:rsidR="002804D6">
        <w:rPr>
          <w:b/>
          <w:color w:val="FFFFFF"/>
          <w:sz w:val="48"/>
          <w:szCs w:val="44"/>
        </w:rPr>
        <w:t xml:space="preserve"> </w:t>
      </w:r>
      <w:hyperlink r:id="rId52" w:history="1">
        <w:r w:rsidR="00700866" w:rsidRPr="00C20AB5">
          <w:rPr>
            <w:rStyle w:val="Hipervnculo"/>
            <w:b/>
            <w:color w:val="1BAE02"/>
            <w:sz w:val="48"/>
            <w:szCs w:val="44"/>
            <w:u w:val="none"/>
          </w:rPr>
          <w:t>Mauricio Toro Bermúdez</w:t>
        </w:r>
      </w:hyperlink>
      <w:r w:rsidR="006462F4">
        <w:rPr>
          <w:b/>
          <w:color w:val="FFFFFF" w:themeColor="background1"/>
          <w:sz w:val="48"/>
          <w:szCs w:val="44"/>
        </w:rPr>
        <w:t xml:space="preserve"> </w:t>
      </w:r>
      <w:r w:rsidR="00CD61B9">
        <w:rPr>
          <w:b/>
          <w:color w:val="FFFFFF"/>
          <w:sz w:val="48"/>
          <w:szCs w:val="44"/>
        </w:rPr>
        <w:t>(    )</w:t>
      </w:r>
      <w:r w:rsidR="002804D6">
        <w:rPr>
          <w:rStyle w:val="Hipervnculo"/>
          <w:b/>
          <w:color w:val="0070C0"/>
          <w:sz w:val="48"/>
          <w:szCs w:val="44"/>
        </w:rPr>
        <w:t xml:space="preserve">  </w:t>
      </w:r>
      <w:r w:rsidR="00700866" w:rsidRPr="00874BBE">
        <w:rPr>
          <w:b/>
          <w:color w:val="FFFFFF"/>
          <w:sz w:val="44"/>
          <w:szCs w:val="44"/>
        </w:rPr>
        <w:br/>
        <w:t xml:space="preserve">Teléfono: </w:t>
      </w:r>
      <w:r w:rsidR="00700866" w:rsidRPr="00874BBE">
        <w:rPr>
          <w:color w:val="FFFFFF"/>
          <w:sz w:val="44"/>
          <w:szCs w:val="44"/>
        </w:rPr>
        <w:t>(+57) (4) 261 95 00</w:t>
      </w:r>
      <w:r w:rsidR="00700866" w:rsidRPr="00874BBE">
        <w:rPr>
          <w:b/>
          <w:color w:val="FFFFFF"/>
          <w:sz w:val="44"/>
          <w:szCs w:val="44"/>
        </w:rPr>
        <w:t xml:space="preserve"> Ext.</w:t>
      </w:r>
      <w:r w:rsidR="00700866" w:rsidRPr="00874BBE">
        <w:rPr>
          <w:color w:val="FFFFFF"/>
          <w:sz w:val="44"/>
          <w:szCs w:val="44"/>
        </w:rPr>
        <w:t xml:space="preserve"> 9473</w:t>
      </w:r>
    </w:p>
    <w:p w:rsidR="00700866" w:rsidRPr="00874BBE" w:rsidRDefault="00700866" w:rsidP="00700866">
      <w:pPr>
        <w:pStyle w:val="Piedepgina"/>
        <w:jc w:val="center"/>
        <w:rPr>
          <w:b/>
          <w:color w:val="FFFFFF"/>
          <w:sz w:val="44"/>
          <w:szCs w:val="44"/>
        </w:rPr>
      </w:pPr>
      <w:r w:rsidRPr="00874BBE">
        <w:rPr>
          <w:b/>
          <w:color w:val="FFFFFF"/>
          <w:sz w:val="44"/>
          <w:szCs w:val="44"/>
        </w:rPr>
        <w:t xml:space="preserve">Correo: </w:t>
      </w:r>
      <w:hyperlink r:id="rId53" w:history="1">
        <w:r w:rsidRPr="00874BBE">
          <w:rPr>
            <w:color w:val="FFFFFF"/>
            <w:sz w:val="44"/>
            <w:szCs w:val="44"/>
          </w:rPr>
          <w:t>mtorobe@eafit.edu.co</w:t>
        </w:r>
      </w:hyperlink>
    </w:p>
    <w:p w:rsidR="00700866" w:rsidRDefault="00700866" w:rsidP="00700866">
      <w:pPr>
        <w:pStyle w:val="Piedepgina"/>
        <w:jc w:val="center"/>
        <w:rPr>
          <w:color w:val="FFFFFF"/>
          <w:sz w:val="44"/>
          <w:szCs w:val="44"/>
        </w:rPr>
      </w:pPr>
      <w:r w:rsidRPr="00874BBE">
        <w:rPr>
          <w:b/>
          <w:color w:val="FFFFFF"/>
          <w:sz w:val="44"/>
          <w:szCs w:val="44"/>
        </w:rPr>
        <w:t xml:space="preserve">Oficina: </w:t>
      </w:r>
      <w:r w:rsidRPr="00874BBE">
        <w:rPr>
          <w:color w:val="FFFFFF"/>
          <w:sz w:val="44"/>
          <w:szCs w:val="44"/>
        </w:rPr>
        <w:t>19- 627</w:t>
      </w:r>
    </w:p>
    <w:p w:rsidR="00700866" w:rsidRDefault="00700866" w:rsidP="00700866">
      <w:pPr>
        <w:pStyle w:val="Piedepgina"/>
        <w:rPr>
          <w:color w:val="FFFFFF"/>
          <w:sz w:val="44"/>
          <w:szCs w:val="44"/>
        </w:rPr>
      </w:pPr>
    </w:p>
    <w:p w:rsidR="0079146B" w:rsidRDefault="0079146B" w:rsidP="00700866">
      <w:pPr>
        <w:pStyle w:val="Piedepgina"/>
        <w:jc w:val="both"/>
        <w:rPr>
          <w:color w:val="FFFFFF"/>
          <w:sz w:val="44"/>
          <w:szCs w:val="44"/>
        </w:rPr>
      </w:pPr>
    </w:p>
    <w:p w:rsidR="00700866" w:rsidRDefault="00700866" w:rsidP="00700866">
      <w:pPr>
        <w:pStyle w:val="Piedepgina"/>
        <w:jc w:val="both"/>
        <w:rPr>
          <w:i/>
          <w:color w:val="FFFFFF"/>
          <w:sz w:val="44"/>
          <w:szCs w:val="44"/>
        </w:rPr>
      </w:pPr>
      <w:r>
        <w:rPr>
          <w:color w:val="FFFFFF"/>
          <w:sz w:val="44"/>
          <w:szCs w:val="44"/>
        </w:rPr>
        <w:t>A</w:t>
      </w:r>
      <w:r w:rsidRPr="00427819">
        <w:rPr>
          <w:color w:val="FFFFFF"/>
          <w:sz w:val="44"/>
          <w:szCs w:val="44"/>
        </w:rPr>
        <w:t>gende una cita</w:t>
      </w:r>
      <w:r>
        <w:rPr>
          <w:color w:val="FFFFFF"/>
          <w:sz w:val="44"/>
          <w:szCs w:val="44"/>
        </w:rPr>
        <w:t xml:space="preserve"> con él</w:t>
      </w:r>
      <w:r w:rsidRPr="00427819">
        <w:rPr>
          <w:color w:val="FFFFFF"/>
          <w:sz w:val="44"/>
          <w:szCs w:val="44"/>
        </w:rPr>
        <w:t xml:space="preserve"> a través de </w:t>
      </w:r>
      <w:hyperlink r:id="rId54" w:history="1">
        <w:r w:rsidRPr="00C20AB5">
          <w:rPr>
            <w:rStyle w:val="Hipervnculo"/>
            <w:b/>
            <w:color w:val="1BAE02"/>
            <w:sz w:val="44"/>
            <w:szCs w:val="44"/>
          </w:rPr>
          <w:t>http://bit.ly/2gzVg1</w:t>
        </w:r>
        <w:r w:rsidRPr="00C20AB5">
          <w:rPr>
            <w:rStyle w:val="Hipervnculo"/>
            <w:color w:val="1BAE02"/>
            <w:sz w:val="44"/>
            <w:szCs w:val="44"/>
          </w:rPr>
          <w:t>0</w:t>
        </w:r>
      </w:hyperlink>
      <w:r w:rsidRPr="009F6B1E">
        <w:rPr>
          <w:color w:val="0070C0"/>
          <w:sz w:val="44"/>
          <w:szCs w:val="44"/>
        </w:rPr>
        <w:t xml:space="preserve"> </w:t>
      </w:r>
      <w:r w:rsidRPr="00700866">
        <w:rPr>
          <w:color w:val="FFFFFF"/>
          <w:sz w:val="44"/>
          <w:szCs w:val="44"/>
        </w:rPr>
        <w:t xml:space="preserve">, en la pestaña </w:t>
      </w:r>
      <w:r w:rsidRPr="00C20AB5">
        <w:rPr>
          <w:b/>
          <w:i/>
          <w:color w:val="1BAE02"/>
          <w:sz w:val="44"/>
          <w:szCs w:val="44"/>
        </w:rPr>
        <w:t>Semana</w:t>
      </w:r>
      <w:r w:rsidRPr="00C20AB5">
        <w:rPr>
          <w:i/>
          <w:color w:val="1BAE02"/>
          <w:sz w:val="44"/>
          <w:szCs w:val="44"/>
        </w:rPr>
        <w:t>.</w:t>
      </w:r>
      <w:r w:rsidRPr="003F642B">
        <w:rPr>
          <w:i/>
          <w:color w:val="00B0F0"/>
          <w:sz w:val="44"/>
          <w:szCs w:val="44"/>
        </w:rPr>
        <w:t xml:space="preserve"> </w:t>
      </w:r>
      <w:r w:rsidRPr="00700866">
        <w:rPr>
          <w:i/>
          <w:color w:val="FFFFFF"/>
          <w:sz w:val="44"/>
          <w:szCs w:val="44"/>
        </w:rPr>
        <w:t>Si no da clic en esta pestaña, parecerá que toda la agenda estará ocupada.</w:t>
      </w:r>
    </w:p>
    <w:p w:rsidR="00FC51E6" w:rsidRDefault="00FC51E6" w:rsidP="00FC51E6">
      <w:pPr>
        <w:pStyle w:val="Piedepgina"/>
        <w:jc w:val="both"/>
        <w:rPr>
          <w:color w:val="FFFFFF" w:themeColor="background1"/>
          <w:sz w:val="44"/>
          <w:szCs w:val="44"/>
        </w:rPr>
      </w:pPr>
    </w:p>
    <w:p w:rsidR="00FC51E6" w:rsidRDefault="00FC51E6" w:rsidP="00FC51E6">
      <w:pPr>
        <w:jc w:val="center"/>
        <w:rPr>
          <w:i/>
          <w:noProof/>
          <w:color w:val="FFFFFF"/>
          <w:sz w:val="44"/>
          <w:szCs w:val="44"/>
          <w:lang w:val="es-CO" w:eastAsia="es-CO"/>
        </w:rPr>
      </w:pPr>
    </w:p>
    <w:p w:rsidR="00C2146A" w:rsidRPr="00700866" w:rsidRDefault="00DE4AC2" w:rsidP="00700866">
      <w:pPr>
        <w:pStyle w:val="Piedepgina"/>
        <w:jc w:val="both"/>
        <w:rPr>
          <w:color w:val="FFFFFF"/>
          <w:sz w:val="44"/>
          <w:szCs w:val="44"/>
        </w:rPr>
      </w:pPr>
      <w:r>
        <w:rPr>
          <w:noProof/>
          <w:lang w:val="es-CO" w:eastAsia="es-CO"/>
        </w:rPr>
        <w:lastRenderedPageBreak/>
        <w:drawing>
          <wp:anchor distT="0" distB="0" distL="114300" distR="114300" simplePos="0" relativeHeight="251655680" behindDoc="0" locked="0" layoutInCell="1" allowOverlap="1" wp14:anchorId="6C7CE211" wp14:editId="396C51E9">
            <wp:simplePos x="0" y="0"/>
            <wp:positionH relativeFrom="margin">
              <wp:posOffset>1693289</wp:posOffset>
            </wp:positionH>
            <wp:positionV relativeFrom="paragraph">
              <wp:posOffset>569</wp:posOffset>
            </wp:positionV>
            <wp:extent cx="2657475" cy="2657475"/>
            <wp:effectExtent l="0" t="0" r="0" b="0"/>
            <wp:wrapSquare wrapText="bothSides"/>
            <wp:docPr id="129" name="Imagen 62" descr="C:\Luisa Alzate\2. Laboral\Informal\Mauricio Toro\Iconos y Logos\Conta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2" descr="C:\Luisa Alzate\2. Laboral\Informal\Mauricio Toro\Iconos y Logos\Contacto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0866" w:rsidRPr="00700866" w:rsidRDefault="00700866" w:rsidP="00700866">
      <w:pPr>
        <w:pStyle w:val="Piedepgina"/>
        <w:jc w:val="both"/>
        <w:rPr>
          <w:color w:val="FFFFFF"/>
          <w:sz w:val="44"/>
          <w:szCs w:val="44"/>
        </w:rPr>
      </w:pPr>
    </w:p>
    <w:p w:rsidR="00700866" w:rsidRDefault="00700866" w:rsidP="00700866">
      <w:pPr>
        <w:pStyle w:val="Piedepgina"/>
        <w:jc w:val="both"/>
        <w:rPr>
          <w:color w:val="FFFFFF"/>
          <w:sz w:val="44"/>
          <w:szCs w:val="44"/>
        </w:rPr>
      </w:pPr>
    </w:p>
    <w:p w:rsidR="00BF17E5" w:rsidRDefault="00BF17E5" w:rsidP="00700866">
      <w:pPr>
        <w:pStyle w:val="Piedepgina"/>
        <w:jc w:val="both"/>
        <w:rPr>
          <w:color w:val="FFFFFF"/>
          <w:sz w:val="44"/>
          <w:szCs w:val="44"/>
        </w:rPr>
      </w:pPr>
    </w:p>
    <w:p w:rsidR="00BF17E5" w:rsidRDefault="00BF17E5" w:rsidP="00700866">
      <w:pPr>
        <w:pStyle w:val="Piedepgina"/>
        <w:jc w:val="both"/>
        <w:rPr>
          <w:color w:val="FFFFFF"/>
          <w:sz w:val="44"/>
          <w:szCs w:val="44"/>
        </w:rPr>
      </w:pPr>
    </w:p>
    <w:p w:rsidR="00BF17E5" w:rsidRDefault="00BF17E5" w:rsidP="00700866">
      <w:pPr>
        <w:pStyle w:val="Piedepgina"/>
        <w:jc w:val="both"/>
        <w:rPr>
          <w:color w:val="FFFFFF"/>
          <w:sz w:val="44"/>
          <w:szCs w:val="44"/>
        </w:rPr>
      </w:pPr>
    </w:p>
    <w:p w:rsidR="00BF17E5" w:rsidRDefault="00BF17E5" w:rsidP="00BF17E5">
      <w:pPr>
        <w:jc w:val="center"/>
        <w:rPr>
          <w:b/>
          <w:color w:val="FFFFFF"/>
          <w:sz w:val="56"/>
        </w:rPr>
      </w:pPr>
    </w:p>
    <w:p w:rsidR="00BF17E5" w:rsidRDefault="00BF17E5" w:rsidP="00BF17E5">
      <w:pPr>
        <w:jc w:val="center"/>
        <w:rPr>
          <w:b/>
          <w:color w:val="FFFFFF"/>
          <w:sz w:val="56"/>
        </w:rPr>
      </w:pPr>
    </w:p>
    <w:p w:rsidR="00BF17E5" w:rsidRDefault="00BF17E5" w:rsidP="00BF17E5">
      <w:pPr>
        <w:jc w:val="center"/>
        <w:rPr>
          <w:b/>
          <w:color w:val="FFFFFF"/>
          <w:sz w:val="56"/>
        </w:rPr>
      </w:pPr>
      <w:r>
        <w:rPr>
          <w:b/>
          <w:color w:val="FFFFFF"/>
          <w:sz w:val="76"/>
          <w:szCs w:val="76"/>
        </w:rPr>
        <w:t>Realizadores</w:t>
      </w:r>
    </w:p>
    <w:p w:rsidR="00BF17E5" w:rsidRDefault="00BF17E5" w:rsidP="00BF17E5">
      <w:pPr>
        <w:jc w:val="center"/>
        <w:rPr>
          <w:b/>
          <w:color w:val="FFFFFF"/>
          <w:sz w:val="52"/>
        </w:rPr>
      </w:pPr>
    </w:p>
    <w:p w:rsidR="00BF17E5" w:rsidRDefault="00BF17E5" w:rsidP="00BF17E5">
      <w:pPr>
        <w:jc w:val="center"/>
        <w:rPr>
          <w:b/>
          <w:color w:val="FFFFFF"/>
          <w:sz w:val="56"/>
        </w:rPr>
      </w:pPr>
      <w:r>
        <w:rPr>
          <w:b/>
          <w:color w:val="FFFFFF"/>
          <w:sz w:val="52"/>
        </w:rPr>
        <w:t>Este te</w:t>
      </w:r>
      <w:r w:rsidR="005E2854">
        <w:rPr>
          <w:b/>
          <w:color w:val="FFFFFF"/>
          <w:sz w:val="52"/>
        </w:rPr>
        <w:t>xto fue escrito y corregido por</w:t>
      </w:r>
      <w:r w:rsidR="003B369B">
        <w:rPr>
          <w:b/>
          <w:color w:val="FFFFFF"/>
          <w:sz w:val="52"/>
        </w:rPr>
        <w:t xml:space="preserve"> </w:t>
      </w:r>
      <w:hyperlink r:id="rId56" w:history="1">
        <w:r w:rsidRPr="00C20AB5">
          <w:rPr>
            <w:rStyle w:val="Hipervnculo"/>
            <w:b/>
            <w:color w:val="1BAE02"/>
            <w:sz w:val="56"/>
            <w:u w:val="none"/>
          </w:rPr>
          <w:t>Mauricio Toro Berm</w:t>
        </w:r>
        <w:r w:rsidR="00C20AB5" w:rsidRPr="00C20AB5">
          <w:rPr>
            <w:rStyle w:val="Hipervnculo"/>
            <w:noProof/>
            <w:color w:val="1BAE02"/>
            <w:u w:val="none"/>
            <w:lang w:val="es-CO" w:eastAsia="es-CO"/>
          </w:rPr>
          <mc:AlternateContent>
            <mc:Choice Requires="wps">
              <w:drawing>
                <wp:anchor distT="0" distB="0" distL="114300" distR="114300" simplePos="0" relativeHeight="251656704" behindDoc="1" locked="0" layoutInCell="0" allowOverlap="1" wp14:anchorId="0DF99260" wp14:editId="766E5C0A">
                  <wp:simplePos x="0" y="0"/>
                  <wp:positionH relativeFrom="page">
                    <wp:posOffset>-106680</wp:posOffset>
                  </wp:positionH>
                  <wp:positionV relativeFrom="page">
                    <wp:align>top</wp:align>
                  </wp:positionV>
                  <wp:extent cx="7974330" cy="10133965"/>
                  <wp:effectExtent l="0" t="0" r="0" b="0"/>
                  <wp:wrapNone/>
                  <wp:docPr id="6" name="Rectángul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974330" cy="10133965"/>
                          </a:xfrm>
                          <a:prstGeom prst="rect">
                            <a:avLst/>
                          </a:prstGeom>
                          <a:solidFill>
                            <a:srgbClr val="393737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51BA847" id="Rectángulo 5" o:spid="_x0000_s1026" style="position:absolute;margin-left:-8.4pt;margin-top:0;width:627.9pt;height:797.9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" o:allowincell="f" fillcolor="#393737" strokecolor="white">
                  <w10:wrap anchorx="page" anchory="page"/>
                </v:rect>
              </w:pict>
            </mc:Fallback>
          </mc:AlternateContent>
        </w:r>
        <w:r w:rsidRPr="00C20AB5">
          <w:rPr>
            <w:rStyle w:val="Hipervnculo"/>
            <w:b/>
            <w:color w:val="1BAE02"/>
            <w:sz w:val="56"/>
            <w:u w:val="none"/>
          </w:rPr>
          <w:t>údez</w:t>
        </w:r>
      </w:hyperlink>
    </w:p>
    <w:p w:rsidR="00DE4AC2" w:rsidRDefault="00BF17E5" w:rsidP="001E6B24">
      <w:pPr>
        <w:jc w:val="center"/>
        <w:rPr>
          <w:noProof/>
          <w:sz w:val="28"/>
          <w:szCs w:val="28"/>
          <w:lang w:val="es-CO" w:eastAsia="es-CO"/>
        </w:rPr>
      </w:pPr>
      <w:r>
        <w:rPr>
          <w:b/>
          <w:color w:val="FFFFFF"/>
          <w:sz w:val="56"/>
        </w:rPr>
        <w:t>Luisa Fernanda Alzate Sánchez</w:t>
      </w:r>
    </w:p>
    <w:p w:rsidR="00DE4AC2" w:rsidRPr="001E6B24" w:rsidRDefault="00DE4AC2" w:rsidP="001E6B24">
      <w:pPr>
        <w:jc w:val="center"/>
        <w:rPr>
          <w:b/>
          <w:color w:val="FFFFFF"/>
          <w:sz w:val="56"/>
        </w:rPr>
      </w:pPr>
    </w:p>
    <w:sectPr w:rsidR="00DE4AC2" w:rsidRPr="001E6B24" w:rsidSect="00876955">
      <w:headerReference w:type="default" r:id="rId57"/>
      <w:footerReference w:type="default" r:id="rId58"/>
      <w:pgSz w:w="12240" w:h="15840"/>
      <w:pgMar w:top="1956" w:right="616" w:bottom="1701" w:left="1701" w:header="720" w:footer="9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A64" w:rsidRDefault="00C70A64">
      <w:r>
        <w:separator/>
      </w:r>
    </w:p>
  </w:endnote>
  <w:endnote w:type="continuationSeparator" w:id="0">
    <w:p w:rsidR="00C70A64" w:rsidRDefault="00C70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modern"/>
    <w:pitch w:val="default"/>
  </w:font>
  <w:font w:name="Droid Sans Fallback">
    <w:charset w:val="01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1066" w:rsidRDefault="006C1066" w:rsidP="003930BF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63360" behindDoc="0" locked="0" layoutInCell="1" allowOverlap="1" wp14:anchorId="2713874D" wp14:editId="3397444E">
          <wp:simplePos x="0" y="0"/>
          <wp:positionH relativeFrom="column">
            <wp:posOffset>7169785</wp:posOffset>
          </wp:positionH>
          <wp:positionV relativeFrom="paragraph">
            <wp:posOffset>-167005</wp:posOffset>
          </wp:positionV>
          <wp:extent cx="1758315" cy="749300"/>
          <wp:effectExtent l="0" t="0" r="0" b="0"/>
          <wp:wrapSquare wrapText="bothSides"/>
          <wp:docPr id="71" name="Imagen 71" descr="logo_eafit_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_eafit_5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8315" cy="749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C1066" w:rsidRDefault="006C1066" w:rsidP="003930BF"/>
  <w:p w:rsidR="006C1066" w:rsidRDefault="006C1066" w:rsidP="003930BF">
    <w:pPr>
      <w:pStyle w:val="Piedepgina"/>
    </w:pPr>
  </w:p>
  <w:p w:rsidR="006C1066" w:rsidRDefault="006C1066" w:rsidP="003930BF"/>
  <w:p w:rsidR="006C1066" w:rsidRDefault="006C1066" w:rsidP="003930B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</w:rPr>
      <w:t>Página</w:t>
    </w:r>
    <w:r>
      <w:rPr>
        <w:color w:val="8496B0" w:themeColor="text2" w:themeTint="99"/>
        <w:szCs w:val="24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PAGE   \* MERGEFORMAT</w:instrText>
    </w:r>
    <w:r>
      <w:rPr>
        <w:color w:val="323E4F" w:themeColor="text2" w:themeShade="BF"/>
        <w:szCs w:val="24"/>
      </w:rPr>
      <w:fldChar w:fldCharType="separate"/>
    </w:r>
    <w:r w:rsidR="008F3006">
      <w:rPr>
        <w:noProof/>
        <w:color w:val="323E4F" w:themeColor="text2" w:themeShade="BF"/>
        <w:szCs w:val="24"/>
      </w:rPr>
      <w:t>12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NUMPAGES  \* Arabic  \* MERGEFORMAT</w:instrText>
    </w:r>
    <w:r>
      <w:rPr>
        <w:color w:val="323E4F" w:themeColor="text2" w:themeShade="BF"/>
        <w:szCs w:val="24"/>
      </w:rPr>
      <w:fldChar w:fldCharType="separate"/>
    </w:r>
    <w:r w:rsidR="008F3006">
      <w:rPr>
        <w:noProof/>
        <w:color w:val="323E4F" w:themeColor="text2" w:themeShade="BF"/>
        <w:szCs w:val="24"/>
      </w:rPr>
      <w:t>42</w:t>
    </w:r>
    <w:r>
      <w:rPr>
        <w:color w:val="323E4F" w:themeColor="text2" w:themeShade="BF"/>
        <w:szCs w:val="24"/>
      </w:rPr>
      <w:fldChar w:fldCharType="end"/>
    </w:r>
  </w:p>
  <w:p w:rsidR="006C1066" w:rsidRDefault="006C10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A64" w:rsidRDefault="00C70A64">
      <w:r>
        <w:separator/>
      </w:r>
    </w:p>
  </w:footnote>
  <w:footnote w:type="continuationSeparator" w:id="0">
    <w:p w:rsidR="00C70A64" w:rsidRDefault="00C70A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1066" w:rsidRDefault="00C70A64" w:rsidP="00200B39">
    <w:pPr>
      <w:ind w:left="-284"/>
      <w:jc w:val="center"/>
      <w:rPr>
        <w:i/>
        <w:sz w:val="22"/>
      </w:rPr>
    </w:pPr>
    <w:r>
      <w:rPr>
        <w:noProof/>
      </w:rPr>
      <w:pict w14:anchorId="653861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369.15pt;margin-top:-21.1pt;width:130.65pt;height:58.95pt;z-index:251659264;mso-position-horizontal-relative:text;mso-position-vertical-relative:text;mso-width-relative:page;mso-height-relative:page">
          <v:imagedata r:id="rId1" o:title="logo Eafit GRIS-01"/>
          <w10:wrap type="square"/>
        </v:shape>
      </w:pict>
    </w:r>
    <w:r w:rsidR="006C1066">
      <w:rPr>
        <w:i/>
        <w:noProof/>
        <w:sz w:val="22"/>
        <w:lang w:val="es-CO" w:eastAsia="es-CO"/>
      </w:rPr>
      <w:drawing>
        <wp:anchor distT="0" distB="0" distL="114300" distR="114300" simplePos="0" relativeHeight="251660288" behindDoc="0" locked="0" layoutInCell="1" allowOverlap="1" wp14:anchorId="4DF92BFD" wp14:editId="61AAD569">
          <wp:simplePos x="0" y="0"/>
          <wp:positionH relativeFrom="margin">
            <wp:posOffset>-1418590</wp:posOffset>
          </wp:positionH>
          <wp:positionV relativeFrom="paragraph">
            <wp:posOffset>-467995</wp:posOffset>
          </wp:positionV>
          <wp:extent cx="5836285" cy="1004570"/>
          <wp:effectExtent l="0" t="0" r="0" b="5080"/>
          <wp:wrapSquare wrapText="bothSides"/>
          <wp:docPr id="70" name="Imagen 70" descr="C:\Users\Luisa Alzate\AppData\Local\Microsoft\Windows\INetCache\Content.Word\Cabezote GRIS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C:\Users\Luisa Alzate\AppData\Local\Microsoft\Windows\INetCache\Content.Word\Cabezote GRIS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36285" cy="1004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C1066" w:rsidRPr="00FB2FB4" w:rsidRDefault="006C1066" w:rsidP="0065708E">
    <w:pPr>
      <w:jc w:val="center"/>
      <w:rPr>
        <w:i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0885D2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A4E4B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71636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91452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F0EE9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920CA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CC26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2BC49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58A6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814F6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b/>
        <w:i w:val="0"/>
        <w:sz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0000002"/>
    <w:multiLevelType w:val="multilevel"/>
    <w:tmpl w:val="FC780D7C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00000003"/>
    <w:multiLevelType w:val="multilevel"/>
    <w:tmpl w:val="8A64A1BE"/>
    <w:name w:val="WW8Num3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  <w:i w:val="0"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6" w15:restartNumberingAfterBreak="0">
    <w:nsid w:val="00000007"/>
    <w:multiLevelType w:val="multilevel"/>
    <w:tmpl w:val="00000007"/>
    <w:name w:val="WW8Num7"/>
    <w:lvl w:ilvl="0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</w:lvl>
    <w:lvl w:ilvl="1">
      <w:start w:val="1"/>
      <w:numFmt w:val="lowerLetter"/>
      <w:lvlText w:val="%2)"/>
      <w:lvlJc w:val="left"/>
      <w:pPr>
        <w:tabs>
          <w:tab w:val="num" w:pos="1429"/>
        </w:tabs>
        <w:ind w:left="1429" w:hanging="360"/>
      </w:pPr>
    </w:lvl>
    <w:lvl w:ilvl="2">
      <w:start w:val="1"/>
      <w:numFmt w:val="lowerLetter"/>
      <w:lvlText w:val="%3)"/>
      <w:lvlJc w:val="left"/>
      <w:pPr>
        <w:tabs>
          <w:tab w:val="num" w:pos="1789"/>
        </w:tabs>
        <w:ind w:left="1789" w:hanging="360"/>
      </w:pPr>
    </w:lvl>
    <w:lvl w:ilvl="3">
      <w:start w:val="1"/>
      <w:numFmt w:val="lowerLetter"/>
      <w:lvlText w:val="%4)"/>
      <w:lvlJc w:val="left"/>
      <w:pPr>
        <w:tabs>
          <w:tab w:val="num" w:pos="2149"/>
        </w:tabs>
        <w:ind w:left="2149" w:hanging="360"/>
      </w:pPr>
    </w:lvl>
    <w:lvl w:ilvl="4">
      <w:start w:val="1"/>
      <w:numFmt w:val="lowerLetter"/>
      <w:lvlText w:val="%5)"/>
      <w:lvlJc w:val="left"/>
      <w:pPr>
        <w:tabs>
          <w:tab w:val="num" w:pos="2509"/>
        </w:tabs>
        <w:ind w:left="2509" w:hanging="360"/>
      </w:pPr>
    </w:lvl>
    <w:lvl w:ilvl="5">
      <w:start w:val="1"/>
      <w:numFmt w:val="lowerLetter"/>
      <w:lvlText w:val="%6)"/>
      <w:lvlJc w:val="left"/>
      <w:pPr>
        <w:tabs>
          <w:tab w:val="num" w:pos="2869"/>
        </w:tabs>
        <w:ind w:left="2869" w:hanging="360"/>
      </w:pPr>
    </w:lvl>
    <w:lvl w:ilvl="6">
      <w:start w:val="1"/>
      <w:numFmt w:val="lowerLetter"/>
      <w:lvlText w:val="%7)"/>
      <w:lvlJc w:val="left"/>
      <w:pPr>
        <w:tabs>
          <w:tab w:val="num" w:pos="3229"/>
        </w:tabs>
        <w:ind w:left="3229" w:hanging="360"/>
      </w:pPr>
    </w:lvl>
    <w:lvl w:ilvl="7">
      <w:start w:val="1"/>
      <w:numFmt w:val="lowerLetter"/>
      <w:lvlText w:val="%8)"/>
      <w:lvlJc w:val="left"/>
      <w:pPr>
        <w:tabs>
          <w:tab w:val="num" w:pos="3589"/>
        </w:tabs>
        <w:ind w:left="3589" w:hanging="360"/>
      </w:pPr>
    </w:lvl>
    <w:lvl w:ilvl="8">
      <w:start w:val="1"/>
      <w:numFmt w:val="lowerLetter"/>
      <w:lvlText w:val="%9)"/>
      <w:lvlJc w:val="left"/>
      <w:pPr>
        <w:tabs>
          <w:tab w:val="num" w:pos="3949"/>
        </w:tabs>
        <w:ind w:left="3949" w:hanging="360"/>
      </w:pPr>
    </w:lvl>
  </w:abstractNum>
  <w:abstractNum w:abstractNumId="17" w15:restartNumberingAfterBreak="0">
    <w:nsid w:val="00000008"/>
    <w:multiLevelType w:val="multilevel"/>
    <w:tmpl w:val="00000008"/>
    <w:name w:val="WW8Num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01EC6D4E"/>
    <w:multiLevelType w:val="multilevel"/>
    <w:tmpl w:val="24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023A23FB"/>
    <w:multiLevelType w:val="multilevel"/>
    <w:tmpl w:val="295AAE6E"/>
    <w:lvl w:ilvl="0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07A744D3"/>
    <w:multiLevelType w:val="hybridMultilevel"/>
    <w:tmpl w:val="3D5C42FC"/>
    <w:lvl w:ilvl="0" w:tplc="32486462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9867C74"/>
    <w:multiLevelType w:val="hybridMultilevel"/>
    <w:tmpl w:val="990CCA88"/>
    <w:lvl w:ilvl="0" w:tplc="00000002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/>
        <w:b/>
        <w:color w:val="002060"/>
        <w:sz w:val="28"/>
        <w:lang w:val="es-C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D731E86"/>
    <w:multiLevelType w:val="hybridMultilevel"/>
    <w:tmpl w:val="672692AC"/>
    <w:lvl w:ilvl="0" w:tplc="F9D031F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b/>
        <w:color w:val="00206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E434CA9"/>
    <w:multiLevelType w:val="hybridMultilevel"/>
    <w:tmpl w:val="E2821C54"/>
    <w:lvl w:ilvl="0" w:tplc="268A058A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006698D"/>
    <w:multiLevelType w:val="hybridMultilevel"/>
    <w:tmpl w:val="14A44E72"/>
    <w:lvl w:ilvl="0" w:tplc="F9D031F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b/>
        <w:color w:val="00206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2C129D8"/>
    <w:multiLevelType w:val="hybridMultilevel"/>
    <w:tmpl w:val="0700DFA6"/>
    <w:lvl w:ilvl="0" w:tplc="32486462">
      <w:start w:val="3"/>
      <w:numFmt w:val="lowerLetter"/>
      <w:lvlText w:val="%1)"/>
      <w:lvlJc w:val="left"/>
      <w:pPr>
        <w:ind w:left="720" w:hanging="360"/>
      </w:pPr>
      <w:rPr>
        <w:rFonts w:hint="default"/>
        <w:b/>
        <w:color w:val="00206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2CB2E1B"/>
    <w:multiLevelType w:val="hybridMultilevel"/>
    <w:tmpl w:val="14D468F4"/>
    <w:lvl w:ilvl="0" w:tplc="F9D031F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b/>
        <w:color w:val="00206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7F725F0"/>
    <w:multiLevelType w:val="hybridMultilevel"/>
    <w:tmpl w:val="62FE4116"/>
    <w:lvl w:ilvl="0" w:tplc="37DC6BE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96323F6"/>
    <w:multiLevelType w:val="hybridMultilevel"/>
    <w:tmpl w:val="78E422DC"/>
    <w:lvl w:ilvl="0" w:tplc="E24AE9B2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A5B571C"/>
    <w:multiLevelType w:val="hybridMultilevel"/>
    <w:tmpl w:val="00B20902"/>
    <w:lvl w:ilvl="0" w:tplc="CFB87D74">
      <w:start w:val="1"/>
      <w:numFmt w:val="decimal"/>
      <w:lvlText w:val="%1."/>
      <w:lvlJc w:val="left"/>
      <w:pPr>
        <w:ind w:left="-162" w:hanging="405"/>
      </w:pPr>
      <w:rPr>
        <w:rFonts w:hint="default"/>
        <w:b/>
        <w:color w:val="002060"/>
      </w:rPr>
    </w:lvl>
    <w:lvl w:ilvl="1" w:tplc="240A0019" w:tentative="1">
      <w:start w:val="1"/>
      <w:numFmt w:val="lowerLetter"/>
      <w:lvlText w:val="%2."/>
      <w:lvlJc w:val="left"/>
      <w:pPr>
        <w:ind w:left="513" w:hanging="360"/>
      </w:pPr>
    </w:lvl>
    <w:lvl w:ilvl="2" w:tplc="240A001B" w:tentative="1">
      <w:start w:val="1"/>
      <w:numFmt w:val="lowerRoman"/>
      <w:lvlText w:val="%3."/>
      <w:lvlJc w:val="right"/>
      <w:pPr>
        <w:ind w:left="1233" w:hanging="180"/>
      </w:pPr>
    </w:lvl>
    <w:lvl w:ilvl="3" w:tplc="240A000F" w:tentative="1">
      <w:start w:val="1"/>
      <w:numFmt w:val="decimal"/>
      <w:lvlText w:val="%4."/>
      <w:lvlJc w:val="left"/>
      <w:pPr>
        <w:ind w:left="1953" w:hanging="360"/>
      </w:pPr>
    </w:lvl>
    <w:lvl w:ilvl="4" w:tplc="240A0019" w:tentative="1">
      <w:start w:val="1"/>
      <w:numFmt w:val="lowerLetter"/>
      <w:lvlText w:val="%5."/>
      <w:lvlJc w:val="left"/>
      <w:pPr>
        <w:ind w:left="2673" w:hanging="360"/>
      </w:pPr>
    </w:lvl>
    <w:lvl w:ilvl="5" w:tplc="240A001B" w:tentative="1">
      <w:start w:val="1"/>
      <w:numFmt w:val="lowerRoman"/>
      <w:lvlText w:val="%6."/>
      <w:lvlJc w:val="right"/>
      <w:pPr>
        <w:ind w:left="3393" w:hanging="180"/>
      </w:pPr>
    </w:lvl>
    <w:lvl w:ilvl="6" w:tplc="240A000F" w:tentative="1">
      <w:start w:val="1"/>
      <w:numFmt w:val="decimal"/>
      <w:lvlText w:val="%7."/>
      <w:lvlJc w:val="left"/>
      <w:pPr>
        <w:ind w:left="4113" w:hanging="360"/>
      </w:pPr>
    </w:lvl>
    <w:lvl w:ilvl="7" w:tplc="240A0019" w:tentative="1">
      <w:start w:val="1"/>
      <w:numFmt w:val="lowerLetter"/>
      <w:lvlText w:val="%8."/>
      <w:lvlJc w:val="left"/>
      <w:pPr>
        <w:ind w:left="4833" w:hanging="360"/>
      </w:pPr>
    </w:lvl>
    <w:lvl w:ilvl="8" w:tplc="24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2" w15:restartNumberingAfterBreak="0">
    <w:nsid w:val="1B1705E6"/>
    <w:multiLevelType w:val="hybridMultilevel"/>
    <w:tmpl w:val="3D5C42FC"/>
    <w:lvl w:ilvl="0" w:tplc="32486462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5892539"/>
    <w:multiLevelType w:val="hybridMultilevel"/>
    <w:tmpl w:val="867CC9DE"/>
    <w:lvl w:ilvl="0" w:tplc="00000002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/>
        <w:b/>
        <w:color w:val="002060"/>
        <w:sz w:val="28"/>
        <w:lang w:val="es-C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834076D"/>
    <w:multiLevelType w:val="hybridMultilevel"/>
    <w:tmpl w:val="80805764"/>
    <w:lvl w:ilvl="0" w:tplc="F9D031F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b/>
        <w:color w:val="00206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8882AAB"/>
    <w:multiLevelType w:val="hybridMultilevel"/>
    <w:tmpl w:val="5B5A0E16"/>
    <w:lvl w:ilvl="0" w:tplc="F9D031F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b/>
        <w:color w:val="00206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B755814"/>
    <w:multiLevelType w:val="multilevel"/>
    <w:tmpl w:val="24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45982C69"/>
    <w:multiLevelType w:val="multilevel"/>
    <w:tmpl w:val="24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49ED5916"/>
    <w:multiLevelType w:val="hybridMultilevel"/>
    <w:tmpl w:val="C84A4152"/>
    <w:lvl w:ilvl="0" w:tplc="F9D031F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b/>
        <w:color w:val="00206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D3939B2"/>
    <w:multiLevelType w:val="multilevel"/>
    <w:tmpl w:val="24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4E8F014C"/>
    <w:multiLevelType w:val="hybridMultilevel"/>
    <w:tmpl w:val="009EEDE6"/>
    <w:lvl w:ilvl="0" w:tplc="C4DE21D2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EC812CE"/>
    <w:multiLevelType w:val="multilevel"/>
    <w:tmpl w:val="24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4F55250B"/>
    <w:multiLevelType w:val="hybridMultilevel"/>
    <w:tmpl w:val="5674038C"/>
    <w:lvl w:ilvl="0" w:tplc="00000002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/>
        <w:b/>
        <w:color w:val="002060"/>
        <w:sz w:val="28"/>
        <w:lang w:val="es-C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3D02BCA"/>
    <w:multiLevelType w:val="hybridMultilevel"/>
    <w:tmpl w:val="D4DCBDBC"/>
    <w:lvl w:ilvl="0" w:tplc="D0DC03E6">
      <w:start w:val="9"/>
      <w:numFmt w:val="lowerLetter"/>
      <w:lvlText w:val="%1)"/>
      <w:lvlJc w:val="left"/>
      <w:pPr>
        <w:ind w:left="780" w:hanging="420"/>
      </w:pPr>
      <w:rPr>
        <w:rFonts w:hint="default"/>
        <w:b/>
        <w:color w:val="00206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251518"/>
    <w:multiLevelType w:val="hybridMultilevel"/>
    <w:tmpl w:val="E4E846B8"/>
    <w:lvl w:ilvl="0" w:tplc="37DC6BE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63B6178"/>
    <w:multiLevelType w:val="hybridMultilevel"/>
    <w:tmpl w:val="E480BF32"/>
    <w:lvl w:ilvl="0" w:tplc="00000002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/>
        <w:b/>
        <w:color w:val="002060"/>
        <w:sz w:val="28"/>
        <w:lang w:val="es-C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C1A1A6C"/>
    <w:multiLevelType w:val="hybridMultilevel"/>
    <w:tmpl w:val="3D5C42FC"/>
    <w:lvl w:ilvl="0" w:tplc="32486462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2D26379"/>
    <w:multiLevelType w:val="hybridMultilevel"/>
    <w:tmpl w:val="CC64A5A2"/>
    <w:lvl w:ilvl="0" w:tplc="F9D031F8">
      <w:start w:val="1"/>
      <w:numFmt w:val="bullet"/>
      <w:lvlText w:val=""/>
      <w:lvlJc w:val="left"/>
      <w:pPr>
        <w:ind w:left="861" w:hanging="360"/>
      </w:pPr>
      <w:rPr>
        <w:rFonts w:ascii="Wingdings" w:hAnsi="Wingdings" w:hint="default"/>
        <w:b/>
        <w:color w:val="002060"/>
      </w:rPr>
    </w:lvl>
    <w:lvl w:ilvl="1" w:tplc="24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48" w15:restartNumberingAfterBreak="0">
    <w:nsid w:val="63882978"/>
    <w:multiLevelType w:val="hybridMultilevel"/>
    <w:tmpl w:val="8E746828"/>
    <w:lvl w:ilvl="0" w:tplc="F9D031F8">
      <w:start w:val="1"/>
      <w:numFmt w:val="bullet"/>
      <w:lvlText w:val=""/>
      <w:lvlJc w:val="left"/>
      <w:pPr>
        <w:ind w:left="795" w:hanging="360"/>
      </w:pPr>
      <w:rPr>
        <w:rFonts w:ascii="Wingdings" w:hAnsi="Wingdings" w:hint="default"/>
        <w:b/>
        <w:color w:val="002060"/>
      </w:rPr>
    </w:lvl>
    <w:lvl w:ilvl="1" w:tplc="2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9" w15:restartNumberingAfterBreak="0">
    <w:nsid w:val="6AF21877"/>
    <w:multiLevelType w:val="hybridMultilevel"/>
    <w:tmpl w:val="0700DFA6"/>
    <w:lvl w:ilvl="0" w:tplc="32486462">
      <w:start w:val="3"/>
      <w:numFmt w:val="lowerLetter"/>
      <w:lvlText w:val="%1)"/>
      <w:lvlJc w:val="left"/>
      <w:pPr>
        <w:ind w:left="720" w:hanging="360"/>
      </w:pPr>
      <w:rPr>
        <w:rFonts w:hint="default"/>
        <w:b/>
        <w:color w:val="00206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CEC5FEF"/>
    <w:multiLevelType w:val="hybridMultilevel"/>
    <w:tmpl w:val="3D5C42FC"/>
    <w:lvl w:ilvl="0" w:tplc="32486462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FE97C0D"/>
    <w:multiLevelType w:val="hybridMultilevel"/>
    <w:tmpl w:val="3D5C42FC"/>
    <w:lvl w:ilvl="0" w:tplc="32486462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3386DA3"/>
    <w:multiLevelType w:val="hybridMultilevel"/>
    <w:tmpl w:val="3D5C42FC"/>
    <w:lvl w:ilvl="0" w:tplc="32486462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5A22B7F"/>
    <w:multiLevelType w:val="hybridMultilevel"/>
    <w:tmpl w:val="3D5C42FC"/>
    <w:lvl w:ilvl="0" w:tplc="32486462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F617990"/>
    <w:multiLevelType w:val="hybridMultilevel"/>
    <w:tmpl w:val="4B2C7050"/>
    <w:lvl w:ilvl="0" w:tplc="F9D031F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b/>
        <w:color w:val="00206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4"/>
  </w:num>
  <w:num w:numId="3">
    <w:abstractNumId w:val="44"/>
  </w:num>
  <w:num w:numId="4">
    <w:abstractNumId w:val="29"/>
  </w:num>
  <w:num w:numId="5">
    <w:abstractNumId w:val="21"/>
  </w:num>
  <w:num w:numId="6">
    <w:abstractNumId w:val="35"/>
  </w:num>
  <w:num w:numId="7">
    <w:abstractNumId w:val="23"/>
  </w:num>
  <w:num w:numId="8">
    <w:abstractNumId w:val="45"/>
  </w:num>
  <w:num w:numId="9">
    <w:abstractNumId w:val="42"/>
  </w:num>
  <w:num w:numId="10">
    <w:abstractNumId w:val="48"/>
  </w:num>
  <w:num w:numId="11">
    <w:abstractNumId w:val="51"/>
  </w:num>
  <w:num w:numId="12">
    <w:abstractNumId w:val="38"/>
  </w:num>
  <w:num w:numId="13">
    <w:abstractNumId w:val="54"/>
  </w:num>
  <w:num w:numId="14">
    <w:abstractNumId w:val="32"/>
  </w:num>
  <w:num w:numId="15">
    <w:abstractNumId w:val="47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36"/>
  </w:num>
  <w:num w:numId="27">
    <w:abstractNumId w:val="39"/>
  </w:num>
  <w:num w:numId="28">
    <w:abstractNumId w:val="40"/>
  </w:num>
  <w:num w:numId="29">
    <w:abstractNumId w:val="37"/>
  </w:num>
  <w:num w:numId="30">
    <w:abstractNumId w:val="41"/>
  </w:num>
  <w:num w:numId="31">
    <w:abstractNumId w:val="25"/>
  </w:num>
  <w:num w:numId="32">
    <w:abstractNumId w:val="20"/>
  </w:num>
  <w:num w:numId="33">
    <w:abstractNumId w:val="25"/>
    <w:lvlOverride w:ilvl="0">
      <w:startOverride w:val="4"/>
    </w:lvlOverride>
  </w:num>
  <w:num w:numId="34">
    <w:abstractNumId w:val="43"/>
  </w:num>
  <w:num w:numId="35">
    <w:abstractNumId w:val="31"/>
  </w:num>
  <w:num w:numId="36">
    <w:abstractNumId w:val="50"/>
  </w:num>
  <w:num w:numId="37">
    <w:abstractNumId w:val="52"/>
  </w:num>
  <w:num w:numId="38">
    <w:abstractNumId w:val="49"/>
  </w:num>
  <w:num w:numId="39">
    <w:abstractNumId w:val="24"/>
  </w:num>
  <w:num w:numId="40">
    <w:abstractNumId w:val="33"/>
  </w:num>
  <w:num w:numId="41">
    <w:abstractNumId w:val="30"/>
  </w:num>
  <w:num w:numId="42">
    <w:abstractNumId w:val="27"/>
  </w:num>
  <w:num w:numId="43">
    <w:abstractNumId w:val="26"/>
  </w:num>
  <w:num w:numId="44">
    <w:abstractNumId w:val="28"/>
  </w:num>
  <w:num w:numId="45">
    <w:abstractNumId w:val="22"/>
  </w:num>
  <w:num w:numId="46">
    <w:abstractNumId w:val="46"/>
  </w:num>
  <w:num w:numId="47">
    <w:abstractNumId w:val="5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104" w:allStyles="0" w:customStyles="0" w:latentStyles="1" w:stylesInUse="0" w:headingStyles="0" w:numberingStyles="0" w:tableStyles="0" w:directFormattingOnRuns="1" w:directFormattingOnParagraphs="0" w:directFormattingOnNumbering="0" w:directFormattingOnTables="0" w:clearFormatting="0" w:top3HeadingStyles="0" w:visibleStyles="0" w:alternateStyleNames="0"/>
  <w:defaultTabStop w:val="4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7C8"/>
    <w:rsid w:val="000004B2"/>
    <w:rsid w:val="00002BBE"/>
    <w:rsid w:val="00004FF1"/>
    <w:rsid w:val="00005444"/>
    <w:rsid w:val="00006FCE"/>
    <w:rsid w:val="00007839"/>
    <w:rsid w:val="000102F6"/>
    <w:rsid w:val="00010CC0"/>
    <w:rsid w:val="00010EB9"/>
    <w:rsid w:val="00011A09"/>
    <w:rsid w:val="00011A9D"/>
    <w:rsid w:val="00011D7E"/>
    <w:rsid w:val="00012D79"/>
    <w:rsid w:val="000137F9"/>
    <w:rsid w:val="00013EEC"/>
    <w:rsid w:val="00016594"/>
    <w:rsid w:val="00016D5E"/>
    <w:rsid w:val="0001796C"/>
    <w:rsid w:val="00017FFB"/>
    <w:rsid w:val="00020018"/>
    <w:rsid w:val="0002022F"/>
    <w:rsid w:val="000209CE"/>
    <w:rsid w:val="00020A90"/>
    <w:rsid w:val="00021DB3"/>
    <w:rsid w:val="000220B1"/>
    <w:rsid w:val="00022EAC"/>
    <w:rsid w:val="000232BF"/>
    <w:rsid w:val="0002481F"/>
    <w:rsid w:val="00026838"/>
    <w:rsid w:val="000268D0"/>
    <w:rsid w:val="00027B7A"/>
    <w:rsid w:val="00027F68"/>
    <w:rsid w:val="00030658"/>
    <w:rsid w:val="0003086A"/>
    <w:rsid w:val="00031022"/>
    <w:rsid w:val="0003208F"/>
    <w:rsid w:val="0003266E"/>
    <w:rsid w:val="000334FD"/>
    <w:rsid w:val="00033652"/>
    <w:rsid w:val="000346E5"/>
    <w:rsid w:val="00035512"/>
    <w:rsid w:val="00037B83"/>
    <w:rsid w:val="000428CA"/>
    <w:rsid w:val="000429A9"/>
    <w:rsid w:val="00043414"/>
    <w:rsid w:val="000434D4"/>
    <w:rsid w:val="0004479A"/>
    <w:rsid w:val="00044EBC"/>
    <w:rsid w:val="00045D5A"/>
    <w:rsid w:val="0004677C"/>
    <w:rsid w:val="000468FC"/>
    <w:rsid w:val="00046C79"/>
    <w:rsid w:val="00047427"/>
    <w:rsid w:val="00047612"/>
    <w:rsid w:val="00047CA9"/>
    <w:rsid w:val="000501D2"/>
    <w:rsid w:val="00050280"/>
    <w:rsid w:val="00052177"/>
    <w:rsid w:val="0005288F"/>
    <w:rsid w:val="00052E36"/>
    <w:rsid w:val="0005358A"/>
    <w:rsid w:val="000539CC"/>
    <w:rsid w:val="00053BA5"/>
    <w:rsid w:val="00054375"/>
    <w:rsid w:val="000545A1"/>
    <w:rsid w:val="00060830"/>
    <w:rsid w:val="00062C71"/>
    <w:rsid w:val="00063EA7"/>
    <w:rsid w:val="00065736"/>
    <w:rsid w:val="000700EC"/>
    <w:rsid w:val="00071585"/>
    <w:rsid w:val="00071DDA"/>
    <w:rsid w:val="00074EA4"/>
    <w:rsid w:val="00074EC3"/>
    <w:rsid w:val="0007709D"/>
    <w:rsid w:val="00077512"/>
    <w:rsid w:val="0007782D"/>
    <w:rsid w:val="000807C3"/>
    <w:rsid w:val="00080B1E"/>
    <w:rsid w:val="000812E8"/>
    <w:rsid w:val="00081441"/>
    <w:rsid w:val="00081D8B"/>
    <w:rsid w:val="00081D9B"/>
    <w:rsid w:val="0008253B"/>
    <w:rsid w:val="000827DD"/>
    <w:rsid w:val="000828A7"/>
    <w:rsid w:val="0008389B"/>
    <w:rsid w:val="00083C0D"/>
    <w:rsid w:val="00084DD5"/>
    <w:rsid w:val="00085CE7"/>
    <w:rsid w:val="00085F13"/>
    <w:rsid w:val="00086339"/>
    <w:rsid w:val="00087FEC"/>
    <w:rsid w:val="0009103F"/>
    <w:rsid w:val="00092479"/>
    <w:rsid w:val="000935D8"/>
    <w:rsid w:val="00093DDB"/>
    <w:rsid w:val="00096200"/>
    <w:rsid w:val="000967B8"/>
    <w:rsid w:val="00096AE7"/>
    <w:rsid w:val="000A020B"/>
    <w:rsid w:val="000A0C72"/>
    <w:rsid w:val="000A16A0"/>
    <w:rsid w:val="000A1809"/>
    <w:rsid w:val="000A3566"/>
    <w:rsid w:val="000A35B0"/>
    <w:rsid w:val="000A4742"/>
    <w:rsid w:val="000A4AE2"/>
    <w:rsid w:val="000A4C5F"/>
    <w:rsid w:val="000A503D"/>
    <w:rsid w:val="000A507D"/>
    <w:rsid w:val="000A59D4"/>
    <w:rsid w:val="000A5C7E"/>
    <w:rsid w:val="000A6C2C"/>
    <w:rsid w:val="000B1105"/>
    <w:rsid w:val="000B3589"/>
    <w:rsid w:val="000B41BE"/>
    <w:rsid w:val="000B4B17"/>
    <w:rsid w:val="000B6CF8"/>
    <w:rsid w:val="000B6F90"/>
    <w:rsid w:val="000B72C1"/>
    <w:rsid w:val="000C0211"/>
    <w:rsid w:val="000C0C6F"/>
    <w:rsid w:val="000C13F3"/>
    <w:rsid w:val="000C14C3"/>
    <w:rsid w:val="000C181A"/>
    <w:rsid w:val="000C4A0B"/>
    <w:rsid w:val="000C7C7E"/>
    <w:rsid w:val="000C7E08"/>
    <w:rsid w:val="000D2AD9"/>
    <w:rsid w:val="000D2AEF"/>
    <w:rsid w:val="000D3EDD"/>
    <w:rsid w:val="000D5595"/>
    <w:rsid w:val="000D5857"/>
    <w:rsid w:val="000D588E"/>
    <w:rsid w:val="000D59FC"/>
    <w:rsid w:val="000D5A40"/>
    <w:rsid w:val="000D685F"/>
    <w:rsid w:val="000D6CB1"/>
    <w:rsid w:val="000D748E"/>
    <w:rsid w:val="000D7C7D"/>
    <w:rsid w:val="000D7C96"/>
    <w:rsid w:val="000D7D7A"/>
    <w:rsid w:val="000E1064"/>
    <w:rsid w:val="000E2DE7"/>
    <w:rsid w:val="000E2ECA"/>
    <w:rsid w:val="000E33AE"/>
    <w:rsid w:val="000E3599"/>
    <w:rsid w:val="000E39A8"/>
    <w:rsid w:val="000E4808"/>
    <w:rsid w:val="000E7E65"/>
    <w:rsid w:val="000F18B2"/>
    <w:rsid w:val="000F1E34"/>
    <w:rsid w:val="000F212B"/>
    <w:rsid w:val="000F227C"/>
    <w:rsid w:val="000F2429"/>
    <w:rsid w:val="000F4432"/>
    <w:rsid w:val="000F5793"/>
    <w:rsid w:val="000F6557"/>
    <w:rsid w:val="000F7EA1"/>
    <w:rsid w:val="00100651"/>
    <w:rsid w:val="001022CD"/>
    <w:rsid w:val="0010356F"/>
    <w:rsid w:val="00103A34"/>
    <w:rsid w:val="001040B4"/>
    <w:rsid w:val="00105481"/>
    <w:rsid w:val="00107025"/>
    <w:rsid w:val="00107112"/>
    <w:rsid w:val="00110002"/>
    <w:rsid w:val="00111BE9"/>
    <w:rsid w:val="00112F23"/>
    <w:rsid w:val="0011327B"/>
    <w:rsid w:val="00113AE4"/>
    <w:rsid w:val="00114F91"/>
    <w:rsid w:val="00115436"/>
    <w:rsid w:val="00115717"/>
    <w:rsid w:val="001168AF"/>
    <w:rsid w:val="00116C34"/>
    <w:rsid w:val="00120B19"/>
    <w:rsid w:val="00121461"/>
    <w:rsid w:val="00121AE1"/>
    <w:rsid w:val="00121E96"/>
    <w:rsid w:val="00122457"/>
    <w:rsid w:val="00126118"/>
    <w:rsid w:val="0012679C"/>
    <w:rsid w:val="00126C12"/>
    <w:rsid w:val="00126C9F"/>
    <w:rsid w:val="001271F0"/>
    <w:rsid w:val="00127369"/>
    <w:rsid w:val="001274E5"/>
    <w:rsid w:val="00130DB0"/>
    <w:rsid w:val="00132665"/>
    <w:rsid w:val="0013284B"/>
    <w:rsid w:val="001334E3"/>
    <w:rsid w:val="00133E3A"/>
    <w:rsid w:val="00134833"/>
    <w:rsid w:val="00135028"/>
    <w:rsid w:val="00136F19"/>
    <w:rsid w:val="001405F7"/>
    <w:rsid w:val="0014087F"/>
    <w:rsid w:val="00140AFB"/>
    <w:rsid w:val="001417D8"/>
    <w:rsid w:val="00144BBE"/>
    <w:rsid w:val="00145013"/>
    <w:rsid w:val="0014509B"/>
    <w:rsid w:val="00146336"/>
    <w:rsid w:val="00146AA9"/>
    <w:rsid w:val="00146B73"/>
    <w:rsid w:val="00150708"/>
    <w:rsid w:val="00150BCD"/>
    <w:rsid w:val="00150E98"/>
    <w:rsid w:val="00150EFE"/>
    <w:rsid w:val="001512C4"/>
    <w:rsid w:val="0015143F"/>
    <w:rsid w:val="00151BA3"/>
    <w:rsid w:val="00152217"/>
    <w:rsid w:val="001527D8"/>
    <w:rsid w:val="001539DB"/>
    <w:rsid w:val="00154985"/>
    <w:rsid w:val="001551D7"/>
    <w:rsid w:val="0015526C"/>
    <w:rsid w:val="00157039"/>
    <w:rsid w:val="001576A0"/>
    <w:rsid w:val="00161708"/>
    <w:rsid w:val="00165122"/>
    <w:rsid w:val="00166861"/>
    <w:rsid w:val="00167235"/>
    <w:rsid w:val="00167567"/>
    <w:rsid w:val="0016759F"/>
    <w:rsid w:val="00167F17"/>
    <w:rsid w:val="00170C05"/>
    <w:rsid w:val="001719D4"/>
    <w:rsid w:val="00172A9D"/>
    <w:rsid w:val="00172B67"/>
    <w:rsid w:val="00173850"/>
    <w:rsid w:val="00173B71"/>
    <w:rsid w:val="00173C4D"/>
    <w:rsid w:val="00174652"/>
    <w:rsid w:val="0017526C"/>
    <w:rsid w:val="001754D1"/>
    <w:rsid w:val="00175CD3"/>
    <w:rsid w:val="00176A1B"/>
    <w:rsid w:val="00177FD1"/>
    <w:rsid w:val="00180136"/>
    <w:rsid w:val="00181CFE"/>
    <w:rsid w:val="00181EE6"/>
    <w:rsid w:val="00181EEF"/>
    <w:rsid w:val="0018257B"/>
    <w:rsid w:val="00182B5A"/>
    <w:rsid w:val="00183992"/>
    <w:rsid w:val="001844CC"/>
    <w:rsid w:val="001845F3"/>
    <w:rsid w:val="00185C0C"/>
    <w:rsid w:val="001866B3"/>
    <w:rsid w:val="00186D7B"/>
    <w:rsid w:val="00187397"/>
    <w:rsid w:val="001874A3"/>
    <w:rsid w:val="00187B1B"/>
    <w:rsid w:val="00187D9A"/>
    <w:rsid w:val="0019046B"/>
    <w:rsid w:val="001907E1"/>
    <w:rsid w:val="001912C3"/>
    <w:rsid w:val="00191767"/>
    <w:rsid w:val="001921B9"/>
    <w:rsid w:val="00192426"/>
    <w:rsid w:val="001931F7"/>
    <w:rsid w:val="0019396D"/>
    <w:rsid w:val="00193B3D"/>
    <w:rsid w:val="00193D88"/>
    <w:rsid w:val="00194121"/>
    <w:rsid w:val="00194177"/>
    <w:rsid w:val="00194196"/>
    <w:rsid w:val="00194F73"/>
    <w:rsid w:val="0019557B"/>
    <w:rsid w:val="0019588C"/>
    <w:rsid w:val="001A062E"/>
    <w:rsid w:val="001A1B95"/>
    <w:rsid w:val="001A2D98"/>
    <w:rsid w:val="001A3630"/>
    <w:rsid w:val="001A5B67"/>
    <w:rsid w:val="001A5E4E"/>
    <w:rsid w:val="001A606C"/>
    <w:rsid w:val="001A6774"/>
    <w:rsid w:val="001A67E0"/>
    <w:rsid w:val="001A7837"/>
    <w:rsid w:val="001B133A"/>
    <w:rsid w:val="001B1B92"/>
    <w:rsid w:val="001B2989"/>
    <w:rsid w:val="001B2A61"/>
    <w:rsid w:val="001B4D5F"/>
    <w:rsid w:val="001B5BC5"/>
    <w:rsid w:val="001B725F"/>
    <w:rsid w:val="001B734F"/>
    <w:rsid w:val="001C1A32"/>
    <w:rsid w:val="001C1D59"/>
    <w:rsid w:val="001C2295"/>
    <w:rsid w:val="001C2B12"/>
    <w:rsid w:val="001C32BD"/>
    <w:rsid w:val="001C37C1"/>
    <w:rsid w:val="001C39C2"/>
    <w:rsid w:val="001C3B88"/>
    <w:rsid w:val="001C3C84"/>
    <w:rsid w:val="001C6BAE"/>
    <w:rsid w:val="001C7F50"/>
    <w:rsid w:val="001D06B9"/>
    <w:rsid w:val="001D1EAD"/>
    <w:rsid w:val="001D2418"/>
    <w:rsid w:val="001D3310"/>
    <w:rsid w:val="001D384C"/>
    <w:rsid w:val="001D3BF9"/>
    <w:rsid w:val="001D5016"/>
    <w:rsid w:val="001D6839"/>
    <w:rsid w:val="001D69ED"/>
    <w:rsid w:val="001D7232"/>
    <w:rsid w:val="001E0B3B"/>
    <w:rsid w:val="001E1C58"/>
    <w:rsid w:val="001E1FBB"/>
    <w:rsid w:val="001E217A"/>
    <w:rsid w:val="001E4695"/>
    <w:rsid w:val="001E514B"/>
    <w:rsid w:val="001E546C"/>
    <w:rsid w:val="001E670E"/>
    <w:rsid w:val="001E6B24"/>
    <w:rsid w:val="001E77C7"/>
    <w:rsid w:val="001E79EC"/>
    <w:rsid w:val="001E7D4C"/>
    <w:rsid w:val="001F0614"/>
    <w:rsid w:val="001F10D0"/>
    <w:rsid w:val="001F1BCC"/>
    <w:rsid w:val="001F26C5"/>
    <w:rsid w:val="001F2CD8"/>
    <w:rsid w:val="001F31E2"/>
    <w:rsid w:val="001F3C66"/>
    <w:rsid w:val="001F616A"/>
    <w:rsid w:val="001F6244"/>
    <w:rsid w:val="001F68BE"/>
    <w:rsid w:val="001F7036"/>
    <w:rsid w:val="00200B39"/>
    <w:rsid w:val="00202AB0"/>
    <w:rsid w:val="002033F6"/>
    <w:rsid w:val="0020345C"/>
    <w:rsid w:val="00203479"/>
    <w:rsid w:val="002034F6"/>
    <w:rsid w:val="0020417F"/>
    <w:rsid w:val="002070C6"/>
    <w:rsid w:val="0020765B"/>
    <w:rsid w:val="0021122F"/>
    <w:rsid w:val="00211233"/>
    <w:rsid w:val="00211D5C"/>
    <w:rsid w:val="00212800"/>
    <w:rsid w:val="00214086"/>
    <w:rsid w:val="002144B9"/>
    <w:rsid w:val="00214879"/>
    <w:rsid w:val="00215213"/>
    <w:rsid w:val="00220B2A"/>
    <w:rsid w:val="00220EDE"/>
    <w:rsid w:val="002222BD"/>
    <w:rsid w:val="0022430D"/>
    <w:rsid w:val="002248CF"/>
    <w:rsid w:val="00226496"/>
    <w:rsid w:val="00226C7A"/>
    <w:rsid w:val="00227FBF"/>
    <w:rsid w:val="002302F9"/>
    <w:rsid w:val="00231F56"/>
    <w:rsid w:val="00232B80"/>
    <w:rsid w:val="00232C7E"/>
    <w:rsid w:val="00232DC4"/>
    <w:rsid w:val="002335C5"/>
    <w:rsid w:val="0023388E"/>
    <w:rsid w:val="00233E7D"/>
    <w:rsid w:val="00234924"/>
    <w:rsid w:val="002350BA"/>
    <w:rsid w:val="00236282"/>
    <w:rsid w:val="002363C6"/>
    <w:rsid w:val="00237170"/>
    <w:rsid w:val="00237967"/>
    <w:rsid w:val="00240465"/>
    <w:rsid w:val="0024125B"/>
    <w:rsid w:val="002414F6"/>
    <w:rsid w:val="00242224"/>
    <w:rsid w:val="0024337E"/>
    <w:rsid w:val="00244730"/>
    <w:rsid w:val="00244B32"/>
    <w:rsid w:val="00245C56"/>
    <w:rsid w:val="002465B8"/>
    <w:rsid w:val="00246696"/>
    <w:rsid w:val="00247C0B"/>
    <w:rsid w:val="002500B6"/>
    <w:rsid w:val="00250397"/>
    <w:rsid w:val="00251258"/>
    <w:rsid w:val="00252CE1"/>
    <w:rsid w:val="00252D48"/>
    <w:rsid w:val="0025334B"/>
    <w:rsid w:val="00254F56"/>
    <w:rsid w:val="00257A64"/>
    <w:rsid w:val="00257F22"/>
    <w:rsid w:val="00260961"/>
    <w:rsid w:val="00263022"/>
    <w:rsid w:val="00264804"/>
    <w:rsid w:val="00265C91"/>
    <w:rsid w:val="002661AB"/>
    <w:rsid w:val="0027029E"/>
    <w:rsid w:val="00270414"/>
    <w:rsid w:val="002704A2"/>
    <w:rsid w:val="002711B9"/>
    <w:rsid w:val="00272EF0"/>
    <w:rsid w:val="00273F4D"/>
    <w:rsid w:val="00274998"/>
    <w:rsid w:val="002804D6"/>
    <w:rsid w:val="00281544"/>
    <w:rsid w:val="00282C18"/>
    <w:rsid w:val="00283FBE"/>
    <w:rsid w:val="00284949"/>
    <w:rsid w:val="00284992"/>
    <w:rsid w:val="00284E42"/>
    <w:rsid w:val="00284F03"/>
    <w:rsid w:val="00287B8C"/>
    <w:rsid w:val="0029071E"/>
    <w:rsid w:val="00290AA4"/>
    <w:rsid w:val="00290BAA"/>
    <w:rsid w:val="00290F1A"/>
    <w:rsid w:val="002912B8"/>
    <w:rsid w:val="002913EC"/>
    <w:rsid w:val="002926B0"/>
    <w:rsid w:val="00292FE4"/>
    <w:rsid w:val="00297727"/>
    <w:rsid w:val="00297C30"/>
    <w:rsid w:val="00297E8A"/>
    <w:rsid w:val="002A0A07"/>
    <w:rsid w:val="002A0A69"/>
    <w:rsid w:val="002A171C"/>
    <w:rsid w:val="002A1F93"/>
    <w:rsid w:val="002A2888"/>
    <w:rsid w:val="002A3F56"/>
    <w:rsid w:val="002A4960"/>
    <w:rsid w:val="002A54F8"/>
    <w:rsid w:val="002A5B1F"/>
    <w:rsid w:val="002A6004"/>
    <w:rsid w:val="002A61CD"/>
    <w:rsid w:val="002A6516"/>
    <w:rsid w:val="002A65C2"/>
    <w:rsid w:val="002A6E64"/>
    <w:rsid w:val="002A7E98"/>
    <w:rsid w:val="002B0486"/>
    <w:rsid w:val="002B17B2"/>
    <w:rsid w:val="002B3296"/>
    <w:rsid w:val="002B3B85"/>
    <w:rsid w:val="002B4356"/>
    <w:rsid w:val="002B55BD"/>
    <w:rsid w:val="002B616C"/>
    <w:rsid w:val="002B6487"/>
    <w:rsid w:val="002C27AC"/>
    <w:rsid w:val="002C394F"/>
    <w:rsid w:val="002C4309"/>
    <w:rsid w:val="002C465C"/>
    <w:rsid w:val="002C4A18"/>
    <w:rsid w:val="002C4A7D"/>
    <w:rsid w:val="002C576A"/>
    <w:rsid w:val="002C7703"/>
    <w:rsid w:val="002C7D4E"/>
    <w:rsid w:val="002D0968"/>
    <w:rsid w:val="002D0D04"/>
    <w:rsid w:val="002D18DF"/>
    <w:rsid w:val="002D22CF"/>
    <w:rsid w:val="002D22D3"/>
    <w:rsid w:val="002D2F35"/>
    <w:rsid w:val="002D38E2"/>
    <w:rsid w:val="002D3916"/>
    <w:rsid w:val="002D4C4A"/>
    <w:rsid w:val="002D50B1"/>
    <w:rsid w:val="002E0207"/>
    <w:rsid w:val="002E0D94"/>
    <w:rsid w:val="002E2265"/>
    <w:rsid w:val="002E2503"/>
    <w:rsid w:val="002E2D75"/>
    <w:rsid w:val="002E483B"/>
    <w:rsid w:val="002E4CD0"/>
    <w:rsid w:val="002E62AC"/>
    <w:rsid w:val="002E7C0A"/>
    <w:rsid w:val="002F078A"/>
    <w:rsid w:val="002F1DA2"/>
    <w:rsid w:val="002F2400"/>
    <w:rsid w:val="002F2961"/>
    <w:rsid w:val="002F33EF"/>
    <w:rsid w:val="002F66F6"/>
    <w:rsid w:val="00301775"/>
    <w:rsid w:val="00303170"/>
    <w:rsid w:val="003037BD"/>
    <w:rsid w:val="0030380B"/>
    <w:rsid w:val="003039FD"/>
    <w:rsid w:val="00303BF1"/>
    <w:rsid w:val="0030470A"/>
    <w:rsid w:val="00304964"/>
    <w:rsid w:val="00304EC0"/>
    <w:rsid w:val="003050EE"/>
    <w:rsid w:val="00305E9F"/>
    <w:rsid w:val="003072C2"/>
    <w:rsid w:val="00310794"/>
    <w:rsid w:val="0031091B"/>
    <w:rsid w:val="00310FB5"/>
    <w:rsid w:val="00312C0A"/>
    <w:rsid w:val="0031368B"/>
    <w:rsid w:val="00313AC6"/>
    <w:rsid w:val="0031408E"/>
    <w:rsid w:val="003140A5"/>
    <w:rsid w:val="00314CAA"/>
    <w:rsid w:val="00315703"/>
    <w:rsid w:val="0031592C"/>
    <w:rsid w:val="00316A6D"/>
    <w:rsid w:val="00316E2F"/>
    <w:rsid w:val="00317211"/>
    <w:rsid w:val="00321AC8"/>
    <w:rsid w:val="00324275"/>
    <w:rsid w:val="00325117"/>
    <w:rsid w:val="00325187"/>
    <w:rsid w:val="003308AF"/>
    <w:rsid w:val="00330CD8"/>
    <w:rsid w:val="00330DF5"/>
    <w:rsid w:val="00331A36"/>
    <w:rsid w:val="00332092"/>
    <w:rsid w:val="00332812"/>
    <w:rsid w:val="0033336E"/>
    <w:rsid w:val="003360EA"/>
    <w:rsid w:val="0033635C"/>
    <w:rsid w:val="00337573"/>
    <w:rsid w:val="003403C2"/>
    <w:rsid w:val="0034084D"/>
    <w:rsid w:val="00340AE5"/>
    <w:rsid w:val="003414F1"/>
    <w:rsid w:val="003419B1"/>
    <w:rsid w:val="00341ED7"/>
    <w:rsid w:val="003429A7"/>
    <w:rsid w:val="00343362"/>
    <w:rsid w:val="00343617"/>
    <w:rsid w:val="003437DE"/>
    <w:rsid w:val="00344C52"/>
    <w:rsid w:val="00344CDC"/>
    <w:rsid w:val="00344D55"/>
    <w:rsid w:val="00345A3F"/>
    <w:rsid w:val="00346F48"/>
    <w:rsid w:val="00351F26"/>
    <w:rsid w:val="00352B97"/>
    <w:rsid w:val="003535B6"/>
    <w:rsid w:val="0035422B"/>
    <w:rsid w:val="00354653"/>
    <w:rsid w:val="00354CC6"/>
    <w:rsid w:val="003552F1"/>
    <w:rsid w:val="00355800"/>
    <w:rsid w:val="003601E0"/>
    <w:rsid w:val="00360715"/>
    <w:rsid w:val="0036088F"/>
    <w:rsid w:val="00360EFD"/>
    <w:rsid w:val="00361119"/>
    <w:rsid w:val="003611A9"/>
    <w:rsid w:val="003611EF"/>
    <w:rsid w:val="00365E9D"/>
    <w:rsid w:val="00367B83"/>
    <w:rsid w:val="0037005C"/>
    <w:rsid w:val="003710A3"/>
    <w:rsid w:val="00371360"/>
    <w:rsid w:val="00371D1D"/>
    <w:rsid w:val="00371ED2"/>
    <w:rsid w:val="0037215C"/>
    <w:rsid w:val="003723EC"/>
    <w:rsid w:val="00373621"/>
    <w:rsid w:val="00377657"/>
    <w:rsid w:val="00377C8C"/>
    <w:rsid w:val="003803CD"/>
    <w:rsid w:val="003805BC"/>
    <w:rsid w:val="003809B1"/>
    <w:rsid w:val="00381B1A"/>
    <w:rsid w:val="00382273"/>
    <w:rsid w:val="00382987"/>
    <w:rsid w:val="00382BA8"/>
    <w:rsid w:val="0038394A"/>
    <w:rsid w:val="00383BD0"/>
    <w:rsid w:val="00384058"/>
    <w:rsid w:val="00385134"/>
    <w:rsid w:val="00386D74"/>
    <w:rsid w:val="00387373"/>
    <w:rsid w:val="00391BDB"/>
    <w:rsid w:val="00392446"/>
    <w:rsid w:val="00392570"/>
    <w:rsid w:val="00392699"/>
    <w:rsid w:val="0039270F"/>
    <w:rsid w:val="00392D93"/>
    <w:rsid w:val="003930BF"/>
    <w:rsid w:val="00394AA7"/>
    <w:rsid w:val="00394C6B"/>
    <w:rsid w:val="0039602D"/>
    <w:rsid w:val="00396064"/>
    <w:rsid w:val="003974C6"/>
    <w:rsid w:val="00397AF3"/>
    <w:rsid w:val="003A1457"/>
    <w:rsid w:val="003A149A"/>
    <w:rsid w:val="003A14D9"/>
    <w:rsid w:val="003A1802"/>
    <w:rsid w:val="003A2EB8"/>
    <w:rsid w:val="003A30C9"/>
    <w:rsid w:val="003A3D2A"/>
    <w:rsid w:val="003A42DC"/>
    <w:rsid w:val="003A566D"/>
    <w:rsid w:val="003A5C42"/>
    <w:rsid w:val="003B07C3"/>
    <w:rsid w:val="003B26FE"/>
    <w:rsid w:val="003B329A"/>
    <w:rsid w:val="003B369B"/>
    <w:rsid w:val="003B3AFD"/>
    <w:rsid w:val="003B41BC"/>
    <w:rsid w:val="003B5BD7"/>
    <w:rsid w:val="003B5E7F"/>
    <w:rsid w:val="003B61CB"/>
    <w:rsid w:val="003B6BC6"/>
    <w:rsid w:val="003B7C04"/>
    <w:rsid w:val="003C19ED"/>
    <w:rsid w:val="003C22DE"/>
    <w:rsid w:val="003C3A27"/>
    <w:rsid w:val="003C4207"/>
    <w:rsid w:val="003C45B9"/>
    <w:rsid w:val="003C4C39"/>
    <w:rsid w:val="003C4F2D"/>
    <w:rsid w:val="003C5999"/>
    <w:rsid w:val="003C5F0C"/>
    <w:rsid w:val="003C6510"/>
    <w:rsid w:val="003C7EA4"/>
    <w:rsid w:val="003C7F5B"/>
    <w:rsid w:val="003D09A1"/>
    <w:rsid w:val="003D29EA"/>
    <w:rsid w:val="003D4A4B"/>
    <w:rsid w:val="003D4C55"/>
    <w:rsid w:val="003D4E1E"/>
    <w:rsid w:val="003D5474"/>
    <w:rsid w:val="003D599B"/>
    <w:rsid w:val="003D6E75"/>
    <w:rsid w:val="003D6F1E"/>
    <w:rsid w:val="003E051A"/>
    <w:rsid w:val="003E12DF"/>
    <w:rsid w:val="003E54B0"/>
    <w:rsid w:val="003E7D5F"/>
    <w:rsid w:val="003F0C3D"/>
    <w:rsid w:val="003F1D4B"/>
    <w:rsid w:val="003F2356"/>
    <w:rsid w:val="003F291D"/>
    <w:rsid w:val="003F2AFF"/>
    <w:rsid w:val="003F2DAB"/>
    <w:rsid w:val="003F49E5"/>
    <w:rsid w:val="00400698"/>
    <w:rsid w:val="00400FE9"/>
    <w:rsid w:val="0040115C"/>
    <w:rsid w:val="00401CE8"/>
    <w:rsid w:val="00401EFB"/>
    <w:rsid w:val="00402064"/>
    <w:rsid w:val="00402317"/>
    <w:rsid w:val="004024CE"/>
    <w:rsid w:val="00402C0E"/>
    <w:rsid w:val="00402FF7"/>
    <w:rsid w:val="004033F4"/>
    <w:rsid w:val="00404BAF"/>
    <w:rsid w:val="00404DE9"/>
    <w:rsid w:val="0040540A"/>
    <w:rsid w:val="004071F5"/>
    <w:rsid w:val="00410266"/>
    <w:rsid w:val="00410655"/>
    <w:rsid w:val="004108C2"/>
    <w:rsid w:val="00410991"/>
    <w:rsid w:val="004111C2"/>
    <w:rsid w:val="00412237"/>
    <w:rsid w:val="00413B59"/>
    <w:rsid w:val="00413F71"/>
    <w:rsid w:val="00414402"/>
    <w:rsid w:val="00414E72"/>
    <w:rsid w:val="00415395"/>
    <w:rsid w:val="00415449"/>
    <w:rsid w:val="0041716B"/>
    <w:rsid w:val="00417310"/>
    <w:rsid w:val="00417603"/>
    <w:rsid w:val="004203FB"/>
    <w:rsid w:val="0042096A"/>
    <w:rsid w:val="00420BCF"/>
    <w:rsid w:val="00420F3D"/>
    <w:rsid w:val="004213F8"/>
    <w:rsid w:val="0042153E"/>
    <w:rsid w:val="00421741"/>
    <w:rsid w:val="00421A19"/>
    <w:rsid w:val="00421B33"/>
    <w:rsid w:val="0042413E"/>
    <w:rsid w:val="00425A47"/>
    <w:rsid w:val="004265F0"/>
    <w:rsid w:val="00427817"/>
    <w:rsid w:val="00427B18"/>
    <w:rsid w:val="00427FC4"/>
    <w:rsid w:val="00430E64"/>
    <w:rsid w:val="004312E5"/>
    <w:rsid w:val="00431622"/>
    <w:rsid w:val="00432B4B"/>
    <w:rsid w:val="004331FB"/>
    <w:rsid w:val="004332A4"/>
    <w:rsid w:val="0043334B"/>
    <w:rsid w:val="004338BC"/>
    <w:rsid w:val="004345A0"/>
    <w:rsid w:val="004354D9"/>
    <w:rsid w:val="00435874"/>
    <w:rsid w:val="004365F0"/>
    <w:rsid w:val="004367F0"/>
    <w:rsid w:val="00437706"/>
    <w:rsid w:val="004377A3"/>
    <w:rsid w:val="00440576"/>
    <w:rsid w:val="004406C3"/>
    <w:rsid w:val="00440A7F"/>
    <w:rsid w:val="00441B1C"/>
    <w:rsid w:val="00441ED6"/>
    <w:rsid w:val="0044216A"/>
    <w:rsid w:val="00442D60"/>
    <w:rsid w:val="00443AE0"/>
    <w:rsid w:val="00443B95"/>
    <w:rsid w:val="00444062"/>
    <w:rsid w:val="00444A0B"/>
    <w:rsid w:val="00444AAA"/>
    <w:rsid w:val="00445011"/>
    <w:rsid w:val="00445575"/>
    <w:rsid w:val="004468D8"/>
    <w:rsid w:val="004479D7"/>
    <w:rsid w:val="0045239D"/>
    <w:rsid w:val="00453F68"/>
    <w:rsid w:val="0045437F"/>
    <w:rsid w:val="00454C50"/>
    <w:rsid w:val="00455786"/>
    <w:rsid w:val="00455868"/>
    <w:rsid w:val="004563CB"/>
    <w:rsid w:val="0045683E"/>
    <w:rsid w:val="004571CE"/>
    <w:rsid w:val="004573AE"/>
    <w:rsid w:val="00457B07"/>
    <w:rsid w:val="00457F96"/>
    <w:rsid w:val="004601B9"/>
    <w:rsid w:val="004602C5"/>
    <w:rsid w:val="0046052A"/>
    <w:rsid w:val="00460F14"/>
    <w:rsid w:val="00461F6D"/>
    <w:rsid w:val="00462B42"/>
    <w:rsid w:val="00462B91"/>
    <w:rsid w:val="00463E96"/>
    <w:rsid w:val="004640C0"/>
    <w:rsid w:val="00464645"/>
    <w:rsid w:val="00464A39"/>
    <w:rsid w:val="00464C48"/>
    <w:rsid w:val="00465479"/>
    <w:rsid w:val="00465827"/>
    <w:rsid w:val="004661C0"/>
    <w:rsid w:val="00466F60"/>
    <w:rsid w:val="0046741D"/>
    <w:rsid w:val="00467CED"/>
    <w:rsid w:val="004709E1"/>
    <w:rsid w:val="00470A66"/>
    <w:rsid w:val="00470B36"/>
    <w:rsid w:val="004712AF"/>
    <w:rsid w:val="00473775"/>
    <w:rsid w:val="00474644"/>
    <w:rsid w:val="0047625C"/>
    <w:rsid w:val="004776AF"/>
    <w:rsid w:val="00477ACD"/>
    <w:rsid w:val="00481064"/>
    <w:rsid w:val="00481F3B"/>
    <w:rsid w:val="00483F24"/>
    <w:rsid w:val="004851EC"/>
    <w:rsid w:val="00490E5C"/>
    <w:rsid w:val="0049301A"/>
    <w:rsid w:val="0049483C"/>
    <w:rsid w:val="00494A89"/>
    <w:rsid w:val="00494F9B"/>
    <w:rsid w:val="004962F7"/>
    <w:rsid w:val="004965E8"/>
    <w:rsid w:val="00496678"/>
    <w:rsid w:val="004969AA"/>
    <w:rsid w:val="00496D0B"/>
    <w:rsid w:val="00496E3B"/>
    <w:rsid w:val="00496ED1"/>
    <w:rsid w:val="004A0EAE"/>
    <w:rsid w:val="004A2CB8"/>
    <w:rsid w:val="004A3FF5"/>
    <w:rsid w:val="004A71D5"/>
    <w:rsid w:val="004B0813"/>
    <w:rsid w:val="004B0A6E"/>
    <w:rsid w:val="004B0FF3"/>
    <w:rsid w:val="004B2AEA"/>
    <w:rsid w:val="004B4AC0"/>
    <w:rsid w:val="004B525B"/>
    <w:rsid w:val="004B5D84"/>
    <w:rsid w:val="004B6C19"/>
    <w:rsid w:val="004B6EB9"/>
    <w:rsid w:val="004B7A73"/>
    <w:rsid w:val="004C1472"/>
    <w:rsid w:val="004C1FC5"/>
    <w:rsid w:val="004C28DB"/>
    <w:rsid w:val="004C4930"/>
    <w:rsid w:val="004C4B70"/>
    <w:rsid w:val="004C535B"/>
    <w:rsid w:val="004C6337"/>
    <w:rsid w:val="004C705C"/>
    <w:rsid w:val="004C7153"/>
    <w:rsid w:val="004C71C3"/>
    <w:rsid w:val="004C76BF"/>
    <w:rsid w:val="004D0803"/>
    <w:rsid w:val="004D14A0"/>
    <w:rsid w:val="004D180C"/>
    <w:rsid w:val="004D2F6B"/>
    <w:rsid w:val="004D3E1F"/>
    <w:rsid w:val="004D4872"/>
    <w:rsid w:val="004D4E9E"/>
    <w:rsid w:val="004D63F3"/>
    <w:rsid w:val="004D647D"/>
    <w:rsid w:val="004D67FA"/>
    <w:rsid w:val="004D6BC3"/>
    <w:rsid w:val="004E0AE9"/>
    <w:rsid w:val="004E220C"/>
    <w:rsid w:val="004E23CF"/>
    <w:rsid w:val="004E3811"/>
    <w:rsid w:val="004E4D03"/>
    <w:rsid w:val="004E4EC2"/>
    <w:rsid w:val="004E5444"/>
    <w:rsid w:val="004E60C5"/>
    <w:rsid w:val="004E638A"/>
    <w:rsid w:val="004E66F2"/>
    <w:rsid w:val="004E6829"/>
    <w:rsid w:val="004E7713"/>
    <w:rsid w:val="004E78DF"/>
    <w:rsid w:val="004F30A5"/>
    <w:rsid w:val="004F3F31"/>
    <w:rsid w:val="004F5224"/>
    <w:rsid w:val="004F6AE2"/>
    <w:rsid w:val="004F715D"/>
    <w:rsid w:val="004F72B2"/>
    <w:rsid w:val="004F79FC"/>
    <w:rsid w:val="004F7A2B"/>
    <w:rsid w:val="005003BB"/>
    <w:rsid w:val="005004E3"/>
    <w:rsid w:val="00500A4A"/>
    <w:rsid w:val="00502714"/>
    <w:rsid w:val="00504115"/>
    <w:rsid w:val="00504963"/>
    <w:rsid w:val="0050517E"/>
    <w:rsid w:val="0050641B"/>
    <w:rsid w:val="00507784"/>
    <w:rsid w:val="00510EC1"/>
    <w:rsid w:val="00511A11"/>
    <w:rsid w:val="005128BE"/>
    <w:rsid w:val="00512CF2"/>
    <w:rsid w:val="0051302E"/>
    <w:rsid w:val="00513199"/>
    <w:rsid w:val="00513744"/>
    <w:rsid w:val="00513AE2"/>
    <w:rsid w:val="00514DB9"/>
    <w:rsid w:val="00514E66"/>
    <w:rsid w:val="00515590"/>
    <w:rsid w:val="00515AAA"/>
    <w:rsid w:val="005161ED"/>
    <w:rsid w:val="00516D7E"/>
    <w:rsid w:val="00517C7E"/>
    <w:rsid w:val="00520F35"/>
    <w:rsid w:val="00521461"/>
    <w:rsid w:val="00524663"/>
    <w:rsid w:val="00530D21"/>
    <w:rsid w:val="00531859"/>
    <w:rsid w:val="005321F6"/>
    <w:rsid w:val="00532547"/>
    <w:rsid w:val="00532806"/>
    <w:rsid w:val="00532A35"/>
    <w:rsid w:val="00533440"/>
    <w:rsid w:val="005335AF"/>
    <w:rsid w:val="00533F2E"/>
    <w:rsid w:val="005357D5"/>
    <w:rsid w:val="0053716D"/>
    <w:rsid w:val="00537628"/>
    <w:rsid w:val="005416A1"/>
    <w:rsid w:val="0054209D"/>
    <w:rsid w:val="005449CC"/>
    <w:rsid w:val="00544A8D"/>
    <w:rsid w:val="005456BE"/>
    <w:rsid w:val="00547824"/>
    <w:rsid w:val="00547DF7"/>
    <w:rsid w:val="0055119E"/>
    <w:rsid w:val="00551A34"/>
    <w:rsid w:val="00552BC9"/>
    <w:rsid w:val="00552C21"/>
    <w:rsid w:val="00554216"/>
    <w:rsid w:val="005543C7"/>
    <w:rsid w:val="00554402"/>
    <w:rsid w:val="00554583"/>
    <w:rsid w:val="00554FB9"/>
    <w:rsid w:val="005558FC"/>
    <w:rsid w:val="005562B2"/>
    <w:rsid w:val="005566E1"/>
    <w:rsid w:val="0055681E"/>
    <w:rsid w:val="00556BB7"/>
    <w:rsid w:val="00560DEE"/>
    <w:rsid w:val="005618DE"/>
    <w:rsid w:val="00563C81"/>
    <w:rsid w:val="005646D8"/>
    <w:rsid w:val="0056542D"/>
    <w:rsid w:val="00566C80"/>
    <w:rsid w:val="005679FA"/>
    <w:rsid w:val="005700DA"/>
    <w:rsid w:val="005705DE"/>
    <w:rsid w:val="0057071C"/>
    <w:rsid w:val="00570BEA"/>
    <w:rsid w:val="0057349E"/>
    <w:rsid w:val="00573BD4"/>
    <w:rsid w:val="00573E0C"/>
    <w:rsid w:val="00573F20"/>
    <w:rsid w:val="00574299"/>
    <w:rsid w:val="005746E2"/>
    <w:rsid w:val="00574B00"/>
    <w:rsid w:val="0057548B"/>
    <w:rsid w:val="005759FE"/>
    <w:rsid w:val="00575AAE"/>
    <w:rsid w:val="00575B7A"/>
    <w:rsid w:val="00576635"/>
    <w:rsid w:val="00576DEF"/>
    <w:rsid w:val="0057702E"/>
    <w:rsid w:val="00577F1E"/>
    <w:rsid w:val="005801AF"/>
    <w:rsid w:val="005809A2"/>
    <w:rsid w:val="00580A01"/>
    <w:rsid w:val="00580ADB"/>
    <w:rsid w:val="00580D6C"/>
    <w:rsid w:val="00581ACC"/>
    <w:rsid w:val="00581C3A"/>
    <w:rsid w:val="0058382B"/>
    <w:rsid w:val="00583A5A"/>
    <w:rsid w:val="00583B9B"/>
    <w:rsid w:val="0058436E"/>
    <w:rsid w:val="005857B5"/>
    <w:rsid w:val="00585F97"/>
    <w:rsid w:val="00587A42"/>
    <w:rsid w:val="005923E8"/>
    <w:rsid w:val="00593D0F"/>
    <w:rsid w:val="00593E09"/>
    <w:rsid w:val="005943D3"/>
    <w:rsid w:val="0059448E"/>
    <w:rsid w:val="00594666"/>
    <w:rsid w:val="00596225"/>
    <w:rsid w:val="00597B2F"/>
    <w:rsid w:val="00597C78"/>
    <w:rsid w:val="005A0CEF"/>
    <w:rsid w:val="005A1233"/>
    <w:rsid w:val="005A13FF"/>
    <w:rsid w:val="005A1AA7"/>
    <w:rsid w:val="005A2F6D"/>
    <w:rsid w:val="005A3C08"/>
    <w:rsid w:val="005A4764"/>
    <w:rsid w:val="005A5BDE"/>
    <w:rsid w:val="005A7163"/>
    <w:rsid w:val="005A770F"/>
    <w:rsid w:val="005B0D76"/>
    <w:rsid w:val="005B2213"/>
    <w:rsid w:val="005B3B3B"/>
    <w:rsid w:val="005B41B9"/>
    <w:rsid w:val="005B4EEE"/>
    <w:rsid w:val="005B54C2"/>
    <w:rsid w:val="005B5FDB"/>
    <w:rsid w:val="005B7395"/>
    <w:rsid w:val="005B7D96"/>
    <w:rsid w:val="005C1971"/>
    <w:rsid w:val="005C1B9F"/>
    <w:rsid w:val="005C3432"/>
    <w:rsid w:val="005C44EC"/>
    <w:rsid w:val="005C522E"/>
    <w:rsid w:val="005C6555"/>
    <w:rsid w:val="005D048E"/>
    <w:rsid w:val="005D26B0"/>
    <w:rsid w:val="005D2DF4"/>
    <w:rsid w:val="005D33CE"/>
    <w:rsid w:val="005D341C"/>
    <w:rsid w:val="005D5C4E"/>
    <w:rsid w:val="005D7067"/>
    <w:rsid w:val="005D7923"/>
    <w:rsid w:val="005D7EF9"/>
    <w:rsid w:val="005E0B64"/>
    <w:rsid w:val="005E14B3"/>
    <w:rsid w:val="005E1582"/>
    <w:rsid w:val="005E1AE3"/>
    <w:rsid w:val="005E1D29"/>
    <w:rsid w:val="005E222A"/>
    <w:rsid w:val="005E2854"/>
    <w:rsid w:val="005E2A4E"/>
    <w:rsid w:val="005E34B2"/>
    <w:rsid w:val="005E3DA6"/>
    <w:rsid w:val="005E47F3"/>
    <w:rsid w:val="005E4F1E"/>
    <w:rsid w:val="005F1545"/>
    <w:rsid w:val="005F23AD"/>
    <w:rsid w:val="005F2CFE"/>
    <w:rsid w:val="005F358F"/>
    <w:rsid w:val="005F3D9E"/>
    <w:rsid w:val="005F4A3F"/>
    <w:rsid w:val="005F50FB"/>
    <w:rsid w:val="005F59AB"/>
    <w:rsid w:val="005F6698"/>
    <w:rsid w:val="00600A41"/>
    <w:rsid w:val="0060106F"/>
    <w:rsid w:val="0060269B"/>
    <w:rsid w:val="00602C0E"/>
    <w:rsid w:val="0060443F"/>
    <w:rsid w:val="0060655A"/>
    <w:rsid w:val="00606F9E"/>
    <w:rsid w:val="00607CF5"/>
    <w:rsid w:val="00610395"/>
    <w:rsid w:val="00611847"/>
    <w:rsid w:val="006118F0"/>
    <w:rsid w:val="00611F78"/>
    <w:rsid w:val="006128C9"/>
    <w:rsid w:val="006169E6"/>
    <w:rsid w:val="00616D29"/>
    <w:rsid w:val="00620DE2"/>
    <w:rsid w:val="006212C4"/>
    <w:rsid w:val="00622697"/>
    <w:rsid w:val="00622776"/>
    <w:rsid w:val="00622892"/>
    <w:rsid w:val="00623FA1"/>
    <w:rsid w:val="00624432"/>
    <w:rsid w:val="006251FA"/>
    <w:rsid w:val="006259D8"/>
    <w:rsid w:val="00626048"/>
    <w:rsid w:val="0062754C"/>
    <w:rsid w:val="00627DD8"/>
    <w:rsid w:val="0063006F"/>
    <w:rsid w:val="00630614"/>
    <w:rsid w:val="0063078E"/>
    <w:rsid w:val="00630DC3"/>
    <w:rsid w:val="00631216"/>
    <w:rsid w:val="00631388"/>
    <w:rsid w:val="00631BCD"/>
    <w:rsid w:val="00631FFA"/>
    <w:rsid w:val="0063274A"/>
    <w:rsid w:val="00633A78"/>
    <w:rsid w:val="006342D3"/>
    <w:rsid w:val="006349B3"/>
    <w:rsid w:val="00634E0E"/>
    <w:rsid w:val="00641372"/>
    <w:rsid w:val="00641434"/>
    <w:rsid w:val="00642312"/>
    <w:rsid w:val="006423E1"/>
    <w:rsid w:val="006439D2"/>
    <w:rsid w:val="0064400F"/>
    <w:rsid w:val="006441C5"/>
    <w:rsid w:val="00645714"/>
    <w:rsid w:val="00646119"/>
    <w:rsid w:val="006462F4"/>
    <w:rsid w:val="00646385"/>
    <w:rsid w:val="00646795"/>
    <w:rsid w:val="006469E4"/>
    <w:rsid w:val="006507F3"/>
    <w:rsid w:val="00650D46"/>
    <w:rsid w:val="00651C12"/>
    <w:rsid w:val="00652779"/>
    <w:rsid w:val="006539C8"/>
    <w:rsid w:val="00655446"/>
    <w:rsid w:val="00656C01"/>
    <w:rsid w:val="0065708E"/>
    <w:rsid w:val="0065754C"/>
    <w:rsid w:val="00657F3D"/>
    <w:rsid w:val="00660B3F"/>
    <w:rsid w:val="00661AA1"/>
    <w:rsid w:val="00661F13"/>
    <w:rsid w:val="00662611"/>
    <w:rsid w:val="006630F4"/>
    <w:rsid w:val="00663279"/>
    <w:rsid w:val="0066367C"/>
    <w:rsid w:val="00663919"/>
    <w:rsid w:val="0066394B"/>
    <w:rsid w:val="00663B30"/>
    <w:rsid w:val="0066406B"/>
    <w:rsid w:val="006647B2"/>
    <w:rsid w:val="0066517A"/>
    <w:rsid w:val="00665225"/>
    <w:rsid w:val="00665AEE"/>
    <w:rsid w:val="00666F2D"/>
    <w:rsid w:val="00667315"/>
    <w:rsid w:val="00667327"/>
    <w:rsid w:val="006708FF"/>
    <w:rsid w:val="0067159A"/>
    <w:rsid w:val="006716C3"/>
    <w:rsid w:val="00671F00"/>
    <w:rsid w:val="006730E6"/>
    <w:rsid w:val="006731B4"/>
    <w:rsid w:val="00673CD4"/>
    <w:rsid w:val="00673FC6"/>
    <w:rsid w:val="00674F0C"/>
    <w:rsid w:val="006754F5"/>
    <w:rsid w:val="0067797C"/>
    <w:rsid w:val="0068075C"/>
    <w:rsid w:val="006829AB"/>
    <w:rsid w:val="00682CE3"/>
    <w:rsid w:val="006838E0"/>
    <w:rsid w:val="00683B03"/>
    <w:rsid w:val="0068479B"/>
    <w:rsid w:val="00685213"/>
    <w:rsid w:val="0068551F"/>
    <w:rsid w:val="0068676A"/>
    <w:rsid w:val="00686AC3"/>
    <w:rsid w:val="00687BFC"/>
    <w:rsid w:val="00690371"/>
    <w:rsid w:val="0069098F"/>
    <w:rsid w:val="00691191"/>
    <w:rsid w:val="00692981"/>
    <w:rsid w:val="00696013"/>
    <w:rsid w:val="00696C2A"/>
    <w:rsid w:val="006977F8"/>
    <w:rsid w:val="006A0511"/>
    <w:rsid w:val="006A1355"/>
    <w:rsid w:val="006A1705"/>
    <w:rsid w:val="006A36D1"/>
    <w:rsid w:val="006A4771"/>
    <w:rsid w:val="006A4FE4"/>
    <w:rsid w:val="006A5446"/>
    <w:rsid w:val="006A6FC3"/>
    <w:rsid w:val="006B0E82"/>
    <w:rsid w:val="006B11BE"/>
    <w:rsid w:val="006B12C9"/>
    <w:rsid w:val="006B22DD"/>
    <w:rsid w:val="006B3925"/>
    <w:rsid w:val="006B4ACF"/>
    <w:rsid w:val="006B75CF"/>
    <w:rsid w:val="006C017C"/>
    <w:rsid w:val="006C0888"/>
    <w:rsid w:val="006C0D3C"/>
    <w:rsid w:val="006C1066"/>
    <w:rsid w:val="006C21F3"/>
    <w:rsid w:val="006C29CE"/>
    <w:rsid w:val="006C3111"/>
    <w:rsid w:val="006C49A2"/>
    <w:rsid w:val="006C56D7"/>
    <w:rsid w:val="006D1C66"/>
    <w:rsid w:val="006D25B5"/>
    <w:rsid w:val="006D47C6"/>
    <w:rsid w:val="006D639D"/>
    <w:rsid w:val="006D66DB"/>
    <w:rsid w:val="006D6B7A"/>
    <w:rsid w:val="006D6D70"/>
    <w:rsid w:val="006D7232"/>
    <w:rsid w:val="006D7989"/>
    <w:rsid w:val="006E04D9"/>
    <w:rsid w:val="006E1792"/>
    <w:rsid w:val="006E197A"/>
    <w:rsid w:val="006E1D8A"/>
    <w:rsid w:val="006E2384"/>
    <w:rsid w:val="006E326B"/>
    <w:rsid w:val="006E40C5"/>
    <w:rsid w:val="006E470B"/>
    <w:rsid w:val="006E4834"/>
    <w:rsid w:val="006E4C10"/>
    <w:rsid w:val="006E51B9"/>
    <w:rsid w:val="006E5BD3"/>
    <w:rsid w:val="006E5CDC"/>
    <w:rsid w:val="006E6423"/>
    <w:rsid w:val="006E6DD9"/>
    <w:rsid w:val="006F0262"/>
    <w:rsid w:val="006F124F"/>
    <w:rsid w:val="006F1473"/>
    <w:rsid w:val="006F3985"/>
    <w:rsid w:val="006F4302"/>
    <w:rsid w:val="006F491C"/>
    <w:rsid w:val="006F4CC5"/>
    <w:rsid w:val="006F4CF9"/>
    <w:rsid w:val="006F50EF"/>
    <w:rsid w:val="006F5121"/>
    <w:rsid w:val="006F5952"/>
    <w:rsid w:val="006F6CFF"/>
    <w:rsid w:val="006F6E5D"/>
    <w:rsid w:val="00700082"/>
    <w:rsid w:val="00700866"/>
    <w:rsid w:val="00700B81"/>
    <w:rsid w:val="00701B5B"/>
    <w:rsid w:val="00701F22"/>
    <w:rsid w:val="007033BD"/>
    <w:rsid w:val="007035A5"/>
    <w:rsid w:val="007037F1"/>
    <w:rsid w:val="00703A9A"/>
    <w:rsid w:val="00703D0A"/>
    <w:rsid w:val="00703E22"/>
    <w:rsid w:val="00704966"/>
    <w:rsid w:val="00704BCF"/>
    <w:rsid w:val="00706980"/>
    <w:rsid w:val="00706EB9"/>
    <w:rsid w:val="00710A75"/>
    <w:rsid w:val="007111D0"/>
    <w:rsid w:val="00714888"/>
    <w:rsid w:val="007178F9"/>
    <w:rsid w:val="00720A8A"/>
    <w:rsid w:val="007212BC"/>
    <w:rsid w:val="00721ACF"/>
    <w:rsid w:val="00724F13"/>
    <w:rsid w:val="00725D8B"/>
    <w:rsid w:val="0072797D"/>
    <w:rsid w:val="00730CC3"/>
    <w:rsid w:val="0073139D"/>
    <w:rsid w:val="00732163"/>
    <w:rsid w:val="007321FC"/>
    <w:rsid w:val="00733685"/>
    <w:rsid w:val="007337BB"/>
    <w:rsid w:val="007339B4"/>
    <w:rsid w:val="0073499A"/>
    <w:rsid w:val="007356DF"/>
    <w:rsid w:val="00735882"/>
    <w:rsid w:val="00737AAE"/>
    <w:rsid w:val="00740A65"/>
    <w:rsid w:val="00740C99"/>
    <w:rsid w:val="00741189"/>
    <w:rsid w:val="00741F95"/>
    <w:rsid w:val="007420B9"/>
    <w:rsid w:val="00742883"/>
    <w:rsid w:val="007433D1"/>
    <w:rsid w:val="007437DA"/>
    <w:rsid w:val="007439EE"/>
    <w:rsid w:val="00743BFE"/>
    <w:rsid w:val="007461A7"/>
    <w:rsid w:val="00746890"/>
    <w:rsid w:val="00746C3B"/>
    <w:rsid w:val="007475D3"/>
    <w:rsid w:val="0075059F"/>
    <w:rsid w:val="00750D13"/>
    <w:rsid w:val="00752963"/>
    <w:rsid w:val="0075311B"/>
    <w:rsid w:val="00753ED9"/>
    <w:rsid w:val="00753FB1"/>
    <w:rsid w:val="00754989"/>
    <w:rsid w:val="00756ADB"/>
    <w:rsid w:val="007578E0"/>
    <w:rsid w:val="00757C95"/>
    <w:rsid w:val="0076039A"/>
    <w:rsid w:val="00760757"/>
    <w:rsid w:val="00760D26"/>
    <w:rsid w:val="00760F55"/>
    <w:rsid w:val="007612F6"/>
    <w:rsid w:val="007618BC"/>
    <w:rsid w:val="0076315E"/>
    <w:rsid w:val="0076453B"/>
    <w:rsid w:val="00765669"/>
    <w:rsid w:val="00765C5C"/>
    <w:rsid w:val="0076713B"/>
    <w:rsid w:val="0076799E"/>
    <w:rsid w:val="00771175"/>
    <w:rsid w:val="0077131B"/>
    <w:rsid w:val="0077147F"/>
    <w:rsid w:val="007727F5"/>
    <w:rsid w:val="00772D12"/>
    <w:rsid w:val="00774B6C"/>
    <w:rsid w:val="007750B6"/>
    <w:rsid w:val="00777E54"/>
    <w:rsid w:val="00780925"/>
    <w:rsid w:val="00780B23"/>
    <w:rsid w:val="00780DFA"/>
    <w:rsid w:val="00781467"/>
    <w:rsid w:val="00782E71"/>
    <w:rsid w:val="00782FD6"/>
    <w:rsid w:val="007834A5"/>
    <w:rsid w:val="007841EC"/>
    <w:rsid w:val="00784ACB"/>
    <w:rsid w:val="00784E6D"/>
    <w:rsid w:val="0078547B"/>
    <w:rsid w:val="00785848"/>
    <w:rsid w:val="007863E3"/>
    <w:rsid w:val="00786516"/>
    <w:rsid w:val="0078735F"/>
    <w:rsid w:val="00787EDA"/>
    <w:rsid w:val="007902A6"/>
    <w:rsid w:val="00790BEF"/>
    <w:rsid w:val="00790C4D"/>
    <w:rsid w:val="0079146B"/>
    <w:rsid w:val="0079195E"/>
    <w:rsid w:val="007921CB"/>
    <w:rsid w:val="0079266E"/>
    <w:rsid w:val="00792A69"/>
    <w:rsid w:val="00792C44"/>
    <w:rsid w:val="00792FA5"/>
    <w:rsid w:val="007934A8"/>
    <w:rsid w:val="00794703"/>
    <w:rsid w:val="00794AB6"/>
    <w:rsid w:val="00795B60"/>
    <w:rsid w:val="00795E31"/>
    <w:rsid w:val="00796E4E"/>
    <w:rsid w:val="007A01D8"/>
    <w:rsid w:val="007A1B3C"/>
    <w:rsid w:val="007A1BBA"/>
    <w:rsid w:val="007A36D1"/>
    <w:rsid w:val="007A3E68"/>
    <w:rsid w:val="007A4787"/>
    <w:rsid w:val="007A7943"/>
    <w:rsid w:val="007B5473"/>
    <w:rsid w:val="007B6843"/>
    <w:rsid w:val="007B6FE6"/>
    <w:rsid w:val="007B7114"/>
    <w:rsid w:val="007B7599"/>
    <w:rsid w:val="007B77F4"/>
    <w:rsid w:val="007C0318"/>
    <w:rsid w:val="007C0D75"/>
    <w:rsid w:val="007C1029"/>
    <w:rsid w:val="007C302C"/>
    <w:rsid w:val="007C396A"/>
    <w:rsid w:val="007C60E1"/>
    <w:rsid w:val="007C6750"/>
    <w:rsid w:val="007C7EC0"/>
    <w:rsid w:val="007D03BE"/>
    <w:rsid w:val="007D0C50"/>
    <w:rsid w:val="007D19D8"/>
    <w:rsid w:val="007D29DC"/>
    <w:rsid w:val="007D30B2"/>
    <w:rsid w:val="007D4E68"/>
    <w:rsid w:val="007D7810"/>
    <w:rsid w:val="007E44F1"/>
    <w:rsid w:val="007E65E5"/>
    <w:rsid w:val="007E7C42"/>
    <w:rsid w:val="007F0D9B"/>
    <w:rsid w:val="007F0F65"/>
    <w:rsid w:val="007F1282"/>
    <w:rsid w:val="007F12B0"/>
    <w:rsid w:val="007F20DC"/>
    <w:rsid w:val="007F2DB2"/>
    <w:rsid w:val="007F51DE"/>
    <w:rsid w:val="007F5407"/>
    <w:rsid w:val="007F61BA"/>
    <w:rsid w:val="007F668D"/>
    <w:rsid w:val="007F693E"/>
    <w:rsid w:val="007F6F22"/>
    <w:rsid w:val="0080052F"/>
    <w:rsid w:val="00800C39"/>
    <w:rsid w:val="00801910"/>
    <w:rsid w:val="00801D30"/>
    <w:rsid w:val="00803D28"/>
    <w:rsid w:val="008040E0"/>
    <w:rsid w:val="00804A07"/>
    <w:rsid w:val="00804F22"/>
    <w:rsid w:val="00805938"/>
    <w:rsid w:val="00805FE2"/>
    <w:rsid w:val="00807407"/>
    <w:rsid w:val="00807B11"/>
    <w:rsid w:val="00810318"/>
    <w:rsid w:val="0081070A"/>
    <w:rsid w:val="0081270F"/>
    <w:rsid w:val="00812D95"/>
    <w:rsid w:val="00814717"/>
    <w:rsid w:val="008155D1"/>
    <w:rsid w:val="00815B0F"/>
    <w:rsid w:val="00816881"/>
    <w:rsid w:val="00816ED4"/>
    <w:rsid w:val="008176A0"/>
    <w:rsid w:val="008176C0"/>
    <w:rsid w:val="008176C6"/>
    <w:rsid w:val="00817B7C"/>
    <w:rsid w:val="0082186C"/>
    <w:rsid w:val="00822122"/>
    <w:rsid w:val="008227CD"/>
    <w:rsid w:val="00822C15"/>
    <w:rsid w:val="008237DA"/>
    <w:rsid w:val="00823D39"/>
    <w:rsid w:val="0082400F"/>
    <w:rsid w:val="00824507"/>
    <w:rsid w:val="00825483"/>
    <w:rsid w:val="008256CD"/>
    <w:rsid w:val="0082620A"/>
    <w:rsid w:val="00826DA1"/>
    <w:rsid w:val="008270C1"/>
    <w:rsid w:val="00827246"/>
    <w:rsid w:val="00830A51"/>
    <w:rsid w:val="00831D1B"/>
    <w:rsid w:val="00832634"/>
    <w:rsid w:val="008333A3"/>
    <w:rsid w:val="0083407D"/>
    <w:rsid w:val="008340FF"/>
    <w:rsid w:val="00834402"/>
    <w:rsid w:val="0083461A"/>
    <w:rsid w:val="00834D69"/>
    <w:rsid w:val="0083573E"/>
    <w:rsid w:val="00836FFC"/>
    <w:rsid w:val="00837340"/>
    <w:rsid w:val="0083750A"/>
    <w:rsid w:val="00837C7B"/>
    <w:rsid w:val="0084141C"/>
    <w:rsid w:val="00843516"/>
    <w:rsid w:val="00843BEF"/>
    <w:rsid w:val="0084412E"/>
    <w:rsid w:val="00844653"/>
    <w:rsid w:val="00844B73"/>
    <w:rsid w:val="008452B9"/>
    <w:rsid w:val="0084532D"/>
    <w:rsid w:val="0084653D"/>
    <w:rsid w:val="00847BAE"/>
    <w:rsid w:val="00851017"/>
    <w:rsid w:val="00851A35"/>
    <w:rsid w:val="00854A13"/>
    <w:rsid w:val="00857429"/>
    <w:rsid w:val="00857902"/>
    <w:rsid w:val="00857DD8"/>
    <w:rsid w:val="00857EF0"/>
    <w:rsid w:val="00860394"/>
    <w:rsid w:val="008604B6"/>
    <w:rsid w:val="0086051F"/>
    <w:rsid w:val="0086109C"/>
    <w:rsid w:val="008648C6"/>
    <w:rsid w:val="0086490A"/>
    <w:rsid w:val="008651C8"/>
    <w:rsid w:val="008654ED"/>
    <w:rsid w:val="00865E27"/>
    <w:rsid w:val="008677EA"/>
    <w:rsid w:val="00872B36"/>
    <w:rsid w:val="008736FA"/>
    <w:rsid w:val="00874EAD"/>
    <w:rsid w:val="008760FA"/>
    <w:rsid w:val="00876856"/>
    <w:rsid w:val="00876955"/>
    <w:rsid w:val="00877D78"/>
    <w:rsid w:val="00880BF3"/>
    <w:rsid w:val="00880CA4"/>
    <w:rsid w:val="00881024"/>
    <w:rsid w:val="00881CA8"/>
    <w:rsid w:val="00881ED1"/>
    <w:rsid w:val="008821DA"/>
    <w:rsid w:val="00882A24"/>
    <w:rsid w:val="00882DEF"/>
    <w:rsid w:val="008839F1"/>
    <w:rsid w:val="00884ED9"/>
    <w:rsid w:val="00885561"/>
    <w:rsid w:val="0088758D"/>
    <w:rsid w:val="00890211"/>
    <w:rsid w:val="008904F5"/>
    <w:rsid w:val="00891461"/>
    <w:rsid w:val="0089208B"/>
    <w:rsid w:val="008946F3"/>
    <w:rsid w:val="00894733"/>
    <w:rsid w:val="00894CCC"/>
    <w:rsid w:val="00895437"/>
    <w:rsid w:val="00895B57"/>
    <w:rsid w:val="00895F66"/>
    <w:rsid w:val="008961A6"/>
    <w:rsid w:val="00896B5D"/>
    <w:rsid w:val="00897236"/>
    <w:rsid w:val="00897A96"/>
    <w:rsid w:val="008A09CF"/>
    <w:rsid w:val="008A237C"/>
    <w:rsid w:val="008A246F"/>
    <w:rsid w:val="008A2C72"/>
    <w:rsid w:val="008A2F8E"/>
    <w:rsid w:val="008A37BA"/>
    <w:rsid w:val="008A37F0"/>
    <w:rsid w:val="008A4D5C"/>
    <w:rsid w:val="008A4F2B"/>
    <w:rsid w:val="008A5FDE"/>
    <w:rsid w:val="008A642F"/>
    <w:rsid w:val="008A7F64"/>
    <w:rsid w:val="008B0A45"/>
    <w:rsid w:val="008B0AFF"/>
    <w:rsid w:val="008B0FEF"/>
    <w:rsid w:val="008B4639"/>
    <w:rsid w:val="008B4F40"/>
    <w:rsid w:val="008B568B"/>
    <w:rsid w:val="008B5DE3"/>
    <w:rsid w:val="008B75E2"/>
    <w:rsid w:val="008C1E43"/>
    <w:rsid w:val="008C1E58"/>
    <w:rsid w:val="008C2B7A"/>
    <w:rsid w:val="008C4FD8"/>
    <w:rsid w:val="008C50DE"/>
    <w:rsid w:val="008C5488"/>
    <w:rsid w:val="008C5ED4"/>
    <w:rsid w:val="008C5F32"/>
    <w:rsid w:val="008C7BB4"/>
    <w:rsid w:val="008D0E1F"/>
    <w:rsid w:val="008D32EC"/>
    <w:rsid w:val="008D3583"/>
    <w:rsid w:val="008D39FB"/>
    <w:rsid w:val="008D4277"/>
    <w:rsid w:val="008D4993"/>
    <w:rsid w:val="008D589F"/>
    <w:rsid w:val="008D6B69"/>
    <w:rsid w:val="008E1556"/>
    <w:rsid w:val="008E32CE"/>
    <w:rsid w:val="008E331B"/>
    <w:rsid w:val="008E4E5C"/>
    <w:rsid w:val="008E4F76"/>
    <w:rsid w:val="008E72C8"/>
    <w:rsid w:val="008E7E8C"/>
    <w:rsid w:val="008F292D"/>
    <w:rsid w:val="008F3006"/>
    <w:rsid w:val="008F344F"/>
    <w:rsid w:val="008F365B"/>
    <w:rsid w:val="008F3FF9"/>
    <w:rsid w:val="008F7690"/>
    <w:rsid w:val="008F7CFB"/>
    <w:rsid w:val="00900146"/>
    <w:rsid w:val="00901E54"/>
    <w:rsid w:val="00901FB1"/>
    <w:rsid w:val="0090250C"/>
    <w:rsid w:val="00902CEA"/>
    <w:rsid w:val="00902FB8"/>
    <w:rsid w:val="0090481C"/>
    <w:rsid w:val="00904F5B"/>
    <w:rsid w:val="00906484"/>
    <w:rsid w:val="00906958"/>
    <w:rsid w:val="00911D16"/>
    <w:rsid w:val="00911F62"/>
    <w:rsid w:val="009124E7"/>
    <w:rsid w:val="00912F2F"/>
    <w:rsid w:val="0091375D"/>
    <w:rsid w:val="009137E3"/>
    <w:rsid w:val="00914154"/>
    <w:rsid w:val="0091455E"/>
    <w:rsid w:val="0091465B"/>
    <w:rsid w:val="009152A3"/>
    <w:rsid w:val="00915C3D"/>
    <w:rsid w:val="009165BE"/>
    <w:rsid w:val="0091723D"/>
    <w:rsid w:val="00917466"/>
    <w:rsid w:val="00917997"/>
    <w:rsid w:val="009179E5"/>
    <w:rsid w:val="00917C5A"/>
    <w:rsid w:val="0092199E"/>
    <w:rsid w:val="009223F9"/>
    <w:rsid w:val="009223FD"/>
    <w:rsid w:val="00922428"/>
    <w:rsid w:val="00922E27"/>
    <w:rsid w:val="00926037"/>
    <w:rsid w:val="00926AAA"/>
    <w:rsid w:val="00926E61"/>
    <w:rsid w:val="009304CA"/>
    <w:rsid w:val="00931BAD"/>
    <w:rsid w:val="00931D6E"/>
    <w:rsid w:val="00932A2C"/>
    <w:rsid w:val="00932AC2"/>
    <w:rsid w:val="00932B09"/>
    <w:rsid w:val="00934564"/>
    <w:rsid w:val="00936ECD"/>
    <w:rsid w:val="00941045"/>
    <w:rsid w:val="009436C8"/>
    <w:rsid w:val="00944539"/>
    <w:rsid w:val="00944A00"/>
    <w:rsid w:val="00944A4C"/>
    <w:rsid w:val="00945EB4"/>
    <w:rsid w:val="0095048A"/>
    <w:rsid w:val="00951A97"/>
    <w:rsid w:val="00952EE2"/>
    <w:rsid w:val="00954960"/>
    <w:rsid w:val="00955209"/>
    <w:rsid w:val="009562C9"/>
    <w:rsid w:val="00956DD2"/>
    <w:rsid w:val="00957122"/>
    <w:rsid w:val="00957192"/>
    <w:rsid w:val="00961287"/>
    <w:rsid w:val="00962F7C"/>
    <w:rsid w:val="00963B6C"/>
    <w:rsid w:val="00964841"/>
    <w:rsid w:val="00964BB4"/>
    <w:rsid w:val="00965BC0"/>
    <w:rsid w:val="00966CC4"/>
    <w:rsid w:val="009671B3"/>
    <w:rsid w:val="0096746A"/>
    <w:rsid w:val="00967D38"/>
    <w:rsid w:val="00971FD2"/>
    <w:rsid w:val="009729E3"/>
    <w:rsid w:val="00972FF4"/>
    <w:rsid w:val="00973A03"/>
    <w:rsid w:val="00973C47"/>
    <w:rsid w:val="00973F73"/>
    <w:rsid w:val="0097415E"/>
    <w:rsid w:val="009773CD"/>
    <w:rsid w:val="009777A4"/>
    <w:rsid w:val="009812E9"/>
    <w:rsid w:val="009819E1"/>
    <w:rsid w:val="00981EFC"/>
    <w:rsid w:val="00982035"/>
    <w:rsid w:val="00982603"/>
    <w:rsid w:val="009845BD"/>
    <w:rsid w:val="00984836"/>
    <w:rsid w:val="0098483E"/>
    <w:rsid w:val="00984CD2"/>
    <w:rsid w:val="00984D92"/>
    <w:rsid w:val="009874C7"/>
    <w:rsid w:val="0098790C"/>
    <w:rsid w:val="00987DDA"/>
    <w:rsid w:val="00990745"/>
    <w:rsid w:val="0099077F"/>
    <w:rsid w:val="00990E4A"/>
    <w:rsid w:val="00990EB8"/>
    <w:rsid w:val="00991366"/>
    <w:rsid w:val="00991CF8"/>
    <w:rsid w:val="00991E90"/>
    <w:rsid w:val="0099237E"/>
    <w:rsid w:val="00992AEF"/>
    <w:rsid w:val="00993475"/>
    <w:rsid w:val="00994156"/>
    <w:rsid w:val="00994F92"/>
    <w:rsid w:val="00995F07"/>
    <w:rsid w:val="00996434"/>
    <w:rsid w:val="00997205"/>
    <w:rsid w:val="009979D0"/>
    <w:rsid w:val="00997A98"/>
    <w:rsid w:val="009A12C8"/>
    <w:rsid w:val="009A2936"/>
    <w:rsid w:val="009A35A5"/>
    <w:rsid w:val="009A3D13"/>
    <w:rsid w:val="009A3FA9"/>
    <w:rsid w:val="009A58DB"/>
    <w:rsid w:val="009A5E74"/>
    <w:rsid w:val="009B16E5"/>
    <w:rsid w:val="009B1831"/>
    <w:rsid w:val="009B26D0"/>
    <w:rsid w:val="009B2B73"/>
    <w:rsid w:val="009B35D6"/>
    <w:rsid w:val="009B423B"/>
    <w:rsid w:val="009B6317"/>
    <w:rsid w:val="009B64D7"/>
    <w:rsid w:val="009C0811"/>
    <w:rsid w:val="009C09C0"/>
    <w:rsid w:val="009C2D9E"/>
    <w:rsid w:val="009C30AF"/>
    <w:rsid w:val="009C44F2"/>
    <w:rsid w:val="009C4EA1"/>
    <w:rsid w:val="009C7249"/>
    <w:rsid w:val="009C7CE4"/>
    <w:rsid w:val="009C7EB9"/>
    <w:rsid w:val="009D15E6"/>
    <w:rsid w:val="009D1920"/>
    <w:rsid w:val="009D2798"/>
    <w:rsid w:val="009D3510"/>
    <w:rsid w:val="009D3F9D"/>
    <w:rsid w:val="009D414C"/>
    <w:rsid w:val="009D4F87"/>
    <w:rsid w:val="009D59C1"/>
    <w:rsid w:val="009D68F7"/>
    <w:rsid w:val="009E0121"/>
    <w:rsid w:val="009E0AA1"/>
    <w:rsid w:val="009E0ACB"/>
    <w:rsid w:val="009E0C29"/>
    <w:rsid w:val="009E0DC8"/>
    <w:rsid w:val="009E24F8"/>
    <w:rsid w:val="009E2829"/>
    <w:rsid w:val="009E2A9B"/>
    <w:rsid w:val="009E3BC6"/>
    <w:rsid w:val="009E4BB9"/>
    <w:rsid w:val="009E4C11"/>
    <w:rsid w:val="009E4E4D"/>
    <w:rsid w:val="009E5783"/>
    <w:rsid w:val="009E6413"/>
    <w:rsid w:val="009E6B98"/>
    <w:rsid w:val="009E7043"/>
    <w:rsid w:val="009F16EF"/>
    <w:rsid w:val="009F2C24"/>
    <w:rsid w:val="009F4008"/>
    <w:rsid w:val="009F4FDB"/>
    <w:rsid w:val="009F5297"/>
    <w:rsid w:val="009F5CA5"/>
    <w:rsid w:val="009F6188"/>
    <w:rsid w:val="009F6B1E"/>
    <w:rsid w:val="009F6E06"/>
    <w:rsid w:val="00A00385"/>
    <w:rsid w:val="00A02A2B"/>
    <w:rsid w:val="00A02A8D"/>
    <w:rsid w:val="00A02EF2"/>
    <w:rsid w:val="00A038B8"/>
    <w:rsid w:val="00A03D7C"/>
    <w:rsid w:val="00A048D2"/>
    <w:rsid w:val="00A04B2B"/>
    <w:rsid w:val="00A052AC"/>
    <w:rsid w:val="00A058A5"/>
    <w:rsid w:val="00A06CC6"/>
    <w:rsid w:val="00A12F55"/>
    <w:rsid w:val="00A13085"/>
    <w:rsid w:val="00A13727"/>
    <w:rsid w:val="00A1391D"/>
    <w:rsid w:val="00A152B8"/>
    <w:rsid w:val="00A155BF"/>
    <w:rsid w:val="00A172FE"/>
    <w:rsid w:val="00A2134E"/>
    <w:rsid w:val="00A22842"/>
    <w:rsid w:val="00A2394B"/>
    <w:rsid w:val="00A2430D"/>
    <w:rsid w:val="00A245BA"/>
    <w:rsid w:val="00A25371"/>
    <w:rsid w:val="00A253F9"/>
    <w:rsid w:val="00A27FDE"/>
    <w:rsid w:val="00A328ED"/>
    <w:rsid w:val="00A34036"/>
    <w:rsid w:val="00A34284"/>
    <w:rsid w:val="00A34FF2"/>
    <w:rsid w:val="00A354E5"/>
    <w:rsid w:val="00A35ABC"/>
    <w:rsid w:val="00A36320"/>
    <w:rsid w:val="00A3652F"/>
    <w:rsid w:val="00A36E4C"/>
    <w:rsid w:val="00A3779B"/>
    <w:rsid w:val="00A379B5"/>
    <w:rsid w:val="00A37F0F"/>
    <w:rsid w:val="00A37F5E"/>
    <w:rsid w:val="00A4105C"/>
    <w:rsid w:val="00A41627"/>
    <w:rsid w:val="00A41C5D"/>
    <w:rsid w:val="00A42076"/>
    <w:rsid w:val="00A421EA"/>
    <w:rsid w:val="00A42DDA"/>
    <w:rsid w:val="00A42F07"/>
    <w:rsid w:val="00A45D39"/>
    <w:rsid w:val="00A4607E"/>
    <w:rsid w:val="00A46414"/>
    <w:rsid w:val="00A46914"/>
    <w:rsid w:val="00A51700"/>
    <w:rsid w:val="00A537CD"/>
    <w:rsid w:val="00A53A2A"/>
    <w:rsid w:val="00A53E4C"/>
    <w:rsid w:val="00A54F6C"/>
    <w:rsid w:val="00A567D8"/>
    <w:rsid w:val="00A57D98"/>
    <w:rsid w:val="00A60A7C"/>
    <w:rsid w:val="00A60C1D"/>
    <w:rsid w:val="00A60C93"/>
    <w:rsid w:val="00A61412"/>
    <w:rsid w:val="00A61AEE"/>
    <w:rsid w:val="00A63BA8"/>
    <w:rsid w:val="00A64358"/>
    <w:rsid w:val="00A64F05"/>
    <w:rsid w:val="00A65097"/>
    <w:rsid w:val="00A659EC"/>
    <w:rsid w:val="00A67D8C"/>
    <w:rsid w:val="00A703C3"/>
    <w:rsid w:val="00A70AD8"/>
    <w:rsid w:val="00A70D4C"/>
    <w:rsid w:val="00A721E6"/>
    <w:rsid w:val="00A7254D"/>
    <w:rsid w:val="00A732DE"/>
    <w:rsid w:val="00A74CF4"/>
    <w:rsid w:val="00A7541E"/>
    <w:rsid w:val="00A75999"/>
    <w:rsid w:val="00A763A5"/>
    <w:rsid w:val="00A774CC"/>
    <w:rsid w:val="00A77E01"/>
    <w:rsid w:val="00A809E9"/>
    <w:rsid w:val="00A8118B"/>
    <w:rsid w:val="00A81798"/>
    <w:rsid w:val="00A82344"/>
    <w:rsid w:val="00A827C7"/>
    <w:rsid w:val="00A84895"/>
    <w:rsid w:val="00A84949"/>
    <w:rsid w:val="00A85824"/>
    <w:rsid w:val="00A8613D"/>
    <w:rsid w:val="00A8664E"/>
    <w:rsid w:val="00A86D7E"/>
    <w:rsid w:val="00A87FBF"/>
    <w:rsid w:val="00A90080"/>
    <w:rsid w:val="00A91704"/>
    <w:rsid w:val="00A92BBF"/>
    <w:rsid w:val="00A95979"/>
    <w:rsid w:val="00A96835"/>
    <w:rsid w:val="00A971B6"/>
    <w:rsid w:val="00A974D7"/>
    <w:rsid w:val="00AA0496"/>
    <w:rsid w:val="00AA3E23"/>
    <w:rsid w:val="00AA54A3"/>
    <w:rsid w:val="00AA67CC"/>
    <w:rsid w:val="00AA6B5A"/>
    <w:rsid w:val="00AA7D2E"/>
    <w:rsid w:val="00AB00C5"/>
    <w:rsid w:val="00AB0A3D"/>
    <w:rsid w:val="00AB0FA8"/>
    <w:rsid w:val="00AB1C04"/>
    <w:rsid w:val="00AB1F00"/>
    <w:rsid w:val="00AB2536"/>
    <w:rsid w:val="00AB2EBD"/>
    <w:rsid w:val="00AB2FA3"/>
    <w:rsid w:val="00AB3476"/>
    <w:rsid w:val="00AB3FD5"/>
    <w:rsid w:val="00AB5624"/>
    <w:rsid w:val="00AB57C7"/>
    <w:rsid w:val="00AB636D"/>
    <w:rsid w:val="00AB6DA2"/>
    <w:rsid w:val="00AB7096"/>
    <w:rsid w:val="00AC12CD"/>
    <w:rsid w:val="00AC1F98"/>
    <w:rsid w:val="00AC2020"/>
    <w:rsid w:val="00AC2913"/>
    <w:rsid w:val="00AC3AF9"/>
    <w:rsid w:val="00AC4BBD"/>
    <w:rsid w:val="00AC4F38"/>
    <w:rsid w:val="00AC5F46"/>
    <w:rsid w:val="00AC669D"/>
    <w:rsid w:val="00AC7B2D"/>
    <w:rsid w:val="00AD0134"/>
    <w:rsid w:val="00AD071E"/>
    <w:rsid w:val="00AD0822"/>
    <w:rsid w:val="00AD0CA0"/>
    <w:rsid w:val="00AD2209"/>
    <w:rsid w:val="00AD2A49"/>
    <w:rsid w:val="00AD3630"/>
    <w:rsid w:val="00AD3DBF"/>
    <w:rsid w:val="00AD3FCA"/>
    <w:rsid w:val="00AD4989"/>
    <w:rsid w:val="00AD49B3"/>
    <w:rsid w:val="00AD5FBA"/>
    <w:rsid w:val="00AD6A13"/>
    <w:rsid w:val="00AE0132"/>
    <w:rsid w:val="00AE2E3F"/>
    <w:rsid w:val="00AE3321"/>
    <w:rsid w:val="00AE3522"/>
    <w:rsid w:val="00AE4307"/>
    <w:rsid w:val="00AE660B"/>
    <w:rsid w:val="00AE6BCB"/>
    <w:rsid w:val="00AE6FA6"/>
    <w:rsid w:val="00AF1B4F"/>
    <w:rsid w:val="00AF2D54"/>
    <w:rsid w:val="00AF469D"/>
    <w:rsid w:val="00AF4AD1"/>
    <w:rsid w:val="00AF4E02"/>
    <w:rsid w:val="00AF6081"/>
    <w:rsid w:val="00AF61C0"/>
    <w:rsid w:val="00AF6237"/>
    <w:rsid w:val="00AF6C2E"/>
    <w:rsid w:val="00AF7107"/>
    <w:rsid w:val="00AF7796"/>
    <w:rsid w:val="00B004E3"/>
    <w:rsid w:val="00B00B9D"/>
    <w:rsid w:val="00B020D1"/>
    <w:rsid w:val="00B02132"/>
    <w:rsid w:val="00B02B49"/>
    <w:rsid w:val="00B03027"/>
    <w:rsid w:val="00B03D13"/>
    <w:rsid w:val="00B04101"/>
    <w:rsid w:val="00B04FBE"/>
    <w:rsid w:val="00B07AED"/>
    <w:rsid w:val="00B1072F"/>
    <w:rsid w:val="00B11770"/>
    <w:rsid w:val="00B119F0"/>
    <w:rsid w:val="00B125C3"/>
    <w:rsid w:val="00B14293"/>
    <w:rsid w:val="00B15C0F"/>
    <w:rsid w:val="00B163A9"/>
    <w:rsid w:val="00B17DA9"/>
    <w:rsid w:val="00B2037B"/>
    <w:rsid w:val="00B2064E"/>
    <w:rsid w:val="00B22BCD"/>
    <w:rsid w:val="00B22D17"/>
    <w:rsid w:val="00B22E2A"/>
    <w:rsid w:val="00B23667"/>
    <w:rsid w:val="00B2455F"/>
    <w:rsid w:val="00B2482D"/>
    <w:rsid w:val="00B25257"/>
    <w:rsid w:val="00B254A3"/>
    <w:rsid w:val="00B26540"/>
    <w:rsid w:val="00B2673B"/>
    <w:rsid w:val="00B279C0"/>
    <w:rsid w:val="00B279D3"/>
    <w:rsid w:val="00B30452"/>
    <w:rsid w:val="00B314E4"/>
    <w:rsid w:val="00B333B4"/>
    <w:rsid w:val="00B3342C"/>
    <w:rsid w:val="00B341C4"/>
    <w:rsid w:val="00B35314"/>
    <w:rsid w:val="00B35893"/>
    <w:rsid w:val="00B358A0"/>
    <w:rsid w:val="00B35FD9"/>
    <w:rsid w:val="00B36C6E"/>
    <w:rsid w:val="00B36DD3"/>
    <w:rsid w:val="00B37010"/>
    <w:rsid w:val="00B3751D"/>
    <w:rsid w:val="00B41628"/>
    <w:rsid w:val="00B42038"/>
    <w:rsid w:val="00B423CA"/>
    <w:rsid w:val="00B42B4F"/>
    <w:rsid w:val="00B451A6"/>
    <w:rsid w:val="00B455A0"/>
    <w:rsid w:val="00B45C62"/>
    <w:rsid w:val="00B466D9"/>
    <w:rsid w:val="00B47444"/>
    <w:rsid w:val="00B47B14"/>
    <w:rsid w:val="00B503BE"/>
    <w:rsid w:val="00B51337"/>
    <w:rsid w:val="00B51DDB"/>
    <w:rsid w:val="00B5479C"/>
    <w:rsid w:val="00B55CA9"/>
    <w:rsid w:val="00B562A1"/>
    <w:rsid w:val="00B564D0"/>
    <w:rsid w:val="00B56BDB"/>
    <w:rsid w:val="00B5784D"/>
    <w:rsid w:val="00B6001A"/>
    <w:rsid w:val="00B61AAD"/>
    <w:rsid w:val="00B626BE"/>
    <w:rsid w:val="00B631D7"/>
    <w:rsid w:val="00B6344C"/>
    <w:rsid w:val="00B63551"/>
    <w:rsid w:val="00B63E1C"/>
    <w:rsid w:val="00B648A4"/>
    <w:rsid w:val="00B66253"/>
    <w:rsid w:val="00B673DB"/>
    <w:rsid w:val="00B67AF4"/>
    <w:rsid w:val="00B703F0"/>
    <w:rsid w:val="00B7072F"/>
    <w:rsid w:val="00B712DA"/>
    <w:rsid w:val="00B71C2A"/>
    <w:rsid w:val="00B7269B"/>
    <w:rsid w:val="00B72D5F"/>
    <w:rsid w:val="00B7323D"/>
    <w:rsid w:val="00B741C3"/>
    <w:rsid w:val="00B742B5"/>
    <w:rsid w:val="00B74F14"/>
    <w:rsid w:val="00B76CF7"/>
    <w:rsid w:val="00B77A84"/>
    <w:rsid w:val="00B77B2A"/>
    <w:rsid w:val="00B80613"/>
    <w:rsid w:val="00B819E2"/>
    <w:rsid w:val="00B82175"/>
    <w:rsid w:val="00B8393E"/>
    <w:rsid w:val="00B84290"/>
    <w:rsid w:val="00B8448A"/>
    <w:rsid w:val="00B84A43"/>
    <w:rsid w:val="00B856FA"/>
    <w:rsid w:val="00B85BDB"/>
    <w:rsid w:val="00B85E99"/>
    <w:rsid w:val="00B86A08"/>
    <w:rsid w:val="00B873B5"/>
    <w:rsid w:val="00B874AD"/>
    <w:rsid w:val="00B8765D"/>
    <w:rsid w:val="00B91234"/>
    <w:rsid w:val="00B92FC5"/>
    <w:rsid w:val="00B9380A"/>
    <w:rsid w:val="00B93ADA"/>
    <w:rsid w:val="00B97630"/>
    <w:rsid w:val="00B97CB5"/>
    <w:rsid w:val="00BA00EE"/>
    <w:rsid w:val="00BA0A24"/>
    <w:rsid w:val="00BA1DB3"/>
    <w:rsid w:val="00BA20F8"/>
    <w:rsid w:val="00BA2643"/>
    <w:rsid w:val="00BA2C49"/>
    <w:rsid w:val="00BA2CB5"/>
    <w:rsid w:val="00BA4499"/>
    <w:rsid w:val="00BA483D"/>
    <w:rsid w:val="00BA514A"/>
    <w:rsid w:val="00BA5DE3"/>
    <w:rsid w:val="00BA61F3"/>
    <w:rsid w:val="00BA66B0"/>
    <w:rsid w:val="00BA70A1"/>
    <w:rsid w:val="00BA744B"/>
    <w:rsid w:val="00BA7E7F"/>
    <w:rsid w:val="00BB00D5"/>
    <w:rsid w:val="00BB0AF6"/>
    <w:rsid w:val="00BB14CC"/>
    <w:rsid w:val="00BB1F5C"/>
    <w:rsid w:val="00BB230E"/>
    <w:rsid w:val="00BB29EF"/>
    <w:rsid w:val="00BB2D75"/>
    <w:rsid w:val="00BB2EEB"/>
    <w:rsid w:val="00BB34F1"/>
    <w:rsid w:val="00BB3825"/>
    <w:rsid w:val="00BB39ED"/>
    <w:rsid w:val="00BB41D3"/>
    <w:rsid w:val="00BB4BD5"/>
    <w:rsid w:val="00BB4D91"/>
    <w:rsid w:val="00BB4F6E"/>
    <w:rsid w:val="00BB5480"/>
    <w:rsid w:val="00BB60CA"/>
    <w:rsid w:val="00BB713D"/>
    <w:rsid w:val="00BB750D"/>
    <w:rsid w:val="00BC082D"/>
    <w:rsid w:val="00BC0E2B"/>
    <w:rsid w:val="00BC2294"/>
    <w:rsid w:val="00BC27BD"/>
    <w:rsid w:val="00BC38CD"/>
    <w:rsid w:val="00BC4246"/>
    <w:rsid w:val="00BC5564"/>
    <w:rsid w:val="00BC5BDC"/>
    <w:rsid w:val="00BC6279"/>
    <w:rsid w:val="00BC721E"/>
    <w:rsid w:val="00BD008F"/>
    <w:rsid w:val="00BD19C6"/>
    <w:rsid w:val="00BD2546"/>
    <w:rsid w:val="00BD433B"/>
    <w:rsid w:val="00BD44AE"/>
    <w:rsid w:val="00BD52FA"/>
    <w:rsid w:val="00BD5BE1"/>
    <w:rsid w:val="00BD5CCF"/>
    <w:rsid w:val="00BD6909"/>
    <w:rsid w:val="00BD7C16"/>
    <w:rsid w:val="00BE14DF"/>
    <w:rsid w:val="00BE2171"/>
    <w:rsid w:val="00BE3F9E"/>
    <w:rsid w:val="00BE451A"/>
    <w:rsid w:val="00BE5C9D"/>
    <w:rsid w:val="00BE6636"/>
    <w:rsid w:val="00BF16F3"/>
    <w:rsid w:val="00BF17E5"/>
    <w:rsid w:val="00BF1A94"/>
    <w:rsid w:val="00BF336F"/>
    <w:rsid w:val="00BF359E"/>
    <w:rsid w:val="00BF3F81"/>
    <w:rsid w:val="00BF46C8"/>
    <w:rsid w:val="00BF47DC"/>
    <w:rsid w:val="00BF4DF0"/>
    <w:rsid w:val="00BF50F1"/>
    <w:rsid w:val="00BF6121"/>
    <w:rsid w:val="00BF7E1B"/>
    <w:rsid w:val="00C02764"/>
    <w:rsid w:val="00C02F86"/>
    <w:rsid w:val="00C03B1C"/>
    <w:rsid w:val="00C0445C"/>
    <w:rsid w:val="00C0482E"/>
    <w:rsid w:val="00C04A5A"/>
    <w:rsid w:val="00C06321"/>
    <w:rsid w:val="00C065E2"/>
    <w:rsid w:val="00C0685A"/>
    <w:rsid w:val="00C06B26"/>
    <w:rsid w:val="00C06E24"/>
    <w:rsid w:val="00C07F35"/>
    <w:rsid w:val="00C10407"/>
    <w:rsid w:val="00C10A61"/>
    <w:rsid w:val="00C11585"/>
    <w:rsid w:val="00C1246B"/>
    <w:rsid w:val="00C1368F"/>
    <w:rsid w:val="00C13A6E"/>
    <w:rsid w:val="00C13C1A"/>
    <w:rsid w:val="00C13C86"/>
    <w:rsid w:val="00C14924"/>
    <w:rsid w:val="00C1526F"/>
    <w:rsid w:val="00C15382"/>
    <w:rsid w:val="00C176E4"/>
    <w:rsid w:val="00C209B2"/>
    <w:rsid w:val="00C20AB5"/>
    <w:rsid w:val="00C2146A"/>
    <w:rsid w:val="00C22A8E"/>
    <w:rsid w:val="00C23211"/>
    <w:rsid w:val="00C236E5"/>
    <w:rsid w:val="00C26106"/>
    <w:rsid w:val="00C26115"/>
    <w:rsid w:val="00C262C5"/>
    <w:rsid w:val="00C26A72"/>
    <w:rsid w:val="00C27389"/>
    <w:rsid w:val="00C2770B"/>
    <w:rsid w:val="00C301D4"/>
    <w:rsid w:val="00C30704"/>
    <w:rsid w:val="00C30C18"/>
    <w:rsid w:val="00C30F54"/>
    <w:rsid w:val="00C31233"/>
    <w:rsid w:val="00C31C5E"/>
    <w:rsid w:val="00C32250"/>
    <w:rsid w:val="00C34D31"/>
    <w:rsid w:val="00C35BE3"/>
    <w:rsid w:val="00C36249"/>
    <w:rsid w:val="00C367EB"/>
    <w:rsid w:val="00C41203"/>
    <w:rsid w:val="00C45210"/>
    <w:rsid w:val="00C464D1"/>
    <w:rsid w:val="00C46FA2"/>
    <w:rsid w:val="00C505B8"/>
    <w:rsid w:val="00C509F5"/>
    <w:rsid w:val="00C51445"/>
    <w:rsid w:val="00C515C1"/>
    <w:rsid w:val="00C51778"/>
    <w:rsid w:val="00C51FEB"/>
    <w:rsid w:val="00C5303E"/>
    <w:rsid w:val="00C53E01"/>
    <w:rsid w:val="00C55964"/>
    <w:rsid w:val="00C55FF4"/>
    <w:rsid w:val="00C5638D"/>
    <w:rsid w:val="00C56546"/>
    <w:rsid w:val="00C574CF"/>
    <w:rsid w:val="00C57700"/>
    <w:rsid w:val="00C60053"/>
    <w:rsid w:val="00C603BD"/>
    <w:rsid w:val="00C60C07"/>
    <w:rsid w:val="00C6126F"/>
    <w:rsid w:val="00C614D7"/>
    <w:rsid w:val="00C61D9C"/>
    <w:rsid w:val="00C63B69"/>
    <w:rsid w:val="00C63DDF"/>
    <w:rsid w:val="00C65043"/>
    <w:rsid w:val="00C65758"/>
    <w:rsid w:val="00C678E2"/>
    <w:rsid w:val="00C70A64"/>
    <w:rsid w:val="00C70C35"/>
    <w:rsid w:val="00C71542"/>
    <w:rsid w:val="00C718F5"/>
    <w:rsid w:val="00C71B28"/>
    <w:rsid w:val="00C71E3B"/>
    <w:rsid w:val="00C730E6"/>
    <w:rsid w:val="00C73735"/>
    <w:rsid w:val="00C73C0C"/>
    <w:rsid w:val="00C7583B"/>
    <w:rsid w:val="00C76470"/>
    <w:rsid w:val="00C76BF9"/>
    <w:rsid w:val="00C8019C"/>
    <w:rsid w:val="00C80E98"/>
    <w:rsid w:val="00C81126"/>
    <w:rsid w:val="00C820A7"/>
    <w:rsid w:val="00C82750"/>
    <w:rsid w:val="00C8308B"/>
    <w:rsid w:val="00C846FB"/>
    <w:rsid w:val="00C8497E"/>
    <w:rsid w:val="00C864D7"/>
    <w:rsid w:val="00C86EDD"/>
    <w:rsid w:val="00C870D9"/>
    <w:rsid w:val="00C871DE"/>
    <w:rsid w:val="00C91D30"/>
    <w:rsid w:val="00C93679"/>
    <w:rsid w:val="00C94D8B"/>
    <w:rsid w:val="00C94E88"/>
    <w:rsid w:val="00C9515D"/>
    <w:rsid w:val="00C95B88"/>
    <w:rsid w:val="00C96698"/>
    <w:rsid w:val="00C974E9"/>
    <w:rsid w:val="00C976E6"/>
    <w:rsid w:val="00CA008F"/>
    <w:rsid w:val="00CA157B"/>
    <w:rsid w:val="00CA2483"/>
    <w:rsid w:val="00CA35A0"/>
    <w:rsid w:val="00CA3640"/>
    <w:rsid w:val="00CA42FB"/>
    <w:rsid w:val="00CA4583"/>
    <w:rsid w:val="00CA4A3E"/>
    <w:rsid w:val="00CA4D7C"/>
    <w:rsid w:val="00CA5E43"/>
    <w:rsid w:val="00CA7709"/>
    <w:rsid w:val="00CA79F9"/>
    <w:rsid w:val="00CB15B7"/>
    <w:rsid w:val="00CB1C56"/>
    <w:rsid w:val="00CB2FA1"/>
    <w:rsid w:val="00CB345F"/>
    <w:rsid w:val="00CB3B6E"/>
    <w:rsid w:val="00CB3BF7"/>
    <w:rsid w:val="00CB4620"/>
    <w:rsid w:val="00CB462C"/>
    <w:rsid w:val="00CB4B3F"/>
    <w:rsid w:val="00CB58B7"/>
    <w:rsid w:val="00CB5A7A"/>
    <w:rsid w:val="00CB5AB1"/>
    <w:rsid w:val="00CB5C48"/>
    <w:rsid w:val="00CB73C8"/>
    <w:rsid w:val="00CB795E"/>
    <w:rsid w:val="00CC0468"/>
    <w:rsid w:val="00CC0479"/>
    <w:rsid w:val="00CC0760"/>
    <w:rsid w:val="00CC12BF"/>
    <w:rsid w:val="00CC15E5"/>
    <w:rsid w:val="00CC15FC"/>
    <w:rsid w:val="00CC1EDC"/>
    <w:rsid w:val="00CC427C"/>
    <w:rsid w:val="00CC4569"/>
    <w:rsid w:val="00CC5F56"/>
    <w:rsid w:val="00CC619A"/>
    <w:rsid w:val="00CC6E9E"/>
    <w:rsid w:val="00CC71CC"/>
    <w:rsid w:val="00CC72F1"/>
    <w:rsid w:val="00CC7366"/>
    <w:rsid w:val="00CC76DE"/>
    <w:rsid w:val="00CC7A8F"/>
    <w:rsid w:val="00CC7EAF"/>
    <w:rsid w:val="00CD016E"/>
    <w:rsid w:val="00CD0171"/>
    <w:rsid w:val="00CD0BFE"/>
    <w:rsid w:val="00CD0CC3"/>
    <w:rsid w:val="00CD0F33"/>
    <w:rsid w:val="00CD22BD"/>
    <w:rsid w:val="00CD26A8"/>
    <w:rsid w:val="00CD2BCD"/>
    <w:rsid w:val="00CD5738"/>
    <w:rsid w:val="00CD61B9"/>
    <w:rsid w:val="00CD6421"/>
    <w:rsid w:val="00CD655C"/>
    <w:rsid w:val="00CD66A4"/>
    <w:rsid w:val="00CD6C38"/>
    <w:rsid w:val="00CD6E5A"/>
    <w:rsid w:val="00CD7A45"/>
    <w:rsid w:val="00CE09EC"/>
    <w:rsid w:val="00CE0A39"/>
    <w:rsid w:val="00CE11DF"/>
    <w:rsid w:val="00CE1C5B"/>
    <w:rsid w:val="00CE28E3"/>
    <w:rsid w:val="00CE29DE"/>
    <w:rsid w:val="00CE558F"/>
    <w:rsid w:val="00CE5792"/>
    <w:rsid w:val="00CE5EEB"/>
    <w:rsid w:val="00CE6411"/>
    <w:rsid w:val="00CE7560"/>
    <w:rsid w:val="00CE788B"/>
    <w:rsid w:val="00CE78CE"/>
    <w:rsid w:val="00CF00DC"/>
    <w:rsid w:val="00CF119C"/>
    <w:rsid w:val="00CF1910"/>
    <w:rsid w:val="00CF1FAA"/>
    <w:rsid w:val="00CF218C"/>
    <w:rsid w:val="00CF24F6"/>
    <w:rsid w:val="00CF255B"/>
    <w:rsid w:val="00CF274D"/>
    <w:rsid w:val="00CF2A98"/>
    <w:rsid w:val="00CF5BF5"/>
    <w:rsid w:val="00CF5EDD"/>
    <w:rsid w:val="00CF6407"/>
    <w:rsid w:val="00CF6629"/>
    <w:rsid w:val="00CF6889"/>
    <w:rsid w:val="00CF7260"/>
    <w:rsid w:val="00CF7CF4"/>
    <w:rsid w:val="00D0112B"/>
    <w:rsid w:val="00D011DA"/>
    <w:rsid w:val="00D03332"/>
    <w:rsid w:val="00D037F2"/>
    <w:rsid w:val="00D040F8"/>
    <w:rsid w:val="00D058A2"/>
    <w:rsid w:val="00D05A61"/>
    <w:rsid w:val="00D05D3A"/>
    <w:rsid w:val="00D06B71"/>
    <w:rsid w:val="00D10EB1"/>
    <w:rsid w:val="00D10F48"/>
    <w:rsid w:val="00D11BC5"/>
    <w:rsid w:val="00D11D41"/>
    <w:rsid w:val="00D12A85"/>
    <w:rsid w:val="00D143D7"/>
    <w:rsid w:val="00D15859"/>
    <w:rsid w:val="00D15E48"/>
    <w:rsid w:val="00D1611C"/>
    <w:rsid w:val="00D20DEF"/>
    <w:rsid w:val="00D226E3"/>
    <w:rsid w:val="00D2302C"/>
    <w:rsid w:val="00D23091"/>
    <w:rsid w:val="00D23BAB"/>
    <w:rsid w:val="00D23D9D"/>
    <w:rsid w:val="00D244E4"/>
    <w:rsid w:val="00D2462A"/>
    <w:rsid w:val="00D265DB"/>
    <w:rsid w:val="00D26B81"/>
    <w:rsid w:val="00D27A2C"/>
    <w:rsid w:val="00D318A4"/>
    <w:rsid w:val="00D366AF"/>
    <w:rsid w:val="00D40DAF"/>
    <w:rsid w:val="00D41467"/>
    <w:rsid w:val="00D4189A"/>
    <w:rsid w:val="00D41ADB"/>
    <w:rsid w:val="00D42AA9"/>
    <w:rsid w:val="00D430A7"/>
    <w:rsid w:val="00D43DE3"/>
    <w:rsid w:val="00D44FA1"/>
    <w:rsid w:val="00D475D0"/>
    <w:rsid w:val="00D50A3E"/>
    <w:rsid w:val="00D50F18"/>
    <w:rsid w:val="00D516AE"/>
    <w:rsid w:val="00D5194D"/>
    <w:rsid w:val="00D523FF"/>
    <w:rsid w:val="00D530C4"/>
    <w:rsid w:val="00D54AD7"/>
    <w:rsid w:val="00D55603"/>
    <w:rsid w:val="00D56444"/>
    <w:rsid w:val="00D576B3"/>
    <w:rsid w:val="00D61E9E"/>
    <w:rsid w:val="00D6212A"/>
    <w:rsid w:val="00D624DF"/>
    <w:rsid w:val="00D66821"/>
    <w:rsid w:val="00D67B34"/>
    <w:rsid w:val="00D7018D"/>
    <w:rsid w:val="00D72FC1"/>
    <w:rsid w:val="00D741AB"/>
    <w:rsid w:val="00D743DB"/>
    <w:rsid w:val="00D74FEC"/>
    <w:rsid w:val="00D75919"/>
    <w:rsid w:val="00D76DD5"/>
    <w:rsid w:val="00D76E4F"/>
    <w:rsid w:val="00D77E98"/>
    <w:rsid w:val="00D80553"/>
    <w:rsid w:val="00D81695"/>
    <w:rsid w:val="00D81935"/>
    <w:rsid w:val="00D8228A"/>
    <w:rsid w:val="00D82E98"/>
    <w:rsid w:val="00D84BA1"/>
    <w:rsid w:val="00D85DB8"/>
    <w:rsid w:val="00D869AA"/>
    <w:rsid w:val="00D86B27"/>
    <w:rsid w:val="00D908E8"/>
    <w:rsid w:val="00D90BD7"/>
    <w:rsid w:val="00D90D6F"/>
    <w:rsid w:val="00D919E8"/>
    <w:rsid w:val="00D9205D"/>
    <w:rsid w:val="00D93627"/>
    <w:rsid w:val="00D93E9E"/>
    <w:rsid w:val="00D9674E"/>
    <w:rsid w:val="00D967B1"/>
    <w:rsid w:val="00D96923"/>
    <w:rsid w:val="00D96E34"/>
    <w:rsid w:val="00D96E83"/>
    <w:rsid w:val="00D975BC"/>
    <w:rsid w:val="00D97BE1"/>
    <w:rsid w:val="00DA0134"/>
    <w:rsid w:val="00DA0CBF"/>
    <w:rsid w:val="00DA173C"/>
    <w:rsid w:val="00DA201D"/>
    <w:rsid w:val="00DA22A2"/>
    <w:rsid w:val="00DA237B"/>
    <w:rsid w:val="00DA2648"/>
    <w:rsid w:val="00DA36A1"/>
    <w:rsid w:val="00DA3D75"/>
    <w:rsid w:val="00DA3F3D"/>
    <w:rsid w:val="00DA60E6"/>
    <w:rsid w:val="00DA7DA2"/>
    <w:rsid w:val="00DB038A"/>
    <w:rsid w:val="00DB05C7"/>
    <w:rsid w:val="00DB0673"/>
    <w:rsid w:val="00DB0AFC"/>
    <w:rsid w:val="00DB1880"/>
    <w:rsid w:val="00DB1CB5"/>
    <w:rsid w:val="00DB2069"/>
    <w:rsid w:val="00DB26E5"/>
    <w:rsid w:val="00DB3B74"/>
    <w:rsid w:val="00DB4C4E"/>
    <w:rsid w:val="00DB57F5"/>
    <w:rsid w:val="00DB5A6D"/>
    <w:rsid w:val="00DB65F5"/>
    <w:rsid w:val="00DB6D4E"/>
    <w:rsid w:val="00DB7D1F"/>
    <w:rsid w:val="00DC16F6"/>
    <w:rsid w:val="00DC1D8C"/>
    <w:rsid w:val="00DC3151"/>
    <w:rsid w:val="00DC3B06"/>
    <w:rsid w:val="00DC4A6B"/>
    <w:rsid w:val="00DC51F6"/>
    <w:rsid w:val="00DC63FD"/>
    <w:rsid w:val="00DC70B8"/>
    <w:rsid w:val="00DD1B56"/>
    <w:rsid w:val="00DD2153"/>
    <w:rsid w:val="00DD3507"/>
    <w:rsid w:val="00DD434C"/>
    <w:rsid w:val="00DD44BD"/>
    <w:rsid w:val="00DD4B65"/>
    <w:rsid w:val="00DD567F"/>
    <w:rsid w:val="00DD5A25"/>
    <w:rsid w:val="00DD61CC"/>
    <w:rsid w:val="00DD6FA2"/>
    <w:rsid w:val="00DD6FD3"/>
    <w:rsid w:val="00DE0101"/>
    <w:rsid w:val="00DE0FBE"/>
    <w:rsid w:val="00DE4AC2"/>
    <w:rsid w:val="00DE57BE"/>
    <w:rsid w:val="00DE58D2"/>
    <w:rsid w:val="00DE6251"/>
    <w:rsid w:val="00DE66BB"/>
    <w:rsid w:val="00DE6A13"/>
    <w:rsid w:val="00DE7F93"/>
    <w:rsid w:val="00DF0164"/>
    <w:rsid w:val="00DF0EF9"/>
    <w:rsid w:val="00DF14B4"/>
    <w:rsid w:val="00DF1847"/>
    <w:rsid w:val="00DF18EC"/>
    <w:rsid w:val="00DF20F7"/>
    <w:rsid w:val="00DF24A5"/>
    <w:rsid w:val="00DF2699"/>
    <w:rsid w:val="00DF28A1"/>
    <w:rsid w:val="00DF47B4"/>
    <w:rsid w:val="00DF4E48"/>
    <w:rsid w:val="00DF4EF7"/>
    <w:rsid w:val="00DF52D5"/>
    <w:rsid w:val="00DF552C"/>
    <w:rsid w:val="00DF55A0"/>
    <w:rsid w:val="00DF55A1"/>
    <w:rsid w:val="00DF5F31"/>
    <w:rsid w:val="00DF6884"/>
    <w:rsid w:val="00DF68CD"/>
    <w:rsid w:val="00DF73B9"/>
    <w:rsid w:val="00DF7946"/>
    <w:rsid w:val="00E010FE"/>
    <w:rsid w:val="00E0129A"/>
    <w:rsid w:val="00E0133E"/>
    <w:rsid w:val="00E020E2"/>
    <w:rsid w:val="00E0252C"/>
    <w:rsid w:val="00E02620"/>
    <w:rsid w:val="00E033F2"/>
    <w:rsid w:val="00E04D3C"/>
    <w:rsid w:val="00E051A2"/>
    <w:rsid w:val="00E05A63"/>
    <w:rsid w:val="00E05B33"/>
    <w:rsid w:val="00E05F22"/>
    <w:rsid w:val="00E06F55"/>
    <w:rsid w:val="00E07396"/>
    <w:rsid w:val="00E10E1D"/>
    <w:rsid w:val="00E11824"/>
    <w:rsid w:val="00E11F99"/>
    <w:rsid w:val="00E1254A"/>
    <w:rsid w:val="00E1388A"/>
    <w:rsid w:val="00E14190"/>
    <w:rsid w:val="00E147FE"/>
    <w:rsid w:val="00E149CD"/>
    <w:rsid w:val="00E14A66"/>
    <w:rsid w:val="00E161DA"/>
    <w:rsid w:val="00E16581"/>
    <w:rsid w:val="00E16AD2"/>
    <w:rsid w:val="00E20031"/>
    <w:rsid w:val="00E210AE"/>
    <w:rsid w:val="00E21A17"/>
    <w:rsid w:val="00E23142"/>
    <w:rsid w:val="00E23C9C"/>
    <w:rsid w:val="00E23DCB"/>
    <w:rsid w:val="00E245C2"/>
    <w:rsid w:val="00E24C0A"/>
    <w:rsid w:val="00E24D94"/>
    <w:rsid w:val="00E254AB"/>
    <w:rsid w:val="00E25659"/>
    <w:rsid w:val="00E26365"/>
    <w:rsid w:val="00E27539"/>
    <w:rsid w:val="00E27AAA"/>
    <w:rsid w:val="00E27D8F"/>
    <w:rsid w:val="00E30716"/>
    <w:rsid w:val="00E30EF2"/>
    <w:rsid w:val="00E3351C"/>
    <w:rsid w:val="00E33D2D"/>
    <w:rsid w:val="00E343F1"/>
    <w:rsid w:val="00E34D13"/>
    <w:rsid w:val="00E40198"/>
    <w:rsid w:val="00E417BC"/>
    <w:rsid w:val="00E41AFA"/>
    <w:rsid w:val="00E42785"/>
    <w:rsid w:val="00E429E3"/>
    <w:rsid w:val="00E42F08"/>
    <w:rsid w:val="00E459E8"/>
    <w:rsid w:val="00E46A1F"/>
    <w:rsid w:val="00E46DF9"/>
    <w:rsid w:val="00E472B9"/>
    <w:rsid w:val="00E50348"/>
    <w:rsid w:val="00E517CB"/>
    <w:rsid w:val="00E51867"/>
    <w:rsid w:val="00E518FA"/>
    <w:rsid w:val="00E51B80"/>
    <w:rsid w:val="00E51D01"/>
    <w:rsid w:val="00E536E3"/>
    <w:rsid w:val="00E53726"/>
    <w:rsid w:val="00E540BD"/>
    <w:rsid w:val="00E54BF4"/>
    <w:rsid w:val="00E54E84"/>
    <w:rsid w:val="00E55162"/>
    <w:rsid w:val="00E553B4"/>
    <w:rsid w:val="00E56661"/>
    <w:rsid w:val="00E57599"/>
    <w:rsid w:val="00E60C23"/>
    <w:rsid w:val="00E60CB0"/>
    <w:rsid w:val="00E62636"/>
    <w:rsid w:val="00E6291A"/>
    <w:rsid w:val="00E62AF6"/>
    <w:rsid w:val="00E62D34"/>
    <w:rsid w:val="00E63164"/>
    <w:rsid w:val="00E6367D"/>
    <w:rsid w:val="00E64056"/>
    <w:rsid w:val="00E6495E"/>
    <w:rsid w:val="00E65EF4"/>
    <w:rsid w:val="00E65F7A"/>
    <w:rsid w:val="00E67837"/>
    <w:rsid w:val="00E679AC"/>
    <w:rsid w:val="00E67F77"/>
    <w:rsid w:val="00E70F7D"/>
    <w:rsid w:val="00E716AF"/>
    <w:rsid w:val="00E71A6B"/>
    <w:rsid w:val="00E72AF7"/>
    <w:rsid w:val="00E7383E"/>
    <w:rsid w:val="00E73847"/>
    <w:rsid w:val="00E73F37"/>
    <w:rsid w:val="00E73F55"/>
    <w:rsid w:val="00E74876"/>
    <w:rsid w:val="00E74B55"/>
    <w:rsid w:val="00E8011A"/>
    <w:rsid w:val="00E8174D"/>
    <w:rsid w:val="00E82ABC"/>
    <w:rsid w:val="00E83EE3"/>
    <w:rsid w:val="00E856A2"/>
    <w:rsid w:val="00E85F08"/>
    <w:rsid w:val="00E8738F"/>
    <w:rsid w:val="00E877B5"/>
    <w:rsid w:val="00E916AF"/>
    <w:rsid w:val="00E92942"/>
    <w:rsid w:val="00E931C6"/>
    <w:rsid w:val="00E9599E"/>
    <w:rsid w:val="00E96986"/>
    <w:rsid w:val="00E97B26"/>
    <w:rsid w:val="00EA0C5C"/>
    <w:rsid w:val="00EA1A24"/>
    <w:rsid w:val="00EA1B37"/>
    <w:rsid w:val="00EA1F72"/>
    <w:rsid w:val="00EA2290"/>
    <w:rsid w:val="00EA49C4"/>
    <w:rsid w:val="00EA4B4C"/>
    <w:rsid w:val="00EA5A4B"/>
    <w:rsid w:val="00EA6140"/>
    <w:rsid w:val="00EA65DF"/>
    <w:rsid w:val="00EA697F"/>
    <w:rsid w:val="00EA743D"/>
    <w:rsid w:val="00EA77CE"/>
    <w:rsid w:val="00EA77CF"/>
    <w:rsid w:val="00EB00A0"/>
    <w:rsid w:val="00EB0264"/>
    <w:rsid w:val="00EB1463"/>
    <w:rsid w:val="00EB191C"/>
    <w:rsid w:val="00EB1D95"/>
    <w:rsid w:val="00EB2388"/>
    <w:rsid w:val="00EB31C7"/>
    <w:rsid w:val="00EB4232"/>
    <w:rsid w:val="00EB4317"/>
    <w:rsid w:val="00EB4B52"/>
    <w:rsid w:val="00EB4FA9"/>
    <w:rsid w:val="00EB5565"/>
    <w:rsid w:val="00EB5754"/>
    <w:rsid w:val="00EB68B8"/>
    <w:rsid w:val="00EB74CB"/>
    <w:rsid w:val="00EB7B9A"/>
    <w:rsid w:val="00EC0AC0"/>
    <w:rsid w:val="00EC114D"/>
    <w:rsid w:val="00EC5F66"/>
    <w:rsid w:val="00EC73E5"/>
    <w:rsid w:val="00EC74D6"/>
    <w:rsid w:val="00EC759D"/>
    <w:rsid w:val="00ED05A0"/>
    <w:rsid w:val="00ED1FF6"/>
    <w:rsid w:val="00ED2022"/>
    <w:rsid w:val="00ED2B2E"/>
    <w:rsid w:val="00ED3909"/>
    <w:rsid w:val="00ED42E2"/>
    <w:rsid w:val="00ED469B"/>
    <w:rsid w:val="00ED5B66"/>
    <w:rsid w:val="00ED5D02"/>
    <w:rsid w:val="00ED7924"/>
    <w:rsid w:val="00ED7C11"/>
    <w:rsid w:val="00ED7E9C"/>
    <w:rsid w:val="00EE0323"/>
    <w:rsid w:val="00EE17CE"/>
    <w:rsid w:val="00EE1E89"/>
    <w:rsid w:val="00EE296B"/>
    <w:rsid w:val="00EE34EF"/>
    <w:rsid w:val="00EE3B6B"/>
    <w:rsid w:val="00EE4484"/>
    <w:rsid w:val="00EF0FA8"/>
    <w:rsid w:val="00EF17C8"/>
    <w:rsid w:val="00EF2141"/>
    <w:rsid w:val="00EF2F22"/>
    <w:rsid w:val="00EF3823"/>
    <w:rsid w:val="00EF4C12"/>
    <w:rsid w:val="00EF65FD"/>
    <w:rsid w:val="00EF6901"/>
    <w:rsid w:val="00F01635"/>
    <w:rsid w:val="00F026ED"/>
    <w:rsid w:val="00F0522A"/>
    <w:rsid w:val="00F071E1"/>
    <w:rsid w:val="00F071E3"/>
    <w:rsid w:val="00F074BA"/>
    <w:rsid w:val="00F07647"/>
    <w:rsid w:val="00F1102D"/>
    <w:rsid w:val="00F11B10"/>
    <w:rsid w:val="00F11B2C"/>
    <w:rsid w:val="00F12DEE"/>
    <w:rsid w:val="00F1487A"/>
    <w:rsid w:val="00F1498B"/>
    <w:rsid w:val="00F158D4"/>
    <w:rsid w:val="00F15A6C"/>
    <w:rsid w:val="00F22B6B"/>
    <w:rsid w:val="00F23C09"/>
    <w:rsid w:val="00F24268"/>
    <w:rsid w:val="00F24E1C"/>
    <w:rsid w:val="00F2578C"/>
    <w:rsid w:val="00F259F2"/>
    <w:rsid w:val="00F25D41"/>
    <w:rsid w:val="00F25D4E"/>
    <w:rsid w:val="00F25F07"/>
    <w:rsid w:val="00F265E9"/>
    <w:rsid w:val="00F26732"/>
    <w:rsid w:val="00F30323"/>
    <w:rsid w:val="00F31933"/>
    <w:rsid w:val="00F31C71"/>
    <w:rsid w:val="00F3328A"/>
    <w:rsid w:val="00F33AE1"/>
    <w:rsid w:val="00F34ECD"/>
    <w:rsid w:val="00F35AC1"/>
    <w:rsid w:val="00F35B38"/>
    <w:rsid w:val="00F367C3"/>
    <w:rsid w:val="00F36DB4"/>
    <w:rsid w:val="00F371D6"/>
    <w:rsid w:val="00F379D4"/>
    <w:rsid w:val="00F4132B"/>
    <w:rsid w:val="00F41BC4"/>
    <w:rsid w:val="00F42C99"/>
    <w:rsid w:val="00F42EF4"/>
    <w:rsid w:val="00F45905"/>
    <w:rsid w:val="00F459FC"/>
    <w:rsid w:val="00F46D9F"/>
    <w:rsid w:val="00F475BC"/>
    <w:rsid w:val="00F4766A"/>
    <w:rsid w:val="00F51AC8"/>
    <w:rsid w:val="00F52CBB"/>
    <w:rsid w:val="00F52F4F"/>
    <w:rsid w:val="00F53300"/>
    <w:rsid w:val="00F54798"/>
    <w:rsid w:val="00F5581C"/>
    <w:rsid w:val="00F56386"/>
    <w:rsid w:val="00F578DD"/>
    <w:rsid w:val="00F57DA4"/>
    <w:rsid w:val="00F60A06"/>
    <w:rsid w:val="00F612F1"/>
    <w:rsid w:val="00F61C7F"/>
    <w:rsid w:val="00F61DAD"/>
    <w:rsid w:val="00F64843"/>
    <w:rsid w:val="00F649DE"/>
    <w:rsid w:val="00F652E9"/>
    <w:rsid w:val="00F65D8A"/>
    <w:rsid w:val="00F66BBC"/>
    <w:rsid w:val="00F678F2"/>
    <w:rsid w:val="00F67DDE"/>
    <w:rsid w:val="00F700A9"/>
    <w:rsid w:val="00F716AF"/>
    <w:rsid w:val="00F7245C"/>
    <w:rsid w:val="00F727CB"/>
    <w:rsid w:val="00F72FB3"/>
    <w:rsid w:val="00F739E9"/>
    <w:rsid w:val="00F74A33"/>
    <w:rsid w:val="00F74AB1"/>
    <w:rsid w:val="00F75205"/>
    <w:rsid w:val="00F75952"/>
    <w:rsid w:val="00F75D1D"/>
    <w:rsid w:val="00F77C31"/>
    <w:rsid w:val="00F830AB"/>
    <w:rsid w:val="00F8366C"/>
    <w:rsid w:val="00F840B5"/>
    <w:rsid w:val="00F84E46"/>
    <w:rsid w:val="00F8541D"/>
    <w:rsid w:val="00F85C79"/>
    <w:rsid w:val="00F87E13"/>
    <w:rsid w:val="00F9179D"/>
    <w:rsid w:val="00F918A6"/>
    <w:rsid w:val="00F92E01"/>
    <w:rsid w:val="00F94238"/>
    <w:rsid w:val="00F94AAE"/>
    <w:rsid w:val="00F94D1B"/>
    <w:rsid w:val="00F958F5"/>
    <w:rsid w:val="00F95CA2"/>
    <w:rsid w:val="00F962B8"/>
    <w:rsid w:val="00F96CF3"/>
    <w:rsid w:val="00F977ED"/>
    <w:rsid w:val="00F97A38"/>
    <w:rsid w:val="00FA0229"/>
    <w:rsid w:val="00FA0BE6"/>
    <w:rsid w:val="00FA0C30"/>
    <w:rsid w:val="00FA20C1"/>
    <w:rsid w:val="00FA31B3"/>
    <w:rsid w:val="00FA3C4E"/>
    <w:rsid w:val="00FA4296"/>
    <w:rsid w:val="00FB06EF"/>
    <w:rsid w:val="00FB1490"/>
    <w:rsid w:val="00FB1AAF"/>
    <w:rsid w:val="00FB1AF6"/>
    <w:rsid w:val="00FB1DC4"/>
    <w:rsid w:val="00FB2FB4"/>
    <w:rsid w:val="00FB31B7"/>
    <w:rsid w:val="00FB6997"/>
    <w:rsid w:val="00FB731D"/>
    <w:rsid w:val="00FB77D9"/>
    <w:rsid w:val="00FB7B3A"/>
    <w:rsid w:val="00FC06E0"/>
    <w:rsid w:val="00FC07F0"/>
    <w:rsid w:val="00FC0969"/>
    <w:rsid w:val="00FC1720"/>
    <w:rsid w:val="00FC1949"/>
    <w:rsid w:val="00FC4BB7"/>
    <w:rsid w:val="00FC51E6"/>
    <w:rsid w:val="00FC60E4"/>
    <w:rsid w:val="00FC6CAB"/>
    <w:rsid w:val="00FC6F29"/>
    <w:rsid w:val="00FC784C"/>
    <w:rsid w:val="00FD0215"/>
    <w:rsid w:val="00FD0339"/>
    <w:rsid w:val="00FD055B"/>
    <w:rsid w:val="00FD05A6"/>
    <w:rsid w:val="00FD10D0"/>
    <w:rsid w:val="00FD189E"/>
    <w:rsid w:val="00FD2634"/>
    <w:rsid w:val="00FD2C99"/>
    <w:rsid w:val="00FD4582"/>
    <w:rsid w:val="00FD4A9B"/>
    <w:rsid w:val="00FD576A"/>
    <w:rsid w:val="00FD5A59"/>
    <w:rsid w:val="00FD611B"/>
    <w:rsid w:val="00FE0A40"/>
    <w:rsid w:val="00FE303D"/>
    <w:rsid w:val="00FE4CFF"/>
    <w:rsid w:val="00FE4D5A"/>
    <w:rsid w:val="00FE506A"/>
    <w:rsid w:val="00FE5A26"/>
    <w:rsid w:val="00FE67E8"/>
    <w:rsid w:val="00FE6DAE"/>
    <w:rsid w:val="00FE6F88"/>
    <w:rsid w:val="00FE7867"/>
    <w:rsid w:val="00FF03B1"/>
    <w:rsid w:val="00FF0F9F"/>
    <w:rsid w:val="00FF1CE9"/>
    <w:rsid w:val="00FF2C04"/>
    <w:rsid w:val="00FF3533"/>
    <w:rsid w:val="00FF4AE5"/>
    <w:rsid w:val="00FF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oNotEmbedSmartTags/>
  <w:decimalSymbol w:val=","/>
  <w:listSeparator w:val=";"/>
  <w14:docId w14:val="326F1404"/>
  <w15:chartTrackingRefBased/>
  <w15:docId w15:val="{A3EE2F8D-C75B-43EB-BF50-E2D230436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9B5"/>
    <w:pPr>
      <w:suppressAutoHyphens/>
    </w:pPr>
    <w:rPr>
      <w:rFonts w:ascii="Arial" w:hAnsi="Arial" w:cs="Arial"/>
      <w:sz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b/>
      <w:sz w:val="28"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tabs>
        <w:tab w:val="left" w:pos="2835"/>
        <w:tab w:val="left" w:pos="3402"/>
      </w:tabs>
      <w:jc w:val="both"/>
      <w:outlineLvl w:val="2"/>
    </w:pPr>
    <w:rPr>
      <w:b/>
      <w:sz w:val="22"/>
    </w:rPr>
  </w:style>
  <w:style w:type="paragraph" w:styleId="Ttulo4">
    <w:name w:val="heading 4"/>
    <w:basedOn w:val="Normal"/>
    <w:next w:val="Normal"/>
    <w:qFormat/>
    <w:pPr>
      <w:keepNext/>
      <w:spacing w:after="120"/>
      <w:outlineLvl w:val="3"/>
    </w:pPr>
    <w:rPr>
      <w:lang w:val="es-ES_tradnl"/>
    </w:rPr>
  </w:style>
  <w:style w:type="paragraph" w:styleId="Ttulo5">
    <w:name w:val="heading 5"/>
    <w:basedOn w:val="Normal"/>
    <w:next w:val="Normal"/>
    <w:qFormat/>
    <w:pPr>
      <w:keepNext/>
      <w:tabs>
        <w:tab w:val="left" w:pos="2835"/>
        <w:tab w:val="left" w:pos="3402"/>
      </w:tabs>
      <w:jc w:val="both"/>
      <w:outlineLvl w:val="4"/>
    </w:pPr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/>
      <w:b/>
      <w:i w:val="0"/>
      <w:sz w:val="28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cs="Arial"/>
    </w:rPr>
  </w:style>
  <w:style w:type="character" w:customStyle="1" w:styleId="WW8Num2z1">
    <w:name w:val="WW8Num2z1"/>
    <w:rPr>
      <w:b/>
      <w:bCs/>
      <w:szCs w:val="24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/>
      <w:bCs/>
    </w:rPr>
  </w:style>
  <w:style w:type="character" w:customStyle="1" w:styleId="WW8Num3z1">
    <w:name w:val="WW8Num3z1"/>
    <w:rPr>
      <w:szCs w:val="24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b/>
      <w:bCs/>
    </w:rPr>
  </w:style>
  <w:style w:type="character" w:customStyle="1" w:styleId="WW8Num8z1">
    <w:name w:val="WW8Num8z1"/>
    <w:rPr>
      <w:szCs w:val="24"/>
    </w:rPr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Fuentedeprrafopredeter1">
    <w:name w:val="Fuente de párrafo predeter.1"/>
  </w:style>
  <w:style w:type="character" w:customStyle="1" w:styleId="WW-DefaultParagraphFont">
    <w:name w:val="WW-Default Paragraph Font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10z0">
    <w:name w:val="WW8Num10z0"/>
    <w:rPr>
      <w:rFonts w:ascii="Symbol" w:hAnsi="Symbol" w:cs="Arial"/>
      <w:color w:val="auto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Fuentedeprrafopredeter10">
    <w:name w:val="Fuente de párrafo predeter.1"/>
  </w:style>
  <w:style w:type="character" w:styleId="Nmerodepgina">
    <w:name w:val="page number"/>
    <w:basedOn w:val="Fuentedeprrafopredeter10"/>
  </w:style>
  <w:style w:type="character" w:styleId="Hipervnculo">
    <w:name w:val="Hyperlink"/>
    <w:uiPriority w:val="99"/>
    <w:rPr>
      <w:color w:val="FF0000"/>
      <w:u w:val="single"/>
    </w:rPr>
  </w:style>
  <w:style w:type="character" w:styleId="Textoennegrita">
    <w:name w:val="Strong"/>
    <w:qFormat/>
    <w:rPr>
      <w:b/>
      <w:bCs/>
    </w:rPr>
  </w:style>
  <w:style w:type="character" w:customStyle="1" w:styleId="FootnoteCharacters">
    <w:name w:val="Footnote Characters"/>
    <w:rPr>
      <w:vertAlign w:val="superscript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Droid Sans Fallback" w:hAnsi="Liberation Mono" w:cs="Liberation Mono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oindependiente"/>
    <w:link w:val="HeadingCar"/>
    <w:pPr>
      <w:jc w:val="center"/>
    </w:pPr>
    <w:rPr>
      <w:b/>
      <w:sz w:val="28"/>
      <w:lang w:val="es-ES_tradnl"/>
    </w:rPr>
  </w:style>
  <w:style w:type="paragraph" w:styleId="Textoindependiente">
    <w:name w:val="Body Text"/>
    <w:basedOn w:val="Normal"/>
    <w:link w:val="TextoindependienteCar"/>
    <w:rPr>
      <w:rFonts w:ascii="Times New Roman" w:hAnsi="Times New Roman" w:cs="Times New Roman"/>
    </w:r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  <w:rPr>
      <w:rFonts w:ascii="Times New Roman" w:hAnsi="Times New Roman" w:cs="Times New Roman"/>
      <w:sz w:val="20"/>
      <w:lang w:val="es-ES_tradnl"/>
    </w:rPr>
  </w:style>
  <w:style w:type="paragraph" w:styleId="Subttulo">
    <w:name w:val="Subtitle"/>
    <w:basedOn w:val="Normal"/>
    <w:next w:val="Textoindependiente"/>
    <w:qFormat/>
    <w:pPr>
      <w:jc w:val="both"/>
    </w:pPr>
    <w:rPr>
      <w:b/>
      <w:lang w:val="es-ES_tradnl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customStyle="1" w:styleId="Sangra2detdecuerpo">
    <w:name w:val="Sangría 2 de t. de cuerpo"/>
    <w:basedOn w:val="Normal"/>
    <w:pPr>
      <w:ind w:left="2127" w:hanging="709"/>
      <w:jc w:val="both"/>
    </w:pPr>
    <w:rPr>
      <w:sz w:val="22"/>
      <w:lang w:val="es-ES_tradnl"/>
    </w:rPr>
  </w:style>
  <w:style w:type="paragraph" w:styleId="NormalWeb">
    <w:name w:val="Normal (Web)"/>
    <w:basedOn w:val="Normal"/>
    <w:uiPriority w:val="99"/>
    <w:pPr>
      <w:spacing w:before="100" w:after="100"/>
    </w:pPr>
    <w:rPr>
      <w:rFonts w:ascii="Times New Roman" w:hAnsi="Times New Roman" w:cs="Times New Roman"/>
      <w:szCs w:val="24"/>
      <w:lang w:val="es-CO"/>
    </w:rPr>
  </w:style>
  <w:style w:type="paragraph" w:styleId="Textonotapie">
    <w:name w:val="footnote text"/>
    <w:basedOn w:val="Normal"/>
    <w:rPr>
      <w:sz w:val="20"/>
    </w:rPr>
  </w:style>
  <w:style w:type="paragraph" w:styleId="Sangradetextonormal">
    <w:name w:val="Body Text Indent"/>
    <w:basedOn w:val="Normal"/>
    <w:link w:val="SangradetextonormalCar"/>
    <w:pPr>
      <w:spacing w:after="120"/>
      <w:ind w:left="283"/>
    </w:pPr>
  </w:style>
  <w:style w:type="paragraph" w:customStyle="1" w:styleId="Textodecuerpo2">
    <w:name w:val="Texto de cuerpo 2"/>
    <w:basedOn w:val="Normal"/>
    <w:pPr>
      <w:spacing w:before="100" w:after="100"/>
      <w:jc w:val="both"/>
    </w:pPr>
    <w:rPr>
      <w:sz w:val="20"/>
      <w:lang w:val="es-CO"/>
    </w:rPr>
  </w:style>
  <w:style w:type="paragraph" w:customStyle="1" w:styleId="Textodecuerpo3">
    <w:name w:val="Texto de cuerpo 3"/>
    <w:basedOn w:val="Normal"/>
    <w:rPr>
      <w:sz w:val="20"/>
    </w:rPr>
  </w:style>
  <w:style w:type="paragraph" w:customStyle="1" w:styleId="Mapadeldocumento1">
    <w:name w:val="Mapa del documento1"/>
    <w:basedOn w:val="Normal"/>
    <w:pPr>
      <w:shd w:val="clear" w:color="auto" w:fill="000080"/>
    </w:pPr>
    <w:rPr>
      <w:rFonts w:ascii="Tahoma" w:hAnsi="Tahoma" w:cs="Tahoma"/>
      <w:sz w:val="20"/>
    </w:rPr>
  </w:style>
  <w:style w:type="paragraph" w:customStyle="1" w:styleId="FrameContents">
    <w:name w:val="Frame Contents"/>
    <w:basedOn w:val="Normal"/>
  </w:style>
  <w:style w:type="paragraph" w:customStyle="1" w:styleId="PreformattedText">
    <w:name w:val="Preformatted Text"/>
    <w:basedOn w:val="Normal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tulo">
    <w:name w:val="Title"/>
    <w:basedOn w:val="Heading"/>
    <w:next w:val="Textoindependiente"/>
    <w:qFormat/>
    <w:rPr>
      <w:bCs/>
      <w:sz w:val="56"/>
      <w:szCs w:val="56"/>
    </w:rPr>
  </w:style>
  <w:style w:type="paragraph" w:customStyle="1" w:styleId="Prrafodelista1">
    <w:name w:val="Párrafo de lista1"/>
    <w:basedOn w:val="Normal"/>
    <w:pPr>
      <w:ind w:left="708"/>
    </w:pPr>
  </w:style>
  <w:style w:type="character" w:customStyle="1" w:styleId="EncabezadoCar">
    <w:name w:val="Encabezado Car"/>
    <w:link w:val="Encabezado"/>
    <w:uiPriority w:val="99"/>
    <w:rsid w:val="00EF17C8"/>
    <w:rPr>
      <w:lang w:val="es-ES_tradnl" w:eastAsia="zh-CN"/>
    </w:rPr>
  </w:style>
  <w:style w:type="character" w:customStyle="1" w:styleId="PiedepginaCar">
    <w:name w:val="Pie de página Car"/>
    <w:link w:val="Piedepgina"/>
    <w:uiPriority w:val="99"/>
    <w:rsid w:val="00EF17C8"/>
    <w:rPr>
      <w:rFonts w:ascii="Arial" w:hAnsi="Arial" w:cs="Arial"/>
      <w:sz w:val="24"/>
      <w:lang w:val="es-ES" w:eastAsia="zh-CN"/>
    </w:rPr>
  </w:style>
  <w:style w:type="table" w:styleId="Tablaconcuadrcula">
    <w:name w:val="Table Grid"/>
    <w:basedOn w:val="Tablanormal"/>
    <w:uiPriority w:val="39"/>
    <w:rsid w:val="005C4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5C44EC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decuadrcula4-nfasis3">
    <w:name w:val="Grid Table 4 Accent 3"/>
    <w:basedOn w:val="Tablanormal"/>
    <w:uiPriority w:val="49"/>
    <w:rsid w:val="005C44EC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Refdecomentario">
    <w:name w:val="annotation reference"/>
    <w:uiPriority w:val="99"/>
    <w:semiHidden/>
    <w:unhideWhenUsed/>
    <w:rsid w:val="005C44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C44EC"/>
    <w:rPr>
      <w:sz w:val="20"/>
    </w:rPr>
  </w:style>
  <w:style w:type="character" w:customStyle="1" w:styleId="TextocomentarioCar">
    <w:name w:val="Texto comentario Car"/>
    <w:link w:val="Textocomentario"/>
    <w:uiPriority w:val="99"/>
    <w:rsid w:val="005C44EC"/>
    <w:rPr>
      <w:rFonts w:ascii="Arial" w:hAnsi="Arial" w:cs="Arial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44E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5C44EC"/>
    <w:rPr>
      <w:rFonts w:ascii="Arial" w:hAnsi="Arial" w:cs="Arial"/>
      <w:b/>
      <w:bCs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44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5C44EC"/>
    <w:rPr>
      <w:rFonts w:ascii="Segoe UI" w:hAnsi="Segoe UI" w:cs="Segoe UI"/>
      <w:sz w:val="18"/>
      <w:szCs w:val="18"/>
      <w:lang w:val="es-ES" w:eastAsia="zh-CN"/>
    </w:rPr>
  </w:style>
  <w:style w:type="paragraph" w:styleId="Prrafodelista">
    <w:name w:val="List Paragraph"/>
    <w:basedOn w:val="Normal"/>
    <w:qFormat/>
    <w:rsid w:val="00B03027"/>
    <w:pPr>
      <w:ind w:left="708"/>
    </w:pPr>
  </w:style>
  <w:style w:type="character" w:customStyle="1" w:styleId="5yl5">
    <w:name w:val="_5yl5"/>
    <w:rsid w:val="00B03027"/>
  </w:style>
  <w:style w:type="table" w:styleId="Cuadrculadetablaclara">
    <w:name w:val="Grid Table Light"/>
    <w:basedOn w:val="Tablanormal"/>
    <w:uiPriority w:val="40"/>
    <w:rsid w:val="00FD0339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anormal1">
    <w:name w:val="Plain Table 1"/>
    <w:basedOn w:val="Tablanormal"/>
    <w:uiPriority w:val="41"/>
    <w:rsid w:val="00CF6889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anormal5">
    <w:name w:val="Plain Table 5"/>
    <w:basedOn w:val="Tablanormal"/>
    <w:uiPriority w:val="45"/>
    <w:rsid w:val="009D68F7"/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9D68F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1clara">
    <w:name w:val="Grid Table 1 Light"/>
    <w:basedOn w:val="Tablanormal"/>
    <w:uiPriority w:val="46"/>
    <w:rsid w:val="001F2CD8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1F2CD8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-nfasis3">
    <w:name w:val="Grid Table 3 Accent 3"/>
    <w:basedOn w:val="Tablanormal"/>
    <w:uiPriority w:val="48"/>
    <w:rsid w:val="00600A41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normal2">
    <w:name w:val="Plain Table 2"/>
    <w:basedOn w:val="Tablanormal"/>
    <w:uiPriority w:val="42"/>
    <w:rsid w:val="00BB750D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anormal4">
    <w:name w:val="Plain Table 4"/>
    <w:basedOn w:val="Tablanormal"/>
    <w:uiPriority w:val="44"/>
    <w:rsid w:val="00382BA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Listaclara">
    <w:name w:val="Light List"/>
    <w:basedOn w:val="Tablanormal"/>
    <w:uiPriority w:val="61"/>
    <w:rsid w:val="00185C0C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Tabladelista6concolores-nfasis3">
    <w:name w:val="List Table 6 Colorful Accent 3"/>
    <w:basedOn w:val="Tablanormal"/>
    <w:uiPriority w:val="51"/>
    <w:rsid w:val="00C57700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delista6concolores-nfasis5">
    <w:name w:val="List Table 6 Colorful Accent 5"/>
    <w:basedOn w:val="Tablanormal"/>
    <w:uiPriority w:val="51"/>
    <w:rsid w:val="00C57700"/>
    <w:rPr>
      <w:color w:val="2F5496"/>
    </w:rPr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</w:tblPr>
    <w:tblStylePr w:type="firstRow">
      <w:rPr>
        <w:b/>
        <w:bCs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TextoindependienteCar">
    <w:name w:val="Texto independiente Car"/>
    <w:link w:val="Textoindependiente"/>
    <w:rsid w:val="005943D3"/>
    <w:rPr>
      <w:sz w:val="24"/>
      <w:lang w:val="es-ES" w:eastAsia="zh-CN"/>
    </w:rPr>
  </w:style>
  <w:style w:type="table" w:styleId="Tabladecuadrcula2-nfasis5">
    <w:name w:val="Grid Table 2 Accent 5"/>
    <w:basedOn w:val="Tablanormal"/>
    <w:uiPriority w:val="47"/>
    <w:rsid w:val="00413F71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apple-converted-space">
    <w:name w:val="apple-converted-space"/>
    <w:rsid w:val="002A65C2"/>
  </w:style>
  <w:style w:type="paragraph" w:customStyle="1" w:styleId="Estilo1">
    <w:name w:val="Estilo1"/>
    <w:basedOn w:val="Heading"/>
    <w:link w:val="Estilo1Car"/>
    <w:autoRedefine/>
    <w:qFormat/>
    <w:rsid w:val="0015526C"/>
    <w:pPr>
      <w:ind w:left="-567"/>
      <w:jc w:val="left"/>
    </w:pPr>
    <w:rPr>
      <w:color w:val="262626" w:themeColor="text1" w:themeTint="D9"/>
      <w:sz w:val="40"/>
      <w:szCs w:val="52"/>
      <w:lang w:val="es-CO"/>
    </w:rPr>
  </w:style>
  <w:style w:type="paragraph" w:customStyle="1" w:styleId="Estilo2">
    <w:name w:val="Estilo2"/>
    <w:basedOn w:val="Normal"/>
    <w:link w:val="Estilo2Car"/>
    <w:qFormat/>
    <w:rsid w:val="00115717"/>
    <w:pPr>
      <w:spacing w:before="131"/>
      <w:jc w:val="both"/>
    </w:pPr>
    <w:rPr>
      <w:b/>
      <w:color w:val="002060"/>
      <w:sz w:val="36"/>
      <w:szCs w:val="28"/>
      <w:lang w:val="en-US" w:eastAsia="en-US"/>
    </w:rPr>
  </w:style>
  <w:style w:type="character" w:customStyle="1" w:styleId="HeadingCar">
    <w:name w:val="Heading Car"/>
    <w:link w:val="Heading"/>
    <w:rsid w:val="00115717"/>
    <w:rPr>
      <w:rFonts w:ascii="Arial" w:hAnsi="Arial" w:cs="Arial"/>
      <w:b/>
      <w:sz w:val="28"/>
      <w:lang w:val="es-ES_tradnl" w:eastAsia="zh-CN"/>
    </w:rPr>
  </w:style>
  <w:style w:type="character" w:customStyle="1" w:styleId="Estilo1Car">
    <w:name w:val="Estilo1 Car"/>
    <w:link w:val="Estilo1"/>
    <w:rsid w:val="0015526C"/>
    <w:rPr>
      <w:rFonts w:ascii="Arial" w:hAnsi="Arial" w:cs="Arial"/>
      <w:b/>
      <w:color w:val="262626" w:themeColor="text1" w:themeTint="D9"/>
      <w:sz w:val="40"/>
      <w:szCs w:val="52"/>
      <w:lang w:eastAsia="zh-CN"/>
    </w:rPr>
  </w:style>
  <w:style w:type="paragraph" w:customStyle="1" w:styleId="Estilo3">
    <w:name w:val="Estilo3"/>
    <w:basedOn w:val="Normal"/>
    <w:link w:val="Estilo3Car"/>
    <w:qFormat/>
    <w:rsid w:val="00115717"/>
    <w:pPr>
      <w:suppressAutoHyphens w:val="0"/>
      <w:autoSpaceDE w:val="0"/>
      <w:autoSpaceDN w:val="0"/>
      <w:adjustRightInd w:val="0"/>
      <w:jc w:val="both"/>
    </w:pPr>
    <w:rPr>
      <w:b/>
      <w:color w:val="002060"/>
      <w:sz w:val="32"/>
      <w:szCs w:val="28"/>
    </w:rPr>
  </w:style>
  <w:style w:type="character" w:customStyle="1" w:styleId="Estilo2Car">
    <w:name w:val="Estilo2 Car"/>
    <w:link w:val="Estilo2"/>
    <w:rsid w:val="00115717"/>
    <w:rPr>
      <w:rFonts w:ascii="Arial" w:hAnsi="Arial" w:cs="Arial"/>
      <w:b/>
      <w:color w:val="002060"/>
      <w:sz w:val="36"/>
      <w:szCs w:val="28"/>
      <w:lang w:val="en-US" w:eastAsia="en-US"/>
    </w:rPr>
  </w:style>
  <w:style w:type="paragraph" w:customStyle="1" w:styleId="Estilo4">
    <w:name w:val="Estilo4"/>
    <w:basedOn w:val="Normal"/>
    <w:link w:val="Estilo4Car"/>
    <w:qFormat/>
    <w:rsid w:val="00C870D9"/>
    <w:pPr>
      <w:suppressAutoHyphens w:val="0"/>
      <w:autoSpaceDE w:val="0"/>
      <w:autoSpaceDN w:val="0"/>
      <w:adjustRightInd w:val="0"/>
      <w:jc w:val="both"/>
    </w:pPr>
    <w:rPr>
      <w:b/>
      <w:color w:val="002060"/>
      <w:sz w:val="28"/>
      <w:szCs w:val="28"/>
      <w:lang w:val="es-CO" w:eastAsia="es-CO"/>
    </w:rPr>
  </w:style>
  <w:style w:type="character" w:customStyle="1" w:styleId="Estilo3Car">
    <w:name w:val="Estilo3 Car"/>
    <w:link w:val="Estilo3"/>
    <w:rsid w:val="00115717"/>
    <w:rPr>
      <w:rFonts w:ascii="Arial" w:hAnsi="Arial" w:cs="Arial"/>
      <w:b/>
      <w:color w:val="002060"/>
      <w:sz w:val="32"/>
      <w:szCs w:val="28"/>
      <w:lang w:val="es-ES" w:eastAsia="zh-CN"/>
    </w:rPr>
  </w:style>
  <w:style w:type="paragraph" w:styleId="TtuloTDC">
    <w:name w:val="TOC Heading"/>
    <w:basedOn w:val="Ttulo1"/>
    <w:next w:val="Normal"/>
    <w:uiPriority w:val="39"/>
    <w:unhideWhenUsed/>
    <w:qFormat/>
    <w:rsid w:val="00642312"/>
    <w:pPr>
      <w:keepLines/>
      <w:numPr>
        <w:numId w:val="0"/>
      </w:numPr>
      <w:suppressAutoHyphens w:val="0"/>
      <w:spacing w:before="240" w:line="259" w:lineRule="auto"/>
      <w:jc w:val="left"/>
      <w:outlineLvl w:val="9"/>
    </w:pPr>
    <w:rPr>
      <w:rFonts w:ascii="Calibri Light" w:hAnsi="Calibri Light" w:cs="Times New Roman"/>
      <w:b w:val="0"/>
      <w:color w:val="2E74B5"/>
      <w:sz w:val="32"/>
      <w:szCs w:val="32"/>
      <w:lang w:val="es-CO" w:eastAsia="es-CO"/>
    </w:rPr>
  </w:style>
  <w:style w:type="character" w:customStyle="1" w:styleId="Estilo4Car">
    <w:name w:val="Estilo4 Car"/>
    <w:link w:val="Estilo4"/>
    <w:rsid w:val="00C870D9"/>
    <w:rPr>
      <w:rFonts w:ascii="Arial" w:hAnsi="Arial" w:cs="Arial"/>
      <w:b/>
      <w:color w:val="002060"/>
      <w:sz w:val="28"/>
      <w:szCs w:val="28"/>
    </w:rPr>
  </w:style>
  <w:style w:type="paragraph" w:styleId="TDC2">
    <w:name w:val="toc 2"/>
    <w:basedOn w:val="Normal"/>
    <w:next w:val="Normal"/>
    <w:autoRedefine/>
    <w:uiPriority w:val="39"/>
    <w:unhideWhenUsed/>
    <w:rsid w:val="00573E0C"/>
    <w:pPr>
      <w:tabs>
        <w:tab w:val="left" w:pos="880"/>
        <w:tab w:val="right" w:leader="dot" w:pos="9060"/>
      </w:tabs>
      <w:ind w:left="240"/>
    </w:pPr>
  </w:style>
  <w:style w:type="paragraph" w:styleId="TDC1">
    <w:name w:val="toc 1"/>
    <w:basedOn w:val="Estilo1"/>
    <w:next w:val="Normal"/>
    <w:autoRedefine/>
    <w:uiPriority w:val="39"/>
    <w:unhideWhenUsed/>
    <w:rsid w:val="00483F24"/>
    <w:pPr>
      <w:suppressAutoHyphens w:val="0"/>
      <w:spacing w:after="100" w:line="259" w:lineRule="auto"/>
    </w:pPr>
    <w:rPr>
      <w:rFonts w:cs="Times New Roman"/>
      <w:szCs w:val="22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642312"/>
    <w:pPr>
      <w:suppressAutoHyphens w:val="0"/>
      <w:spacing w:after="100" w:line="259" w:lineRule="auto"/>
      <w:ind w:left="440"/>
    </w:pPr>
    <w:rPr>
      <w:rFonts w:ascii="Calibri" w:hAnsi="Calibri" w:cs="Times New Roman"/>
      <w:sz w:val="22"/>
      <w:szCs w:val="22"/>
      <w:lang w:val="es-CO" w:eastAsia="es-CO"/>
    </w:rPr>
  </w:style>
  <w:style w:type="paragraph" w:customStyle="1" w:styleId="Estilo5">
    <w:name w:val="Estilo5"/>
    <w:basedOn w:val="TtuloTDC"/>
    <w:autoRedefine/>
    <w:qFormat/>
    <w:rsid w:val="00646119"/>
    <w:rPr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573E0C"/>
    <w:rPr>
      <w:rFonts w:ascii="Arial" w:hAnsi="Arial" w:cs="Arial"/>
      <w:sz w:val="24"/>
      <w:lang w:val="es-ES" w:eastAsia="zh-CN"/>
    </w:rPr>
  </w:style>
  <w:style w:type="paragraph" w:customStyle="1" w:styleId="Estilo">
    <w:name w:val="Estilo"/>
    <w:basedOn w:val="Estilo1"/>
    <w:autoRedefine/>
    <w:qFormat/>
    <w:rsid w:val="001845F3"/>
    <w:pPr>
      <w:tabs>
        <w:tab w:val="left" w:pos="426"/>
      </w:tabs>
    </w:pPr>
    <w:rPr>
      <w:color w:val="3B3838" w:themeColor="background2" w:themeShade="40"/>
    </w:rPr>
  </w:style>
  <w:style w:type="character" w:customStyle="1" w:styleId="Ttulo2Car">
    <w:name w:val="Título 2 Car"/>
    <w:basedOn w:val="Fuentedeprrafopredeter"/>
    <w:link w:val="Ttulo2"/>
    <w:rsid w:val="00496ED1"/>
    <w:rPr>
      <w:rFonts w:ascii="Arial" w:hAnsi="Arial" w:cs="Arial"/>
      <w:b/>
      <w:sz w:val="24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1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096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9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60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1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037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7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44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0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5282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3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84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86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65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3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691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0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2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43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9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5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9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75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72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56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92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07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831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843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44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239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8339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6956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6214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375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97672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492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4924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image" Target="media/image27.png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42" Type="http://schemas.openxmlformats.org/officeDocument/2006/relationships/image" Target="media/image30.png"/><Relationship Id="rId47" Type="http://schemas.openxmlformats.org/officeDocument/2006/relationships/image" Target="media/image34.png"/><Relationship Id="rId50" Type="http://schemas.openxmlformats.org/officeDocument/2006/relationships/hyperlink" Target="http://bit.ly/2p92vUv" TargetMode="External"/><Relationship Id="rId55" Type="http://schemas.openxmlformats.org/officeDocument/2006/relationships/image" Target="media/image3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bit.ly/2pZnE5g" TargetMode="External"/><Relationship Id="rId29" Type="http://schemas.openxmlformats.org/officeDocument/2006/relationships/image" Target="media/image20.png"/><Relationship Id="rId11" Type="http://schemas.openxmlformats.org/officeDocument/2006/relationships/image" Target="media/image4.png"/><Relationship Id="rId24" Type="http://schemas.openxmlformats.org/officeDocument/2006/relationships/chart" Target="charts/chart1.xml"/><Relationship Id="rId32" Type="http://schemas.openxmlformats.org/officeDocument/2006/relationships/hyperlink" Target="http://bit.ly/2pBn6lO" TargetMode="External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2.png"/><Relationship Id="rId53" Type="http://schemas.openxmlformats.org/officeDocument/2006/relationships/hyperlink" Target="mailto:mtorobe@eafit.edu.co" TargetMode="External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://www.acm.org/about-acm/class" TargetMode="External"/><Relationship Id="rId43" Type="http://schemas.openxmlformats.org/officeDocument/2006/relationships/hyperlink" Target="http://bigocheatsheet.com/" TargetMode="External"/><Relationship Id="rId48" Type="http://schemas.openxmlformats.org/officeDocument/2006/relationships/hyperlink" Target="http://bit.ly/2pZnE5g" TargetMode="External"/><Relationship Id="rId56" Type="http://schemas.openxmlformats.org/officeDocument/2006/relationships/hyperlink" Target="https://es.wikipedia.org/wiki/Mauricio_Toro_Berm%C3%BAdez" TargetMode="External"/><Relationship Id="rId8" Type="http://schemas.openxmlformats.org/officeDocument/2006/relationships/image" Target="media/image1.png"/><Relationship Id="rId51" Type="http://schemas.openxmlformats.org/officeDocument/2006/relationships/image" Target="media/image35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image" Target="media/image26.png"/><Relationship Id="rId46" Type="http://schemas.openxmlformats.org/officeDocument/2006/relationships/image" Target="media/image33.png"/><Relationship Id="rId59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29.png"/><Relationship Id="rId54" Type="http://schemas.openxmlformats.org/officeDocument/2006/relationships/hyperlink" Target="http://bit.ly/2gzVg1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hyperlink" Target="http://www.acm.org/about/class/2012" TargetMode="External"/><Relationship Id="rId49" Type="http://schemas.openxmlformats.org/officeDocument/2006/relationships/hyperlink" Target="http://arxiv.org/" TargetMode="External"/><Relationship Id="rId57" Type="http://schemas.openxmlformats.org/officeDocument/2006/relationships/header" Target="header1.xml"/><Relationship Id="rId10" Type="http://schemas.openxmlformats.org/officeDocument/2006/relationships/image" Target="media/image3.png"/><Relationship Id="rId31" Type="http://schemas.openxmlformats.org/officeDocument/2006/relationships/image" Target="media/image22.png"/><Relationship Id="rId44" Type="http://schemas.openxmlformats.org/officeDocument/2006/relationships/image" Target="media/image31.png"/><Relationship Id="rId52" Type="http://schemas.openxmlformats.org/officeDocument/2006/relationships/hyperlink" Target="https://es.wikipedia.org/wiki/Mauricio_Toro_Berm%C3%BAdez" TargetMode="External"/><Relationship Id="rId6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8.png"/><Relationship Id="rId1" Type="http://schemas.openxmlformats.org/officeDocument/2006/relationships/image" Target="media/image3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Luisa%20Alzate\2.%20Laboral\Informal\Mauricio%20Toro\Iconos%20y%20Logos\Iconos%20Fase%203%20ED2\Torta%20ED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1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6">
                  <a:tint val="43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72C9-4F79-989E-76A6C0149482}"/>
              </c:ext>
            </c:extLst>
          </c:dPt>
          <c:dPt>
            <c:idx val="1"/>
            <c:bubble3D val="0"/>
            <c:spPr>
              <a:solidFill>
                <a:schemeClr val="accent6">
                  <a:tint val="56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72C9-4F79-989E-76A6C0149482}"/>
              </c:ext>
            </c:extLst>
          </c:dPt>
          <c:dPt>
            <c:idx val="2"/>
            <c:bubble3D val="0"/>
            <c:spPr>
              <a:solidFill>
                <a:schemeClr val="accent6">
                  <a:tint val="69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5-72C9-4F79-989E-76A6C0149482}"/>
              </c:ext>
            </c:extLst>
          </c:dPt>
          <c:dPt>
            <c:idx val="3"/>
            <c:bubble3D val="0"/>
            <c:spPr>
              <a:solidFill>
                <a:schemeClr val="accent6">
                  <a:tint val="81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7-72C9-4F79-989E-76A6C0149482}"/>
              </c:ext>
            </c:extLst>
          </c:dPt>
          <c:dPt>
            <c:idx val="4"/>
            <c:bubble3D val="0"/>
            <c:spPr>
              <a:solidFill>
                <a:schemeClr val="accent6">
                  <a:tint val="94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9-72C9-4F79-989E-76A6C0149482}"/>
              </c:ext>
            </c:extLst>
          </c:dPt>
          <c:dPt>
            <c:idx val="5"/>
            <c:bubble3D val="0"/>
            <c:spPr>
              <a:solidFill>
                <a:schemeClr val="accent6">
                  <a:shade val="93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B-72C9-4F79-989E-76A6C0149482}"/>
              </c:ext>
            </c:extLst>
          </c:dPt>
          <c:dPt>
            <c:idx val="6"/>
            <c:bubble3D val="0"/>
            <c:spPr>
              <a:solidFill>
                <a:schemeClr val="accent6">
                  <a:shade val="80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D-72C9-4F79-989E-76A6C0149482}"/>
              </c:ext>
            </c:extLst>
          </c:dPt>
          <c:dPt>
            <c:idx val="7"/>
            <c:bubble3D val="0"/>
            <c:spPr>
              <a:solidFill>
                <a:schemeClr val="accent6">
                  <a:shade val="68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F-72C9-4F79-989E-76A6C0149482}"/>
              </c:ext>
            </c:extLst>
          </c:dPt>
          <c:dPt>
            <c:idx val="8"/>
            <c:bubble3D val="0"/>
            <c:spPr>
              <a:solidFill>
                <a:schemeClr val="accent6">
                  <a:shade val="55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11-72C9-4F79-989E-76A6C0149482}"/>
              </c:ext>
            </c:extLst>
          </c:dPt>
          <c:dPt>
            <c:idx val="9"/>
            <c:bubble3D val="0"/>
            <c:spPr>
              <a:solidFill>
                <a:schemeClr val="accent6">
                  <a:shade val="42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13-72C9-4F79-989E-76A6C0149482}"/>
              </c:ext>
            </c:extLst>
          </c:dPt>
          <c:dLbls>
            <c:dLbl>
              <c:idx val="0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00" b="1" i="0" u="none" strike="noStrike" kern="1200" spc="0" baseline="0">
                        <a:solidFill>
                          <a:sysClr val="windowText" lastClr="000000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>
                        <a:solidFill>
                          <a:sysClr val="windowText" lastClr="000000"/>
                        </a:solidFill>
                      </a:rPr>
                      <a:t>10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72C9-4F79-989E-76A6C0149482}"/>
                </c:ext>
              </c:extLst>
            </c:dLbl>
            <c:dLbl>
              <c:idx val="1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00" b="1" i="0" u="none" strike="noStrike" kern="1200" spc="0" baseline="0">
                        <a:solidFill>
                          <a:sysClr val="windowText" lastClr="000000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>
                        <a:solidFill>
                          <a:sysClr val="windowText" lastClr="000000"/>
                        </a:solidFill>
                      </a:rPr>
                      <a:t>9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72C9-4F79-989E-76A6C0149482}"/>
                </c:ext>
              </c:extLst>
            </c:dLbl>
            <c:dLbl>
              <c:idx val="2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00" b="1" i="0" u="none" strike="noStrike" kern="1200" spc="0" baseline="0">
                        <a:solidFill>
                          <a:sysClr val="windowText" lastClr="000000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>
                        <a:solidFill>
                          <a:sysClr val="windowText" lastClr="000000"/>
                        </a:solidFill>
                      </a:rPr>
                      <a:t>8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72C9-4F79-989E-76A6C0149482}"/>
                </c:ext>
              </c:extLst>
            </c:dLbl>
            <c:dLbl>
              <c:idx val="3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00" b="1" i="0" u="none" strike="noStrike" kern="1200" spc="0" baseline="0">
                        <a:solidFill>
                          <a:sysClr val="windowText" lastClr="000000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>
                        <a:solidFill>
                          <a:sysClr val="windowText" lastClr="000000"/>
                        </a:solidFill>
                      </a:rPr>
                      <a:t>7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72C9-4F79-989E-76A6C0149482}"/>
                </c:ext>
              </c:extLst>
            </c:dLbl>
            <c:dLbl>
              <c:idx val="4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00" b="1" i="0" u="none" strike="noStrike" kern="1200" spc="0" baseline="0">
                        <a:solidFill>
                          <a:sysClr val="windowText" lastClr="000000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>
                        <a:solidFill>
                          <a:sysClr val="windowText" lastClr="000000"/>
                        </a:solidFill>
                      </a:rPr>
                      <a:t>6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72C9-4F79-989E-76A6C0149482}"/>
                </c:ext>
              </c:extLst>
            </c:dLbl>
            <c:dLbl>
              <c:idx val="5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00" b="1" i="0" u="none" strike="noStrike" kern="1200" spc="0" baseline="0">
                        <a:solidFill>
                          <a:sysClr val="windowText" lastClr="000000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>
                        <a:solidFill>
                          <a:sysClr val="windowText" lastClr="000000"/>
                        </a:solidFill>
                      </a:rPr>
                      <a:t>5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72C9-4F79-989E-76A6C0149482}"/>
                </c:ext>
              </c:extLst>
            </c:dLbl>
            <c:dLbl>
              <c:idx val="6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00" b="1" i="0" u="none" strike="noStrike" kern="1200" spc="0" baseline="0">
                        <a:solidFill>
                          <a:sysClr val="windowText" lastClr="000000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>
                        <a:solidFill>
                          <a:sysClr val="windowText" lastClr="000000"/>
                        </a:solidFill>
                      </a:rPr>
                      <a:t>4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72C9-4F79-989E-76A6C0149482}"/>
                </c:ext>
              </c:extLst>
            </c:dLbl>
            <c:dLbl>
              <c:idx val="7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00" b="1" i="0" u="none" strike="noStrike" kern="1200" spc="0" baseline="0">
                        <a:solidFill>
                          <a:sysClr val="windowText" lastClr="000000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>
                        <a:solidFill>
                          <a:sysClr val="windowText" lastClr="000000"/>
                        </a:solidFill>
                      </a:rPr>
                      <a:t>3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72C9-4F79-989E-76A6C0149482}"/>
                </c:ext>
              </c:extLst>
            </c:dLbl>
            <c:dLbl>
              <c:idx val="8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00" b="1" i="0" u="none" strike="noStrike" kern="1200" spc="0" baseline="0">
                        <a:solidFill>
                          <a:sysClr val="windowText" lastClr="000000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>
                        <a:solidFill>
                          <a:sysClr val="windowText" lastClr="000000"/>
                        </a:solidFill>
                      </a:rPr>
                      <a:t>2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72C9-4F79-989E-76A6C0149482}"/>
                </c:ext>
              </c:extLst>
            </c:dLbl>
            <c:dLbl>
              <c:idx val="9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00" b="1" i="0" u="none" strike="noStrike" kern="1200" spc="0" baseline="0">
                        <a:solidFill>
                          <a:sysClr val="windowText" lastClr="000000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>
                        <a:solidFill>
                          <a:sysClr val="windowText" lastClr="000000"/>
                        </a:solidFill>
                      </a:rPr>
                      <a:t>1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3-72C9-4F79-989E-76A6C014948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spc="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out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val>
            <c:numRef>
              <c:f>Hoja1!$B$3:$B$12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72C9-4F79-989E-76A6C0149482}"/>
            </c:ext>
          </c:extLst>
        </c:ser>
        <c:ser>
          <c:idx val="1"/>
          <c:order val="1"/>
          <c:dPt>
            <c:idx val="0"/>
            <c:bubble3D val="0"/>
            <c:spPr>
              <a:solidFill>
                <a:schemeClr val="accent6">
                  <a:tint val="43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16-72C9-4F79-989E-76A6C0149482}"/>
              </c:ext>
            </c:extLst>
          </c:dPt>
          <c:dPt>
            <c:idx val="1"/>
            <c:bubble3D val="0"/>
            <c:spPr>
              <a:solidFill>
                <a:schemeClr val="accent6">
                  <a:tint val="56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18-72C9-4F79-989E-76A6C0149482}"/>
              </c:ext>
            </c:extLst>
          </c:dPt>
          <c:dPt>
            <c:idx val="2"/>
            <c:bubble3D val="0"/>
            <c:spPr>
              <a:solidFill>
                <a:schemeClr val="accent6">
                  <a:tint val="69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1A-72C9-4F79-989E-76A6C0149482}"/>
              </c:ext>
            </c:extLst>
          </c:dPt>
          <c:dPt>
            <c:idx val="3"/>
            <c:bubble3D val="0"/>
            <c:spPr>
              <a:solidFill>
                <a:schemeClr val="accent6">
                  <a:tint val="81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1C-72C9-4F79-989E-76A6C0149482}"/>
              </c:ext>
            </c:extLst>
          </c:dPt>
          <c:dPt>
            <c:idx val="4"/>
            <c:bubble3D val="0"/>
            <c:spPr>
              <a:solidFill>
                <a:schemeClr val="accent6">
                  <a:tint val="94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1E-72C9-4F79-989E-76A6C0149482}"/>
              </c:ext>
            </c:extLst>
          </c:dPt>
          <c:dPt>
            <c:idx val="5"/>
            <c:bubble3D val="0"/>
            <c:spPr>
              <a:solidFill>
                <a:schemeClr val="accent6">
                  <a:shade val="93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20-72C9-4F79-989E-76A6C0149482}"/>
              </c:ext>
            </c:extLst>
          </c:dPt>
          <c:dPt>
            <c:idx val="6"/>
            <c:bubble3D val="0"/>
            <c:spPr>
              <a:solidFill>
                <a:schemeClr val="accent6">
                  <a:shade val="80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22-72C9-4F79-989E-76A6C0149482}"/>
              </c:ext>
            </c:extLst>
          </c:dPt>
          <c:dPt>
            <c:idx val="7"/>
            <c:bubble3D val="0"/>
            <c:spPr>
              <a:solidFill>
                <a:schemeClr val="accent6">
                  <a:shade val="68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24-72C9-4F79-989E-76A6C0149482}"/>
              </c:ext>
            </c:extLst>
          </c:dPt>
          <c:dPt>
            <c:idx val="8"/>
            <c:bubble3D val="0"/>
            <c:spPr>
              <a:solidFill>
                <a:schemeClr val="accent6">
                  <a:shade val="55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26-72C9-4F79-989E-76A6C0149482}"/>
              </c:ext>
            </c:extLst>
          </c:dPt>
          <c:dPt>
            <c:idx val="9"/>
            <c:bubble3D val="0"/>
            <c:spPr>
              <a:solidFill>
                <a:schemeClr val="accent6">
                  <a:shade val="42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28-72C9-4F79-989E-76A6C0149482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>
                          <a:tint val="43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16-72C9-4F79-989E-76A6C0149482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>
                          <a:tint val="56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18-72C9-4F79-989E-76A6C0149482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>
                          <a:tint val="69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1A-72C9-4F79-989E-76A6C0149482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>
                          <a:tint val="81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1C-72C9-4F79-989E-76A6C0149482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>
                          <a:tint val="94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1E-72C9-4F79-989E-76A6C0149482}"/>
                </c:ext>
              </c:extLst>
            </c:dLbl>
            <c:dLbl>
              <c:idx val="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>
                          <a:shade val="93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20-72C9-4F79-989E-76A6C0149482}"/>
                </c:ext>
              </c:extLst>
            </c:dLbl>
            <c:dLbl>
              <c:idx val="6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>
                          <a:shade val="8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22-72C9-4F79-989E-76A6C0149482}"/>
                </c:ext>
              </c:extLst>
            </c:dLbl>
            <c:dLbl>
              <c:idx val="7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>
                          <a:shade val="68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24-72C9-4F79-989E-76A6C0149482}"/>
                </c:ext>
              </c:extLst>
            </c:dLbl>
            <c:dLbl>
              <c:idx val="8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>
                          <a:shade val="5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26-72C9-4F79-989E-76A6C0149482}"/>
                </c:ext>
              </c:extLst>
            </c:dLbl>
            <c:dLbl>
              <c:idx val="9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>
                          <a:shade val="42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28-72C9-4F79-989E-76A6C0149482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val>
            <c:numRef>
              <c:f>Hoja1!$C$3:$C$12</c:f>
              <c:numCache>
                <c:formatCode>General</c:formatCode>
                <c:ptCount val="10"/>
                <c:pt idx="0">
                  <c:v>30</c:v>
                </c:pt>
                <c:pt idx="1">
                  <c:v>20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9-72C9-4F79-989E-76A6C0149482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1167DAC-3D3A-49F0-B92A-A5DB561DBF66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56B4E-770E-4A82-AB5F-93120E52C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2639</TotalTime>
  <Pages>42</Pages>
  <Words>4771</Words>
  <Characters>26243</Characters>
  <Application>Microsoft Office Word</Application>
  <DocSecurity>0</DocSecurity>
  <Lines>218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ED1- Guía de Proyecto Final</vt:lpstr>
    </vt:vector>
  </TitlesOfParts>
  <Company/>
  <LinksUpToDate>false</LinksUpToDate>
  <CharactersWithSpaces>30953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ED1- Guía de Proyecto Final</dc:title>
  <dc:subject/>
  <dc:creator>Informatica</dc:creator>
  <cp:keywords/>
  <dc:description/>
  <cp:lastModifiedBy>Luisa Alzate</cp:lastModifiedBy>
  <cp:revision>1304</cp:revision>
  <cp:lastPrinted>2017-06-16T02:34:00Z</cp:lastPrinted>
  <dcterms:created xsi:type="dcterms:W3CDTF">2017-03-23T00:32:00Z</dcterms:created>
  <dcterms:modified xsi:type="dcterms:W3CDTF">2017-06-16T02:37:00Z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-1450327496</vt:i4>
  </property>
  <property fmtid="{D5CDD505-2E9C-101B-9397-08002B2CF9AE}" pid="3" name="_AuthorEmail">
    <vt:lpwstr>gvillega@eafit.edu.co</vt:lpwstr>
  </property>
  <property fmtid="{D5CDD505-2E9C-101B-9397-08002B2CF9AE}" pid="4" name="_AuthorEmailDisplayName">
    <vt:lpwstr>Gustavo Adolfo Villegas L.</vt:lpwstr>
  </property>
  <property fmtid="{D5CDD505-2E9C-101B-9397-08002B2CF9AE}" pid="5" name="_EmailSubject">
    <vt:lpwstr>Formatos para la presentación del curso</vt:lpwstr>
  </property>
  <property fmtid="{D5CDD505-2E9C-101B-9397-08002B2CF9AE}" pid="6" name="_ReviewingToolsShownOnce">
    <vt:lpwstr/>
  </property>
</Properties>
</file>